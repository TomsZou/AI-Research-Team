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0B40" w:rsidRDefault="00990B40">
      <w:pPr>
        <w:pStyle w:val="1"/>
        <w:jc w:val="center"/>
      </w:pPr>
    </w:p>
    <w:p w:rsidR="00990B40" w:rsidRDefault="00990B40"/>
    <w:p w:rsidR="00990B40" w:rsidRDefault="00990B40">
      <w:pPr>
        <w:pStyle w:val="1"/>
        <w:jc w:val="center"/>
      </w:pPr>
    </w:p>
    <w:p w:rsidR="00990B40" w:rsidRDefault="002E44C2">
      <w:pPr>
        <w:pStyle w:val="11"/>
        <w:rPr>
          <w:sz w:val="48"/>
        </w:rPr>
      </w:pPr>
      <w:bookmarkStart w:id="0" w:name="_Toc504261251"/>
      <w:bookmarkStart w:id="1" w:name="_Toc504261279"/>
      <w:bookmarkStart w:id="2" w:name="_Toc504263385"/>
      <w:r>
        <w:rPr>
          <w:rFonts w:hint="eastAsia"/>
          <w:sz w:val="48"/>
        </w:rPr>
        <w:t>人工智能专业人才培养方案</w:t>
      </w:r>
      <w:bookmarkEnd w:id="0"/>
      <w:bookmarkEnd w:id="1"/>
      <w:bookmarkEnd w:id="2"/>
    </w:p>
    <w:p w:rsidR="00990B40" w:rsidRDefault="002E44C2">
      <w:pPr>
        <w:jc w:val="center"/>
        <w:rPr>
          <w:sz w:val="32"/>
          <w:szCs w:val="32"/>
        </w:rPr>
      </w:pPr>
      <w:bookmarkStart w:id="3" w:name="_Toc504261252"/>
      <w:bookmarkStart w:id="4" w:name="_Toc504261280"/>
      <w:bookmarkStart w:id="5" w:name="_Toc504263457"/>
      <w:bookmarkStart w:id="6" w:name="_Toc504263386"/>
      <w:r>
        <w:rPr>
          <w:rFonts w:hint="eastAsia"/>
          <w:sz w:val="32"/>
          <w:szCs w:val="32"/>
        </w:rPr>
        <w:t>（应用型本科）</w:t>
      </w:r>
      <w:bookmarkEnd w:id="3"/>
      <w:bookmarkEnd w:id="4"/>
      <w:bookmarkEnd w:id="5"/>
      <w:bookmarkEnd w:id="6"/>
    </w:p>
    <w:p w:rsidR="00990B40" w:rsidRDefault="00990B40"/>
    <w:p w:rsidR="00990B40" w:rsidRDefault="00990B40"/>
    <w:p w:rsidR="00990B40" w:rsidRDefault="00990B40"/>
    <w:p w:rsidR="00990B40" w:rsidRDefault="00990B40"/>
    <w:p w:rsidR="00990B40" w:rsidRDefault="00990B40"/>
    <w:p w:rsidR="00990B40" w:rsidRDefault="00990B40"/>
    <w:p w:rsidR="00990B40" w:rsidRDefault="00990B40"/>
    <w:p w:rsidR="00990B40" w:rsidRDefault="00990B40"/>
    <w:p w:rsidR="00990B40" w:rsidRDefault="00990B40"/>
    <w:p w:rsidR="00990B40" w:rsidRDefault="00990B40"/>
    <w:p w:rsidR="00990B40" w:rsidRDefault="00990B40"/>
    <w:p w:rsidR="00990B40" w:rsidRDefault="00990B40"/>
    <w:p w:rsidR="00990B40" w:rsidRDefault="00990B40"/>
    <w:p w:rsidR="00990B40" w:rsidRDefault="00990B40"/>
    <w:p w:rsidR="00990B40" w:rsidRDefault="00990B40"/>
    <w:p w:rsidR="00990B40" w:rsidRDefault="00990B40"/>
    <w:p w:rsidR="00990B40" w:rsidRDefault="00990B40"/>
    <w:p w:rsidR="00990B40" w:rsidRDefault="00990B40"/>
    <w:p w:rsidR="00990B40" w:rsidRDefault="002E44C2">
      <w:pPr>
        <w:jc w:val="center"/>
        <w:rPr>
          <w:rFonts w:ascii="宋体" w:eastAsia="宋体" w:hAnsi="宋体"/>
          <w:sz w:val="28"/>
        </w:rPr>
      </w:pPr>
      <w:r>
        <w:rPr>
          <w:rFonts w:ascii="宋体" w:eastAsia="宋体" w:hAnsi="宋体" w:hint="eastAsia"/>
          <w:sz w:val="28"/>
        </w:rPr>
        <w:t>达内教育研究院</w:t>
      </w:r>
    </w:p>
    <w:p w:rsidR="00990B40" w:rsidRDefault="00990B40">
      <w:pPr>
        <w:jc w:val="center"/>
        <w:rPr>
          <w:rFonts w:ascii="宋体" w:eastAsia="宋体" w:hAnsi="宋体"/>
          <w:sz w:val="28"/>
        </w:rPr>
      </w:pPr>
    </w:p>
    <w:p w:rsidR="00990B40" w:rsidRDefault="00990B40">
      <w:pPr>
        <w:rPr>
          <w:rFonts w:ascii="宋体" w:eastAsia="宋体" w:hAnsi="宋体"/>
          <w:sz w:val="28"/>
        </w:rPr>
        <w:sectPr w:rsidR="00990B40">
          <w:headerReference w:type="even" r:id="rId10"/>
          <w:headerReference w:type="default" r:id="rId11"/>
          <w:footerReference w:type="even" r:id="rId12"/>
          <w:footerReference w:type="default" r:id="rId13"/>
          <w:headerReference w:type="first" r:id="rId14"/>
          <w:footerReference w:type="first" r:id="rId15"/>
          <w:pgSz w:w="11900" w:h="16840"/>
          <w:pgMar w:top="1440" w:right="1800" w:bottom="1440" w:left="1800" w:header="851" w:footer="992" w:gutter="0"/>
          <w:pgNumType w:start="1"/>
          <w:cols w:space="425"/>
          <w:titlePg/>
          <w:docGrid w:type="lines" w:linePitch="312"/>
        </w:sectPr>
      </w:pPr>
    </w:p>
    <w:p w:rsidR="00FB5025" w:rsidRDefault="002E44C2">
      <w:pPr>
        <w:pStyle w:val="TOC1"/>
        <w:adjustRightInd w:val="0"/>
        <w:snapToGrid w:val="0"/>
        <w:spacing w:line="300" w:lineRule="auto"/>
        <w:rPr>
          <w:noProof/>
        </w:rPr>
      </w:pPr>
      <w:r>
        <w:rPr>
          <w:rFonts w:ascii="黑体" w:eastAsia="黑体" w:hAnsi="黑体" w:hint="eastAsia"/>
          <w:sz w:val="32"/>
        </w:rPr>
        <w:lastRenderedPageBreak/>
        <w:t>目录</w:t>
      </w:r>
      <w:r>
        <w:rPr>
          <w:rFonts w:ascii="微软雅黑" w:hAnsi="微软雅黑"/>
        </w:rPr>
        <w:fldChar w:fldCharType="begin"/>
      </w:r>
      <w:r>
        <w:rPr>
          <w:rFonts w:ascii="微软雅黑" w:hAnsi="微软雅黑"/>
        </w:rPr>
        <w:instrText xml:space="preserve"> TOC \o "1-3" \h \z </w:instrText>
      </w:r>
      <w:r>
        <w:rPr>
          <w:rFonts w:ascii="微软雅黑" w:hAnsi="微软雅黑"/>
        </w:rPr>
        <w:fldChar w:fldCharType="separate"/>
      </w:r>
    </w:p>
    <w:p w:rsidR="00FB5025" w:rsidRDefault="00566644">
      <w:pPr>
        <w:pStyle w:val="TOC2"/>
        <w:tabs>
          <w:tab w:val="left" w:pos="720"/>
          <w:tab w:val="right" w:leader="dot" w:pos="8290"/>
        </w:tabs>
        <w:rPr>
          <w:rFonts w:asciiTheme="minorHAnsi" w:eastAsiaTheme="minorEastAsia" w:hAnsiTheme="minorHAnsi" w:cstheme="minorBidi"/>
          <w:b w:val="0"/>
          <w:bCs w:val="0"/>
          <w:noProof/>
          <w:kern w:val="2"/>
          <w:sz w:val="21"/>
        </w:rPr>
      </w:pPr>
      <w:hyperlink w:anchor="_Toc523243932" w:history="1">
        <w:r w:rsidR="00FB5025" w:rsidRPr="00FD619D">
          <w:rPr>
            <w:rStyle w:val="af"/>
            <w:noProof/>
          </w:rPr>
          <w:t>1.</w:t>
        </w:r>
        <w:r w:rsidR="00FB5025">
          <w:rPr>
            <w:rFonts w:asciiTheme="minorHAnsi" w:eastAsiaTheme="minorEastAsia" w:hAnsiTheme="minorHAnsi" w:cstheme="minorBidi"/>
            <w:b w:val="0"/>
            <w:bCs w:val="0"/>
            <w:noProof/>
            <w:kern w:val="2"/>
            <w:sz w:val="21"/>
          </w:rPr>
          <w:tab/>
        </w:r>
        <w:r w:rsidR="00FB5025" w:rsidRPr="00FD619D">
          <w:rPr>
            <w:rStyle w:val="af"/>
            <w:noProof/>
          </w:rPr>
          <w:t>专业简介</w:t>
        </w:r>
        <w:r w:rsidR="00FB5025">
          <w:rPr>
            <w:noProof/>
            <w:webHidden/>
          </w:rPr>
          <w:tab/>
        </w:r>
        <w:r w:rsidR="00FB5025">
          <w:rPr>
            <w:noProof/>
            <w:webHidden/>
          </w:rPr>
          <w:fldChar w:fldCharType="begin"/>
        </w:r>
        <w:r w:rsidR="00FB5025">
          <w:rPr>
            <w:noProof/>
            <w:webHidden/>
          </w:rPr>
          <w:instrText xml:space="preserve"> PAGEREF _Toc523243932 \h </w:instrText>
        </w:r>
        <w:r w:rsidR="00FB5025">
          <w:rPr>
            <w:noProof/>
            <w:webHidden/>
          </w:rPr>
        </w:r>
        <w:r w:rsidR="00FB5025">
          <w:rPr>
            <w:noProof/>
            <w:webHidden/>
          </w:rPr>
          <w:fldChar w:fldCharType="separate"/>
        </w:r>
        <w:r w:rsidR="00FB5025">
          <w:rPr>
            <w:noProof/>
            <w:webHidden/>
          </w:rPr>
          <w:t>1</w:t>
        </w:r>
        <w:r w:rsidR="00FB5025">
          <w:rPr>
            <w:noProof/>
            <w:webHidden/>
          </w:rPr>
          <w:fldChar w:fldCharType="end"/>
        </w:r>
      </w:hyperlink>
    </w:p>
    <w:p w:rsidR="00FB5025" w:rsidRDefault="00566644">
      <w:pPr>
        <w:pStyle w:val="TOC3"/>
        <w:tabs>
          <w:tab w:val="left" w:pos="1200"/>
          <w:tab w:val="right" w:leader="dot" w:pos="8290"/>
        </w:tabs>
        <w:rPr>
          <w:rFonts w:asciiTheme="minorHAnsi" w:eastAsiaTheme="minorEastAsia" w:hAnsiTheme="minorHAnsi" w:cstheme="minorBidi"/>
          <w:noProof/>
          <w:kern w:val="2"/>
          <w:sz w:val="21"/>
        </w:rPr>
      </w:pPr>
      <w:hyperlink w:anchor="_Toc523243933" w:history="1">
        <w:r w:rsidR="00FB5025" w:rsidRPr="00FD619D">
          <w:rPr>
            <w:rStyle w:val="af"/>
            <w:noProof/>
          </w:rPr>
          <w:t>1.1</w:t>
        </w:r>
        <w:r w:rsidR="00FB5025">
          <w:rPr>
            <w:rFonts w:asciiTheme="minorHAnsi" w:eastAsiaTheme="minorEastAsia" w:hAnsiTheme="minorHAnsi" w:cstheme="minorBidi"/>
            <w:noProof/>
            <w:kern w:val="2"/>
            <w:sz w:val="21"/>
          </w:rPr>
          <w:tab/>
        </w:r>
        <w:r w:rsidR="00FB5025" w:rsidRPr="00FD619D">
          <w:rPr>
            <w:rStyle w:val="af"/>
            <w:noProof/>
          </w:rPr>
          <w:t>行业背景</w:t>
        </w:r>
        <w:r w:rsidR="00FB5025">
          <w:rPr>
            <w:noProof/>
            <w:webHidden/>
          </w:rPr>
          <w:tab/>
        </w:r>
        <w:r w:rsidR="00FB5025">
          <w:rPr>
            <w:noProof/>
            <w:webHidden/>
          </w:rPr>
          <w:fldChar w:fldCharType="begin"/>
        </w:r>
        <w:r w:rsidR="00FB5025">
          <w:rPr>
            <w:noProof/>
            <w:webHidden/>
          </w:rPr>
          <w:instrText xml:space="preserve"> PAGEREF _Toc523243933 \h </w:instrText>
        </w:r>
        <w:r w:rsidR="00FB5025">
          <w:rPr>
            <w:noProof/>
            <w:webHidden/>
          </w:rPr>
        </w:r>
        <w:r w:rsidR="00FB5025">
          <w:rPr>
            <w:noProof/>
            <w:webHidden/>
          </w:rPr>
          <w:fldChar w:fldCharType="separate"/>
        </w:r>
        <w:r w:rsidR="00FB5025">
          <w:rPr>
            <w:noProof/>
            <w:webHidden/>
          </w:rPr>
          <w:t>1</w:t>
        </w:r>
        <w:r w:rsidR="00FB5025">
          <w:rPr>
            <w:noProof/>
            <w:webHidden/>
          </w:rPr>
          <w:fldChar w:fldCharType="end"/>
        </w:r>
      </w:hyperlink>
    </w:p>
    <w:p w:rsidR="00FB5025" w:rsidRDefault="00566644">
      <w:pPr>
        <w:pStyle w:val="TOC3"/>
        <w:tabs>
          <w:tab w:val="left" w:pos="1200"/>
          <w:tab w:val="right" w:leader="dot" w:pos="8290"/>
        </w:tabs>
        <w:rPr>
          <w:rFonts w:asciiTheme="minorHAnsi" w:eastAsiaTheme="minorEastAsia" w:hAnsiTheme="minorHAnsi" w:cstheme="minorBidi"/>
          <w:noProof/>
          <w:kern w:val="2"/>
          <w:sz w:val="21"/>
        </w:rPr>
      </w:pPr>
      <w:hyperlink w:anchor="_Toc523243934" w:history="1">
        <w:r w:rsidR="00FB5025" w:rsidRPr="00FD619D">
          <w:rPr>
            <w:rStyle w:val="af"/>
            <w:noProof/>
          </w:rPr>
          <w:t>1.2</w:t>
        </w:r>
        <w:r w:rsidR="00FB5025">
          <w:rPr>
            <w:rFonts w:asciiTheme="minorHAnsi" w:eastAsiaTheme="minorEastAsia" w:hAnsiTheme="minorHAnsi" w:cstheme="minorBidi"/>
            <w:noProof/>
            <w:kern w:val="2"/>
            <w:sz w:val="21"/>
          </w:rPr>
          <w:tab/>
        </w:r>
        <w:r w:rsidR="00FB5025" w:rsidRPr="00FD619D">
          <w:rPr>
            <w:rStyle w:val="af"/>
            <w:noProof/>
          </w:rPr>
          <w:t>学院简介</w:t>
        </w:r>
        <w:r w:rsidR="00FB5025">
          <w:rPr>
            <w:noProof/>
            <w:webHidden/>
          </w:rPr>
          <w:tab/>
        </w:r>
        <w:r w:rsidR="00FB5025">
          <w:rPr>
            <w:noProof/>
            <w:webHidden/>
          </w:rPr>
          <w:fldChar w:fldCharType="begin"/>
        </w:r>
        <w:r w:rsidR="00FB5025">
          <w:rPr>
            <w:noProof/>
            <w:webHidden/>
          </w:rPr>
          <w:instrText xml:space="preserve"> PAGEREF _Toc523243934 \h </w:instrText>
        </w:r>
        <w:r w:rsidR="00FB5025">
          <w:rPr>
            <w:noProof/>
            <w:webHidden/>
          </w:rPr>
        </w:r>
        <w:r w:rsidR="00FB5025">
          <w:rPr>
            <w:noProof/>
            <w:webHidden/>
          </w:rPr>
          <w:fldChar w:fldCharType="separate"/>
        </w:r>
        <w:r w:rsidR="00FB5025">
          <w:rPr>
            <w:noProof/>
            <w:webHidden/>
          </w:rPr>
          <w:t>2</w:t>
        </w:r>
        <w:r w:rsidR="00FB5025">
          <w:rPr>
            <w:noProof/>
            <w:webHidden/>
          </w:rPr>
          <w:fldChar w:fldCharType="end"/>
        </w:r>
      </w:hyperlink>
    </w:p>
    <w:p w:rsidR="00FB5025" w:rsidRDefault="00566644">
      <w:pPr>
        <w:pStyle w:val="TOC3"/>
        <w:tabs>
          <w:tab w:val="right" w:leader="dot" w:pos="8290"/>
        </w:tabs>
        <w:rPr>
          <w:rFonts w:asciiTheme="minorHAnsi" w:eastAsiaTheme="minorEastAsia" w:hAnsiTheme="minorHAnsi" w:cstheme="minorBidi"/>
          <w:noProof/>
          <w:kern w:val="2"/>
          <w:sz w:val="21"/>
        </w:rPr>
      </w:pPr>
      <w:hyperlink w:anchor="_Toc523243935" w:history="1">
        <w:r w:rsidR="00FB5025" w:rsidRPr="00FD619D">
          <w:rPr>
            <w:rStyle w:val="af"/>
            <w:noProof/>
          </w:rPr>
          <w:t xml:space="preserve">1.3 </w:t>
        </w:r>
        <w:r w:rsidR="00FB5025" w:rsidRPr="00FD619D">
          <w:rPr>
            <w:rStyle w:val="af"/>
            <w:noProof/>
          </w:rPr>
          <w:t>合作企业简介</w:t>
        </w:r>
        <w:r w:rsidR="00FB5025">
          <w:rPr>
            <w:noProof/>
            <w:webHidden/>
          </w:rPr>
          <w:tab/>
        </w:r>
        <w:r w:rsidR="00FB5025">
          <w:rPr>
            <w:noProof/>
            <w:webHidden/>
          </w:rPr>
          <w:fldChar w:fldCharType="begin"/>
        </w:r>
        <w:r w:rsidR="00FB5025">
          <w:rPr>
            <w:noProof/>
            <w:webHidden/>
          </w:rPr>
          <w:instrText xml:space="preserve"> PAGEREF _Toc523243935 \h </w:instrText>
        </w:r>
        <w:r w:rsidR="00FB5025">
          <w:rPr>
            <w:noProof/>
            <w:webHidden/>
          </w:rPr>
        </w:r>
        <w:r w:rsidR="00FB5025">
          <w:rPr>
            <w:noProof/>
            <w:webHidden/>
          </w:rPr>
          <w:fldChar w:fldCharType="separate"/>
        </w:r>
        <w:r w:rsidR="00FB5025">
          <w:rPr>
            <w:noProof/>
            <w:webHidden/>
          </w:rPr>
          <w:t>2</w:t>
        </w:r>
        <w:r w:rsidR="00FB5025">
          <w:rPr>
            <w:noProof/>
            <w:webHidden/>
          </w:rPr>
          <w:fldChar w:fldCharType="end"/>
        </w:r>
      </w:hyperlink>
    </w:p>
    <w:p w:rsidR="00FB5025" w:rsidRDefault="00566644">
      <w:pPr>
        <w:pStyle w:val="TOC2"/>
        <w:tabs>
          <w:tab w:val="left" w:pos="720"/>
          <w:tab w:val="right" w:leader="dot" w:pos="8290"/>
        </w:tabs>
        <w:rPr>
          <w:rFonts w:asciiTheme="minorHAnsi" w:eastAsiaTheme="minorEastAsia" w:hAnsiTheme="minorHAnsi" w:cstheme="minorBidi"/>
          <w:b w:val="0"/>
          <w:bCs w:val="0"/>
          <w:noProof/>
          <w:kern w:val="2"/>
          <w:sz w:val="21"/>
        </w:rPr>
      </w:pPr>
      <w:hyperlink w:anchor="_Toc523243936" w:history="1">
        <w:r w:rsidR="00FB5025" w:rsidRPr="00FD619D">
          <w:rPr>
            <w:rStyle w:val="af"/>
            <w:noProof/>
          </w:rPr>
          <w:t>2.</w:t>
        </w:r>
        <w:r w:rsidR="00FB5025">
          <w:rPr>
            <w:rFonts w:asciiTheme="minorHAnsi" w:eastAsiaTheme="minorEastAsia" w:hAnsiTheme="minorHAnsi" w:cstheme="minorBidi"/>
            <w:b w:val="0"/>
            <w:bCs w:val="0"/>
            <w:noProof/>
            <w:kern w:val="2"/>
            <w:sz w:val="21"/>
          </w:rPr>
          <w:tab/>
        </w:r>
        <w:r w:rsidR="00FB5025" w:rsidRPr="00FD619D">
          <w:rPr>
            <w:rStyle w:val="af"/>
            <w:noProof/>
          </w:rPr>
          <w:t>专业基本信息</w:t>
        </w:r>
        <w:r w:rsidR="00FB5025">
          <w:rPr>
            <w:noProof/>
            <w:webHidden/>
          </w:rPr>
          <w:tab/>
        </w:r>
        <w:r w:rsidR="00FB5025">
          <w:rPr>
            <w:noProof/>
            <w:webHidden/>
          </w:rPr>
          <w:fldChar w:fldCharType="begin"/>
        </w:r>
        <w:r w:rsidR="00FB5025">
          <w:rPr>
            <w:noProof/>
            <w:webHidden/>
          </w:rPr>
          <w:instrText xml:space="preserve"> PAGEREF _Toc523243936 \h </w:instrText>
        </w:r>
        <w:r w:rsidR="00FB5025">
          <w:rPr>
            <w:noProof/>
            <w:webHidden/>
          </w:rPr>
        </w:r>
        <w:r w:rsidR="00FB5025">
          <w:rPr>
            <w:noProof/>
            <w:webHidden/>
          </w:rPr>
          <w:fldChar w:fldCharType="separate"/>
        </w:r>
        <w:r w:rsidR="00FB5025">
          <w:rPr>
            <w:noProof/>
            <w:webHidden/>
          </w:rPr>
          <w:t>4</w:t>
        </w:r>
        <w:r w:rsidR="00FB5025">
          <w:rPr>
            <w:noProof/>
            <w:webHidden/>
          </w:rPr>
          <w:fldChar w:fldCharType="end"/>
        </w:r>
      </w:hyperlink>
    </w:p>
    <w:p w:rsidR="00FB5025" w:rsidRDefault="00566644">
      <w:pPr>
        <w:pStyle w:val="TOC3"/>
        <w:tabs>
          <w:tab w:val="right" w:leader="dot" w:pos="8290"/>
        </w:tabs>
        <w:rPr>
          <w:rFonts w:asciiTheme="minorHAnsi" w:eastAsiaTheme="minorEastAsia" w:hAnsiTheme="minorHAnsi" w:cstheme="minorBidi"/>
          <w:noProof/>
          <w:kern w:val="2"/>
          <w:sz w:val="21"/>
        </w:rPr>
      </w:pPr>
      <w:hyperlink w:anchor="_Toc523243937" w:history="1">
        <w:r w:rsidR="00FB5025" w:rsidRPr="00FD619D">
          <w:rPr>
            <w:rStyle w:val="af"/>
            <w:noProof/>
          </w:rPr>
          <w:t xml:space="preserve">2.1 </w:t>
        </w:r>
        <w:r w:rsidR="00FB5025" w:rsidRPr="00FD619D">
          <w:rPr>
            <w:rStyle w:val="af"/>
            <w:noProof/>
          </w:rPr>
          <w:t>专业信息</w:t>
        </w:r>
        <w:r w:rsidR="00FB5025">
          <w:rPr>
            <w:noProof/>
            <w:webHidden/>
          </w:rPr>
          <w:tab/>
        </w:r>
        <w:r w:rsidR="00FB5025">
          <w:rPr>
            <w:noProof/>
            <w:webHidden/>
          </w:rPr>
          <w:fldChar w:fldCharType="begin"/>
        </w:r>
        <w:r w:rsidR="00FB5025">
          <w:rPr>
            <w:noProof/>
            <w:webHidden/>
          </w:rPr>
          <w:instrText xml:space="preserve"> PAGEREF _Toc523243937 \h </w:instrText>
        </w:r>
        <w:r w:rsidR="00FB5025">
          <w:rPr>
            <w:noProof/>
            <w:webHidden/>
          </w:rPr>
        </w:r>
        <w:r w:rsidR="00FB5025">
          <w:rPr>
            <w:noProof/>
            <w:webHidden/>
          </w:rPr>
          <w:fldChar w:fldCharType="separate"/>
        </w:r>
        <w:r w:rsidR="00FB5025">
          <w:rPr>
            <w:noProof/>
            <w:webHidden/>
          </w:rPr>
          <w:t>4</w:t>
        </w:r>
        <w:r w:rsidR="00FB5025">
          <w:rPr>
            <w:noProof/>
            <w:webHidden/>
          </w:rPr>
          <w:fldChar w:fldCharType="end"/>
        </w:r>
      </w:hyperlink>
    </w:p>
    <w:p w:rsidR="00FB5025" w:rsidRDefault="00566644">
      <w:pPr>
        <w:pStyle w:val="TOC3"/>
        <w:tabs>
          <w:tab w:val="right" w:leader="dot" w:pos="8290"/>
        </w:tabs>
        <w:rPr>
          <w:rFonts w:asciiTheme="minorHAnsi" w:eastAsiaTheme="minorEastAsia" w:hAnsiTheme="minorHAnsi" w:cstheme="minorBidi"/>
          <w:noProof/>
          <w:kern w:val="2"/>
          <w:sz w:val="21"/>
        </w:rPr>
      </w:pPr>
      <w:hyperlink w:anchor="_Toc523243938" w:history="1">
        <w:r w:rsidR="00FB5025" w:rsidRPr="00FD619D">
          <w:rPr>
            <w:rStyle w:val="af"/>
            <w:noProof/>
          </w:rPr>
          <w:t xml:space="preserve">2.2 </w:t>
        </w:r>
        <w:r w:rsidR="00FB5025" w:rsidRPr="00FD619D">
          <w:rPr>
            <w:rStyle w:val="af"/>
            <w:noProof/>
          </w:rPr>
          <w:t>专业定位</w:t>
        </w:r>
        <w:r w:rsidR="00FB5025">
          <w:rPr>
            <w:noProof/>
            <w:webHidden/>
          </w:rPr>
          <w:tab/>
        </w:r>
        <w:r w:rsidR="00FB5025">
          <w:rPr>
            <w:noProof/>
            <w:webHidden/>
          </w:rPr>
          <w:fldChar w:fldCharType="begin"/>
        </w:r>
        <w:r w:rsidR="00FB5025">
          <w:rPr>
            <w:noProof/>
            <w:webHidden/>
          </w:rPr>
          <w:instrText xml:space="preserve"> PAGEREF _Toc523243938 \h </w:instrText>
        </w:r>
        <w:r w:rsidR="00FB5025">
          <w:rPr>
            <w:noProof/>
            <w:webHidden/>
          </w:rPr>
        </w:r>
        <w:r w:rsidR="00FB5025">
          <w:rPr>
            <w:noProof/>
            <w:webHidden/>
          </w:rPr>
          <w:fldChar w:fldCharType="separate"/>
        </w:r>
        <w:r w:rsidR="00FB5025">
          <w:rPr>
            <w:noProof/>
            <w:webHidden/>
          </w:rPr>
          <w:t>4</w:t>
        </w:r>
        <w:r w:rsidR="00FB5025">
          <w:rPr>
            <w:noProof/>
            <w:webHidden/>
          </w:rPr>
          <w:fldChar w:fldCharType="end"/>
        </w:r>
      </w:hyperlink>
    </w:p>
    <w:p w:rsidR="00FB5025" w:rsidRDefault="00566644">
      <w:pPr>
        <w:pStyle w:val="TOC2"/>
        <w:tabs>
          <w:tab w:val="left" w:pos="720"/>
          <w:tab w:val="right" w:leader="dot" w:pos="8290"/>
        </w:tabs>
        <w:rPr>
          <w:rFonts w:asciiTheme="minorHAnsi" w:eastAsiaTheme="minorEastAsia" w:hAnsiTheme="minorHAnsi" w:cstheme="minorBidi"/>
          <w:b w:val="0"/>
          <w:bCs w:val="0"/>
          <w:noProof/>
          <w:kern w:val="2"/>
          <w:sz w:val="21"/>
        </w:rPr>
      </w:pPr>
      <w:hyperlink w:anchor="_Toc523243939" w:history="1">
        <w:r w:rsidR="00FB5025" w:rsidRPr="00FD619D">
          <w:rPr>
            <w:rStyle w:val="af"/>
            <w:noProof/>
          </w:rPr>
          <w:t>3.</w:t>
        </w:r>
        <w:r w:rsidR="00FB5025">
          <w:rPr>
            <w:rFonts w:asciiTheme="minorHAnsi" w:eastAsiaTheme="minorEastAsia" w:hAnsiTheme="minorHAnsi" w:cstheme="minorBidi"/>
            <w:b w:val="0"/>
            <w:bCs w:val="0"/>
            <w:noProof/>
            <w:kern w:val="2"/>
            <w:sz w:val="21"/>
          </w:rPr>
          <w:tab/>
        </w:r>
        <w:r w:rsidR="00FB5025" w:rsidRPr="00FD619D">
          <w:rPr>
            <w:rStyle w:val="af"/>
            <w:noProof/>
          </w:rPr>
          <w:t>专业培养目标</w:t>
        </w:r>
        <w:r w:rsidR="00FB5025">
          <w:rPr>
            <w:noProof/>
            <w:webHidden/>
          </w:rPr>
          <w:tab/>
        </w:r>
        <w:r w:rsidR="00FB5025">
          <w:rPr>
            <w:noProof/>
            <w:webHidden/>
          </w:rPr>
          <w:fldChar w:fldCharType="begin"/>
        </w:r>
        <w:r w:rsidR="00FB5025">
          <w:rPr>
            <w:noProof/>
            <w:webHidden/>
          </w:rPr>
          <w:instrText xml:space="preserve"> PAGEREF _Toc523243939 \h </w:instrText>
        </w:r>
        <w:r w:rsidR="00FB5025">
          <w:rPr>
            <w:noProof/>
            <w:webHidden/>
          </w:rPr>
        </w:r>
        <w:r w:rsidR="00FB5025">
          <w:rPr>
            <w:noProof/>
            <w:webHidden/>
          </w:rPr>
          <w:fldChar w:fldCharType="separate"/>
        </w:r>
        <w:r w:rsidR="00FB5025">
          <w:rPr>
            <w:noProof/>
            <w:webHidden/>
          </w:rPr>
          <w:t>6</w:t>
        </w:r>
        <w:r w:rsidR="00FB5025">
          <w:rPr>
            <w:noProof/>
            <w:webHidden/>
          </w:rPr>
          <w:fldChar w:fldCharType="end"/>
        </w:r>
      </w:hyperlink>
    </w:p>
    <w:p w:rsidR="00FB5025" w:rsidRDefault="00566644">
      <w:pPr>
        <w:pStyle w:val="TOC2"/>
        <w:tabs>
          <w:tab w:val="left" w:pos="720"/>
          <w:tab w:val="right" w:leader="dot" w:pos="8290"/>
        </w:tabs>
        <w:rPr>
          <w:rFonts w:asciiTheme="minorHAnsi" w:eastAsiaTheme="minorEastAsia" w:hAnsiTheme="minorHAnsi" w:cstheme="minorBidi"/>
          <w:b w:val="0"/>
          <w:bCs w:val="0"/>
          <w:noProof/>
          <w:kern w:val="2"/>
          <w:sz w:val="21"/>
        </w:rPr>
      </w:pPr>
      <w:hyperlink w:anchor="_Toc523243940" w:history="1">
        <w:r w:rsidR="00FB5025" w:rsidRPr="00FD619D">
          <w:rPr>
            <w:rStyle w:val="af"/>
            <w:noProof/>
          </w:rPr>
          <w:t>4.</w:t>
        </w:r>
        <w:r w:rsidR="00FB5025">
          <w:rPr>
            <w:rFonts w:asciiTheme="minorHAnsi" w:eastAsiaTheme="minorEastAsia" w:hAnsiTheme="minorHAnsi" w:cstheme="minorBidi"/>
            <w:b w:val="0"/>
            <w:bCs w:val="0"/>
            <w:noProof/>
            <w:kern w:val="2"/>
            <w:sz w:val="21"/>
          </w:rPr>
          <w:tab/>
        </w:r>
        <w:r w:rsidR="00FB5025" w:rsidRPr="00FD619D">
          <w:rPr>
            <w:rStyle w:val="af"/>
            <w:noProof/>
          </w:rPr>
          <w:t>专业培养要求及实现矩阵</w:t>
        </w:r>
        <w:r w:rsidR="00FB5025">
          <w:rPr>
            <w:noProof/>
            <w:webHidden/>
          </w:rPr>
          <w:tab/>
        </w:r>
        <w:r w:rsidR="00FB5025">
          <w:rPr>
            <w:noProof/>
            <w:webHidden/>
          </w:rPr>
          <w:fldChar w:fldCharType="begin"/>
        </w:r>
        <w:r w:rsidR="00FB5025">
          <w:rPr>
            <w:noProof/>
            <w:webHidden/>
          </w:rPr>
          <w:instrText xml:space="preserve"> PAGEREF _Toc523243940 \h </w:instrText>
        </w:r>
        <w:r w:rsidR="00FB5025">
          <w:rPr>
            <w:noProof/>
            <w:webHidden/>
          </w:rPr>
        </w:r>
        <w:r w:rsidR="00FB5025">
          <w:rPr>
            <w:noProof/>
            <w:webHidden/>
          </w:rPr>
          <w:fldChar w:fldCharType="separate"/>
        </w:r>
        <w:r w:rsidR="00FB5025">
          <w:rPr>
            <w:noProof/>
            <w:webHidden/>
          </w:rPr>
          <w:t>7</w:t>
        </w:r>
        <w:r w:rsidR="00FB5025">
          <w:rPr>
            <w:noProof/>
            <w:webHidden/>
          </w:rPr>
          <w:fldChar w:fldCharType="end"/>
        </w:r>
      </w:hyperlink>
    </w:p>
    <w:p w:rsidR="00FB5025" w:rsidRDefault="00566644">
      <w:pPr>
        <w:pStyle w:val="TOC3"/>
        <w:tabs>
          <w:tab w:val="right" w:leader="dot" w:pos="8290"/>
        </w:tabs>
        <w:rPr>
          <w:rFonts w:asciiTheme="minorHAnsi" w:eastAsiaTheme="minorEastAsia" w:hAnsiTheme="minorHAnsi" w:cstheme="minorBidi"/>
          <w:noProof/>
          <w:kern w:val="2"/>
          <w:sz w:val="21"/>
        </w:rPr>
      </w:pPr>
      <w:hyperlink w:anchor="_Toc523243941" w:history="1">
        <w:r w:rsidR="00FB5025" w:rsidRPr="00FD619D">
          <w:rPr>
            <w:rStyle w:val="af"/>
            <w:noProof/>
          </w:rPr>
          <w:t xml:space="preserve">4.1 </w:t>
        </w:r>
        <w:r w:rsidR="00FB5025" w:rsidRPr="00FD619D">
          <w:rPr>
            <w:rStyle w:val="af"/>
            <w:noProof/>
          </w:rPr>
          <w:t>培养要求</w:t>
        </w:r>
        <w:r w:rsidR="00FB5025">
          <w:rPr>
            <w:noProof/>
            <w:webHidden/>
          </w:rPr>
          <w:tab/>
        </w:r>
        <w:r w:rsidR="00FB5025">
          <w:rPr>
            <w:noProof/>
            <w:webHidden/>
          </w:rPr>
          <w:fldChar w:fldCharType="begin"/>
        </w:r>
        <w:r w:rsidR="00FB5025">
          <w:rPr>
            <w:noProof/>
            <w:webHidden/>
          </w:rPr>
          <w:instrText xml:space="preserve"> PAGEREF _Toc523243941 \h </w:instrText>
        </w:r>
        <w:r w:rsidR="00FB5025">
          <w:rPr>
            <w:noProof/>
            <w:webHidden/>
          </w:rPr>
        </w:r>
        <w:r w:rsidR="00FB5025">
          <w:rPr>
            <w:noProof/>
            <w:webHidden/>
          </w:rPr>
          <w:fldChar w:fldCharType="separate"/>
        </w:r>
        <w:r w:rsidR="00FB5025">
          <w:rPr>
            <w:noProof/>
            <w:webHidden/>
          </w:rPr>
          <w:t>7</w:t>
        </w:r>
        <w:r w:rsidR="00FB5025">
          <w:rPr>
            <w:noProof/>
            <w:webHidden/>
          </w:rPr>
          <w:fldChar w:fldCharType="end"/>
        </w:r>
      </w:hyperlink>
    </w:p>
    <w:p w:rsidR="00FB5025" w:rsidRDefault="00566644">
      <w:pPr>
        <w:pStyle w:val="TOC3"/>
        <w:tabs>
          <w:tab w:val="right" w:leader="dot" w:pos="8290"/>
        </w:tabs>
        <w:rPr>
          <w:rFonts w:asciiTheme="minorHAnsi" w:eastAsiaTheme="minorEastAsia" w:hAnsiTheme="minorHAnsi" w:cstheme="minorBidi"/>
          <w:noProof/>
          <w:kern w:val="2"/>
          <w:sz w:val="21"/>
        </w:rPr>
      </w:pPr>
      <w:hyperlink w:anchor="_Toc523243942" w:history="1">
        <w:r w:rsidR="00FB5025" w:rsidRPr="00FD619D">
          <w:rPr>
            <w:rStyle w:val="af"/>
            <w:noProof/>
          </w:rPr>
          <w:t xml:space="preserve">4.2 </w:t>
        </w:r>
        <w:r w:rsidR="00FB5025" w:rsidRPr="00FD619D">
          <w:rPr>
            <w:rStyle w:val="af"/>
            <w:noProof/>
          </w:rPr>
          <w:t>实现矩阵</w:t>
        </w:r>
        <w:r w:rsidR="00FB5025">
          <w:rPr>
            <w:noProof/>
            <w:webHidden/>
          </w:rPr>
          <w:tab/>
        </w:r>
        <w:r w:rsidR="00FB5025">
          <w:rPr>
            <w:noProof/>
            <w:webHidden/>
          </w:rPr>
          <w:fldChar w:fldCharType="begin"/>
        </w:r>
        <w:r w:rsidR="00FB5025">
          <w:rPr>
            <w:noProof/>
            <w:webHidden/>
          </w:rPr>
          <w:instrText xml:space="preserve"> PAGEREF _Toc523243942 \h </w:instrText>
        </w:r>
        <w:r w:rsidR="00FB5025">
          <w:rPr>
            <w:noProof/>
            <w:webHidden/>
          </w:rPr>
        </w:r>
        <w:r w:rsidR="00FB5025">
          <w:rPr>
            <w:noProof/>
            <w:webHidden/>
          </w:rPr>
          <w:fldChar w:fldCharType="separate"/>
        </w:r>
        <w:r w:rsidR="00FB5025">
          <w:rPr>
            <w:noProof/>
            <w:webHidden/>
          </w:rPr>
          <w:t>9</w:t>
        </w:r>
        <w:r w:rsidR="00FB5025">
          <w:rPr>
            <w:noProof/>
            <w:webHidden/>
          </w:rPr>
          <w:fldChar w:fldCharType="end"/>
        </w:r>
      </w:hyperlink>
    </w:p>
    <w:p w:rsidR="00FB5025" w:rsidRDefault="00566644">
      <w:pPr>
        <w:pStyle w:val="TOC2"/>
        <w:tabs>
          <w:tab w:val="left" w:pos="720"/>
          <w:tab w:val="right" w:leader="dot" w:pos="8290"/>
        </w:tabs>
        <w:rPr>
          <w:rFonts w:asciiTheme="minorHAnsi" w:eastAsiaTheme="minorEastAsia" w:hAnsiTheme="minorHAnsi" w:cstheme="minorBidi"/>
          <w:b w:val="0"/>
          <w:bCs w:val="0"/>
          <w:noProof/>
          <w:kern w:val="2"/>
          <w:sz w:val="21"/>
        </w:rPr>
      </w:pPr>
      <w:hyperlink w:anchor="_Toc523243943" w:history="1">
        <w:r w:rsidR="00FB5025" w:rsidRPr="00FD619D">
          <w:rPr>
            <w:rStyle w:val="af"/>
            <w:noProof/>
          </w:rPr>
          <w:t>5.</w:t>
        </w:r>
        <w:r w:rsidR="00FB5025">
          <w:rPr>
            <w:rFonts w:asciiTheme="minorHAnsi" w:eastAsiaTheme="minorEastAsia" w:hAnsiTheme="minorHAnsi" w:cstheme="minorBidi"/>
            <w:b w:val="0"/>
            <w:bCs w:val="0"/>
            <w:noProof/>
            <w:kern w:val="2"/>
            <w:sz w:val="21"/>
          </w:rPr>
          <w:tab/>
        </w:r>
        <w:r w:rsidR="00FB5025" w:rsidRPr="00FD619D">
          <w:rPr>
            <w:rStyle w:val="af"/>
            <w:noProof/>
          </w:rPr>
          <w:t>课程设置</w:t>
        </w:r>
        <w:r w:rsidR="00FB5025">
          <w:rPr>
            <w:noProof/>
            <w:webHidden/>
          </w:rPr>
          <w:tab/>
        </w:r>
        <w:r w:rsidR="00FB5025">
          <w:rPr>
            <w:noProof/>
            <w:webHidden/>
          </w:rPr>
          <w:fldChar w:fldCharType="begin"/>
        </w:r>
        <w:r w:rsidR="00FB5025">
          <w:rPr>
            <w:noProof/>
            <w:webHidden/>
          </w:rPr>
          <w:instrText xml:space="preserve"> PAGEREF _Toc523243943 \h </w:instrText>
        </w:r>
        <w:r w:rsidR="00FB5025">
          <w:rPr>
            <w:noProof/>
            <w:webHidden/>
          </w:rPr>
        </w:r>
        <w:r w:rsidR="00FB5025">
          <w:rPr>
            <w:noProof/>
            <w:webHidden/>
          </w:rPr>
          <w:fldChar w:fldCharType="separate"/>
        </w:r>
        <w:r w:rsidR="00FB5025">
          <w:rPr>
            <w:noProof/>
            <w:webHidden/>
          </w:rPr>
          <w:t>12</w:t>
        </w:r>
        <w:r w:rsidR="00FB5025">
          <w:rPr>
            <w:noProof/>
            <w:webHidden/>
          </w:rPr>
          <w:fldChar w:fldCharType="end"/>
        </w:r>
      </w:hyperlink>
    </w:p>
    <w:p w:rsidR="00FB5025" w:rsidRDefault="00566644">
      <w:pPr>
        <w:pStyle w:val="TOC3"/>
        <w:tabs>
          <w:tab w:val="right" w:leader="dot" w:pos="8290"/>
        </w:tabs>
        <w:rPr>
          <w:rFonts w:asciiTheme="minorHAnsi" w:eastAsiaTheme="minorEastAsia" w:hAnsiTheme="minorHAnsi" w:cstheme="minorBidi"/>
          <w:noProof/>
          <w:kern w:val="2"/>
          <w:sz w:val="21"/>
        </w:rPr>
      </w:pPr>
      <w:hyperlink w:anchor="_Toc523243944" w:history="1">
        <w:r w:rsidR="00FB5025" w:rsidRPr="00FD619D">
          <w:rPr>
            <w:rStyle w:val="af"/>
            <w:noProof/>
          </w:rPr>
          <w:t xml:space="preserve">5.1 </w:t>
        </w:r>
        <w:r w:rsidR="00FB5025" w:rsidRPr="00FD619D">
          <w:rPr>
            <w:rStyle w:val="af"/>
            <w:noProof/>
          </w:rPr>
          <w:t>通识教育课程</w:t>
        </w:r>
        <w:r w:rsidR="00FB5025">
          <w:rPr>
            <w:noProof/>
            <w:webHidden/>
          </w:rPr>
          <w:tab/>
        </w:r>
        <w:r w:rsidR="00FB5025">
          <w:rPr>
            <w:noProof/>
            <w:webHidden/>
          </w:rPr>
          <w:fldChar w:fldCharType="begin"/>
        </w:r>
        <w:r w:rsidR="00FB5025">
          <w:rPr>
            <w:noProof/>
            <w:webHidden/>
          </w:rPr>
          <w:instrText xml:space="preserve"> PAGEREF _Toc523243944 \h </w:instrText>
        </w:r>
        <w:r w:rsidR="00FB5025">
          <w:rPr>
            <w:noProof/>
            <w:webHidden/>
          </w:rPr>
        </w:r>
        <w:r w:rsidR="00FB5025">
          <w:rPr>
            <w:noProof/>
            <w:webHidden/>
          </w:rPr>
          <w:fldChar w:fldCharType="separate"/>
        </w:r>
        <w:r w:rsidR="00FB5025">
          <w:rPr>
            <w:noProof/>
            <w:webHidden/>
          </w:rPr>
          <w:t>1</w:t>
        </w:r>
        <w:r w:rsidR="00FB5025">
          <w:rPr>
            <w:noProof/>
            <w:webHidden/>
          </w:rPr>
          <w:fldChar w:fldCharType="end"/>
        </w:r>
      </w:hyperlink>
    </w:p>
    <w:p w:rsidR="00FB5025" w:rsidRDefault="00566644">
      <w:pPr>
        <w:pStyle w:val="TOC3"/>
        <w:tabs>
          <w:tab w:val="right" w:leader="dot" w:pos="8290"/>
        </w:tabs>
        <w:rPr>
          <w:rFonts w:asciiTheme="minorHAnsi" w:eastAsiaTheme="minorEastAsia" w:hAnsiTheme="minorHAnsi" w:cstheme="minorBidi"/>
          <w:noProof/>
          <w:kern w:val="2"/>
          <w:sz w:val="21"/>
        </w:rPr>
      </w:pPr>
      <w:hyperlink w:anchor="_Toc523243945" w:history="1">
        <w:r w:rsidR="00FB5025" w:rsidRPr="00FD619D">
          <w:rPr>
            <w:rStyle w:val="af"/>
            <w:noProof/>
          </w:rPr>
          <w:t xml:space="preserve">5.2 </w:t>
        </w:r>
        <w:r w:rsidR="00FB5025" w:rsidRPr="00FD619D">
          <w:rPr>
            <w:rStyle w:val="af"/>
            <w:noProof/>
          </w:rPr>
          <w:t>学科基础与专业基础课程</w:t>
        </w:r>
        <w:r w:rsidR="00FB5025">
          <w:rPr>
            <w:noProof/>
            <w:webHidden/>
          </w:rPr>
          <w:tab/>
        </w:r>
        <w:r w:rsidR="00FB5025">
          <w:rPr>
            <w:noProof/>
            <w:webHidden/>
          </w:rPr>
          <w:fldChar w:fldCharType="begin"/>
        </w:r>
        <w:r w:rsidR="00FB5025">
          <w:rPr>
            <w:noProof/>
            <w:webHidden/>
          </w:rPr>
          <w:instrText xml:space="preserve"> PAGEREF _Toc523243945 \h </w:instrText>
        </w:r>
        <w:r w:rsidR="00FB5025">
          <w:rPr>
            <w:noProof/>
            <w:webHidden/>
          </w:rPr>
        </w:r>
        <w:r w:rsidR="00FB5025">
          <w:rPr>
            <w:noProof/>
            <w:webHidden/>
          </w:rPr>
          <w:fldChar w:fldCharType="separate"/>
        </w:r>
        <w:r w:rsidR="00FB5025">
          <w:rPr>
            <w:noProof/>
            <w:webHidden/>
          </w:rPr>
          <w:t>2</w:t>
        </w:r>
        <w:r w:rsidR="00FB5025">
          <w:rPr>
            <w:noProof/>
            <w:webHidden/>
          </w:rPr>
          <w:fldChar w:fldCharType="end"/>
        </w:r>
      </w:hyperlink>
    </w:p>
    <w:p w:rsidR="00FB5025" w:rsidRDefault="00566644">
      <w:pPr>
        <w:pStyle w:val="TOC3"/>
        <w:tabs>
          <w:tab w:val="right" w:leader="dot" w:pos="8290"/>
        </w:tabs>
        <w:rPr>
          <w:rFonts w:asciiTheme="minorHAnsi" w:eastAsiaTheme="minorEastAsia" w:hAnsiTheme="minorHAnsi" w:cstheme="minorBidi"/>
          <w:noProof/>
          <w:kern w:val="2"/>
          <w:sz w:val="21"/>
        </w:rPr>
      </w:pPr>
      <w:hyperlink w:anchor="_Toc523243946" w:history="1">
        <w:r w:rsidR="00FB5025" w:rsidRPr="00FD619D">
          <w:rPr>
            <w:rStyle w:val="af"/>
            <w:noProof/>
          </w:rPr>
          <w:t xml:space="preserve">5.3 </w:t>
        </w:r>
        <w:r w:rsidR="00FB5025" w:rsidRPr="00FD619D">
          <w:rPr>
            <w:rStyle w:val="af"/>
            <w:noProof/>
          </w:rPr>
          <w:t>专业必修课程</w:t>
        </w:r>
        <w:r w:rsidR="00FB5025">
          <w:rPr>
            <w:noProof/>
            <w:webHidden/>
          </w:rPr>
          <w:tab/>
        </w:r>
        <w:r w:rsidR="00FB5025">
          <w:rPr>
            <w:noProof/>
            <w:webHidden/>
          </w:rPr>
          <w:fldChar w:fldCharType="begin"/>
        </w:r>
        <w:r w:rsidR="00FB5025">
          <w:rPr>
            <w:noProof/>
            <w:webHidden/>
          </w:rPr>
          <w:instrText xml:space="preserve"> PAGEREF _Toc523243946 \h </w:instrText>
        </w:r>
        <w:r w:rsidR="00FB5025">
          <w:rPr>
            <w:noProof/>
            <w:webHidden/>
          </w:rPr>
        </w:r>
        <w:r w:rsidR="00FB5025">
          <w:rPr>
            <w:noProof/>
            <w:webHidden/>
          </w:rPr>
          <w:fldChar w:fldCharType="separate"/>
        </w:r>
        <w:r w:rsidR="00FB5025">
          <w:rPr>
            <w:noProof/>
            <w:webHidden/>
          </w:rPr>
          <w:t>2</w:t>
        </w:r>
        <w:r w:rsidR="00FB5025">
          <w:rPr>
            <w:noProof/>
            <w:webHidden/>
          </w:rPr>
          <w:fldChar w:fldCharType="end"/>
        </w:r>
      </w:hyperlink>
    </w:p>
    <w:p w:rsidR="00FB5025" w:rsidRDefault="00566644">
      <w:pPr>
        <w:pStyle w:val="TOC3"/>
        <w:tabs>
          <w:tab w:val="right" w:leader="dot" w:pos="8290"/>
        </w:tabs>
        <w:rPr>
          <w:rFonts w:asciiTheme="minorHAnsi" w:eastAsiaTheme="minorEastAsia" w:hAnsiTheme="minorHAnsi" w:cstheme="minorBidi"/>
          <w:noProof/>
          <w:kern w:val="2"/>
          <w:sz w:val="21"/>
        </w:rPr>
      </w:pPr>
      <w:hyperlink w:anchor="_Toc523243947" w:history="1">
        <w:r w:rsidR="00FB5025" w:rsidRPr="00FD619D">
          <w:rPr>
            <w:rStyle w:val="af"/>
            <w:noProof/>
          </w:rPr>
          <w:t xml:space="preserve">5.4 </w:t>
        </w:r>
        <w:r w:rsidR="00FB5025" w:rsidRPr="00FD619D">
          <w:rPr>
            <w:rStyle w:val="af"/>
            <w:noProof/>
          </w:rPr>
          <w:t>专业选修课程</w:t>
        </w:r>
        <w:r w:rsidR="00FB5025">
          <w:rPr>
            <w:noProof/>
            <w:webHidden/>
          </w:rPr>
          <w:tab/>
        </w:r>
        <w:r w:rsidR="00FB5025">
          <w:rPr>
            <w:noProof/>
            <w:webHidden/>
          </w:rPr>
          <w:fldChar w:fldCharType="begin"/>
        </w:r>
        <w:r w:rsidR="00FB5025">
          <w:rPr>
            <w:noProof/>
            <w:webHidden/>
          </w:rPr>
          <w:instrText xml:space="preserve"> PAGEREF _Toc523243947 \h </w:instrText>
        </w:r>
        <w:r w:rsidR="00FB5025">
          <w:rPr>
            <w:noProof/>
            <w:webHidden/>
          </w:rPr>
        </w:r>
        <w:r w:rsidR="00FB5025">
          <w:rPr>
            <w:noProof/>
            <w:webHidden/>
          </w:rPr>
          <w:fldChar w:fldCharType="separate"/>
        </w:r>
        <w:r w:rsidR="00FB5025">
          <w:rPr>
            <w:noProof/>
            <w:webHidden/>
          </w:rPr>
          <w:t>3</w:t>
        </w:r>
        <w:r w:rsidR="00FB5025">
          <w:rPr>
            <w:noProof/>
            <w:webHidden/>
          </w:rPr>
          <w:fldChar w:fldCharType="end"/>
        </w:r>
      </w:hyperlink>
    </w:p>
    <w:p w:rsidR="00FB5025" w:rsidRDefault="00566644">
      <w:pPr>
        <w:pStyle w:val="TOC3"/>
        <w:tabs>
          <w:tab w:val="right" w:leader="dot" w:pos="8290"/>
        </w:tabs>
        <w:rPr>
          <w:rFonts w:asciiTheme="minorHAnsi" w:eastAsiaTheme="minorEastAsia" w:hAnsiTheme="minorHAnsi" w:cstheme="minorBidi"/>
          <w:noProof/>
          <w:kern w:val="2"/>
          <w:sz w:val="21"/>
        </w:rPr>
      </w:pPr>
      <w:hyperlink w:anchor="_Toc523243948" w:history="1">
        <w:r w:rsidR="00FB5025" w:rsidRPr="00FD619D">
          <w:rPr>
            <w:rStyle w:val="af"/>
            <w:noProof/>
          </w:rPr>
          <w:t xml:space="preserve">5.5 </w:t>
        </w:r>
        <w:r w:rsidR="00FB5025" w:rsidRPr="00FD619D">
          <w:rPr>
            <w:rStyle w:val="af"/>
            <w:noProof/>
          </w:rPr>
          <w:t>专业实践课程</w:t>
        </w:r>
        <w:r w:rsidR="00FB5025">
          <w:rPr>
            <w:noProof/>
            <w:webHidden/>
          </w:rPr>
          <w:tab/>
        </w:r>
        <w:r w:rsidR="00FB5025">
          <w:rPr>
            <w:noProof/>
            <w:webHidden/>
          </w:rPr>
          <w:fldChar w:fldCharType="begin"/>
        </w:r>
        <w:r w:rsidR="00FB5025">
          <w:rPr>
            <w:noProof/>
            <w:webHidden/>
          </w:rPr>
          <w:instrText xml:space="preserve"> PAGEREF _Toc523243948 \h </w:instrText>
        </w:r>
        <w:r w:rsidR="00FB5025">
          <w:rPr>
            <w:noProof/>
            <w:webHidden/>
          </w:rPr>
        </w:r>
        <w:r w:rsidR="00FB5025">
          <w:rPr>
            <w:noProof/>
            <w:webHidden/>
          </w:rPr>
          <w:fldChar w:fldCharType="separate"/>
        </w:r>
        <w:r w:rsidR="00FB5025">
          <w:rPr>
            <w:noProof/>
            <w:webHidden/>
          </w:rPr>
          <w:t>4</w:t>
        </w:r>
        <w:r w:rsidR="00FB5025">
          <w:rPr>
            <w:noProof/>
            <w:webHidden/>
          </w:rPr>
          <w:fldChar w:fldCharType="end"/>
        </w:r>
      </w:hyperlink>
    </w:p>
    <w:p w:rsidR="00FB5025" w:rsidRDefault="00566644">
      <w:pPr>
        <w:pStyle w:val="TOC3"/>
        <w:tabs>
          <w:tab w:val="right" w:leader="dot" w:pos="8290"/>
        </w:tabs>
        <w:rPr>
          <w:rFonts w:asciiTheme="minorHAnsi" w:eastAsiaTheme="minorEastAsia" w:hAnsiTheme="minorHAnsi" w:cstheme="minorBidi"/>
          <w:noProof/>
          <w:kern w:val="2"/>
          <w:sz w:val="21"/>
        </w:rPr>
      </w:pPr>
      <w:hyperlink w:anchor="_Toc523243949" w:history="1">
        <w:r w:rsidR="00FB5025" w:rsidRPr="00FD619D">
          <w:rPr>
            <w:rStyle w:val="af"/>
            <w:noProof/>
          </w:rPr>
          <w:t xml:space="preserve">5.6 </w:t>
        </w:r>
        <w:r w:rsidR="00FB5025" w:rsidRPr="00FD619D">
          <w:rPr>
            <w:rStyle w:val="af"/>
            <w:noProof/>
          </w:rPr>
          <w:t>集中实践课程</w:t>
        </w:r>
        <w:r w:rsidR="00FB5025">
          <w:rPr>
            <w:noProof/>
            <w:webHidden/>
          </w:rPr>
          <w:tab/>
        </w:r>
        <w:r w:rsidR="00FB5025">
          <w:rPr>
            <w:noProof/>
            <w:webHidden/>
          </w:rPr>
          <w:fldChar w:fldCharType="begin"/>
        </w:r>
        <w:r w:rsidR="00FB5025">
          <w:rPr>
            <w:noProof/>
            <w:webHidden/>
          </w:rPr>
          <w:instrText xml:space="preserve"> PAGEREF _Toc523243949 \h </w:instrText>
        </w:r>
        <w:r w:rsidR="00FB5025">
          <w:rPr>
            <w:noProof/>
            <w:webHidden/>
          </w:rPr>
        </w:r>
        <w:r w:rsidR="00FB5025">
          <w:rPr>
            <w:noProof/>
            <w:webHidden/>
          </w:rPr>
          <w:fldChar w:fldCharType="separate"/>
        </w:r>
        <w:r w:rsidR="00FB5025">
          <w:rPr>
            <w:noProof/>
            <w:webHidden/>
          </w:rPr>
          <w:t>5</w:t>
        </w:r>
        <w:r w:rsidR="00FB5025">
          <w:rPr>
            <w:noProof/>
            <w:webHidden/>
          </w:rPr>
          <w:fldChar w:fldCharType="end"/>
        </w:r>
      </w:hyperlink>
    </w:p>
    <w:p w:rsidR="00FB5025" w:rsidRDefault="00566644">
      <w:pPr>
        <w:pStyle w:val="TOC2"/>
        <w:tabs>
          <w:tab w:val="left" w:pos="720"/>
          <w:tab w:val="right" w:leader="dot" w:pos="8290"/>
        </w:tabs>
        <w:rPr>
          <w:rFonts w:asciiTheme="minorHAnsi" w:eastAsiaTheme="minorEastAsia" w:hAnsiTheme="minorHAnsi" w:cstheme="minorBidi"/>
          <w:b w:val="0"/>
          <w:bCs w:val="0"/>
          <w:noProof/>
          <w:kern w:val="2"/>
          <w:sz w:val="21"/>
        </w:rPr>
      </w:pPr>
      <w:hyperlink w:anchor="_Toc523243950" w:history="1">
        <w:r w:rsidR="00FB5025" w:rsidRPr="00FD619D">
          <w:rPr>
            <w:rStyle w:val="af"/>
            <w:noProof/>
          </w:rPr>
          <w:t>6.</w:t>
        </w:r>
        <w:r w:rsidR="00FB5025">
          <w:rPr>
            <w:rFonts w:asciiTheme="minorHAnsi" w:eastAsiaTheme="minorEastAsia" w:hAnsiTheme="minorHAnsi" w:cstheme="minorBidi"/>
            <w:b w:val="0"/>
            <w:bCs w:val="0"/>
            <w:noProof/>
            <w:kern w:val="2"/>
            <w:sz w:val="21"/>
          </w:rPr>
          <w:tab/>
        </w:r>
        <w:r w:rsidR="00FB5025" w:rsidRPr="00FD619D">
          <w:rPr>
            <w:rStyle w:val="af"/>
            <w:noProof/>
          </w:rPr>
          <w:t>专业规则表</w:t>
        </w:r>
        <w:r w:rsidR="00FB5025">
          <w:rPr>
            <w:noProof/>
            <w:webHidden/>
          </w:rPr>
          <w:tab/>
        </w:r>
        <w:r w:rsidR="00FB5025">
          <w:rPr>
            <w:noProof/>
            <w:webHidden/>
          </w:rPr>
          <w:fldChar w:fldCharType="begin"/>
        </w:r>
        <w:r w:rsidR="00FB5025">
          <w:rPr>
            <w:noProof/>
            <w:webHidden/>
          </w:rPr>
          <w:instrText xml:space="preserve"> PAGEREF _Toc523243950 \h </w:instrText>
        </w:r>
        <w:r w:rsidR="00FB5025">
          <w:rPr>
            <w:noProof/>
            <w:webHidden/>
          </w:rPr>
        </w:r>
        <w:r w:rsidR="00FB5025">
          <w:rPr>
            <w:noProof/>
            <w:webHidden/>
          </w:rPr>
          <w:fldChar w:fldCharType="separate"/>
        </w:r>
        <w:r w:rsidR="00FB5025">
          <w:rPr>
            <w:noProof/>
            <w:webHidden/>
          </w:rPr>
          <w:t>6</w:t>
        </w:r>
        <w:r w:rsidR="00FB5025">
          <w:rPr>
            <w:noProof/>
            <w:webHidden/>
          </w:rPr>
          <w:fldChar w:fldCharType="end"/>
        </w:r>
      </w:hyperlink>
    </w:p>
    <w:p w:rsidR="00FB5025" w:rsidRDefault="00566644">
      <w:pPr>
        <w:pStyle w:val="TOC2"/>
        <w:tabs>
          <w:tab w:val="left" w:pos="720"/>
          <w:tab w:val="right" w:leader="dot" w:pos="8290"/>
        </w:tabs>
        <w:rPr>
          <w:rFonts w:asciiTheme="minorHAnsi" w:eastAsiaTheme="minorEastAsia" w:hAnsiTheme="minorHAnsi" w:cstheme="minorBidi"/>
          <w:b w:val="0"/>
          <w:bCs w:val="0"/>
          <w:noProof/>
          <w:kern w:val="2"/>
          <w:sz w:val="21"/>
        </w:rPr>
      </w:pPr>
      <w:hyperlink w:anchor="_Toc523243951" w:history="1">
        <w:r w:rsidR="00FB5025" w:rsidRPr="00FD619D">
          <w:rPr>
            <w:rStyle w:val="af"/>
            <w:noProof/>
          </w:rPr>
          <w:t>7.</w:t>
        </w:r>
        <w:r w:rsidR="00FB5025">
          <w:rPr>
            <w:rFonts w:asciiTheme="minorHAnsi" w:eastAsiaTheme="minorEastAsia" w:hAnsiTheme="minorHAnsi" w:cstheme="minorBidi"/>
            <w:b w:val="0"/>
            <w:bCs w:val="0"/>
            <w:noProof/>
            <w:kern w:val="2"/>
            <w:sz w:val="21"/>
          </w:rPr>
          <w:tab/>
        </w:r>
        <w:r w:rsidR="00FB5025" w:rsidRPr="00FD619D">
          <w:rPr>
            <w:rStyle w:val="af"/>
            <w:noProof/>
          </w:rPr>
          <w:t>课程说明</w:t>
        </w:r>
        <w:r w:rsidR="00FB5025">
          <w:rPr>
            <w:noProof/>
            <w:webHidden/>
          </w:rPr>
          <w:tab/>
        </w:r>
        <w:r w:rsidR="00FB5025">
          <w:rPr>
            <w:noProof/>
            <w:webHidden/>
          </w:rPr>
          <w:fldChar w:fldCharType="begin"/>
        </w:r>
        <w:r w:rsidR="00FB5025">
          <w:rPr>
            <w:noProof/>
            <w:webHidden/>
          </w:rPr>
          <w:instrText xml:space="preserve"> PAGEREF _Toc523243951 \h </w:instrText>
        </w:r>
        <w:r w:rsidR="00FB5025">
          <w:rPr>
            <w:noProof/>
            <w:webHidden/>
          </w:rPr>
        </w:r>
        <w:r w:rsidR="00FB5025">
          <w:rPr>
            <w:noProof/>
            <w:webHidden/>
          </w:rPr>
          <w:fldChar w:fldCharType="separate"/>
        </w:r>
        <w:r w:rsidR="00FB5025">
          <w:rPr>
            <w:noProof/>
            <w:webHidden/>
          </w:rPr>
          <w:t>9</w:t>
        </w:r>
        <w:r w:rsidR="00FB5025">
          <w:rPr>
            <w:noProof/>
            <w:webHidden/>
          </w:rPr>
          <w:fldChar w:fldCharType="end"/>
        </w:r>
      </w:hyperlink>
    </w:p>
    <w:p w:rsidR="00FB5025" w:rsidRDefault="00566644">
      <w:pPr>
        <w:pStyle w:val="TOC3"/>
        <w:tabs>
          <w:tab w:val="right" w:leader="dot" w:pos="8290"/>
        </w:tabs>
        <w:rPr>
          <w:rFonts w:asciiTheme="minorHAnsi" w:eastAsiaTheme="minorEastAsia" w:hAnsiTheme="minorHAnsi" w:cstheme="minorBidi"/>
          <w:noProof/>
          <w:kern w:val="2"/>
          <w:sz w:val="21"/>
        </w:rPr>
      </w:pPr>
      <w:hyperlink w:anchor="_Toc523243952" w:history="1">
        <w:r w:rsidR="00FB5025" w:rsidRPr="00FD619D">
          <w:rPr>
            <w:rStyle w:val="af"/>
            <w:noProof/>
          </w:rPr>
          <w:t>7.1</w:t>
        </w:r>
        <w:r w:rsidR="00FB5025" w:rsidRPr="00FD619D">
          <w:rPr>
            <w:rStyle w:val="af"/>
            <w:noProof/>
          </w:rPr>
          <w:t>专业基础课程</w:t>
        </w:r>
        <w:r w:rsidR="00FB5025">
          <w:rPr>
            <w:noProof/>
            <w:webHidden/>
          </w:rPr>
          <w:tab/>
        </w:r>
        <w:r w:rsidR="00FB5025">
          <w:rPr>
            <w:noProof/>
            <w:webHidden/>
          </w:rPr>
          <w:fldChar w:fldCharType="begin"/>
        </w:r>
        <w:r w:rsidR="00FB5025">
          <w:rPr>
            <w:noProof/>
            <w:webHidden/>
          </w:rPr>
          <w:instrText xml:space="preserve"> PAGEREF _Toc523243952 \h </w:instrText>
        </w:r>
        <w:r w:rsidR="00FB5025">
          <w:rPr>
            <w:noProof/>
            <w:webHidden/>
          </w:rPr>
        </w:r>
        <w:r w:rsidR="00FB5025">
          <w:rPr>
            <w:noProof/>
            <w:webHidden/>
          </w:rPr>
          <w:fldChar w:fldCharType="separate"/>
        </w:r>
        <w:r w:rsidR="00FB5025">
          <w:rPr>
            <w:noProof/>
            <w:webHidden/>
          </w:rPr>
          <w:t>9</w:t>
        </w:r>
        <w:r w:rsidR="00FB5025">
          <w:rPr>
            <w:noProof/>
            <w:webHidden/>
          </w:rPr>
          <w:fldChar w:fldCharType="end"/>
        </w:r>
      </w:hyperlink>
    </w:p>
    <w:p w:rsidR="00FB5025" w:rsidRDefault="00566644">
      <w:pPr>
        <w:pStyle w:val="TOC3"/>
        <w:tabs>
          <w:tab w:val="right" w:leader="dot" w:pos="8290"/>
        </w:tabs>
        <w:rPr>
          <w:rFonts w:asciiTheme="minorHAnsi" w:eastAsiaTheme="minorEastAsia" w:hAnsiTheme="minorHAnsi" w:cstheme="minorBidi"/>
          <w:noProof/>
          <w:kern w:val="2"/>
          <w:sz w:val="21"/>
        </w:rPr>
      </w:pPr>
      <w:hyperlink w:anchor="_Toc523243953" w:history="1">
        <w:r w:rsidR="00FB5025" w:rsidRPr="00FD619D">
          <w:rPr>
            <w:rStyle w:val="af"/>
            <w:noProof/>
          </w:rPr>
          <w:t>7.2</w:t>
        </w:r>
        <w:r w:rsidR="00FB5025" w:rsidRPr="00FD619D">
          <w:rPr>
            <w:rStyle w:val="af"/>
            <w:noProof/>
          </w:rPr>
          <w:t>专业必修课程</w:t>
        </w:r>
        <w:r w:rsidR="00FB5025">
          <w:rPr>
            <w:noProof/>
            <w:webHidden/>
          </w:rPr>
          <w:tab/>
        </w:r>
        <w:r w:rsidR="00FB5025">
          <w:rPr>
            <w:noProof/>
            <w:webHidden/>
          </w:rPr>
          <w:fldChar w:fldCharType="begin"/>
        </w:r>
        <w:r w:rsidR="00FB5025">
          <w:rPr>
            <w:noProof/>
            <w:webHidden/>
          </w:rPr>
          <w:instrText xml:space="preserve"> PAGEREF _Toc523243953 \h </w:instrText>
        </w:r>
        <w:r w:rsidR="00FB5025">
          <w:rPr>
            <w:noProof/>
            <w:webHidden/>
          </w:rPr>
        </w:r>
        <w:r w:rsidR="00FB5025">
          <w:rPr>
            <w:noProof/>
            <w:webHidden/>
          </w:rPr>
          <w:fldChar w:fldCharType="separate"/>
        </w:r>
        <w:r w:rsidR="00FB5025">
          <w:rPr>
            <w:noProof/>
            <w:webHidden/>
          </w:rPr>
          <w:t>14</w:t>
        </w:r>
        <w:r w:rsidR="00FB5025">
          <w:rPr>
            <w:noProof/>
            <w:webHidden/>
          </w:rPr>
          <w:fldChar w:fldCharType="end"/>
        </w:r>
      </w:hyperlink>
    </w:p>
    <w:p w:rsidR="00FB5025" w:rsidRDefault="00566644">
      <w:pPr>
        <w:pStyle w:val="TOC3"/>
        <w:tabs>
          <w:tab w:val="right" w:leader="dot" w:pos="8290"/>
        </w:tabs>
        <w:rPr>
          <w:rFonts w:asciiTheme="minorHAnsi" w:eastAsiaTheme="minorEastAsia" w:hAnsiTheme="minorHAnsi" w:cstheme="minorBidi"/>
          <w:noProof/>
          <w:kern w:val="2"/>
          <w:sz w:val="21"/>
        </w:rPr>
      </w:pPr>
      <w:hyperlink w:anchor="_Toc523243954" w:history="1">
        <w:r w:rsidR="00FB5025" w:rsidRPr="00FD619D">
          <w:rPr>
            <w:rStyle w:val="af"/>
            <w:noProof/>
          </w:rPr>
          <w:t xml:space="preserve">7.3 </w:t>
        </w:r>
        <w:r w:rsidR="00FB5025" w:rsidRPr="00FD619D">
          <w:rPr>
            <w:rStyle w:val="af"/>
            <w:noProof/>
          </w:rPr>
          <w:t>专业选修课程</w:t>
        </w:r>
        <w:r w:rsidR="00FB5025">
          <w:rPr>
            <w:noProof/>
            <w:webHidden/>
          </w:rPr>
          <w:tab/>
        </w:r>
        <w:r w:rsidR="00FB5025">
          <w:rPr>
            <w:noProof/>
            <w:webHidden/>
          </w:rPr>
          <w:fldChar w:fldCharType="begin"/>
        </w:r>
        <w:r w:rsidR="00FB5025">
          <w:rPr>
            <w:noProof/>
            <w:webHidden/>
          </w:rPr>
          <w:instrText xml:space="preserve"> PAGEREF _Toc523243954 \h </w:instrText>
        </w:r>
        <w:r w:rsidR="00FB5025">
          <w:rPr>
            <w:noProof/>
            <w:webHidden/>
          </w:rPr>
        </w:r>
        <w:r w:rsidR="00FB5025">
          <w:rPr>
            <w:noProof/>
            <w:webHidden/>
          </w:rPr>
          <w:fldChar w:fldCharType="separate"/>
        </w:r>
        <w:r w:rsidR="00FB5025">
          <w:rPr>
            <w:noProof/>
            <w:webHidden/>
          </w:rPr>
          <w:t>19</w:t>
        </w:r>
        <w:r w:rsidR="00FB5025">
          <w:rPr>
            <w:noProof/>
            <w:webHidden/>
          </w:rPr>
          <w:fldChar w:fldCharType="end"/>
        </w:r>
      </w:hyperlink>
    </w:p>
    <w:p w:rsidR="00FB5025" w:rsidRDefault="00566644">
      <w:pPr>
        <w:pStyle w:val="TOC3"/>
        <w:tabs>
          <w:tab w:val="right" w:leader="dot" w:pos="8290"/>
        </w:tabs>
        <w:rPr>
          <w:rFonts w:asciiTheme="minorHAnsi" w:eastAsiaTheme="minorEastAsia" w:hAnsiTheme="minorHAnsi" w:cstheme="minorBidi"/>
          <w:noProof/>
          <w:kern w:val="2"/>
          <w:sz w:val="21"/>
        </w:rPr>
      </w:pPr>
      <w:hyperlink w:anchor="_Toc523243955" w:history="1">
        <w:r w:rsidR="00FB5025" w:rsidRPr="00FD619D">
          <w:rPr>
            <w:rStyle w:val="af"/>
            <w:noProof/>
          </w:rPr>
          <w:t xml:space="preserve">7.4 </w:t>
        </w:r>
        <w:r w:rsidR="00FB5025" w:rsidRPr="00FD619D">
          <w:rPr>
            <w:rStyle w:val="af"/>
            <w:noProof/>
          </w:rPr>
          <w:t>专业实践课程</w:t>
        </w:r>
        <w:r w:rsidR="00FB5025">
          <w:rPr>
            <w:noProof/>
            <w:webHidden/>
          </w:rPr>
          <w:tab/>
        </w:r>
        <w:r w:rsidR="00FB5025">
          <w:rPr>
            <w:noProof/>
            <w:webHidden/>
          </w:rPr>
          <w:fldChar w:fldCharType="begin"/>
        </w:r>
        <w:r w:rsidR="00FB5025">
          <w:rPr>
            <w:noProof/>
            <w:webHidden/>
          </w:rPr>
          <w:instrText xml:space="preserve"> PAGEREF _Toc523243955 \h </w:instrText>
        </w:r>
        <w:r w:rsidR="00FB5025">
          <w:rPr>
            <w:noProof/>
            <w:webHidden/>
          </w:rPr>
        </w:r>
        <w:r w:rsidR="00FB5025">
          <w:rPr>
            <w:noProof/>
            <w:webHidden/>
          </w:rPr>
          <w:fldChar w:fldCharType="separate"/>
        </w:r>
        <w:r w:rsidR="00FB5025">
          <w:rPr>
            <w:noProof/>
            <w:webHidden/>
          </w:rPr>
          <w:t>24</w:t>
        </w:r>
        <w:r w:rsidR="00FB5025">
          <w:rPr>
            <w:noProof/>
            <w:webHidden/>
          </w:rPr>
          <w:fldChar w:fldCharType="end"/>
        </w:r>
      </w:hyperlink>
    </w:p>
    <w:p w:rsidR="00FB5025" w:rsidRDefault="00566644">
      <w:pPr>
        <w:pStyle w:val="TOC3"/>
        <w:tabs>
          <w:tab w:val="right" w:leader="dot" w:pos="8290"/>
        </w:tabs>
        <w:rPr>
          <w:rFonts w:asciiTheme="minorHAnsi" w:eastAsiaTheme="minorEastAsia" w:hAnsiTheme="minorHAnsi" w:cstheme="minorBidi"/>
          <w:noProof/>
          <w:kern w:val="2"/>
          <w:sz w:val="21"/>
        </w:rPr>
      </w:pPr>
      <w:hyperlink w:anchor="_Toc523243956" w:history="1">
        <w:r w:rsidR="00FB5025" w:rsidRPr="00FD619D">
          <w:rPr>
            <w:rStyle w:val="af"/>
            <w:noProof/>
          </w:rPr>
          <w:t xml:space="preserve">7.5 </w:t>
        </w:r>
        <w:r w:rsidR="00FB5025" w:rsidRPr="00FD619D">
          <w:rPr>
            <w:rStyle w:val="af"/>
            <w:noProof/>
          </w:rPr>
          <w:t>集中实践</w:t>
        </w:r>
        <w:r w:rsidR="00FB5025">
          <w:rPr>
            <w:noProof/>
            <w:webHidden/>
          </w:rPr>
          <w:tab/>
        </w:r>
        <w:r w:rsidR="00FB5025">
          <w:rPr>
            <w:noProof/>
            <w:webHidden/>
          </w:rPr>
          <w:fldChar w:fldCharType="begin"/>
        </w:r>
        <w:r w:rsidR="00FB5025">
          <w:rPr>
            <w:noProof/>
            <w:webHidden/>
          </w:rPr>
          <w:instrText xml:space="preserve"> PAGEREF _Toc523243956 \h </w:instrText>
        </w:r>
        <w:r w:rsidR="00FB5025">
          <w:rPr>
            <w:noProof/>
            <w:webHidden/>
          </w:rPr>
        </w:r>
        <w:r w:rsidR="00FB5025">
          <w:rPr>
            <w:noProof/>
            <w:webHidden/>
          </w:rPr>
          <w:fldChar w:fldCharType="separate"/>
        </w:r>
        <w:r w:rsidR="00FB5025">
          <w:rPr>
            <w:noProof/>
            <w:webHidden/>
          </w:rPr>
          <w:t>28</w:t>
        </w:r>
        <w:r w:rsidR="00FB5025">
          <w:rPr>
            <w:noProof/>
            <w:webHidden/>
          </w:rPr>
          <w:fldChar w:fldCharType="end"/>
        </w:r>
      </w:hyperlink>
    </w:p>
    <w:p w:rsidR="00FB5025" w:rsidRDefault="00566644">
      <w:pPr>
        <w:pStyle w:val="TOC3"/>
        <w:tabs>
          <w:tab w:val="right" w:leader="dot" w:pos="8290"/>
        </w:tabs>
        <w:rPr>
          <w:rFonts w:asciiTheme="minorHAnsi" w:eastAsiaTheme="minorEastAsia" w:hAnsiTheme="minorHAnsi" w:cstheme="minorBidi"/>
          <w:noProof/>
          <w:kern w:val="2"/>
          <w:sz w:val="21"/>
        </w:rPr>
      </w:pPr>
      <w:hyperlink w:anchor="_Toc523243957" w:history="1">
        <w:r w:rsidR="00FB5025" w:rsidRPr="00FD619D">
          <w:rPr>
            <w:rStyle w:val="af"/>
            <w:noProof/>
          </w:rPr>
          <w:t xml:space="preserve">7.5 </w:t>
        </w:r>
        <w:r w:rsidR="00FB5025" w:rsidRPr="00FD619D">
          <w:rPr>
            <w:rStyle w:val="af"/>
            <w:noProof/>
          </w:rPr>
          <w:t>专业实践课程配套人工智能试验</w:t>
        </w:r>
        <w:r w:rsidR="00FB5025">
          <w:rPr>
            <w:noProof/>
            <w:webHidden/>
          </w:rPr>
          <w:tab/>
        </w:r>
        <w:r w:rsidR="00FB5025">
          <w:rPr>
            <w:noProof/>
            <w:webHidden/>
          </w:rPr>
          <w:fldChar w:fldCharType="begin"/>
        </w:r>
        <w:r w:rsidR="00FB5025">
          <w:rPr>
            <w:noProof/>
            <w:webHidden/>
          </w:rPr>
          <w:instrText xml:space="preserve"> PAGEREF _Toc523243957 \h </w:instrText>
        </w:r>
        <w:r w:rsidR="00FB5025">
          <w:rPr>
            <w:noProof/>
            <w:webHidden/>
          </w:rPr>
        </w:r>
        <w:r w:rsidR="00FB5025">
          <w:rPr>
            <w:noProof/>
            <w:webHidden/>
          </w:rPr>
          <w:fldChar w:fldCharType="separate"/>
        </w:r>
        <w:r w:rsidR="00FB5025">
          <w:rPr>
            <w:noProof/>
            <w:webHidden/>
          </w:rPr>
          <w:t>1</w:t>
        </w:r>
        <w:r w:rsidR="00FB5025">
          <w:rPr>
            <w:noProof/>
            <w:webHidden/>
          </w:rPr>
          <w:fldChar w:fldCharType="end"/>
        </w:r>
      </w:hyperlink>
    </w:p>
    <w:p w:rsidR="00990B40" w:rsidRDefault="002E44C2">
      <w:pPr>
        <w:adjustRightInd w:val="0"/>
        <w:snapToGrid w:val="0"/>
        <w:spacing w:line="300" w:lineRule="auto"/>
        <w:rPr>
          <w:rFonts w:ascii="微软雅黑" w:hAnsi="微软雅黑"/>
        </w:rPr>
        <w:sectPr w:rsidR="00990B40">
          <w:footerReference w:type="default" r:id="rId16"/>
          <w:footerReference w:type="first" r:id="rId17"/>
          <w:pgSz w:w="11900" w:h="16840"/>
          <w:pgMar w:top="1440" w:right="1800" w:bottom="1440" w:left="1800" w:header="851" w:footer="992" w:gutter="0"/>
          <w:pgNumType w:fmt="upperRoman" w:start="1"/>
          <w:cols w:space="425"/>
          <w:titlePg/>
          <w:docGrid w:type="lines" w:linePitch="312"/>
        </w:sectPr>
      </w:pPr>
      <w:r>
        <w:rPr>
          <w:rFonts w:ascii="微软雅黑" w:hAnsi="微软雅黑"/>
        </w:rPr>
        <w:fldChar w:fldCharType="end"/>
      </w:r>
    </w:p>
    <w:p w:rsidR="00990B40" w:rsidRDefault="002E44C2">
      <w:pPr>
        <w:pStyle w:val="2"/>
      </w:pPr>
      <w:bookmarkStart w:id="7" w:name="_Toc523243932"/>
      <w:r>
        <w:rPr>
          <w:rFonts w:hint="eastAsia"/>
        </w:rPr>
        <w:lastRenderedPageBreak/>
        <w:t>专业简介</w:t>
      </w:r>
      <w:bookmarkEnd w:id="7"/>
    </w:p>
    <w:p w:rsidR="00990B40" w:rsidRDefault="002E44C2">
      <w:pPr>
        <w:pStyle w:val="3"/>
        <w:numPr>
          <w:ilvl w:val="1"/>
          <w:numId w:val="4"/>
        </w:numPr>
      </w:pPr>
      <w:bookmarkStart w:id="8" w:name="_Toc523243933"/>
      <w:r>
        <w:rPr>
          <w:rFonts w:hint="eastAsia"/>
        </w:rPr>
        <w:t>行业背景</w:t>
      </w:r>
      <w:bookmarkEnd w:id="8"/>
    </w:p>
    <w:p w:rsidR="00990B40" w:rsidRDefault="002E44C2">
      <w:pPr>
        <w:adjustRightInd w:val="0"/>
        <w:snapToGrid w:val="0"/>
        <w:spacing w:line="300" w:lineRule="auto"/>
        <w:ind w:firstLine="420"/>
        <w:rPr>
          <w:rFonts w:ascii="微软雅黑" w:hAnsi="微软雅黑"/>
        </w:rPr>
      </w:pPr>
      <w:r>
        <w:rPr>
          <w:rFonts w:ascii="微软雅黑" w:hAnsi="微软雅黑" w:hint="eastAsia"/>
        </w:rPr>
        <w:t>当前，全球大数据产业日趋活跃，技术演进和应用创新加速发展，各国政府也逐渐认识到大数据在推动经济发展、改善公共服务，乃至保障国家安全方面的重大意义，纷纷积极出手推动。在全球大数据蓬勃发展的大背景下，基于</w:t>
      </w:r>
      <w:r>
        <w:rPr>
          <w:rFonts w:ascii="微软雅黑" w:hAnsi="微软雅黑"/>
        </w:rPr>
        <w:t>大数据的</w:t>
      </w:r>
      <w:r>
        <w:rPr>
          <w:rFonts w:ascii="微软雅黑" w:hAnsi="微软雅黑" w:hint="eastAsia"/>
        </w:rPr>
        <w:t>人工</w:t>
      </w:r>
      <w:r>
        <w:rPr>
          <w:rFonts w:ascii="微软雅黑" w:hAnsi="微软雅黑"/>
        </w:rPr>
        <w:t>智能产业</w:t>
      </w:r>
      <w:r>
        <w:rPr>
          <w:rFonts w:ascii="微软雅黑" w:hAnsi="微软雅黑" w:hint="eastAsia"/>
        </w:rPr>
        <w:t>受到</w:t>
      </w:r>
      <w:r>
        <w:rPr>
          <w:rFonts w:ascii="微软雅黑" w:hAnsi="微软雅黑"/>
        </w:rPr>
        <w:t>广泛关注</w:t>
      </w:r>
      <w:r>
        <w:rPr>
          <w:rFonts w:ascii="微软雅黑" w:hAnsi="微软雅黑" w:hint="eastAsia"/>
        </w:rPr>
        <w:t>。大数据</w:t>
      </w:r>
      <w:r>
        <w:rPr>
          <w:rFonts w:ascii="微软雅黑" w:hAnsi="微软雅黑"/>
        </w:rPr>
        <w:t>时代的智能</w:t>
      </w:r>
      <w:r>
        <w:rPr>
          <w:rFonts w:ascii="微软雅黑" w:hAnsi="微软雅黑" w:hint="eastAsia"/>
        </w:rPr>
        <w:t>AI在语音</w:t>
      </w:r>
      <w:r>
        <w:rPr>
          <w:rFonts w:ascii="微软雅黑" w:hAnsi="微软雅黑"/>
        </w:rPr>
        <w:t>识别、</w:t>
      </w:r>
      <w:r>
        <w:rPr>
          <w:rFonts w:ascii="微软雅黑" w:hAnsi="微软雅黑" w:hint="eastAsia"/>
        </w:rPr>
        <w:t>自然</w:t>
      </w:r>
      <w:r>
        <w:rPr>
          <w:rFonts w:ascii="微软雅黑" w:hAnsi="微软雅黑"/>
        </w:rPr>
        <w:t>语言理解、</w:t>
      </w:r>
      <w:r>
        <w:rPr>
          <w:rFonts w:ascii="微软雅黑" w:hAnsi="微软雅黑" w:hint="eastAsia"/>
        </w:rPr>
        <w:t>数据</w:t>
      </w:r>
      <w:r>
        <w:rPr>
          <w:rFonts w:ascii="微软雅黑" w:hAnsi="微软雅黑"/>
        </w:rPr>
        <w:t>挖掘、计算机视觉</w:t>
      </w:r>
      <w:r>
        <w:rPr>
          <w:rFonts w:ascii="微软雅黑" w:hAnsi="微软雅黑" w:hint="eastAsia"/>
        </w:rPr>
        <w:t>及</w:t>
      </w:r>
      <w:r>
        <w:rPr>
          <w:rFonts w:ascii="微软雅黑" w:hAnsi="微软雅黑"/>
        </w:rPr>
        <w:t>虚拟现实</w:t>
      </w:r>
      <w:r>
        <w:rPr>
          <w:rFonts w:ascii="微软雅黑" w:hAnsi="微软雅黑" w:hint="eastAsia"/>
        </w:rPr>
        <w:t>等科技</w:t>
      </w:r>
      <w:r>
        <w:rPr>
          <w:rFonts w:ascii="微软雅黑" w:hAnsi="微软雅黑"/>
        </w:rPr>
        <w:t>领域</w:t>
      </w:r>
      <w:r>
        <w:rPr>
          <w:rFonts w:ascii="微软雅黑" w:hAnsi="微软雅黑" w:hint="eastAsia"/>
        </w:rPr>
        <w:t>的作用</w:t>
      </w:r>
      <w:r>
        <w:rPr>
          <w:rFonts w:ascii="微软雅黑" w:hAnsi="微软雅黑"/>
        </w:rPr>
        <w:t>日趋显著，</w:t>
      </w:r>
      <w:r>
        <w:rPr>
          <w:rFonts w:ascii="微软雅黑" w:hAnsi="微软雅黑" w:hint="eastAsia"/>
        </w:rPr>
        <w:t>以Google</w:t>
      </w:r>
      <w:r>
        <w:rPr>
          <w:rFonts w:ascii="微软雅黑" w:hAnsi="微软雅黑"/>
        </w:rPr>
        <w:t>、</w:t>
      </w:r>
      <w:r>
        <w:rPr>
          <w:rFonts w:ascii="微软雅黑" w:hAnsi="微软雅黑" w:hint="eastAsia"/>
        </w:rPr>
        <w:t>IBM、</w:t>
      </w:r>
      <w:r>
        <w:rPr>
          <w:rFonts w:ascii="微软雅黑" w:hAnsi="微软雅黑"/>
        </w:rPr>
        <w:t>Microsoft、</w:t>
      </w:r>
      <w:r>
        <w:rPr>
          <w:rFonts w:ascii="微软雅黑" w:hAnsi="微软雅黑" w:hint="eastAsia"/>
        </w:rPr>
        <w:t>Apple</w:t>
      </w:r>
      <w:r>
        <w:rPr>
          <w:rFonts w:ascii="微软雅黑" w:hAnsi="微软雅黑"/>
        </w:rPr>
        <w:t>、百度</w:t>
      </w:r>
      <w:r>
        <w:rPr>
          <w:rFonts w:ascii="微软雅黑" w:hAnsi="微软雅黑" w:hint="eastAsia"/>
        </w:rPr>
        <w:t>等为首</w:t>
      </w:r>
      <w:r>
        <w:rPr>
          <w:rFonts w:ascii="微软雅黑" w:hAnsi="微软雅黑"/>
        </w:rPr>
        <w:t>的科技巨头</w:t>
      </w:r>
      <w:r>
        <w:rPr>
          <w:rFonts w:ascii="微软雅黑" w:hAnsi="微软雅黑" w:hint="eastAsia"/>
        </w:rPr>
        <w:t>近年来不断</w:t>
      </w:r>
      <w:r>
        <w:rPr>
          <w:rFonts w:ascii="微软雅黑" w:hAnsi="微软雅黑"/>
        </w:rPr>
        <w:t>加速在人工智能领域的布局</w:t>
      </w:r>
      <w:r>
        <w:rPr>
          <w:rFonts w:ascii="微软雅黑" w:hAnsi="微软雅黑" w:hint="eastAsia"/>
        </w:rPr>
        <w:t>和</w:t>
      </w:r>
      <w:r>
        <w:rPr>
          <w:rFonts w:ascii="微软雅黑" w:hAnsi="微软雅黑"/>
        </w:rPr>
        <w:t>投入</w:t>
      </w:r>
      <w:r>
        <w:rPr>
          <w:rFonts w:ascii="微软雅黑" w:hAnsi="微软雅黑" w:hint="eastAsia"/>
        </w:rPr>
        <w:t>，整个产业</w:t>
      </w:r>
      <w:r>
        <w:rPr>
          <w:rFonts w:ascii="微软雅黑" w:hAnsi="微软雅黑"/>
        </w:rPr>
        <w:t>发展迅速，</w:t>
      </w:r>
      <w:r>
        <w:rPr>
          <w:rFonts w:ascii="微软雅黑" w:hAnsi="微软雅黑" w:hint="eastAsia"/>
        </w:rPr>
        <w:t>对人工</w:t>
      </w:r>
      <w:r>
        <w:rPr>
          <w:rFonts w:ascii="微软雅黑" w:hAnsi="微软雅黑"/>
        </w:rPr>
        <w:t>智能</w:t>
      </w:r>
      <w:r>
        <w:rPr>
          <w:rFonts w:ascii="微软雅黑" w:hAnsi="微软雅黑" w:hint="eastAsia"/>
        </w:rPr>
        <w:t>创新</w:t>
      </w:r>
      <w:r>
        <w:rPr>
          <w:rFonts w:ascii="微软雅黑" w:hAnsi="微软雅黑"/>
        </w:rPr>
        <w:t>人才的需求</w:t>
      </w:r>
      <w:r>
        <w:rPr>
          <w:rFonts w:ascii="微软雅黑" w:hAnsi="微软雅黑" w:hint="eastAsia"/>
        </w:rPr>
        <w:t>不断</w:t>
      </w:r>
      <w:r>
        <w:rPr>
          <w:rFonts w:ascii="微软雅黑" w:hAnsi="微软雅黑"/>
        </w:rPr>
        <w:t>增加。</w:t>
      </w:r>
    </w:p>
    <w:p w:rsidR="00990B40" w:rsidRDefault="002E44C2">
      <w:pPr>
        <w:adjustRightInd w:val="0"/>
        <w:snapToGrid w:val="0"/>
        <w:spacing w:line="300" w:lineRule="auto"/>
        <w:ind w:firstLine="420"/>
        <w:rPr>
          <w:rFonts w:asciiTheme="minorEastAsia" w:hAnsiTheme="minorEastAsia"/>
        </w:rPr>
      </w:pPr>
      <w:r>
        <w:rPr>
          <w:rFonts w:ascii="微软雅黑" w:hAnsi="微软雅黑" w:hint="eastAsia"/>
        </w:rPr>
        <w:t>人工智能</w:t>
      </w:r>
      <w:r>
        <w:rPr>
          <w:rFonts w:ascii="微软雅黑" w:hAnsi="微软雅黑"/>
        </w:rPr>
        <w:t>专业是一门</w:t>
      </w:r>
      <w:hyperlink r:id="rId18" w:tgtFrame="_blank" w:history="1">
        <w:r>
          <w:rPr>
            <w:rFonts w:ascii="微软雅黑" w:hAnsi="微软雅黑"/>
          </w:rPr>
          <w:t>研究</w:t>
        </w:r>
      </w:hyperlink>
      <w:r>
        <w:rPr>
          <w:rFonts w:ascii="微软雅黑" w:hAnsi="微软雅黑"/>
        </w:rPr>
        <w:t>、</w:t>
      </w:r>
      <w:hyperlink r:id="rId19" w:tgtFrame="_blank" w:history="1">
        <w:r>
          <w:rPr>
            <w:rFonts w:ascii="微软雅黑" w:hAnsi="微软雅黑"/>
          </w:rPr>
          <w:t>开发</w:t>
        </w:r>
      </w:hyperlink>
      <w:r>
        <w:rPr>
          <w:rFonts w:ascii="微软雅黑" w:hAnsi="微软雅黑"/>
        </w:rPr>
        <w:t>用于</w:t>
      </w:r>
      <w:hyperlink r:id="rId20" w:tgtFrame="_blank" w:history="1">
        <w:r>
          <w:rPr>
            <w:rFonts w:ascii="微软雅黑" w:hAnsi="微软雅黑"/>
          </w:rPr>
          <w:t>模拟</w:t>
        </w:r>
      </w:hyperlink>
      <w:r>
        <w:rPr>
          <w:rFonts w:ascii="微软雅黑" w:hAnsi="微软雅黑"/>
        </w:rPr>
        <w:t>、</w:t>
      </w:r>
      <w:hyperlink r:id="rId21" w:tgtFrame="_blank" w:history="1">
        <w:r>
          <w:rPr>
            <w:rFonts w:ascii="微软雅黑" w:hAnsi="微软雅黑"/>
          </w:rPr>
          <w:t>延伸</w:t>
        </w:r>
      </w:hyperlink>
      <w:r>
        <w:rPr>
          <w:rFonts w:ascii="微软雅黑" w:hAnsi="微软雅黑"/>
        </w:rPr>
        <w:t>和扩展人的</w:t>
      </w:r>
      <w:hyperlink r:id="rId22" w:tgtFrame="_blank" w:history="1">
        <w:r>
          <w:rPr>
            <w:rFonts w:ascii="微软雅黑" w:hAnsi="微软雅黑"/>
          </w:rPr>
          <w:t>智能</w:t>
        </w:r>
      </w:hyperlink>
      <w:r>
        <w:rPr>
          <w:rFonts w:ascii="微软雅黑" w:hAnsi="微软雅黑"/>
        </w:rPr>
        <w:t>的理论、方法、技术及应用系统的一门新的技术科学。人工智能是</w:t>
      </w:r>
      <w:hyperlink r:id="rId23" w:tgtFrame="_blank" w:history="1">
        <w:r>
          <w:rPr>
            <w:rFonts w:ascii="微软雅黑" w:hAnsi="微软雅黑"/>
          </w:rPr>
          <w:t>计算机</w:t>
        </w:r>
      </w:hyperlink>
      <w:r>
        <w:rPr>
          <w:rFonts w:ascii="微软雅黑" w:hAnsi="微软雅黑"/>
        </w:rPr>
        <w:t>科学的一个分支，它企图了解智能的实质，并生产出一种新的能以</w:t>
      </w:r>
      <w:hyperlink r:id="rId24" w:tgtFrame="_blank" w:history="1">
        <w:r>
          <w:rPr>
            <w:rFonts w:ascii="微软雅黑" w:hAnsi="微软雅黑"/>
          </w:rPr>
          <w:t>人类智能</w:t>
        </w:r>
      </w:hyperlink>
      <w:r>
        <w:rPr>
          <w:rFonts w:ascii="微软雅黑" w:hAnsi="微软雅黑"/>
        </w:rPr>
        <w:t>相似的方式做出反应的智能机器，该领域的研究包括机器人、语言识别、图像识别、自然语言处理和</w:t>
      </w:r>
      <w:hyperlink r:id="rId25" w:tgtFrame="_blank" w:history="1">
        <w:r>
          <w:rPr>
            <w:rFonts w:ascii="微软雅黑" w:hAnsi="微软雅黑"/>
          </w:rPr>
          <w:t>专家系统</w:t>
        </w:r>
      </w:hyperlink>
      <w:r>
        <w:rPr>
          <w:rFonts w:ascii="微软雅黑" w:hAnsi="微软雅黑"/>
        </w:rPr>
        <w:t>等。</w:t>
      </w:r>
      <w:hyperlink r:id="rId26" w:tgtFrame="_blank" w:history="1">
        <w:r>
          <w:rPr>
            <w:rFonts w:ascii="微软雅黑" w:hAnsi="微软雅黑"/>
          </w:rPr>
          <w:t>人工智能</w:t>
        </w:r>
      </w:hyperlink>
      <w:r>
        <w:rPr>
          <w:rFonts w:ascii="微软雅黑" w:hAnsi="微软雅黑"/>
        </w:rPr>
        <w:t>是一门极富挑战性的科学，从事这项工作的人必须懂得计算机知识，心理学和哲学。人工智能是包括十分广泛的科学，它由不同的领域组成，如机器学习，计算机视觉等等，总的说来，人工智能研究的一个主要目标是使机器能够胜任一些通常需要人类智能才能完成的复杂工作。</w:t>
      </w:r>
      <w:r>
        <w:rPr>
          <w:rFonts w:ascii="微软雅黑" w:hAnsi="微软雅黑" w:hint="eastAsia"/>
        </w:rPr>
        <w:t>因此，人工智能专业的学生必须学会将有关基本原理和应用实践结合起来，不仅要具备良好的设计能力，还要具有计算机学科之外的一些应用领域的专业知识，从而支持这些应用领域的人工智能软件</w:t>
      </w:r>
      <w:r>
        <w:rPr>
          <w:rFonts w:ascii="微软雅黑" w:hAnsi="微软雅黑"/>
        </w:rPr>
        <w:t>、系统及智能硬件的研发</w:t>
      </w:r>
      <w:r>
        <w:rPr>
          <w:rFonts w:ascii="微软雅黑" w:hAnsi="微软雅黑" w:hint="eastAsia"/>
        </w:rPr>
        <w:t>。</w:t>
      </w:r>
    </w:p>
    <w:p w:rsidR="00990B40" w:rsidRDefault="002E44C2">
      <w:pPr>
        <w:adjustRightInd w:val="0"/>
        <w:snapToGrid w:val="0"/>
        <w:spacing w:line="300" w:lineRule="auto"/>
        <w:ind w:firstLine="420"/>
        <w:rPr>
          <w:rFonts w:ascii="微软雅黑" w:hAnsi="微软雅黑"/>
        </w:rPr>
      </w:pPr>
      <w:r>
        <w:rPr>
          <w:rFonts w:asciiTheme="minorEastAsia" w:hAnsiTheme="minorEastAsia" w:hint="eastAsia"/>
        </w:rPr>
        <w:t>2</w:t>
      </w:r>
      <w:r>
        <w:rPr>
          <w:rFonts w:asciiTheme="minorEastAsia" w:hAnsiTheme="minorEastAsia"/>
        </w:rPr>
        <w:t>017</w:t>
      </w:r>
      <w:r>
        <w:rPr>
          <w:rFonts w:asciiTheme="minorEastAsia" w:hAnsiTheme="minorEastAsia" w:hint="eastAsia"/>
        </w:rPr>
        <w:t>年国家发布</w:t>
      </w:r>
      <w:r>
        <w:rPr>
          <w:rFonts w:asciiTheme="minorEastAsia" w:hAnsiTheme="minorEastAsia"/>
        </w:rPr>
        <w:t>《新一代人工智能发展规划》，深入实施</w:t>
      </w:r>
      <w:r>
        <w:rPr>
          <w:rFonts w:asciiTheme="minorEastAsia" w:hAnsiTheme="minorEastAsia"/>
        </w:rPr>
        <w:t>“</w:t>
      </w:r>
      <w:r>
        <w:rPr>
          <w:rFonts w:asciiTheme="minorEastAsia" w:hAnsiTheme="minorEastAsia"/>
        </w:rPr>
        <w:t>中国制造</w:t>
      </w:r>
      <w:r>
        <w:rPr>
          <w:rFonts w:asciiTheme="minorEastAsia" w:hAnsiTheme="minorEastAsia"/>
        </w:rPr>
        <w:t>2025”</w:t>
      </w:r>
      <w:r>
        <w:rPr>
          <w:rFonts w:asciiTheme="minorEastAsia" w:hAnsiTheme="minorEastAsia"/>
        </w:rPr>
        <w:t>，</w:t>
      </w:r>
      <w:r>
        <w:rPr>
          <w:rFonts w:asciiTheme="minorEastAsia" w:hAnsiTheme="minorEastAsia" w:hint="eastAsia"/>
        </w:rPr>
        <w:t>旨在</w:t>
      </w:r>
      <w:r>
        <w:rPr>
          <w:rFonts w:asciiTheme="minorEastAsia" w:hAnsiTheme="minorEastAsia"/>
        </w:rPr>
        <w:t>抓住历史机遇，突破重点领域，促进人工智能产业发展，提升制造业智能化水平，推动人工智能和实体经济深度融合</w:t>
      </w:r>
      <w:r>
        <w:rPr>
          <w:rFonts w:asciiTheme="minorEastAsia" w:hAnsiTheme="minorEastAsia" w:hint="eastAsia"/>
        </w:rPr>
        <w:t>。</w:t>
      </w:r>
      <w:r>
        <w:rPr>
          <w:rFonts w:asciiTheme="minorEastAsia" w:hAnsiTheme="minorEastAsia"/>
        </w:rPr>
        <w:t>《规划》指出，完善人工智能领域学科布局，设立人工智能专业，推动人工智能领域一级学科建设，</w:t>
      </w:r>
      <w:r>
        <w:rPr>
          <w:rFonts w:asciiTheme="minorEastAsia" w:hAnsiTheme="minorEastAsia"/>
        </w:rPr>
        <w:lastRenderedPageBreak/>
        <w:t>尽快在试点院校建立人工智能学院，增加人工智能相关学科方向的博士、硕士招生名额。鼓励高校在原有基础上拓宽人工智能专业教育内容，形成</w:t>
      </w:r>
      <w:r>
        <w:rPr>
          <w:rFonts w:asciiTheme="minorEastAsia" w:hAnsiTheme="minorEastAsia"/>
        </w:rPr>
        <w:t>“</w:t>
      </w:r>
      <w:r>
        <w:rPr>
          <w:rFonts w:asciiTheme="minorEastAsia" w:hAnsiTheme="minorEastAsia"/>
        </w:rPr>
        <w:t>人工智能</w:t>
      </w:r>
      <w:r>
        <w:rPr>
          <w:rFonts w:asciiTheme="minorEastAsia" w:hAnsiTheme="minorEastAsia"/>
        </w:rPr>
        <w:t xml:space="preserve"> X”</w:t>
      </w:r>
      <w:r>
        <w:rPr>
          <w:rFonts w:asciiTheme="minorEastAsia" w:hAnsiTheme="minorEastAsia"/>
        </w:rPr>
        <w:t>复合专业培养新模式，重视人工智能与数学、计算机科学、物理学、生物学、心理学、社会学、法学等学科专业教育的交叉融合。加强产学研合作，鼓励高校、科研院所与企业等机构合作开展人工智能学科建设。依托从事人工智能研究的高校、科研院所集中地区，搭建人工智能领域专业化创新平台等新型创业服务机构，建设一批低成本、便利化、全要素、开放式的</w:t>
      </w:r>
      <w:proofErr w:type="gramStart"/>
      <w:r>
        <w:rPr>
          <w:rFonts w:asciiTheme="minorEastAsia" w:hAnsiTheme="minorEastAsia"/>
        </w:rPr>
        <w:t>人工智能众创空间</w:t>
      </w:r>
      <w:proofErr w:type="gramEnd"/>
      <w:r>
        <w:rPr>
          <w:rFonts w:asciiTheme="minorEastAsia" w:hAnsiTheme="minorEastAsia"/>
        </w:rPr>
        <w:t>，完善孵化服务体系，推进人工智能科技成果转移转化，支持人工智能创新创业。发展智能教育</w:t>
      </w:r>
      <w:r>
        <w:rPr>
          <w:rFonts w:asciiTheme="minorEastAsia" w:hAnsiTheme="minorEastAsia" w:hint="eastAsia"/>
        </w:rPr>
        <w:t>，</w:t>
      </w:r>
      <w:r>
        <w:rPr>
          <w:rFonts w:asciiTheme="minorEastAsia" w:hAnsiTheme="minorEastAsia"/>
        </w:rPr>
        <w:t>利用智能技术加快推动人才培养模式、教学方法改革，构建包含智能学习、交互式学习的新型教育体系。开展智能校园建设，推动人工智能在教学、管理、资源建设等全流程应用。开发立体综合教学场、基于大数据智能的在线学习教育平台。　开发智能教育助理，建立智能、快速、全面的教育分析系统。建立以学习者为中心的教育环境，提供精准推送的教育服务，实现日常教育和终身教育定制化。</w:t>
      </w:r>
    </w:p>
    <w:p w:rsidR="00990B40" w:rsidRDefault="002E44C2">
      <w:pPr>
        <w:pStyle w:val="3"/>
        <w:numPr>
          <w:ilvl w:val="1"/>
          <w:numId w:val="4"/>
        </w:numPr>
      </w:pPr>
      <w:bookmarkStart w:id="9" w:name="_Toc523243934"/>
      <w:r>
        <w:rPr>
          <w:rFonts w:hint="eastAsia"/>
        </w:rPr>
        <w:t>学院简介</w:t>
      </w:r>
      <w:bookmarkEnd w:id="9"/>
    </w:p>
    <w:p w:rsidR="00990B40" w:rsidRDefault="00990B40"/>
    <w:p w:rsidR="00990B40" w:rsidRDefault="002E44C2">
      <w:pPr>
        <w:pStyle w:val="3"/>
      </w:pPr>
      <w:bookmarkStart w:id="10" w:name="_Toc523243935"/>
      <w:r>
        <w:rPr>
          <w:rFonts w:hint="eastAsia"/>
        </w:rPr>
        <w:t>1</w:t>
      </w:r>
      <w:r>
        <w:t xml:space="preserve">.3 </w:t>
      </w:r>
      <w:r>
        <w:rPr>
          <w:rFonts w:hint="eastAsia"/>
        </w:rPr>
        <w:t>合作企业简介</w:t>
      </w:r>
      <w:bookmarkEnd w:id="10"/>
    </w:p>
    <w:p w:rsidR="00990B40" w:rsidRDefault="002E44C2">
      <w:pPr>
        <w:pStyle w:val="5"/>
        <w:numPr>
          <w:ilvl w:val="0"/>
          <w:numId w:val="0"/>
        </w:numPr>
      </w:pPr>
      <w:r>
        <w:rPr>
          <w:rFonts w:hint="eastAsia"/>
        </w:rPr>
        <w:t>1</w:t>
      </w:r>
      <w:r>
        <w:t xml:space="preserve">.3.1 </w:t>
      </w:r>
      <w:r>
        <w:rPr>
          <w:rFonts w:hint="eastAsia"/>
        </w:rPr>
        <w:t>Tedu</w:t>
      </w:r>
    </w:p>
    <w:p w:rsidR="00990B40" w:rsidRDefault="002E44C2">
      <w:pPr>
        <w:adjustRightInd w:val="0"/>
        <w:snapToGrid w:val="0"/>
        <w:spacing w:line="300" w:lineRule="auto"/>
        <w:ind w:firstLine="420"/>
        <w:rPr>
          <w:rFonts w:ascii="微软雅黑" w:hAnsi="微软雅黑"/>
        </w:rPr>
      </w:pPr>
      <w:r>
        <w:rPr>
          <w:rFonts w:ascii="微软雅黑" w:hAnsi="微软雅黑" w:hint="eastAsia"/>
        </w:rPr>
        <w:t>达内时代科技集团（以下简称“达内集团”）创办于2002年9月，2014年4月3日，达内集团成功在美国纳斯达克上市。达内集团是目前中国最大的IT职业教育机构，累计培训IT行业人才50余万人。</w:t>
      </w:r>
    </w:p>
    <w:p w:rsidR="00990B40" w:rsidRDefault="002E44C2">
      <w:pPr>
        <w:adjustRightInd w:val="0"/>
        <w:snapToGrid w:val="0"/>
        <w:spacing w:line="300" w:lineRule="auto"/>
        <w:ind w:firstLine="420"/>
        <w:rPr>
          <w:rFonts w:ascii="微软雅黑" w:hAnsi="微软雅黑"/>
        </w:rPr>
      </w:pPr>
      <w:r>
        <w:rPr>
          <w:rFonts w:ascii="微软雅黑" w:hAnsi="微软雅黑" w:hint="eastAsia"/>
        </w:rPr>
        <w:t>目前，达内集团已在全国60多所城市开设200多个职业教育中心，开设IT及会计专业20余门课程，年培训</w:t>
      </w:r>
      <w:proofErr w:type="gramStart"/>
      <w:r>
        <w:rPr>
          <w:rFonts w:ascii="微软雅黑" w:hAnsi="微软雅黑" w:hint="eastAsia"/>
        </w:rPr>
        <w:t>社招学员超</w:t>
      </w:r>
      <w:proofErr w:type="gramEnd"/>
      <w:r>
        <w:rPr>
          <w:rFonts w:ascii="微软雅黑" w:hAnsi="微软雅黑" w:hint="eastAsia"/>
        </w:rPr>
        <w:t>10万人。</w:t>
      </w:r>
    </w:p>
    <w:p w:rsidR="00990B40" w:rsidRDefault="002E44C2">
      <w:pPr>
        <w:adjustRightInd w:val="0"/>
        <w:snapToGrid w:val="0"/>
        <w:spacing w:line="300" w:lineRule="auto"/>
        <w:ind w:firstLine="420"/>
        <w:rPr>
          <w:rFonts w:ascii="微软雅黑" w:hAnsi="微软雅黑"/>
        </w:rPr>
      </w:pPr>
      <w:r>
        <w:rPr>
          <w:rFonts w:ascii="微软雅黑" w:hAnsi="微软雅黑" w:hint="eastAsia"/>
        </w:rPr>
        <w:t>达内集团非常重视与高校进行学术交流、专业共建等方面的合作，目前，达内已经与全国800多所高校的计算机或软件学院建立良好合作关系，在人才</w:t>
      </w:r>
      <w:r>
        <w:rPr>
          <w:rFonts w:ascii="微软雅黑" w:hAnsi="微软雅黑" w:hint="eastAsia"/>
        </w:rPr>
        <w:lastRenderedPageBreak/>
        <w:t>培养模式、项目课程体系构建、实训实习基地建设、师资培养等方面开展合作，对高校教学改革、优化高校课程体系，强化实训实习以及加强高校教师队伍实战型业务水平的提升都起到了积极的推动作用。</w:t>
      </w:r>
    </w:p>
    <w:p w:rsidR="00990B40" w:rsidRDefault="002E44C2">
      <w:pPr>
        <w:pStyle w:val="5"/>
        <w:numPr>
          <w:ilvl w:val="0"/>
          <w:numId w:val="0"/>
        </w:numPr>
      </w:pPr>
      <w:r>
        <w:rPr>
          <w:rFonts w:hint="eastAsia"/>
        </w:rPr>
        <w:t>1</w:t>
      </w:r>
      <w:r>
        <w:t xml:space="preserve">.3.2 </w:t>
      </w:r>
      <w:r>
        <w:rPr>
          <w:rFonts w:hint="eastAsia"/>
        </w:rPr>
        <w:t>微软</w:t>
      </w:r>
    </w:p>
    <w:p w:rsidR="00990B40" w:rsidRDefault="002E44C2">
      <w:pPr>
        <w:adjustRightInd w:val="0"/>
        <w:snapToGrid w:val="0"/>
        <w:spacing w:line="288" w:lineRule="auto"/>
        <w:ind w:firstLine="420"/>
        <w:rPr>
          <w:rFonts w:ascii="微软雅黑" w:hAnsi="微软雅黑"/>
        </w:rPr>
      </w:pPr>
      <w:r>
        <w:rPr>
          <w:rFonts w:ascii="微软雅黑" w:hAnsi="微软雅黑"/>
        </w:rPr>
        <w:t>微软公司是世界PC机软件开发的先导，目前是全球最大的</w:t>
      </w:r>
      <w:hyperlink r:id="rId27" w:tgtFrame="_blank" w:history="1">
        <w:r>
          <w:rPr>
            <w:rFonts w:ascii="微软雅黑" w:hAnsi="微软雅黑"/>
          </w:rPr>
          <w:t>电脑软件</w:t>
        </w:r>
      </w:hyperlink>
      <w:r>
        <w:rPr>
          <w:rFonts w:ascii="微软雅黑" w:hAnsi="微软雅黑"/>
        </w:rPr>
        <w:t>提供商</w:t>
      </w:r>
      <w:r>
        <w:rPr>
          <w:rFonts w:ascii="微软雅黑" w:hAnsi="微软雅黑" w:hint="eastAsia"/>
        </w:rPr>
        <w:t>，</w:t>
      </w:r>
      <w:r>
        <w:rPr>
          <w:rFonts w:ascii="微软雅黑" w:hAnsi="微软雅黑"/>
        </w:rPr>
        <w:t>在</w:t>
      </w:r>
      <w:r>
        <w:rPr>
          <w:rFonts w:ascii="微软雅黑" w:hAnsi="微软雅黑" w:hint="eastAsia"/>
        </w:rPr>
        <w:t>2017年</w:t>
      </w:r>
      <w:r>
        <w:rPr>
          <w:rFonts w:ascii="微软雅黑" w:hAnsi="微软雅黑"/>
        </w:rPr>
        <w:t>全球</w:t>
      </w:r>
      <w:r>
        <w:rPr>
          <w:rFonts w:ascii="微软雅黑" w:hAnsi="微软雅黑" w:hint="eastAsia"/>
        </w:rPr>
        <w:t>500强</w:t>
      </w:r>
      <w:r>
        <w:rPr>
          <w:rFonts w:ascii="微软雅黑" w:hAnsi="微软雅黑"/>
        </w:rPr>
        <w:t>品牌榜单中</w:t>
      </w:r>
      <w:r>
        <w:rPr>
          <w:rFonts w:ascii="微软雅黑" w:hAnsi="微软雅黑" w:hint="eastAsia"/>
        </w:rPr>
        <w:t>排名</w:t>
      </w:r>
      <w:r>
        <w:rPr>
          <w:rFonts w:ascii="微软雅黑" w:hAnsi="微软雅黑"/>
        </w:rPr>
        <w:t>第五</w:t>
      </w:r>
      <w:r>
        <w:rPr>
          <w:rFonts w:ascii="微软雅黑" w:hAnsi="微软雅黑" w:hint="eastAsia"/>
        </w:rPr>
        <w:t>。</w:t>
      </w:r>
      <w:r>
        <w:rPr>
          <w:rFonts w:ascii="微软雅黑" w:hAnsi="微软雅黑"/>
        </w:rPr>
        <w:t>作为软件、服务和解决方案领域的领先企业，微软公司自1975年成立以来，一直致力于为全世界用户创造新的机遇、价值和体验。三十多年来，微软始终引领技术变革，其软件和服务能够帮助用户实现信息交流和数字生活管理，丰富商务应用和娱乐体验，使个人和企业充分发挥潜力。</w:t>
      </w:r>
    </w:p>
    <w:p w:rsidR="00990B40" w:rsidRDefault="002E44C2">
      <w:pPr>
        <w:pStyle w:val="5"/>
        <w:numPr>
          <w:ilvl w:val="0"/>
          <w:numId w:val="0"/>
        </w:numPr>
      </w:pPr>
      <w:r>
        <w:rPr>
          <w:rFonts w:hint="eastAsia"/>
        </w:rPr>
        <w:t>1</w:t>
      </w:r>
      <w:r>
        <w:t xml:space="preserve">.3.3 </w:t>
      </w:r>
      <w:r>
        <w:rPr>
          <w:rFonts w:hint="eastAsia"/>
        </w:rPr>
        <w:t>百度</w:t>
      </w:r>
    </w:p>
    <w:p w:rsidR="00990B40" w:rsidRPr="00FB5025" w:rsidRDefault="002E44C2" w:rsidP="00FB5025">
      <w:pPr>
        <w:adjustRightInd w:val="0"/>
        <w:snapToGrid w:val="0"/>
        <w:spacing w:line="288" w:lineRule="auto"/>
        <w:ind w:firstLineChars="200" w:firstLine="480"/>
        <w:rPr>
          <w:rFonts w:ascii="微软雅黑" w:hAnsi="微软雅黑"/>
        </w:rPr>
      </w:pPr>
      <w:r>
        <w:rPr>
          <w:rFonts w:ascii="微软雅黑" w:hAnsi="微软雅黑" w:hint="eastAsia"/>
        </w:rPr>
        <w:t>百度（BAIDU），</w:t>
      </w:r>
      <w:r>
        <w:rPr>
          <w:rFonts w:ascii="微软雅黑" w:hAnsi="微软雅黑"/>
        </w:rPr>
        <w:t>是全球最大的中文搜索引擎</w:t>
      </w:r>
      <w:r>
        <w:rPr>
          <w:rFonts w:ascii="微软雅黑" w:hAnsi="微软雅黑" w:hint="eastAsia"/>
        </w:rPr>
        <w:t>和</w:t>
      </w:r>
      <w:r>
        <w:rPr>
          <w:rFonts w:ascii="微软雅黑" w:hAnsi="微软雅黑"/>
        </w:rPr>
        <w:t>最大的中文网站</w:t>
      </w:r>
      <w:r>
        <w:rPr>
          <w:rFonts w:ascii="微软雅黑" w:hAnsi="微软雅黑" w:hint="eastAsia"/>
        </w:rPr>
        <w:t>，我国家喻户晓</w:t>
      </w:r>
      <w:r>
        <w:rPr>
          <w:rFonts w:ascii="微软雅黑" w:hAnsi="微软雅黑"/>
        </w:rPr>
        <w:t>的互联网领军品牌</w:t>
      </w:r>
      <w:r>
        <w:rPr>
          <w:rFonts w:ascii="微软雅黑" w:hAnsi="微软雅黑" w:hint="eastAsia"/>
        </w:rPr>
        <w:t>。其产品覆盖</w:t>
      </w:r>
      <w:r>
        <w:rPr>
          <w:rFonts w:ascii="微软雅黑" w:hAnsi="微软雅黑"/>
        </w:rPr>
        <w:t>几乎所有</w:t>
      </w:r>
      <w:r>
        <w:rPr>
          <w:rFonts w:ascii="微软雅黑" w:hAnsi="微软雅黑" w:hint="eastAsia"/>
        </w:rPr>
        <w:t>的</w:t>
      </w:r>
      <w:r>
        <w:rPr>
          <w:rFonts w:ascii="微软雅黑" w:hAnsi="微软雅黑"/>
        </w:rPr>
        <w:t>互联网产业，</w:t>
      </w:r>
      <w:r>
        <w:rPr>
          <w:rFonts w:ascii="微软雅黑" w:hAnsi="微软雅黑" w:hint="eastAsia"/>
        </w:rPr>
        <w:t>从</w:t>
      </w:r>
      <w:r>
        <w:rPr>
          <w:rFonts w:ascii="微软雅黑" w:hAnsi="微软雅黑"/>
        </w:rPr>
        <w:t>搜索引擎到</w:t>
      </w:r>
      <w:r>
        <w:rPr>
          <w:rFonts w:ascii="微软雅黑" w:hAnsi="微软雅黑" w:hint="eastAsia"/>
        </w:rPr>
        <w:t>百度</w:t>
      </w:r>
      <w:r>
        <w:rPr>
          <w:rFonts w:ascii="微软雅黑" w:hAnsi="微软雅黑"/>
        </w:rPr>
        <w:t>地图，</w:t>
      </w:r>
      <w:r>
        <w:rPr>
          <w:rFonts w:ascii="微软雅黑" w:hAnsi="微软雅黑" w:hint="eastAsia"/>
        </w:rPr>
        <w:t>从</w:t>
      </w:r>
      <w:r>
        <w:rPr>
          <w:rFonts w:ascii="微软雅黑" w:hAnsi="微软雅黑"/>
        </w:rPr>
        <w:t>百度金融到百度商业服务</w:t>
      </w:r>
      <w:r>
        <w:rPr>
          <w:rFonts w:ascii="微软雅黑" w:hAnsi="微软雅黑" w:hint="eastAsia"/>
        </w:rPr>
        <w:t>。</w:t>
      </w:r>
      <w:r>
        <w:rPr>
          <w:rFonts w:ascii="微软雅黑" w:hAnsi="微软雅黑"/>
        </w:rPr>
        <w:t>百度公司CEO</w:t>
      </w:r>
      <w:hyperlink r:id="rId28" w:tgtFrame="_blank" w:history="1">
        <w:r>
          <w:rPr>
            <w:rFonts w:ascii="微软雅黑" w:hAnsi="微软雅黑"/>
          </w:rPr>
          <w:t>李彦宏</w:t>
        </w:r>
      </w:hyperlink>
      <w:r>
        <w:rPr>
          <w:rFonts w:ascii="微软雅黑" w:hAnsi="微软雅黑"/>
        </w:rPr>
        <w:t>在2017</w:t>
      </w:r>
      <w:proofErr w:type="gramStart"/>
      <w:r>
        <w:rPr>
          <w:rFonts w:ascii="微软雅黑" w:hAnsi="微软雅黑"/>
        </w:rPr>
        <w:t>百</w:t>
      </w:r>
      <w:proofErr w:type="gramEnd"/>
      <w:r>
        <w:rPr>
          <w:rFonts w:ascii="微软雅黑" w:hAnsi="微软雅黑"/>
        </w:rPr>
        <w:t>度联盟大会上表示，百度公司将不再是互联网公司，而是一家人工智能公司。这意味着百度会将公司的业务重点聚焦在人工智能领域，并逐渐从一家以互联网搜索业务为主的互联网公司，转变成一家以提供人工智能能力和服务的科技服务公司。</w:t>
      </w:r>
    </w:p>
    <w:p w:rsidR="00990B40" w:rsidRDefault="002E44C2">
      <w:pPr>
        <w:adjustRightInd w:val="0"/>
        <w:snapToGrid w:val="0"/>
        <w:spacing w:line="300" w:lineRule="auto"/>
        <w:ind w:firstLine="420"/>
        <w:rPr>
          <w:rFonts w:ascii="微软雅黑" w:hAnsi="微软雅黑"/>
        </w:rPr>
      </w:pPr>
      <w:r>
        <w:br w:type="page"/>
      </w:r>
    </w:p>
    <w:p w:rsidR="00990B40" w:rsidRDefault="002E44C2">
      <w:pPr>
        <w:pStyle w:val="2"/>
      </w:pPr>
      <w:bookmarkStart w:id="11" w:name="_Toc504261254"/>
      <w:bookmarkStart w:id="12" w:name="_Toc523243936"/>
      <w:r>
        <w:rPr>
          <w:rFonts w:hint="eastAsia"/>
        </w:rPr>
        <w:lastRenderedPageBreak/>
        <w:t>专业</w:t>
      </w:r>
      <w:bookmarkEnd w:id="11"/>
      <w:r>
        <w:rPr>
          <w:rFonts w:hint="eastAsia"/>
        </w:rPr>
        <w:t>基本信息</w:t>
      </w:r>
      <w:bookmarkEnd w:id="12"/>
    </w:p>
    <w:p w:rsidR="00990B40" w:rsidRDefault="002E44C2">
      <w:pPr>
        <w:pStyle w:val="3"/>
      </w:pPr>
      <w:bookmarkStart w:id="13" w:name="_Toc523243937"/>
      <w:r>
        <w:t xml:space="preserve">2.1 </w:t>
      </w:r>
      <w:r>
        <w:rPr>
          <w:rFonts w:hint="eastAsia"/>
        </w:rPr>
        <w:t>专业信息</w:t>
      </w:r>
      <w:bookmarkEnd w:id="13"/>
    </w:p>
    <w:p w:rsidR="00990B40" w:rsidRDefault="002E44C2">
      <w:pPr>
        <w:tabs>
          <w:tab w:val="left" w:pos="4620"/>
        </w:tabs>
        <w:spacing w:line="600" w:lineRule="exact"/>
        <w:ind w:firstLineChars="200" w:firstLine="480"/>
        <w:rPr>
          <w:rFonts w:ascii="宋体" w:hAnsi="宋体" w:cs="宋体"/>
          <w:bCs/>
        </w:rPr>
      </w:pPr>
      <w:r>
        <w:rPr>
          <w:rFonts w:ascii="宋体" w:hAnsi="宋体" w:cs="宋体" w:hint="eastAsia"/>
          <w:bCs/>
        </w:rPr>
        <w:t>学</w:t>
      </w:r>
      <w:r>
        <w:rPr>
          <w:rFonts w:ascii="宋体" w:hAnsi="宋体" w:cs="宋体" w:hint="eastAsia"/>
          <w:bCs/>
        </w:rPr>
        <w:t xml:space="preserve">    </w:t>
      </w:r>
      <w:r>
        <w:rPr>
          <w:rFonts w:ascii="宋体" w:hAnsi="宋体" w:cs="宋体" w:hint="eastAsia"/>
          <w:bCs/>
        </w:rPr>
        <w:t>院：</w:t>
      </w:r>
      <w:r>
        <w:rPr>
          <w:rFonts w:ascii="宋体" w:hAnsi="宋体" w:cs="宋体" w:hint="eastAsia"/>
          <w:bCs/>
        </w:rPr>
        <w:tab/>
      </w:r>
      <w:r>
        <w:rPr>
          <w:rFonts w:ascii="宋体" w:hAnsi="宋体" w:cs="宋体" w:hint="eastAsia"/>
          <w:bCs/>
        </w:rPr>
        <w:t>学科门类：工学</w:t>
      </w:r>
    </w:p>
    <w:p w:rsidR="00990B40" w:rsidRDefault="002E44C2">
      <w:pPr>
        <w:tabs>
          <w:tab w:val="left" w:pos="4620"/>
        </w:tabs>
        <w:spacing w:line="600" w:lineRule="exact"/>
        <w:ind w:firstLineChars="200" w:firstLine="480"/>
        <w:rPr>
          <w:rFonts w:ascii="宋体" w:hAnsi="宋体" w:cs="宋体"/>
          <w:bCs/>
        </w:rPr>
      </w:pPr>
      <w:r>
        <w:rPr>
          <w:rFonts w:ascii="宋体" w:hAnsi="宋体" w:cs="宋体" w:hint="eastAsia"/>
          <w:bCs/>
        </w:rPr>
        <w:t>专业类别：</w:t>
      </w:r>
      <w:r>
        <w:rPr>
          <w:rFonts w:ascii="宋体" w:hAnsi="宋体" w:cs="宋体" w:hint="eastAsia"/>
          <w:bCs/>
        </w:rPr>
        <w:tab/>
      </w:r>
      <w:r>
        <w:rPr>
          <w:rFonts w:ascii="宋体" w:hAnsi="宋体" w:cs="宋体" w:hint="eastAsia"/>
          <w:bCs/>
        </w:rPr>
        <w:t>专业名称：人工智能</w:t>
      </w:r>
    </w:p>
    <w:p w:rsidR="00990B40" w:rsidRDefault="002E44C2">
      <w:pPr>
        <w:tabs>
          <w:tab w:val="left" w:pos="4620"/>
        </w:tabs>
        <w:spacing w:line="600" w:lineRule="exact"/>
        <w:ind w:firstLineChars="200" w:firstLine="480"/>
        <w:rPr>
          <w:rFonts w:ascii="宋体" w:hAnsi="宋体" w:cs="宋体"/>
          <w:bCs/>
        </w:rPr>
      </w:pPr>
      <w:r>
        <w:rPr>
          <w:rFonts w:ascii="宋体" w:hAnsi="宋体" w:cs="宋体" w:hint="eastAsia"/>
          <w:bCs/>
        </w:rPr>
        <w:t>学</w:t>
      </w:r>
      <w:r>
        <w:rPr>
          <w:rFonts w:ascii="宋体" w:hAnsi="宋体" w:cs="宋体" w:hint="eastAsia"/>
          <w:bCs/>
        </w:rPr>
        <w:t xml:space="preserve">    </w:t>
      </w:r>
      <w:r>
        <w:rPr>
          <w:rFonts w:ascii="宋体" w:hAnsi="宋体" w:cs="宋体" w:hint="eastAsia"/>
          <w:bCs/>
        </w:rPr>
        <w:t>制：四年</w:t>
      </w:r>
      <w:r>
        <w:rPr>
          <w:rFonts w:ascii="宋体" w:hAnsi="宋体" w:cs="宋体" w:hint="eastAsia"/>
          <w:bCs/>
        </w:rPr>
        <w:tab/>
      </w:r>
      <w:r>
        <w:rPr>
          <w:rFonts w:ascii="宋体" w:hAnsi="宋体" w:cs="宋体" w:hint="eastAsia"/>
          <w:bCs/>
        </w:rPr>
        <w:t>授予学位：工学学士</w:t>
      </w:r>
    </w:p>
    <w:p w:rsidR="00990B40" w:rsidRDefault="002E44C2">
      <w:pPr>
        <w:pStyle w:val="3"/>
      </w:pPr>
      <w:bookmarkStart w:id="14" w:name="_Toc523243938"/>
      <w:r>
        <w:t xml:space="preserve">2.2 </w:t>
      </w:r>
      <w:r>
        <w:rPr>
          <w:rFonts w:hint="eastAsia"/>
        </w:rPr>
        <w:t>专业定位</w:t>
      </w:r>
      <w:bookmarkEnd w:id="14"/>
    </w:p>
    <w:p w:rsidR="00990B40" w:rsidRDefault="00990B40"/>
    <w:p w:rsidR="00990B40" w:rsidRDefault="002E44C2">
      <w:pPr>
        <w:adjustRightInd w:val="0"/>
        <w:snapToGrid w:val="0"/>
        <w:spacing w:line="300" w:lineRule="auto"/>
        <w:ind w:firstLine="420"/>
        <w:rPr>
          <w:rFonts w:ascii="微软雅黑" w:hAnsi="微软雅黑"/>
        </w:rPr>
      </w:pPr>
      <w:r>
        <w:rPr>
          <w:rFonts w:ascii="微软雅黑" w:hAnsi="微软雅黑" w:hint="eastAsia"/>
        </w:rPr>
        <w:t>作为一门自然学科和社会学科交叉的边缘学科，人工智能专业对从业人员在知识广度、知识深度和知识结构上都有较高要求，研究型人工智能人才的培养方式培养周期长、起点高、人员素质要求高。人工智能产业作为“新动能、新机遇和新引擎（工信部《</w:t>
      </w:r>
      <w:r>
        <w:rPr>
          <w:rFonts w:ascii="微软雅黑" w:hAnsi="微软雅黑"/>
        </w:rPr>
        <w:t>促进新一代人工智能产业发展三年行动计划</w:t>
      </w:r>
      <w:r>
        <w:rPr>
          <w:rFonts w:ascii="微软雅黑" w:hAnsi="微软雅黑" w:hint="eastAsia"/>
        </w:rPr>
        <w:t>》，以下简称《行动计划》）”，定义金字塔式人才要求、快速建设层次化人才队伍是进行相关专业人才培养的前提。由此，培养注重实践与实操能力的应用型团队、辅助研究型人员完成人工智能系统研发过程中的各类实操任务，指导、带领技能型人才运用各类工具、框架与接口实现各类人工智能应用软件系统、业务系统的研发、训练与优化工作，是应用型人工智能专业的合理定位。</w:t>
      </w:r>
    </w:p>
    <w:p w:rsidR="00990B40" w:rsidRDefault="002E44C2">
      <w:pPr>
        <w:adjustRightInd w:val="0"/>
        <w:snapToGrid w:val="0"/>
        <w:spacing w:line="300" w:lineRule="auto"/>
        <w:ind w:firstLine="420"/>
        <w:rPr>
          <w:rFonts w:ascii="微软雅黑" w:hAnsi="微软雅黑"/>
        </w:rPr>
      </w:pPr>
      <w:r>
        <w:rPr>
          <w:rFonts w:ascii="微软雅黑" w:hAnsi="微软雅黑" w:hint="eastAsia"/>
        </w:rPr>
        <w:t>根据《</w:t>
      </w:r>
      <w:r>
        <w:rPr>
          <w:rFonts w:ascii="微软雅黑" w:hAnsi="微软雅黑"/>
        </w:rPr>
        <w:t>行动计划</w:t>
      </w:r>
      <w:r>
        <w:rPr>
          <w:rFonts w:ascii="微软雅黑" w:hAnsi="微软雅黑" w:hint="eastAsia"/>
        </w:rPr>
        <w:t>》中“加快人才培养”的要求，结合《华盛顿协议》对工程人才的能力要求，以新工科建设为指引，满足梯次人才培养的目标、加快人才培养速度、缓解各行业人才紧缺现状，对技能型人才和应用型人才培养的本科专业定位如下：</w:t>
      </w:r>
    </w:p>
    <w:p w:rsidR="00990B40" w:rsidRDefault="002E44C2">
      <w:pPr>
        <w:pStyle w:val="af1"/>
        <w:numPr>
          <w:ilvl w:val="0"/>
          <w:numId w:val="5"/>
        </w:numPr>
        <w:snapToGrid w:val="0"/>
        <w:ind w:left="1196" w:firstLineChars="0" w:hanging="357"/>
        <w:rPr>
          <w:rFonts w:ascii="微软雅黑" w:hAnsi="微软雅黑"/>
        </w:rPr>
      </w:pPr>
      <w:r>
        <w:rPr>
          <w:rFonts w:ascii="微软雅黑" w:hAnsi="微软雅黑" w:hint="eastAsia"/>
        </w:rPr>
        <w:t>技能型人才：</w:t>
      </w:r>
    </w:p>
    <w:tbl>
      <w:tblPr>
        <w:tblStyle w:val="af0"/>
        <w:tblW w:w="8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73"/>
        <w:gridCol w:w="7027"/>
      </w:tblGrid>
      <w:tr w:rsidR="00990B40">
        <w:tc>
          <w:tcPr>
            <w:tcW w:w="1273" w:type="dxa"/>
            <w:tcBorders>
              <w:top w:val="single" w:sz="4" w:space="0" w:color="auto"/>
              <w:bottom w:val="single" w:sz="4" w:space="0" w:color="auto"/>
              <w:right w:val="single" w:sz="4" w:space="0" w:color="auto"/>
            </w:tcBorders>
            <w:shd w:val="clear" w:color="auto" w:fill="C7E3FE"/>
            <w:vAlign w:val="center"/>
          </w:tcPr>
          <w:p w:rsidR="00990B40" w:rsidRDefault="002E44C2">
            <w:pPr>
              <w:adjustRightInd w:val="0"/>
              <w:snapToGrid w:val="0"/>
              <w:jc w:val="right"/>
              <w:rPr>
                <w:rFonts w:ascii="微软雅黑" w:hAnsi="微软雅黑"/>
                <w:b/>
                <w:sz w:val="21"/>
                <w:szCs w:val="21"/>
              </w:rPr>
            </w:pPr>
            <w:r>
              <w:rPr>
                <w:rFonts w:ascii="微软雅黑" w:hAnsi="微软雅黑" w:hint="eastAsia"/>
                <w:b/>
                <w:sz w:val="21"/>
                <w:szCs w:val="21"/>
              </w:rPr>
              <w:t>人才定位</w:t>
            </w:r>
          </w:p>
        </w:tc>
        <w:tc>
          <w:tcPr>
            <w:tcW w:w="7027" w:type="dxa"/>
            <w:tcBorders>
              <w:top w:val="single" w:sz="4" w:space="0" w:color="auto"/>
              <w:left w:val="single" w:sz="4" w:space="0" w:color="auto"/>
              <w:bottom w:val="single" w:sz="4" w:space="0" w:color="auto"/>
            </w:tcBorders>
          </w:tcPr>
          <w:p w:rsidR="00990B40" w:rsidRDefault="002E44C2">
            <w:pPr>
              <w:pStyle w:val="af1"/>
              <w:numPr>
                <w:ilvl w:val="0"/>
                <w:numId w:val="6"/>
              </w:numPr>
              <w:adjustRightInd w:val="0"/>
              <w:snapToGrid w:val="0"/>
              <w:ind w:firstLineChars="0"/>
              <w:rPr>
                <w:rFonts w:ascii="微软雅黑" w:hAnsi="微软雅黑"/>
                <w:sz w:val="21"/>
                <w:szCs w:val="21"/>
              </w:rPr>
            </w:pPr>
            <w:r>
              <w:rPr>
                <w:rFonts w:ascii="微软雅黑" w:hAnsi="微软雅黑" w:hint="eastAsia"/>
                <w:sz w:val="21"/>
                <w:szCs w:val="21"/>
              </w:rPr>
              <w:t>能够基于行业知识与特点、运用当前的成熟人工智能理论与成果（API等成熟应用接口）构建有效应用于行业的人工智能软件（或软硬件结合系统）；</w:t>
            </w:r>
          </w:p>
          <w:p w:rsidR="00990B40" w:rsidRDefault="002E44C2">
            <w:pPr>
              <w:pStyle w:val="af1"/>
              <w:numPr>
                <w:ilvl w:val="0"/>
                <w:numId w:val="6"/>
              </w:numPr>
              <w:adjustRightInd w:val="0"/>
              <w:snapToGrid w:val="0"/>
              <w:ind w:firstLineChars="0"/>
              <w:rPr>
                <w:rFonts w:ascii="微软雅黑" w:hAnsi="微软雅黑"/>
                <w:sz w:val="21"/>
                <w:szCs w:val="21"/>
              </w:rPr>
            </w:pPr>
            <w:r>
              <w:rPr>
                <w:rFonts w:ascii="微软雅黑" w:hAnsi="微软雅黑" w:hint="eastAsia"/>
                <w:sz w:val="21"/>
                <w:szCs w:val="21"/>
              </w:rPr>
              <w:t>能够随着人工智能行业进步，不断提升自身软件技能水平、设计实现有效的行业应用软件（系统）</w:t>
            </w:r>
          </w:p>
        </w:tc>
      </w:tr>
      <w:tr w:rsidR="00990B40">
        <w:tc>
          <w:tcPr>
            <w:tcW w:w="1273" w:type="dxa"/>
            <w:tcBorders>
              <w:top w:val="single" w:sz="4" w:space="0" w:color="auto"/>
              <w:bottom w:val="single" w:sz="4" w:space="0" w:color="auto"/>
              <w:right w:val="single" w:sz="4" w:space="0" w:color="auto"/>
            </w:tcBorders>
            <w:shd w:val="clear" w:color="auto" w:fill="C7E3FE"/>
            <w:vAlign w:val="center"/>
          </w:tcPr>
          <w:p w:rsidR="00990B40" w:rsidRDefault="002E44C2">
            <w:pPr>
              <w:adjustRightInd w:val="0"/>
              <w:snapToGrid w:val="0"/>
              <w:jc w:val="right"/>
              <w:rPr>
                <w:rFonts w:ascii="微软雅黑" w:hAnsi="微软雅黑"/>
                <w:b/>
                <w:sz w:val="21"/>
                <w:szCs w:val="21"/>
              </w:rPr>
            </w:pPr>
            <w:r>
              <w:rPr>
                <w:rFonts w:ascii="微软雅黑" w:hAnsi="微软雅黑" w:hint="eastAsia"/>
                <w:b/>
                <w:sz w:val="21"/>
                <w:szCs w:val="21"/>
              </w:rPr>
              <w:t>专业要求</w:t>
            </w:r>
          </w:p>
        </w:tc>
        <w:tc>
          <w:tcPr>
            <w:tcW w:w="7027" w:type="dxa"/>
            <w:tcBorders>
              <w:top w:val="single" w:sz="4" w:space="0" w:color="auto"/>
              <w:left w:val="single" w:sz="4" w:space="0" w:color="auto"/>
              <w:bottom w:val="single" w:sz="4" w:space="0" w:color="auto"/>
            </w:tcBorders>
          </w:tcPr>
          <w:p w:rsidR="00990B40" w:rsidRDefault="002E44C2">
            <w:pPr>
              <w:pStyle w:val="af1"/>
              <w:numPr>
                <w:ilvl w:val="0"/>
                <w:numId w:val="7"/>
              </w:numPr>
              <w:adjustRightInd w:val="0"/>
              <w:snapToGrid w:val="0"/>
              <w:ind w:firstLineChars="0"/>
              <w:rPr>
                <w:rFonts w:ascii="微软雅黑" w:hAnsi="微软雅黑"/>
                <w:sz w:val="21"/>
                <w:szCs w:val="21"/>
              </w:rPr>
            </w:pPr>
            <w:r>
              <w:rPr>
                <w:rFonts w:ascii="微软雅黑" w:hAnsi="微软雅黑"/>
                <w:sz w:val="21"/>
                <w:szCs w:val="21"/>
              </w:rPr>
              <w:t>良好的数学基础</w:t>
            </w:r>
          </w:p>
          <w:p w:rsidR="00990B40" w:rsidRDefault="002E44C2">
            <w:pPr>
              <w:pStyle w:val="af1"/>
              <w:numPr>
                <w:ilvl w:val="0"/>
                <w:numId w:val="7"/>
              </w:numPr>
              <w:adjustRightInd w:val="0"/>
              <w:snapToGrid w:val="0"/>
              <w:ind w:firstLineChars="0"/>
              <w:rPr>
                <w:rFonts w:ascii="微软雅黑" w:hAnsi="微软雅黑"/>
                <w:sz w:val="21"/>
                <w:szCs w:val="21"/>
              </w:rPr>
            </w:pPr>
            <w:r>
              <w:rPr>
                <w:rFonts w:ascii="微软雅黑" w:hAnsi="微软雅黑"/>
                <w:sz w:val="21"/>
                <w:szCs w:val="21"/>
              </w:rPr>
              <w:lastRenderedPageBreak/>
              <w:t>良好的逻辑思维及编程能力，能够熟练运用计算机语言进行软件开发</w:t>
            </w:r>
          </w:p>
          <w:p w:rsidR="00990B40" w:rsidRDefault="002E44C2">
            <w:pPr>
              <w:pStyle w:val="af1"/>
              <w:numPr>
                <w:ilvl w:val="0"/>
                <w:numId w:val="7"/>
              </w:numPr>
              <w:adjustRightInd w:val="0"/>
              <w:snapToGrid w:val="0"/>
              <w:ind w:firstLineChars="0"/>
              <w:rPr>
                <w:rFonts w:ascii="微软雅黑" w:hAnsi="微软雅黑"/>
                <w:sz w:val="21"/>
                <w:szCs w:val="21"/>
              </w:rPr>
            </w:pPr>
            <w:r>
              <w:rPr>
                <w:rFonts w:ascii="微软雅黑" w:hAnsi="微软雅黑"/>
                <w:sz w:val="21"/>
                <w:szCs w:val="21"/>
              </w:rPr>
              <w:t xml:space="preserve">能够熟练应用流行的人工智能API进行软件研发 </w:t>
            </w:r>
          </w:p>
          <w:p w:rsidR="00990B40" w:rsidRDefault="002E44C2">
            <w:pPr>
              <w:pStyle w:val="af1"/>
              <w:numPr>
                <w:ilvl w:val="0"/>
                <w:numId w:val="7"/>
              </w:numPr>
              <w:adjustRightInd w:val="0"/>
              <w:snapToGrid w:val="0"/>
              <w:ind w:firstLineChars="0"/>
              <w:rPr>
                <w:rFonts w:ascii="微软雅黑" w:hAnsi="微软雅黑"/>
                <w:sz w:val="21"/>
                <w:szCs w:val="21"/>
              </w:rPr>
            </w:pPr>
            <w:r>
              <w:rPr>
                <w:rFonts w:ascii="微软雅黑" w:hAnsi="微软雅黑"/>
                <w:sz w:val="21"/>
                <w:szCs w:val="21"/>
              </w:rPr>
              <w:t>能够</w:t>
            </w:r>
            <w:r>
              <w:rPr>
                <w:rFonts w:ascii="微软雅黑" w:hAnsi="微软雅黑" w:hint="eastAsia"/>
                <w:sz w:val="21"/>
                <w:szCs w:val="21"/>
              </w:rPr>
              <w:t>配合团队完成软件</w:t>
            </w:r>
            <w:r>
              <w:rPr>
                <w:rFonts w:ascii="微软雅黑" w:hAnsi="微软雅黑"/>
                <w:sz w:val="21"/>
                <w:szCs w:val="21"/>
              </w:rPr>
              <w:t>测试</w:t>
            </w:r>
            <w:r>
              <w:rPr>
                <w:rFonts w:ascii="微软雅黑" w:hAnsi="微软雅黑" w:hint="eastAsia"/>
                <w:sz w:val="21"/>
                <w:szCs w:val="21"/>
              </w:rPr>
              <w:t>与上线任务</w:t>
            </w:r>
          </w:p>
          <w:p w:rsidR="00990B40" w:rsidRDefault="002E44C2">
            <w:pPr>
              <w:pStyle w:val="af1"/>
              <w:numPr>
                <w:ilvl w:val="0"/>
                <w:numId w:val="7"/>
              </w:numPr>
              <w:adjustRightInd w:val="0"/>
              <w:snapToGrid w:val="0"/>
              <w:ind w:firstLineChars="0"/>
              <w:rPr>
                <w:rFonts w:ascii="微软雅黑" w:hAnsi="微软雅黑"/>
                <w:sz w:val="21"/>
                <w:szCs w:val="21"/>
              </w:rPr>
            </w:pPr>
            <w:r>
              <w:rPr>
                <w:rFonts w:ascii="微软雅黑" w:hAnsi="微软雅黑"/>
                <w:sz w:val="21"/>
                <w:szCs w:val="21"/>
              </w:rPr>
              <w:t>具备开发流程执行能力，熟练使用SVN、GIT等版本控制工具</w:t>
            </w:r>
          </w:p>
          <w:p w:rsidR="00990B40" w:rsidRDefault="002E44C2">
            <w:pPr>
              <w:pStyle w:val="af1"/>
              <w:numPr>
                <w:ilvl w:val="0"/>
                <w:numId w:val="7"/>
              </w:numPr>
              <w:adjustRightInd w:val="0"/>
              <w:snapToGrid w:val="0"/>
              <w:ind w:firstLineChars="0"/>
              <w:rPr>
                <w:rFonts w:ascii="微软雅黑" w:hAnsi="微软雅黑"/>
                <w:sz w:val="21"/>
                <w:szCs w:val="21"/>
              </w:rPr>
            </w:pPr>
            <w:r>
              <w:rPr>
                <w:rFonts w:ascii="微软雅黑" w:hAnsi="微软雅黑"/>
                <w:sz w:val="21"/>
                <w:szCs w:val="21"/>
              </w:rPr>
              <w:t>具备</w:t>
            </w:r>
            <w:r>
              <w:rPr>
                <w:rFonts w:ascii="微软雅黑" w:hAnsi="微软雅黑" w:hint="eastAsia"/>
                <w:sz w:val="21"/>
                <w:szCs w:val="21"/>
              </w:rPr>
              <w:t>MySQ</w:t>
            </w:r>
            <w:r>
              <w:rPr>
                <w:rFonts w:ascii="微软雅黑" w:hAnsi="微软雅黑"/>
                <w:sz w:val="21"/>
                <w:szCs w:val="21"/>
              </w:rPr>
              <w:t>L、Redis等关系和非关系数据存储及数据库编程能力</w:t>
            </w:r>
          </w:p>
          <w:p w:rsidR="00990B40" w:rsidRDefault="002E44C2">
            <w:pPr>
              <w:pStyle w:val="af1"/>
              <w:numPr>
                <w:ilvl w:val="0"/>
                <w:numId w:val="7"/>
              </w:numPr>
              <w:adjustRightInd w:val="0"/>
              <w:snapToGrid w:val="0"/>
              <w:ind w:firstLineChars="0"/>
              <w:rPr>
                <w:rFonts w:ascii="微软雅黑" w:hAnsi="微软雅黑"/>
                <w:sz w:val="21"/>
                <w:szCs w:val="21"/>
              </w:rPr>
            </w:pPr>
            <w:r>
              <w:rPr>
                <w:rFonts w:ascii="微软雅黑" w:hAnsi="微软雅黑"/>
                <w:sz w:val="21"/>
                <w:szCs w:val="21"/>
              </w:rPr>
              <w:t>具备基本计算机和外语知识，软件工程及敏捷开发相关知识</w:t>
            </w:r>
          </w:p>
        </w:tc>
      </w:tr>
    </w:tbl>
    <w:p w:rsidR="00990B40" w:rsidRDefault="002E44C2">
      <w:pPr>
        <w:pStyle w:val="af1"/>
        <w:numPr>
          <w:ilvl w:val="0"/>
          <w:numId w:val="5"/>
        </w:numPr>
        <w:snapToGrid w:val="0"/>
        <w:spacing w:beforeLines="100" w:before="326"/>
        <w:ind w:left="1196" w:firstLineChars="0" w:hanging="357"/>
        <w:rPr>
          <w:rFonts w:ascii="微软雅黑" w:hAnsi="微软雅黑"/>
        </w:rPr>
      </w:pPr>
      <w:r>
        <w:rPr>
          <w:rFonts w:ascii="微软雅黑" w:hAnsi="微软雅黑" w:hint="eastAsia"/>
        </w:rPr>
        <w:lastRenderedPageBreak/>
        <w:t>应用型人才：</w:t>
      </w:r>
    </w:p>
    <w:tbl>
      <w:tblPr>
        <w:tblStyle w:val="af0"/>
        <w:tblW w:w="8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73"/>
        <w:gridCol w:w="7027"/>
      </w:tblGrid>
      <w:tr w:rsidR="00990B40">
        <w:trPr>
          <w:trHeight w:val="319"/>
        </w:trPr>
        <w:tc>
          <w:tcPr>
            <w:tcW w:w="1273" w:type="dxa"/>
            <w:tcBorders>
              <w:top w:val="single" w:sz="4" w:space="0" w:color="auto"/>
              <w:bottom w:val="single" w:sz="4" w:space="0" w:color="auto"/>
              <w:right w:val="single" w:sz="4" w:space="0" w:color="auto"/>
            </w:tcBorders>
            <w:shd w:val="clear" w:color="auto" w:fill="C7E3FE"/>
            <w:vAlign w:val="center"/>
          </w:tcPr>
          <w:p w:rsidR="00990B40" w:rsidRDefault="002E44C2">
            <w:pPr>
              <w:adjustRightInd w:val="0"/>
              <w:snapToGrid w:val="0"/>
              <w:jc w:val="right"/>
              <w:rPr>
                <w:rFonts w:ascii="微软雅黑" w:hAnsi="微软雅黑"/>
                <w:b/>
                <w:sz w:val="21"/>
                <w:szCs w:val="21"/>
              </w:rPr>
            </w:pPr>
            <w:r>
              <w:rPr>
                <w:rFonts w:ascii="微软雅黑" w:hAnsi="微软雅黑" w:hint="eastAsia"/>
                <w:b/>
                <w:sz w:val="21"/>
                <w:szCs w:val="21"/>
              </w:rPr>
              <w:t>人才定位</w:t>
            </w:r>
          </w:p>
        </w:tc>
        <w:tc>
          <w:tcPr>
            <w:tcW w:w="7027" w:type="dxa"/>
            <w:tcBorders>
              <w:top w:val="single" w:sz="4" w:space="0" w:color="auto"/>
              <w:left w:val="single" w:sz="4" w:space="0" w:color="auto"/>
              <w:bottom w:val="single" w:sz="4" w:space="0" w:color="auto"/>
            </w:tcBorders>
          </w:tcPr>
          <w:p w:rsidR="00990B40" w:rsidRDefault="002E44C2">
            <w:pPr>
              <w:pStyle w:val="af1"/>
              <w:numPr>
                <w:ilvl w:val="0"/>
                <w:numId w:val="8"/>
              </w:numPr>
              <w:adjustRightInd w:val="0"/>
              <w:snapToGrid w:val="0"/>
              <w:ind w:firstLineChars="0"/>
              <w:rPr>
                <w:rFonts w:ascii="微软雅黑" w:hAnsi="微软雅黑"/>
                <w:sz w:val="21"/>
                <w:szCs w:val="21"/>
              </w:rPr>
            </w:pPr>
            <w:r>
              <w:rPr>
                <w:rFonts w:ascii="微软雅黑" w:hAnsi="微软雅黑" w:hint="eastAsia"/>
                <w:sz w:val="21"/>
                <w:szCs w:val="21"/>
              </w:rPr>
              <w:t>能够读懂并理解数学符号及公式表示的算法与神经网络结构；</w:t>
            </w:r>
          </w:p>
          <w:p w:rsidR="00990B40" w:rsidRDefault="002E44C2">
            <w:pPr>
              <w:pStyle w:val="af1"/>
              <w:numPr>
                <w:ilvl w:val="0"/>
                <w:numId w:val="8"/>
              </w:numPr>
              <w:adjustRightInd w:val="0"/>
              <w:snapToGrid w:val="0"/>
              <w:ind w:firstLineChars="0"/>
              <w:rPr>
                <w:rFonts w:ascii="微软雅黑" w:hAnsi="微软雅黑"/>
                <w:sz w:val="21"/>
                <w:szCs w:val="21"/>
              </w:rPr>
            </w:pPr>
            <w:r>
              <w:rPr>
                <w:rFonts w:ascii="微软雅黑" w:hAnsi="微软雅黑" w:hint="eastAsia"/>
                <w:sz w:val="21"/>
                <w:szCs w:val="21"/>
              </w:rPr>
              <w:t>能够辅助研究型人才，完成算法及神经网络模型的编程语言实现、样本训练及效果评估工作；</w:t>
            </w:r>
          </w:p>
          <w:p w:rsidR="00990B40" w:rsidRDefault="002E44C2">
            <w:pPr>
              <w:pStyle w:val="af1"/>
              <w:numPr>
                <w:ilvl w:val="0"/>
                <w:numId w:val="8"/>
              </w:numPr>
              <w:adjustRightInd w:val="0"/>
              <w:snapToGrid w:val="0"/>
              <w:ind w:firstLineChars="0"/>
              <w:rPr>
                <w:rFonts w:ascii="微软雅黑" w:hAnsi="微软雅黑"/>
                <w:sz w:val="21"/>
                <w:szCs w:val="21"/>
              </w:rPr>
            </w:pPr>
            <w:r>
              <w:rPr>
                <w:rFonts w:ascii="微软雅黑" w:hAnsi="微软雅黑" w:hint="eastAsia"/>
                <w:sz w:val="21"/>
                <w:szCs w:val="21"/>
              </w:rPr>
              <w:t>能够运用各类工具、框架与接口实现各类人工智能接口与应用的研发、训练与优化工作</w:t>
            </w:r>
          </w:p>
        </w:tc>
      </w:tr>
      <w:tr w:rsidR="00990B40">
        <w:tc>
          <w:tcPr>
            <w:tcW w:w="1273" w:type="dxa"/>
            <w:tcBorders>
              <w:top w:val="single" w:sz="4" w:space="0" w:color="auto"/>
              <w:bottom w:val="single" w:sz="4" w:space="0" w:color="auto"/>
              <w:right w:val="single" w:sz="4" w:space="0" w:color="auto"/>
            </w:tcBorders>
            <w:shd w:val="clear" w:color="auto" w:fill="C7E3FE"/>
            <w:vAlign w:val="center"/>
          </w:tcPr>
          <w:p w:rsidR="00990B40" w:rsidRDefault="002E44C2">
            <w:pPr>
              <w:adjustRightInd w:val="0"/>
              <w:snapToGrid w:val="0"/>
              <w:jc w:val="right"/>
              <w:rPr>
                <w:rFonts w:ascii="微软雅黑" w:hAnsi="微软雅黑"/>
                <w:b/>
                <w:sz w:val="21"/>
                <w:szCs w:val="21"/>
              </w:rPr>
            </w:pPr>
            <w:r>
              <w:rPr>
                <w:rFonts w:ascii="微软雅黑" w:hAnsi="微软雅黑" w:hint="eastAsia"/>
                <w:b/>
                <w:sz w:val="21"/>
                <w:szCs w:val="21"/>
              </w:rPr>
              <w:t>专业要求</w:t>
            </w:r>
          </w:p>
        </w:tc>
        <w:tc>
          <w:tcPr>
            <w:tcW w:w="7027" w:type="dxa"/>
            <w:tcBorders>
              <w:top w:val="single" w:sz="4" w:space="0" w:color="auto"/>
              <w:left w:val="single" w:sz="4" w:space="0" w:color="auto"/>
              <w:bottom w:val="single" w:sz="4" w:space="0" w:color="auto"/>
            </w:tcBorders>
          </w:tcPr>
          <w:p w:rsidR="00990B40" w:rsidRDefault="002E44C2">
            <w:pPr>
              <w:pStyle w:val="af1"/>
              <w:numPr>
                <w:ilvl w:val="0"/>
                <w:numId w:val="9"/>
              </w:numPr>
              <w:adjustRightInd w:val="0"/>
              <w:snapToGrid w:val="0"/>
              <w:ind w:firstLineChars="0"/>
              <w:rPr>
                <w:rFonts w:ascii="微软雅黑" w:hAnsi="微软雅黑"/>
                <w:sz w:val="21"/>
                <w:szCs w:val="21"/>
              </w:rPr>
            </w:pPr>
            <w:r>
              <w:rPr>
                <w:rFonts w:ascii="微软雅黑" w:hAnsi="微软雅黑"/>
                <w:sz w:val="21"/>
                <w:szCs w:val="21"/>
              </w:rPr>
              <w:t>具备</w:t>
            </w:r>
            <w:r>
              <w:rPr>
                <w:rFonts w:ascii="微软雅黑" w:hAnsi="微软雅黑" w:hint="eastAsia"/>
                <w:sz w:val="21"/>
                <w:szCs w:val="21"/>
              </w:rPr>
              <w:t>技能型人才</w:t>
            </w:r>
            <w:r>
              <w:rPr>
                <w:rFonts w:ascii="微软雅黑" w:hAnsi="微软雅黑"/>
                <w:sz w:val="21"/>
                <w:szCs w:val="21"/>
              </w:rPr>
              <w:t>的全部能力</w:t>
            </w:r>
          </w:p>
          <w:p w:rsidR="00990B40" w:rsidRDefault="002E44C2">
            <w:pPr>
              <w:pStyle w:val="af1"/>
              <w:numPr>
                <w:ilvl w:val="0"/>
                <w:numId w:val="9"/>
              </w:numPr>
              <w:adjustRightInd w:val="0"/>
              <w:snapToGrid w:val="0"/>
              <w:ind w:firstLineChars="0"/>
              <w:rPr>
                <w:rFonts w:ascii="微软雅黑" w:hAnsi="微软雅黑"/>
                <w:sz w:val="21"/>
                <w:szCs w:val="21"/>
              </w:rPr>
            </w:pPr>
            <w:r>
              <w:rPr>
                <w:rFonts w:ascii="微软雅黑" w:hAnsi="微软雅黑" w:hint="eastAsia"/>
                <w:sz w:val="21"/>
                <w:szCs w:val="21"/>
              </w:rPr>
              <w:t>较扎实的生物认知学、信息学等基础学科知识</w:t>
            </w:r>
          </w:p>
          <w:p w:rsidR="00990B40" w:rsidRDefault="002E44C2">
            <w:pPr>
              <w:pStyle w:val="af1"/>
              <w:numPr>
                <w:ilvl w:val="0"/>
                <w:numId w:val="9"/>
              </w:numPr>
              <w:adjustRightInd w:val="0"/>
              <w:snapToGrid w:val="0"/>
              <w:ind w:firstLineChars="0"/>
              <w:rPr>
                <w:rFonts w:ascii="微软雅黑" w:hAnsi="微软雅黑"/>
                <w:sz w:val="21"/>
                <w:szCs w:val="21"/>
              </w:rPr>
            </w:pPr>
            <w:r>
              <w:rPr>
                <w:rFonts w:ascii="微软雅黑" w:hAnsi="微软雅黑"/>
                <w:sz w:val="21"/>
                <w:szCs w:val="21"/>
              </w:rPr>
              <w:t>良好的逻辑思维及多种语言编程能力，能够熟练运用python等语言进行项目相关开发</w:t>
            </w:r>
          </w:p>
          <w:p w:rsidR="00990B40" w:rsidRDefault="002E44C2">
            <w:pPr>
              <w:pStyle w:val="af1"/>
              <w:numPr>
                <w:ilvl w:val="0"/>
                <w:numId w:val="9"/>
              </w:numPr>
              <w:adjustRightInd w:val="0"/>
              <w:snapToGrid w:val="0"/>
              <w:ind w:firstLineChars="0"/>
              <w:rPr>
                <w:rFonts w:ascii="微软雅黑" w:hAnsi="微软雅黑"/>
                <w:sz w:val="21"/>
                <w:szCs w:val="21"/>
              </w:rPr>
            </w:pPr>
            <w:r>
              <w:rPr>
                <w:rFonts w:ascii="微软雅黑" w:hAnsi="微软雅黑"/>
                <w:sz w:val="21"/>
                <w:szCs w:val="21"/>
              </w:rPr>
              <w:t>熟悉当前环境流行的深度学习相关框架</w:t>
            </w:r>
          </w:p>
          <w:p w:rsidR="00990B40" w:rsidRDefault="002E44C2">
            <w:pPr>
              <w:pStyle w:val="af1"/>
              <w:numPr>
                <w:ilvl w:val="0"/>
                <w:numId w:val="9"/>
              </w:numPr>
              <w:adjustRightInd w:val="0"/>
              <w:snapToGrid w:val="0"/>
              <w:ind w:firstLineChars="0"/>
              <w:rPr>
                <w:rFonts w:ascii="微软雅黑" w:hAnsi="微软雅黑"/>
                <w:sz w:val="21"/>
                <w:szCs w:val="21"/>
              </w:rPr>
            </w:pPr>
            <w:r>
              <w:rPr>
                <w:rFonts w:ascii="微软雅黑" w:hAnsi="微软雅黑"/>
                <w:sz w:val="21"/>
                <w:szCs w:val="21"/>
              </w:rPr>
              <w:t>能够读懂</w:t>
            </w:r>
            <w:r>
              <w:rPr>
                <w:rFonts w:ascii="微软雅黑" w:hAnsi="微软雅黑" w:hint="eastAsia"/>
                <w:sz w:val="21"/>
                <w:szCs w:val="21"/>
              </w:rPr>
              <w:t>数学公式及符号描述</w:t>
            </w:r>
            <w:r>
              <w:rPr>
                <w:rFonts w:ascii="微软雅黑" w:hAnsi="微软雅黑"/>
                <w:sz w:val="21"/>
                <w:szCs w:val="21"/>
              </w:rPr>
              <w:t>的神经网络模型，并</w:t>
            </w:r>
            <w:r>
              <w:rPr>
                <w:rFonts w:ascii="微软雅黑" w:hAnsi="微软雅黑" w:hint="eastAsia"/>
                <w:sz w:val="21"/>
                <w:szCs w:val="21"/>
              </w:rPr>
              <w:t>能够</w:t>
            </w:r>
            <w:r>
              <w:rPr>
                <w:rFonts w:ascii="微软雅黑" w:hAnsi="微软雅黑"/>
                <w:sz w:val="21"/>
                <w:szCs w:val="21"/>
              </w:rPr>
              <w:t>运用编程语言</w:t>
            </w:r>
            <w:r>
              <w:rPr>
                <w:rFonts w:ascii="微软雅黑" w:hAnsi="微软雅黑" w:hint="eastAsia"/>
                <w:sz w:val="21"/>
                <w:szCs w:val="21"/>
              </w:rPr>
              <w:t>及框架</w:t>
            </w:r>
            <w:r>
              <w:rPr>
                <w:rFonts w:ascii="微软雅黑" w:hAnsi="微软雅黑"/>
                <w:sz w:val="21"/>
                <w:szCs w:val="21"/>
              </w:rPr>
              <w:t>实现模型</w:t>
            </w:r>
          </w:p>
          <w:p w:rsidR="00990B40" w:rsidRDefault="002E44C2">
            <w:pPr>
              <w:pStyle w:val="af1"/>
              <w:numPr>
                <w:ilvl w:val="0"/>
                <w:numId w:val="9"/>
              </w:numPr>
              <w:adjustRightInd w:val="0"/>
              <w:snapToGrid w:val="0"/>
              <w:ind w:firstLineChars="0"/>
              <w:rPr>
                <w:rFonts w:ascii="微软雅黑" w:hAnsi="微软雅黑"/>
                <w:sz w:val="21"/>
                <w:szCs w:val="21"/>
              </w:rPr>
            </w:pPr>
            <w:r>
              <w:rPr>
                <w:rFonts w:ascii="微软雅黑" w:hAnsi="微软雅黑"/>
                <w:sz w:val="21"/>
                <w:szCs w:val="21"/>
              </w:rPr>
              <w:t>能够构建样本数据集、运用数据集对神经网络进行训练，并能够对训练、测试效果进行有效评</w:t>
            </w:r>
          </w:p>
        </w:tc>
      </w:tr>
    </w:tbl>
    <w:p w:rsidR="00990B40" w:rsidRDefault="002E44C2">
      <w:pPr>
        <w:adjustRightInd w:val="0"/>
        <w:snapToGrid w:val="0"/>
        <w:spacing w:beforeLines="50" w:before="163" w:line="300" w:lineRule="auto"/>
        <w:ind w:firstLine="420"/>
        <w:rPr>
          <w:rFonts w:ascii="微软雅黑" w:hAnsi="微软雅黑"/>
        </w:rPr>
      </w:pPr>
      <w:r>
        <w:rPr>
          <w:rFonts w:ascii="微软雅黑" w:hAnsi="微软雅黑" w:hint="eastAsia"/>
        </w:rPr>
        <w:t>从定位与能力要求角度，应用型人才能够胜任技能型岗位的要求，并具备通过培养与深造，成长为研究型人才的可能。</w:t>
      </w:r>
    </w:p>
    <w:p w:rsidR="00990B40" w:rsidRDefault="002E44C2">
      <w:pPr>
        <w:rPr>
          <w:rFonts w:ascii="微软雅黑" w:hAnsi="微软雅黑"/>
        </w:rPr>
      </w:pPr>
      <w:r>
        <w:rPr>
          <w:rFonts w:ascii="微软雅黑" w:hAnsi="微软雅黑"/>
        </w:rPr>
        <w:br w:type="page"/>
      </w:r>
    </w:p>
    <w:p w:rsidR="00990B40" w:rsidRDefault="002E44C2">
      <w:pPr>
        <w:pStyle w:val="2"/>
      </w:pPr>
      <w:bookmarkStart w:id="15" w:name="_Toc504261255"/>
      <w:bookmarkStart w:id="16" w:name="_Toc523243939"/>
      <w:r>
        <w:rPr>
          <w:rFonts w:hint="eastAsia"/>
        </w:rPr>
        <w:lastRenderedPageBreak/>
        <w:t>专业培养目标</w:t>
      </w:r>
      <w:bookmarkEnd w:id="15"/>
      <w:bookmarkEnd w:id="16"/>
    </w:p>
    <w:p w:rsidR="00990B40" w:rsidRDefault="002E44C2">
      <w:pPr>
        <w:adjustRightInd w:val="0"/>
        <w:snapToGrid w:val="0"/>
        <w:spacing w:line="300" w:lineRule="auto"/>
        <w:ind w:firstLine="420"/>
        <w:rPr>
          <w:rFonts w:ascii="微软雅黑" w:hAnsi="微软雅黑"/>
        </w:rPr>
      </w:pPr>
      <w:r>
        <w:rPr>
          <w:rFonts w:ascii="微软雅黑" w:hAnsi="微软雅黑" w:hint="eastAsia"/>
        </w:rPr>
        <w:t>本专业主要面向人工智能相关产品开发、运维、测试等岗位，全面培养学生德、智、体、美综合素质，并使学生掌握计算机、信息科学和人工智能领域专业知识，有较强的计算机操作和人工智能技术应用能力，具备良好的职业素质和职业技能，最终成为能够适应全球化企业需求的高素质应用型人工智能</w:t>
      </w:r>
      <w:r>
        <w:rPr>
          <w:rFonts w:ascii="微软雅黑" w:hAnsi="微软雅黑"/>
        </w:rPr>
        <w:t>技术</w:t>
      </w:r>
      <w:r>
        <w:rPr>
          <w:rFonts w:ascii="微软雅黑" w:hAnsi="微软雅黑" w:hint="eastAsia"/>
        </w:rPr>
        <w:t>人才。</w:t>
      </w:r>
    </w:p>
    <w:p w:rsidR="00990B40" w:rsidRDefault="002E44C2">
      <w:pPr>
        <w:adjustRightInd w:val="0"/>
        <w:snapToGrid w:val="0"/>
        <w:spacing w:line="300" w:lineRule="auto"/>
        <w:ind w:firstLine="420"/>
        <w:rPr>
          <w:rFonts w:ascii="微软雅黑" w:hAnsi="微软雅黑"/>
        </w:rPr>
      </w:pPr>
      <w:r>
        <w:rPr>
          <w:rFonts w:ascii="微软雅黑" w:hAnsi="微软雅黑" w:hint="eastAsia"/>
        </w:rPr>
        <w:t>本专业预期学生毕业 5 年左右达到以下目标：</w:t>
      </w:r>
    </w:p>
    <w:p w:rsidR="00990B40" w:rsidRDefault="002E44C2">
      <w:pPr>
        <w:pStyle w:val="af1"/>
        <w:numPr>
          <w:ilvl w:val="0"/>
          <w:numId w:val="10"/>
        </w:numPr>
        <w:adjustRightInd w:val="0"/>
        <w:snapToGrid w:val="0"/>
        <w:spacing w:line="300" w:lineRule="auto"/>
        <w:ind w:firstLineChars="0"/>
        <w:rPr>
          <w:rFonts w:ascii="微软雅黑" w:hAnsi="微软雅黑"/>
        </w:rPr>
      </w:pPr>
      <w:r>
        <w:rPr>
          <w:rFonts w:ascii="微软雅黑" w:hAnsi="微软雅黑" w:hint="eastAsia"/>
        </w:rPr>
        <w:t>具备工程伦理道德，尊重社会价值，主动承担社会责任 。</w:t>
      </w:r>
    </w:p>
    <w:p w:rsidR="00990B40" w:rsidRDefault="002E44C2">
      <w:pPr>
        <w:pStyle w:val="af1"/>
        <w:numPr>
          <w:ilvl w:val="0"/>
          <w:numId w:val="10"/>
        </w:numPr>
        <w:adjustRightInd w:val="0"/>
        <w:snapToGrid w:val="0"/>
        <w:spacing w:line="300" w:lineRule="auto"/>
        <w:ind w:firstLineChars="0"/>
        <w:rPr>
          <w:rFonts w:ascii="微软雅黑" w:hAnsi="微软雅黑"/>
        </w:rPr>
      </w:pPr>
      <w:r>
        <w:rPr>
          <w:rFonts w:ascii="微软雅黑" w:hAnsi="微软雅黑" w:hint="eastAsia"/>
        </w:rPr>
        <w:t>适应当代人工智能技术发展需要和社会经济需求，</w:t>
      </w:r>
      <w:proofErr w:type="gramStart"/>
      <w:r>
        <w:rPr>
          <w:rFonts w:ascii="微软雅黑" w:hAnsi="微软雅黑" w:hint="eastAsia"/>
        </w:rPr>
        <w:t>融汇贯通</w:t>
      </w:r>
      <w:proofErr w:type="gramEnd"/>
      <w:r>
        <w:rPr>
          <w:rFonts w:ascii="微软雅黑" w:hAnsi="微软雅黑" w:hint="eastAsia"/>
        </w:rPr>
        <w:t>数学、神经认知学、计算机学以及信息学科专业理论、技能，独立分析工作中遇到的问题，对复杂工程项目提出系统性解决方案。</w:t>
      </w:r>
    </w:p>
    <w:p w:rsidR="00990B40" w:rsidRDefault="002E44C2">
      <w:pPr>
        <w:pStyle w:val="af1"/>
        <w:numPr>
          <w:ilvl w:val="0"/>
          <w:numId w:val="10"/>
        </w:numPr>
        <w:adjustRightInd w:val="0"/>
        <w:snapToGrid w:val="0"/>
        <w:spacing w:line="300" w:lineRule="auto"/>
        <w:ind w:firstLineChars="0"/>
        <w:rPr>
          <w:rFonts w:ascii="微软雅黑" w:hAnsi="微软雅黑"/>
        </w:rPr>
      </w:pPr>
      <w:r>
        <w:rPr>
          <w:rFonts w:ascii="微软雅黑" w:hAnsi="微软雅黑" w:hint="eastAsia"/>
        </w:rPr>
        <w:t>具有较强的科学洞察力，能够跟踪人工智能相关领域的前沿技术，具备工程创新能力，在本领域的工程设计、技术开发、科学研究等工作中发挥骨干作用。</w:t>
      </w:r>
    </w:p>
    <w:p w:rsidR="00990B40" w:rsidRDefault="002E44C2">
      <w:pPr>
        <w:pStyle w:val="af1"/>
        <w:numPr>
          <w:ilvl w:val="0"/>
          <w:numId w:val="10"/>
        </w:numPr>
        <w:adjustRightInd w:val="0"/>
        <w:snapToGrid w:val="0"/>
        <w:spacing w:line="300" w:lineRule="auto"/>
        <w:ind w:firstLineChars="0"/>
        <w:rPr>
          <w:rFonts w:ascii="微软雅黑" w:hAnsi="微软雅黑"/>
        </w:rPr>
      </w:pPr>
      <w:r>
        <w:rPr>
          <w:rFonts w:ascii="微软雅黑" w:hAnsi="微软雅黑" w:hint="eastAsia"/>
        </w:rPr>
        <w:t>具有良好的全球化意识和国际视野，能够主动适应国内外形势及环境变化，拥有终身学习的习惯和能力、创新能力和持续发展能力。具备良好的沟通协作、组织领导以及项目管理能力。</w:t>
      </w:r>
    </w:p>
    <w:p w:rsidR="00990B40" w:rsidRDefault="002E44C2">
      <w:pPr>
        <w:pStyle w:val="af1"/>
        <w:numPr>
          <w:ilvl w:val="0"/>
          <w:numId w:val="10"/>
        </w:numPr>
        <w:adjustRightInd w:val="0"/>
        <w:snapToGrid w:val="0"/>
        <w:spacing w:line="300" w:lineRule="auto"/>
        <w:ind w:firstLineChars="0"/>
        <w:rPr>
          <w:rFonts w:ascii="微软雅黑" w:hAnsi="微软雅黑"/>
        </w:rPr>
      </w:pPr>
      <w:r>
        <w:rPr>
          <w:rFonts w:ascii="微软雅黑" w:hAnsi="微软雅黑" w:hint="eastAsia"/>
        </w:rPr>
        <w:t>具备良好的沟通协作、组织领导以及项目管理能力。</w:t>
      </w:r>
    </w:p>
    <w:p w:rsidR="00990B40" w:rsidRDefault="002E44C2">
      <w:pPr>
        <w:rPr>
          <w:rFonts w:ascii="微软雅黑" w:hAnsi="微软雅黑"/>
        </w:rPr>
      </w:pPr>
      <w:r>
        <w:rPr>
          <w:rFonts w:ascii="微软雅黑" w:hAnsi="微软雅黑"/>
        </w:rPr>
        <w:br w:type="page"/>
      </w:r>
    </w:p>
    <w:p w:rsidR="00990B40" w:rsidRDefault="002E44C2">
      <w:pPr>
        <w:pStyle w:val="2"/>
      </w:pPr>
      <w:bookmarkStart w:id="17" w:name="_Toc523243940"/>
      <w:r>
        <w:rPr>
          <w:rFonts w:hint="eastAsia"/>
        </w:rPr>
        <w:lastRenderedPageBreak/>
        <w:t>专业培养要求及实现矩阵</w:t>
      </w:r>
      <w:bookmarkEnd w:id="17"/>
    </w:p>
    <w:p w:rsidR="00990B40" w:rsidRDefault="002E44C2">
      <w:pPr>
        <w:pStyle w:val="3"/>
      </w:pPr>
      <w:bookmarkStart w:id="18" w:name="_Toc523243941"/>
      <w:r>
        <w:rPr>
          <w:rFonts w:hint="eastAsia"/>
        </w:rPr>
        <w:t>4</w:t>
      </w:r>
      <w:r>
        <w:t xml:space="preserve">.1 </w:t>
      </w:r>
      <w:r>
        <w:rPr>
          <w:rFonts w:hint="eastAsia"/>
        </w:rPr>
        <w:t>培养要求</w:t>
      </w:r>
      <w:bookmarkEnd w:id="18"/>
    </w:p>
    <w:p w:rsidR="00990B40" w:rsidRDefault="002E44C2">
      <w:pPr>
        <w:pStyle w:val="5"/>
        <w:numPr>
          <w:ilvl w:val="0"/>
          <w:numId w:val="0"/>
        </w:numPr>
      </w:pPr>
      <w:r>
        <w:rPr>
          <w:rFonts w:hint="eastAsia"/>
        </w:rPr>
        <w:t>4</w:t>
      </w:r>
      <w:r>
        <w:t xml:space="preserve">.1.1 </w:t>
      </w:r>
      <w:r>
        <w:rPr>
          <w:rFonts w:hint="eastAsia"/>
        </w:rPr>
        <w:t>综合素质要求</w:t>
      </w:r>
    </w:p>
    <w:p w:rsidR="00990B40" w:rsidRDefault="002E44C2">
      <w:pPr>
        <w:adjustRightInd w:val="0"/>
        <w:snapToGrid w:val="0"/>
        <w:spacing w:line="300" w:lineRule="auto"/>
        <w:ind w:firstLine="420"/>
        <w:rPr>
          <w:rFonts w:ascii="微软雅黑" w:hAnsi="微软雅黑"/>
        </w:rPr>
      </w:pPr>
      <w:r>
        <w:rPr>
          <w:rFonts w:ascii="微软雅黑" w:hAnsi="微软雅黑"/>
        </w:rPr>
        <w:t>本专业努力将学生培养成为德、智、体、美全面发展，知识、能力、素质协调统一，适应社会需要，具有创新精神和</w:t>
      </w:r>
      <w:r>
        <w:rPr>
          <w:rFonts w:ascii="微软雅黑" w:hAnsi="微软雅黑" w:hint="eastAsia"/>
        </w:rPr>
        <w:t>实践、实操</w:t>
      </w:r>
      <w:r>
        <w:rPr>
          <w:rFonts w:ascii="微软雅黑" w:hAnsi="微软雅黑"/>
        </w:rPr>
        <w:t>能力的</w:t>
      </w:r>
      <w:r>
        <w:rPr>
          <w:rFonts w:ascii="微软雅黑" w:hAnsi="微软雅黑" w:hint="eastAsia"/>
        </w:rPr>
        <w:t>应用型人才。</w:t>
      </w:r>
    </w:p>
    <w:p w:rsidR="00990B40" w:rsidRDefault="002E44C2">
      <w:pPr>
        <w:pStyle w:val="af1"/>
        <w:numPr>
          <w:ilvl w:val="0"/>
          <w:numId w:val="11"/>
        </w:numPr>
        <w:adjustRightInd w:val="0"/>
        <w:snapToGrid w:val="0"/>
        <w:spacing w:line="300" w:lineRule="auto"/>
        <w:ind w:firstLineChars="0"/>
        <w:rPr>
          <w:rFonts w:ascii="微软雅黑" w:hAnsi="微软雅黑"/>
        </w:rPr>
      </w:pPr>
      <w:r>
        <w:rPr>
          <w:rFonts w:ascii="微软雅黑" w:hAnsi="微软雅黑" w:hint="eastAsia"/>
        </w:rPr>
        <w:t>核心价值观：</w:t>
      </w:r>
      <w:r>
        <w:rPr>
          <w:rFonts w:ascii="微软雅黑" w:hAnsi="微软雅黑"/>
        </w:rPr>
        <w:t>培养的学生人格健全、视野开阔</w:t>
      </w:r>
      <w:r>
        <w:rPr>
          <w:rFonts w:ascii="微软雅黑" w:hAnsi="微软雅黑" w:hint="eastAsia"/>
        </w:rPr>
        <w:t>；在政治思想道德方面，学生热爱社会主义祖国，坚持社会主义核心价值观；具有良好的思想品德、社会公德和职业道德。</w:t>
      </w:r>
    </w:p>
    <w:p w:rsidR="00990B40" w:rsidRDefault="002E44C2">
      <w:pPr>
        <w:pStyle w:val="af1"/>
        <w:numPr>
          <w:ilvl w:val="0"/>
          <w:numId w:val="11"/>
        </w:numPr>
        <w:adjustRightInd w:val="0"/>
        <w:snapToGrid w:val="0"/>
        <w:spacing w:line="300" w:lineRule="auto"/>
        <w:ind w:firstLineChars="0"/>
        <w:rPr>
          <w:rFonts w:ascii="微软雅黑" w:hAnsi="微软雅黑"/>
        </w:rPr>
      </w:pPr>
      <w:r>
        <w:rPr>
          <w:rFonts w:ascii="微软雅黑" w:hAnsi="微软雅黑" w:hint="eastAsia"/>
          <w:spacing w:val="-1"/>
        </w:rPr>
        <w:t>团队意识：</w:t>
      </w:r>
      <w:r>
        <w:rPr>
          <w:rFonts w:ascii="微软雅黑" w:hAnsi="微软雅黑"/>
          <w:spacing w:val="-1"/>
        </w:rPr>
        <w:t>具有较强的团队合作意识与能力，能够正确理解多学科背景下的团队中个体、团队</w:t>
      </w:r>
      <w:r>
        <w:rPr>
          <w:rFonts w:ascii="微软雅黑" w:hAnsi="微软雅黑"/>
        </w:rPr>
        <w:t>成员以及负责人的角色，并承担其责任与义务。</w:t>
      </w:r>
    </w:p>
    <w:p w:rsidR="00990B40" w:rsidRDefault="002E44C2">
      <w:pPr>
        <w:pStyle w:val="af1"/>
        <w:numPr>
          <w:ilvl w:val="0"/>
          <w:numId w:val="11"/>
        </w:numPr>
        <w:adjustRightInd w:val="0"/>
        <w:snapToGrid w:val="0"/>
        <w:spacing w:line="300" w:lineRule="auto"/>
        <w:ind w:firstLineChars="0"/>
        <w:rPr>
          <w:rFonts w:ascii="微软雅黑" w:hAnsi="微软雅黑"/>
        </w:rPr>
      </w:pPr>
      <w:r>
        <w:rPr>
          <w:rFonts w:ascii="微软雅黑" w:hAnsi="微软雅黑" w:hint="eastAsia"/>
        </w:rPr>
        <w:t>职业规范：</w:t>
      </w:r>
      <w:r>
        <w:rPr>
          <w:spacing w:val="-1"/>
        </w:rPr>
        <w:t>具有人文社会科学素养和社会责任感，能够在</w:t>
      </w:r>
      <w:r>
        <w:rPr>
          <w:rFonts w:hint="eastAsia"/>
          <w:spacing w:val="-1"/>
        </w:rPr>
        <w:t>人工智能软硬件</w:t>
      </w:r>
      <w:r>
        <w:rPr>
          <w:spacing w:val="-1"/>
        </w:rPr>
        <w:t>设计与应用开发等工程实</w:t>
      </w:r>
      <w:r>
        <w:t>践中理解并遵守工程职业道德和行为规范，履行</w:t>
      </w:r>
      <w:r>
        <w:rPr>
          <w:rFonts w:hint="eastAsia"/>
        </w:rPr>
        <w:t>人工智能</w:t>
      </w:r>
      <w:r>
        <w:t>工程师的社会责任。</w:t>
      </w:r>
    </w:p>
    <w:p w:rsidR="00990B40" w:rsidRDefault="002E44C2">
      <w:pPr>
        <w:pStyle w:val="af1"/>
        <w:numPr>
          <w:ilvl w:val="0"/>
          <w:numId w:val="11"/>
        </w:numPr>
        <w:adjustRightInd w:val="0"/>
        <w:snapToGrid w:val="0"/>
        <w:spacing w:line="300" w:lineRule="auto"/>
        <w:ind w:firstLineChars="0"/>
        <w:rPr>
          <w:rFonts w:ascii="微软雅黑" w:hAnsi="微软雅黑"/>
        </w:rPr>
      </w:pPr>
      <w:r>
        <w:rPr>
          <w:rFonts w:ascii="微软雅黑" w:hAnsi="微软雅黑" w:hint="eastAsia"/>
        </w:rPr>
        <w:t>沟通表达：</w:t>
      </w:r>
      <w:r>
        <w:rPr>
          <w:rFonts w:ascii="微软雅黑" w:hAnsi="微软雅黑"/>
        </w:rPr>
        <w:t>能够就</w:t>
      </w:r>
      <w:r>
        <w:rPr>
          <w:rFonts w:ascii="微软雅黑" w:hAnsi="微软雅黑" w:hint="eastAsia"/>
        </w:rPr>
        <w:t>人工智能</w:t>
      </w:r>
      <w:r>
        <w:rPr>
          <w:rFonts w:ascii="微软雅黑" w:hAnsi="微软雅黑"/>
        </w:rPr>
        <w:t>领域的复杂工程问题与同行及社会公众进行有效地沟通和交流； 能够理解和撰写报告和设计文件，进行陈述发言、清晰表达和答辩；熟练掌握一门外语，能够阅读</w:t>
      </w:r>
      <w:r>
        <w:rPr>
          <w:rFonts w:ascii="微软雅黑" w:hAnsi="微软雅黑" w:hint="eastAsia"/>
        </w:rPr>
        <w:t>人工智能学科</w:t>
      </w:r>
      <w:r>
        <w:rPr>
          <w:rFonts w:ascii="微软雅黑" w:hAnsi="微软雅黑"/>
        </w:rPr>
        <w:t>相关的外文资料，具有一定的国际视野，能进行跨文化沟通和交流。</w:t>
      </w:r>
    </w:p>
    <w:p w:rsidR="00990B40" w:rsidRDefault="002E44C2">
      <w:pPr>
        <w:pStyle w:val="af1"/>
        <w:numPr>
          <w:ilvl w:val="0"/>
          <w:numId w:val="11"/>
        </w:numPr>
        <w:adjustRightInd w:val="0"/>
        <w:snapToGrid w:val="0"/>
        <w:spacing w:line="300" w:lineRule="auto"/>
        <w:ind w:firstLineChars="0"/>
        <w:rPr>
          <w:rFonts w:ascii="微软雅黑" w:hAnsi="微软雅黑"/>
        </w:rPr>
      </w:pPr>
      <w:r>
        <w:rPr>
          <w:rFonts w:ascii="微软雅黑" w:hAnsi="微软雅黑" w:hint="eastAsia"/>
        </w:rPr>
        <w:t>终身学习：</w:t>
      </w:r>
      <w:r>
        <w:rPr>
          <w:spacing w:val="-1"/>
        </w:rPr>
        <w:t>具有自主学习的意识和终身学习的能力，能够追踪计算机科学相关领域的发展动态，</w:t>
      </w:r>
      <w:r>
        <w:rPr>
          <w:spacing w:val="-1"/>
        </w:rPr>
        <w:t xml:space="preserve"> </w:t>
      </w:r>
      <w:r>
        <w:t>有不断学习和适应发展的能力。</w:t>
      </w:r>
    </w:p>
    <w:p w:rsidR="00990B40" w:rsidRDefault="002E44C2">
      <w:pPr>
        <w:pStyle w:val="5"/>
        <w:numPr>
          <w:ilvl w:val="0"/>
          <w:numId w:val="0"/>
        </w:numPr>
      </w:pPr>
      <w:bookmarkStart w:id="19" w:name="_Toc504261257"/>
      <w:r>
        <w:t>4.1.2</w:t>
      </w:r>
      <w:r>
        <w:rPr>
          <w:rFonts w:hint="eastAsia"/>
        </w:rPr>
        <w:t xml:space="preserve"> </w:t>
      </w:r>
      <w:r>
        <w:rPr>
          <w:rFonts w:hint="eastAsia"/>
        </w:rPr>
        <w:t>专业知识</w:t>
      </w:r>
      <w:bookmarkEnd w:id="19"/>
      <w:r>
        <w:rPr>
          <w:rFonts w:hint="eastAsia"/>
        </w:rPr>
        <w:t>要求</w:t>
      </w:r>
    </w:p>
    <w:p w:rsidR="00990B40" w:rsidRDefault="002E44C2">
      <w:pPr>
        <w:adjustRightInd w:val="0"/>
        <w:snapToGrid w:val="0"/>
        <w:spacing w:line="300" w:lineRule="auto"/>
        <w:ind w:firstLine="420"/>
        <w:rPr>
          <w:rFonts w:ascii="微软雅黑" w:hAnsi="微软雅黑"/>
        </w:rPr>
      </w:pPr>
      <w:r>
        <w:rPr>
          <w:rFonts w:ascii="微软雅黑" w:hAnsi="微软雅黑"/>
        </w:rPr>
        <w:t>在知识结构上，</w:t>
      </w:r>
      <w:r>
        <w:rPr>
          <w:rFonts w:ascii="微软雅黑" w:hAnsi="微软雅黑" w:hint="eastAsia"/>
        </w:rPr>
        <w:t>学生</w:t>
      </w:r>
      <w:r>
        <w:rPr>
          <w:rFonts w:ascii="微软雅黑" w:hAnsi="微软雅黑"/>
        </w:rPr>
        <w:t>具有</w:t>
      </w:r>
      <w:r>
        <w:rPr>
          <w:rFonts w:ascii="微软雅黑" w:hAnsi="微软雅黑" w:hint="eastAsia"/>
        </w:rPr>
        <w:t>较好</w:t>
      </w:r>
      <w:r>
        <w:rPr>
          <w:rFonts w:ascii="微软雅黑" w:hAnsi="微软雅黑"/>
        </w:rPr>
        <w:t>的数学、</w:t>
      </w:r>
      <w:r>
        <w:rPr>
          <w:rFonts w:ascii="微软雅黑" w:hAnsi="微软雅黑" w:hint="eastAsia"/>
        </w:rPr>
        <w:t>认知学</w:t>
      </w:r>
      <w:r>
        <w:rPr>
          <w:rFonts w:ascii="微软雅黑" w:hAnsi="微软雅黑"/>
        </w:rPr>
        <w:t>、外语、计算机和信息科学理论基础，</w:t>
      </w:r>
      <w:r>
        <w:rPr>
          <w:rFonts w:ascii="微软雅黑" w:hAnsi="微软雅黑" w:hint="eastAsia"/>
        </w:rPr>
        <w:t>人工智能应用相关</w:t>
      </w:r>
      <w:r>
        <w:rPr>
          <w:rFonts w:ascii="微软雅黑" w:hAnsi="微软雅黑"/>
        </w:rPr>
        <w:t>技能</w:t>
      </w:r>
      <w:r>
        <w:rPr>
          <w:rFonts w:ascii="微软雅黑" w:hAnsi="微软雅黑" w:hint="eastAsia"/>
        </w:rPr>
        <w:t>熟练。</w:t>
      </w:r>
      <w:r>
        <w:rPr>
          <w:rFonts w:ascii="微软雅黑" w:hAnsi="微软雅黑"/>
        </w:rPr>
        <w:t xml:space="preserve">具有钻研能力、分析能力、综合能力、协调能力和创新能力。 </w:t>
      </w:r>
    </w:p>
    <w:p w:rsidR="00990B40" w:rsidRDefault="002E44C2">
      <w:pPr>
        <w:pStyle w:val="af1"/>
        <w:numPr>
          <w:ilvl w:val="0"/>
          <w:numId w:val="12"/>
        </w:numPr>
        <w:adjustRightInd w:val="0"/>
        <w:snapToGrid w:val="0"/>
        <w:spacing w:line="300" w:lineRule="auto"/>
        <w:ind w:firstLineChars="0"/>
        <w:rPr>
          <w:rFonts w:ascii="微软雅黑" w:hAnsi="微软雅黑"/>
        </w:rPr>
      </w:pPr>
      <w:r>
        <w:rPr>
          <w:rFonts w:ascii="微软雅黑" w:hAnsi="微软雅黑" w:hint="eastAsia"/>
        </w:rPr>
        <w:lastRenderedPageBreak/>
        <w:t>数学基础：学生能够掌握高等数学、线性代数、统计与概率、数值分析等学科内容，并能够有效应用于学科实践及行业应用；</w:t>
      </w:r>
    </w:p>
    <w:p w:rsidR="00990B40" w:rsidRDefault="002E44C2">
      <w:pPr>
        <w:pStyle w:val="af1"/>
        <w:numPr>
          <w:ilvl w:val="0"/>
          <w:numId w:val="12"/>
        </w:numPr>
        <w:adjustRightInd w:val="0"/>
        <w:snapToGrid w:val="0"/>
        <w:spacing w:line="300" w:lineRule="auto"/>
        <w:ind w:firstLineChars="0"/>
        <w:rPr>
          <w:rFonts w:ascii="微软雅黑" w:hAnsi="微软雅黑"/>
        </w:rPr>
      </w:pPr>
      <w:r>
        <w:rPr>
          <w:rFonts w:ascii="微软雅黑" w:hAnsi="微软雅黑" w:hint="eastAsia"/>
        </w:rPr>
        <w:t>神经认知学：学生能够掌握神经学、生物学和认知学的基础内容，并能有效运用于理解深度学习、神经网络等人工智能相关内容；</w:t>
      </w:r>
    </w:p>
    <w:p w:rsidR="00990B40" w:rsidRDefault="002E44C2">
      <w:pPr>
        <w:pStyle w:val="af1"/>
        <w:numPr>
          <w:ilvl w:val="0"/>
          <w:numId w:val="12"/>
        </w:numPr>
        <w:adjustRightInd w:val="0"/>
        <w:snapToGrid w:val="0"/>
        <w:spacing w:line="300" w:lineRule="auto"/>
        <w:ind w:firstLineChars="0"/>
        <w:rPr>
          <w:rFonts w:ascii="微软雅黑" w:hAnsi="微软雅黑"/>
        </w:rPr>
      </w:pPr>
      <w:r>
        <w:rPr>
          <w:rFonts w:ascii="微软雅黑" w:hAnsi="微软雅黑" w:hint="eastAsia"/>
        </w:rPr>
        <w:t>信息学：学生能够基于数学基础内容，</w:t>
      </w:r>
      <w:proofErr w:type="gramStart"/>
      <w:r>
        <w:rPr>
          <w:rFonts w:ascii="微软雅黑" w:hAnsi="微软雅黑" w:hint="eastAsia"/>
        </w:rPr>
        <w:t>有效理解</w:t>
      </w:r>
      <w:proofErr w:type="gramEnd"/>
      <w:r>
        <w:rPr>
          <w:rFonts w:ascii="微软雅黑" w:hAnsi="微软雅黑" w:hint="eastAsia"/>
        </w:rPr>
        <w:t>信息论和基于信息论的信息系统及其基本规律；</w:t>
      </w:r>
    </w:p>
    <w:p w:rsidR="00990B40" w:rsidRDefault="002E44C2">
      <w:pPr>
        <w:pStyle w:val="af1"/>
        <w:numPr>
          <w:ilvl w:val="0"/>
          <w:numId w:val="12"/>
        </w:numPr>
        <w:adjustRightInd w:val="0"/>
        <w:snapToGrid w:val="0"/>
        <w:spacing w:line="300" w:lineRule="auto"/>
        <w:ind w:firstLineChars="0"/>
        <w:rPr>
          <w:rFonts w:ascii="微软雅黑" w:hAnsi="微软雅黑"/>
        </w:rPr>
      </w:pPr>
      <w:r>
        <w:rPr>
          <w:rFonts w:ascii="微软雅黑" w:hAnsi="微软雅黑" w:hint="eastAsia"/>
        </w:rPr>
        <w:t>计算机学：学生对计算机基础理论、算法及数据结构、学科相关语言及编译原理等内容有扎实的基础功底，并能熟练应用于课程实践及实际项目中。</w:t>
      </w:r>
    </w:p>
    <w:p w:rsidR="00990B40" w:rsidRDefault="002E44C2">
      <w:pPr>
        <w:pStyle w:val="af1"/>
        <w:numPr>
          <w:ilvl w:val="0"/>
          <w:numId w:val="12"/>
        </w:numPr>
        <w:adjustRightInd w:val="0"/>
        <w:snapToGrid w:val="0"/>
        <w:spacing w:line="300" w:lineRule="auto"/>
        <w:ind w:firstLineChars="0"/>
        <w:rPr>
          <w:rFonts w:ascii="微软雅黑" w:hAnsi="微软雅黑"/>
        </w:rPr>
      </w:pPr>
      <w:r>
        <w:rPr>
          <w:rFonts w:ascii="微软雅黑" w:hAnsi="微软雅黑"/>
        </w:rPr>
        <w:t>工程知识：具有</w:t>
      </w:r>
      <w:r>
        <w:rPr>
          <w:rFonts w:ascii="微软雅黑" w:hAnsi="微软雅黑" w:hint="eastAsia"/>
        </w:rPr>
        <w:t>人工智能</w:t>
      </w:r>
      <w:r>
        <w:rPr>
          <w:rFonts w:ascii="微软雅黑" w:hAnsi="微软雅黑"/>
        </w:rPr>
        <w:t>专业所需专业知识，并综合运用所学知识解决</w:t>
      </w:r>
      <w:r>
        <w:rPr>
          <w:rFonts w:ascii="微软雅黑" w:hAnsi="微软雅黑" w:hint="eastAsia"/>
        </w:rPr>
        <w:t>人工智能</w:t>
      </w:r>
      <w:r>
        <w:rPr>
          <w:rFonts w:ascii="微软雅黑" w:hAnsi="微软雅黑"/>
        </w:rPr>
        <w:t>域中的复杂工程问题。</w:t>
      </w:r>
    </w:p>
    <w:p w:rsidR="00990B40" w:rsidRDefault="002E44C2">
      <w:pPr>
        <w:pStyle w:val="5"/>
        <w:numPr>
          <w:ilvl w:val="0"/>
          <w:numId w:val="0"/>
        </w:numPr>
      </w:pPr>
      <w:bookmarkStart w:id="20" w:name="_Toc504261258"/>
      <w:r>
        <w:t>4.1.3</w:t>
      </w:r>
      <w:r>
        <w:rPr>
          <w:rFonts w:hint="eastAsia"/>
        </w:rPr>
        <w:t xml:space="preserve"> </w:t>
      </w:r>
      <w:r>
        <w:rPr>
          <w:rFonts w:hint="eastAsia"/>
        </w:rPr>
        <w:t>岗位能力要求</w:t>
      </w:r>
      <w:bookmarkEnd w:id="20"/>
    </w:p>
    <w:p w:rsidR="00990B40" w:rsidRDefault="002E44C2">
      <w:pPr>
        <w:adjustRightInd w:val="0"/>
        <w:snapToGrid w:val="0"/>
        <w:spacing w:line="300" w:lineRule="auto"/>
        <w:ind w:firstLine="420"/>
        <w:rPr>
          <w:rFonts w:ascii="微软雅黑" w:hAnsi="微软雅黑"/>
        </w:rPr>
      </w:pPr>
      <w:r>
        <w:rPr>
          <w:rFonts w:ascii="微软雅黑" w:hAnsi="微软雅黑" w:hint="eastAsia"/>
        </w:rPr>
        <w:t>人工智能应用型人才，应具备以下几方面的实践与实操能力：</w:t>
      </w:r>
    </w:p>
    <w:p w:rsidR="00990B40" w:rsidRDefault="002E44C2">
      <w:pPr>
        <w:pStyle w:val="af1"/>
        <w:numPr>
          <w:ilvl w:val="0"/>
          <w:numId w:val="13"/>
        </w:numPr>
        <w:adjustRightInd w:val="0"/>
        <w:snapToGrid w:val="0"/>
        <w:spacing w:line="300" w:lineRule="auto"/>
        <w:ind w:firstLineChars="0"/>
        <w:rPr>
          <w:rFonts w:ascii="微软雅黑" w:hAnsi="微软雅黑"/>
        </w:rPr>
      </w:pPr>
      <w:r>
        <w:rPr>
          <w:rFonts w:ascii="微软雅黑" w:hAnsi="微软雅黑" w:hint="eastAsia"/>
        </w:rPr>
        <w:t>需求分析能力：</w:t>
      </w:r>
      <w:r>
        <w:rPr>
          <w:rFonts w:ascii="微软雅黑" w:hAnsi="微软雅黑"/>
        </w:rPr>
        <w:t>能够综合运用数学、</w:t>
      </w:r>
      <w:r>
        <w:rPr>
          <w:rFonts w:ascii="微软雅黑" w:hAnsi="微软雅黑" w:hint="eastAsia"/>
        </w:rPr>
        <w:t>神经认知学、信息学、计算机学</w:t>
      </w:r>
      <w:r>
        <w:rPr>
          <w:rFonts w:ascii="微软雅黑" w:hAnsi="微软雅黑"/>
        </w:rPr>
        <w:t>和工程科学的基本原理和方法，通过文献研究，对</w:t>
      </w:r>
      <w:r>
        <w:rPr>
          <w:rFonts w:ascii="微软雅黑" w:hAnsi="微软雅黑" w:hint="eastAsia"/>
        </w:rPr>
        <w:t>人工智能</w:t>
      </w:r>
      <w:r>
        <w:rPr>
          <w:rFonts w:ascii="微软雅黑" w:hAnsi="微软雅黑"/>
        </w:rPr>
        <w:t>领域中的复杂工程问题进行识别、表达和分析</w:t>
      </w:r>
      <w:r>
        <w:rPr>
          <w:rFonts w:ascii="微软雅黑" w:hAnsi="微软雅黑" w:hint="eastAsia"/>
        </w:rPr>
        <w:t>。</w:t>
      </w:r>
    </w:p>
    <w:p w:rsidR="00990B40" w:rsidRDefault="002E44C2">
      <w:pPr>
        <w:pStyle w:val="af1"/>
        <w:numPr>
          <w:ilvl w:val="0"/>
          <w:numId w:val="13"/>
        </w:numPr>
        <w:adjustRightInd w:val="0"/>
        <w:snapToGrid w:val="0"/>
        <w:spacing w:line="300" w:lineRule="auto"/>
        <w:ind w:firstLineChars="0"/>
        <w:rPr>
          <w:rFonts w:ascii="微软雅黑" w:hAnsi="微软雅黑"/>
        </w:rPr>
      </w:pPr>
      <w:r>
        <w:rPr>
          <w:rFonts w:ascii="微软雅黑" w:hAnsi="微软雅黑"/>
        </w:rPr>
        <w:t>设计/开发解决方案</w:t>
      </w:r>
      <w:r>
        <w:rPr>
          <w:rFonts w:ascii="微软雅黑" w:hAnsi="微软雅黑" w:hint="eastAsia"/>
        </w:rPr>
        <w:t>能力</w:t>
      </w:r>
      <w:r>
        <w:rPr>
          <w:rFonts w:ascii="微软雅黑" w:hAnsi="微软雅黑"/>
        </w:rPr>
        <w:t>：能够综合运用理论和技术手段，针对</w:t>
      </w:r>
      <w:r>
        <w:rPr>
          <w:rFonts w:ascii="微软雅黑" w:hAnsi="微软雅黑" w:hint="eastAsia"/>
        </w:rPr>
        <w:t>人工智能</w:t>
      </w:r>
      <w:r>
        <w:rPr>
          <w:rFonts w:ascii="微软雅黑" w:hAnsi="微软雅黑"/>
        </w:rPr>
        <w:t>领域复杂工程问题提出解决方案，设计满足特定需求的系统、模块或开发流程，并在设计开发过程中体现创新意识，综合考虑社会、健康、安全、法律、文化以及环境等因素。</w:t>
      </w:r>
    </w:p>
    <w:p w:rsidR="00990B40" w:rsidRDefault="002E44C2">
      <w:pPr>
        <w:pStyle w:val="af1"/>
        <w:numPr>
          <w:ilvl w:val="0"/>
          <w:numId w:val="13"/>
        </w:numPr>
        <w:adjustRightInd w:val="0"/>
        <w:snapToGrid w:val="0"/>
        <w:spacing w:line="300" w:lineRule="auto"/>
        <w:ind w:firstLineChars="0"/>
        <w:rPr>
          <w:rFonts w:ascii="微软雅黑" w:hAnsi="微软雅黑"/>
        </w:rPr>
      </w:pPr>
      <w:r>
        <w:rPr>
          <w:rFonts w:ascii="微软雅黑" w:hAnsi="微软雅黑" w:hint="eastAsia"/>
        </w:rPr>
        <w:t>应用实践能力：能将人工智能理论研究成果转化、应用于实际软件系统，综合所学知识分析解决问题，并参与实际产业人工智能相关产品的研发、运维和测试等工作流程。</w:t>
      </w:r>
    </w:p>
    <w:p w:rsidR="00990B40" w:rsidRDefault="002E44C2">
      <w:pPr>
        <w:pStyle w:val="af1"/>
        <w:numPr>
          <w:ilvl w:val="0"/>
          <w:numId w:val="13"/>
        </w:numPr>
        <w:adjustRightInd w:val="0"/>
        <w:snapToGrid w:val="0"/>
        <w:spacing w:line="300" w:lineRule="auto"/>
        <w:ind w:firstLineChars="0"/>
        <w:rPr>
          <w:rFonts w:ascii="微软雅黑" w:hAnsi="微软雅黑"/>
        </w:rPr>
      </w:pPr>
      <w:r>
        <w:rPr>
          <w:rFonts w:ascii="微软雅黑" w:hAnsi="微软雅黑" w:hint="eastAsia"/>
        </w:rPr>
        <w:lastRenderedPageBreak/>
        <w:t>技术研究能力：</w:t>
      </w:r>
      <w:r>
        <w:rPr>
          <w:rFonts w:ascii="微软雅黑" w:hAnsi="微软雅黑"/>
        </w:rPr>
        <w:t>能够基于科学原理并采用科学方法对</w:t>
      </w:r>
      <w:r>
        <w:rPr>
          <w:rFonts w:ascii="微软雅黑" w:hAnsi="微软雅黑" w:hint="eastAsia"/>
        </w:rPr>
        <w:t>人工智能</w:t>
      </w:r>
      <w:r>
        <w:rPr>
          <w:rFonts w:ascii="微软雅黑" w:hAnsi="微软雅黑"/>
        </w:rPr>
        <w:t>领域中的复杂工程问题进行研究， 制定技术路线、设计实验方案，并分析和解释数据，通过信息综合得到合理有效的结论。</w:t>
      </w:r>
    </w:p>
    <w:p w:rsidR="00990B40" w:rsidRDefault="002E44C2">
      <w:pPr>
        <w:pStyle w:val="af1"/>
        <w:numPr>
          <w:ilvl w:val="0"/>
          <w:numId w:val="13"/>
        </w:numPr>
        <w:adjustRightInd w:val="0"/>
        <w:snapToGrid w:val="0"/>
        <w:spacing w:line="300" w:lineRule="auto"/>
        <w:ind w:firstLineChars="0"/>
        <w:rPr>
          <w:rFonts w:ascii="微软雅黑" w:hAnsi="微软雅黑"/>
        </w:rPr>
      </w:pPr>
      <w:r>
        <w:rPr>
          <w:rFonts w:ascii="微软雅黑" w:hAnsi="微软雅黑" w:hint="eastAsia"/>
        </w:rPr>
        <w:t>项目管理能力：</w:t>
      </w:r>
      <w:r>
        <w:rPr>
          <w:rFonts w:ascii="微软雅黑" w:hAnsi="微软雅黑"/>
        </w:rPr>
        <w:t>理解并掌握</w:t>
      </w:r>
      <w:r>
        <w:rPr>
          <w:rFonts w:ascii="微软雅黑" w:hAnsi="微软雅黑" w:hint="eastAsia"/>
        </w:rPr>
        <w:t>人工智能</w:t>
      </w:r>
      <w:r>
        <w:rPr>
          <w:rFonts w:ascii="微软雅黑" w:hAnsi="微软雅黑"/>
        </w:rPr>
        <w:t>领域相关的工程管理原理与经济决策方法，并能在多学科环境中应用。</w:t>
      </w:r>
    </w:p>
    <w:p w:rsidR="00990B40" w:rsidRDefault="002E44C2">
      <w:pPr>
        <w:pStyle w:val="3"/>
      </w:pPr>
      <w:bookmarkStart w:id="21" w:name="_Toc504261260"/>
      <w:bookmarkStart w:id="22" w:name="_Toc523243942"/>
      <w:r>
        <w:rPr>
          <w:rFonts w:hint="eastAsia"/>
        </w:rPr>
        <w:t>4.</w:t>
      </w:r>
      <w:r>
        <w:t>2</w:t>
      </w:r>
      <w:r>
        <w:rPr>
          <w:rFonts w:hint="eastAsia"/>
        </w:rPr>
        <w:t xml:space="preserve"> </w:t>
      </w:r>
      <w:bookmarkEnd w:id="21"/>
      <w:r>
        <w:rPr>
          <w:rFonts w:hint="eastAsia"/>
        </w:rPr>
        <w:t>实现矩阵</w:t>
      </w:r>
      <w:bookmarkEnd w:id="22"/>
    </w:p>
    <w:p w:rsidR="00990B40" w:rsidRDefault="00990B40"/>
    <w:tbl>
      <w:tblPr>
        <w:tblW w:w="82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91"/>
        <w:gridCol w:w="3544"/>
        <w:gridCol w:w="3045"/>
      </w:tblGrid>
      <w:tr w:rsidR="00990B40">
        <w:trPr>
          <w:trHeight w:val="352"/>
          <w:jc w:val="center"/>
        </w:trPr>
        <w:tc>
          <w:tcPr>
            <w:tcW w:w="1691" w:type="dxa"/>
            <w:tcBorders>
              <w:top w:val="single" w:sz="8" w:space="0" w:color="auto"/>
              <w:left w:val="single" w:sz="8" w:space="0" w:color="auto"/>
            </w:tcBorders>
            <w:vAlign w:val="center"/>
          </w:tcPr>
          <w:p w:rsidR="00990B40" w:rsidRDefault="002E44C2">
            <w:pPr>
              <w:spacing w:line="0" w:lineRule="atLeast"/>
              <w:jc w:val="center"/>
              <w:rPr>
                <w:b/>
                <w:bCs/>
                <w:szCs w:val="21"/>
              </w:rPr>
            </w:pPr>
            <w:r>
              <w:rPr>
                <w:rFonts w:hint="eastAsia"/>
                <w:b/>
                <w:bCs/>
                <w:szCs w:val="21"/>
              </w:rPr>
              <w:t>知识能力要求</w:t>
            </w:r>
          </w:p>
        </w:tc>
        <w:tc>
          <w:tcPr>
            <w:tcW w:w="3544" w:type="dxa"/>
            <w:tcBorders>
              <w:top w:val="single" w:sz="8" w:space="0" w:color="auto"/>
            </w:tcBorders>
          </w:tcPr>
          <w:p w:rsidR="00990B40" w:rsidRDefault="002E44C2">
            <w:pPr>
              <w:spacing w:line="0" w:lineRule="atLeast"/>
              <w:jc w:val="center"/>
              <w:rPr>
                <w:b/>
                <w:bCs/>
                <w:szCs w:val="21"/>
              </w:rPr>
            </w:pPr>
            <w:r>
              <w:rPr>
                <w:rFonts w:hint="eastAsia"/>
                <w:b/>
                <w:bCs/>
                <w:szCs w:val="21"/>
              </w:rPr>
              <w:t>具体目标内容</w:t>
            </w:r>
          </w:p>
        </w:tc>
        <w:tc>
          <w:tcPr>
            <w:tcW w:w="3045" w:type="dxa"/>
            <w:tcBorders>
              <w:top w:val="single" w:sz="8" w:space="0" w:color="auto"/>
              <w:right w:val="single" w:sz="8" w:space="0" w:color="auto"/>
            </w:tcBorders>
            <w:vAlign w:val="center"/>
          </w:tcPr>
          <w:p w:rsidR="00990B40" w:rsidRDefault="002E44C2">
            <w:pPr>
              <w:spacing w:line="0" w:lineRule="atLeast"/>
              <w:jc w:val="center"/>
              <w:rPr>
                <w:b/>
                <w:bCs/>
                <w:szCs w:val="21"/>
              </w:rPr>
            </w:pPr>
            <w:r>
              <w:rPr>
                <w:b/>
                <w:bCs/>
                <w:szCs w:val="21"/>
              </w:rPr>
              <w:t>实现环节或途径</w:t>
            </w:r>
          </w:p>
        </w:tc>
      </w:tr>
      <w:tr w:rsidR="00990B40">
        <w:trPr>
          <w:trHeight w:val="352"/>
          <w:jc w:val="center"/>
        </w:trPr>
        <w:tc>
          <w:tcPr>
            <w:tcW w:w="1691" w:type="dxa"/>
            <w:tcBorders>
              <w:left w:val="single" w:sz="8" w:space="0" w:color="auto"/>
            </w:tcBorders>
            <w:vAlign w:val="center"/>
          </w:tcPr>
          <w:p w:rsidR="00990B40" w:rsidRDefault="002E44C2">
            <w:pPr>
              <w:spacing w:line="0" w:lineRule="atLeast"/>
              <w:rPr>
                <w:sz w:val="18"/>
              </w:rPr>
            </w:pPr>
            <w:r>
              <w:rPr>
                <w:sz w:val="18"/>
              </w:rPr>
              <w:t>1.</w:t>
            </w:r>
            <w:r>
              <w:rPr>
                <w:rFonts w:hint="eastAsia"/>
                <w:sz w:val="18"/>
              </w:rPr>
              <w:t>核心价值观</w:t>
            </w:r>
          </w:p>
        </w:tc>
        <w:tc>
          <w:tcPr>
            <w:tcW w:w="3544" w:type="dxa"/>
          </w:tcPr>
          <w:p w:rsidR="00990B40" w:rsidRDefault="002E44C2">
            <w:pPr>
              <w:spacing w:line="0" w:lineRule="atLeast"/>
              <w:rPr>
                <w:sz w:val="18"/>
              </w:rPr>
            </w:pPr>
            <w:r>
              <w:rPr>
                <w:rFonts w:hint="eastAsia"/>
                <w:sz w:val="18"/>
              </w:rPr>
              <w:t>1.</w:t>
            </w:r>
            <w:r>
              <w:rPr>
                <w:sz w:val="18"/>
              </w:rPr>
              <w:t>人格健全、视野开阔</w:t>
            </w:r>
          </w:p>
          <w:p w:rsidR="00990B40" w:rsidRDefault="002E44C2">
            <w:pPr>
              <w:spacing w:line="0" w:lineRule="atLeast"/>
              <w:rPr>
                <w:sz w:val="18"/>
              </w:rPr>
            </w:pPr>
            <w:r>
              <w:rPr>
                <w:rFonts w:hint="eastAsia"/>
                <w:sz w:val="18"/>
              </w:rPr>
              <w:t>2.</w:t>
            </w:r>
            <w:r>
              <w:rPr>
                <w:rFonts w:hint="eastAsia"/>
                <w:sz w:val="18"/>
              </w:rPr>
              <w:t>热爱社会主义祖国，坚持社会主义核心价值观</w:t>
            </w:r>
          </w:p>
          <w:p w:rsidR="00990B40" w:rsidRDefault="002E44C2">
            <w:pPr>
              <w:spacing w:line="0" w:lineRule="atLeast"/>
              <w:rPr>
                <w:sz w:val="18"/>
              </w:rPr>
            </w:pPr>
            <w:r>
              <w:rPr>
                <w:rFonts w:hint="eastAsia"/>
                <w:sz w:val="18"/>
              </w:rPr>
              <w:t>3.</w:t>
            </w:r>
            <w:r>
              <w:rPr>
                <w:rFonts w:hint="eastAsia"/>
                <w:sz w:val="18"/>
              </w:rPr>
              <w:t>具有良好的思想品德、社会公德和职业道德</w:t>
            </w:r>
          </w:p>
        </w:tc>
        <w:tc>
          <w:tcPr>
            <w:tcW w:w="3045" w:type="dxa"/>
            <w:tcBorders>
              <w:right w:val="single" w:sz="8" w:space="0" w:color="auto"/>
            </w:tcBorders>
            <w:vAlign w:val="center"/>
          </w:tcPr>
          <w:p w:rsidR="00990B40" w:rsidRDefault="002E44C2">
            <w:pPr>
              <w:spacing w:line="0" w:lineRule="atLeast"/>
              <w:rPr>
                <w:sz w:val="18"/>
              </w:rPr>
            </w:pPr>
            <w:r>
              <w:rPr>
                <w:rFonts w:hint="eastAsia"/>
                <w:sz w:val="18"/>
              </w:rPr>
              <w:t>通识教育课程</w:t>
            </w:r>
          </w:p>
        </w:tc>
      </w:tr>
      <w:tr w:rsidR="00990B40">
        <w:trPr>
          <w:trHeight w:val="352"/>
          <w:jc w:val="center"/>
        </w:trPr>
        <w:tc>
          <w:tcPr>
            <w:tcW w:w="1691" w:type="dxa"/>
            <w:tcBorders>
              <w:left w:val="single" w:sz="8" w:space="0" w:color="auto"/>
            </w:tcBorders>
            <w:vAlign w:val="center"/>
          </w:tcPr>
          <w:p w:rsidR="00990B40" w:rsidRDefault="002E44C2">
            <w:pPr>
              <w:spacing w:line="0" w:lineRule="atLeast"/>
              <w:rPr>
                <w:sz w:val="18"/>
              </w:rPr>
            </w:pPr>
            <w:r>
              <w:rPr>
                <w:rFonts w:hint="eastAsia"/>
                <w:sz w:val="18"/>
              </w:rPr>
              <w:t>2</w:t>
            </w:r>
            <w:r>
              <w:rPr>
                <w:sz w:val="18"/>
              </w:rPr>
              <w:t>.</w:t>
            </w:r>
            <w:r>
              <w:rPr>
                <w:rFonts w:hint="eastAsia"/>
                <w:sz w:val="18"/>
              </w:rPr>
              <w:t>团队意识</w:t>
            </w:r>
          </w:p>
        </w:tc>
        <w:tc>
          <w:tcPr>
            <w:tcW w:w="3544" w:type="dxa"/>
          </w:tcPr>
          <w:p w:rsidR="00990B40" w:rsidRDefault="002E44C2">
            <w:pPr>
              <w:spacing w:line="0" w:lineRule="atLeast"/>
              <w:rPr>
                <w:sz w:val="18"/>
              </w:rPr>
            </w:pPr>
            <w:r>
              <w:rPr>
                <w:rFonts w:hint="eastAsia"/>
                <w:sz w:val="18"/>
              </w:rPr>
              <w:t>1</w:t>
            </w:r>
            <w:r>
              <w:rPr>
                <w:sz w:val="18"/>
              </w:rPr>
              <w:t>.</w:t>
            </w:r>
            <w:r>
              <w:rPr>
                <w:sz w:val="18"/>
              </w:rPr>
              <w:t>正确理解多学科背景下的团队中个体、团队成员以及负责人的角色</w:t>
            </w:r>
          </w:p>
          <w:p w:rsidR="00990B40" w:rsidRDefault="002E44C2">
            <w:pPr>
              <w:spacing w:line="0" w:lineRule="atLeast"/>
              <w:rPr>
                <w:sz w:val="18"/>
              </w:rPr>
            </w:pPr>
            <w:r>
              <w:rPr>
                <w:rFonts w:hint="eastAsia"/>
                <w:sz w:val="18"/>
              </w:rPr>
              <w:t>2</w:t>
            </w:r>
            <w:r>
              <w:rPr>
                <w:sz w:val="18"/>
              </w:rPr>
              <w:t>.</w:t>
            </w:r>
            <w:r>
              <w:rPr>
                <w:rFonts w:hint="eastAsia"/>
                <w:sz w:val="18"/>
              </w:rPr>
              <w:t>正确承担个人在团队中的责任和义务</w:t>
            </w:r>
          </w:p>
        </w:tc>
        <w:tc>
          <w:tcPr>
            <w:tcW w:w="3045" w:type="dxa"/>
            <w:tcBorders>
              <w:right w:val="single" w:sz="8" w:space="0" w:color="auto"/>
            </w:tcBorders>
            <w:vAlign w:val="center"/>
          </w:tcPr>
          <w:p w:rsidR="00990B40" w:rsidRDefault="002E44C2">
            <w:pPr>
              <w:spacing w:line="0" w:lineRule="atLeast"/>
              <w:rPr>
                <w:sz w:val="18"/>
              </w:rPr>
            </w:pPr>
            <w:r>
              <w:rPr>
                <w:rFonts w:hint="eastAsia"/>
                <w:sz w:val="18"/>
              </w:rPr>
              <w:t>专业实践课程</w:t>
            </w:r>
            <w:r>
              <w:rPr>
                <w:sz w:val="18"/>
              </w:rPr>
              <w:t>、</w:t>
            </w:r>
            <w:r>
              <w:rPr>
                <w:rFonts w:hint="eastAsia"/>
                <w:sz w:val="18"/>
              </w:rPr>
              <w:t>集中实践课程、通识教育课程</w:t>
            </w:r>
          </w:p>
        </w:tc>
      </w:tr>
      <w:tr w:rsidR="00990B40">
        <w:trPr>
          <w:trHeight w:val="352"/>
          <w:jc w:val="center"/>
        </w:trPr>
        <w:tc>
          <w:tcPr>
            <w:tcW w:w="1691" w:type="dxa"/>
            <w:tcBorders>
              <w:left w:val="single" w:sz="8" w:space="0" w:color="auto"/>
            </w:tcBorders>
            <w:vAlign w:val="center"/>
          </w:tcPr>
          <w:p w:rsidR="00990B40" w:rsidRDefault="002E44C2">
            <w:pPr>
              <w:spacing w:line="0" w:lineRule="atLeast"/>
              <w:rPr>
                <w:sz w:val="18"/>
              </w:rPr>
            </w:pPr>
            <w:r>
              <w:rPr>
                <w:sz w:val="18"/>
              </w:rPr>
              <w:t>3.</w:t>
            </w:r>
            <w:r>
              <w:rPr>
                <w:rFonts w:hint="eastAsia"/>
                <w:sz w:val="18"/>
              </w:rPr>
              <w:t>职业规范</w:t>
            </w:r>
          </w:p>
        </w:tc>
        <w:tc>
          <w:tcPr>
            <w:tcW w:w="3544" w:type="dxa"/>
          </w:tcPr>
          <w:p w:rsidR="00990B40" w:rsidRDefault="002E44C2">
            <w:pPr>
              <w:spacing w:line="0" w:lineRule="atLeast"/>
              <w:rPr>
                <w:sz w:val="18"/>
              </w:rPr>
            </w:pPr>
            <w:r>
              <w:rPr>
                <w:rFonts w:hint="eastAsia"/>
                <w:sz w:val="18"/>
              </w:rPr>
              <w:t>1</w:t>
            </w:r>
            <w:r>
              <w:rPr>
                <w:sz w:val="18"/>
              </w:rPr>
              <w:t>.</w:t>
            </w:r>
            <w:r>
              <w:rPr>
                <w:sz w:val="18"/>
              </w:rPr>
              <w:t>具有人文社会科学素养和社会责任感</w:t>
            </w:r>
          </w:p>
          <w:p w:rsidR="00990B40" w:rsidRDefault="002E44C2">
            <w:pPr>
              <w:spacing w:line="0" w:lineRule="atLeast"/>
              <w:rPr>
                <w:sz w:val="18"/>
              </w:rPr>
            </w:pPr>
            <w:r>
              <w:rPr>
                <w:sz w:val="18"/>
              </w:rPr>
              <w:t>2.</w:t>
            </w:r>
            <w:r>
              <w:rPr>
                <w:sz w:val="18"/>
              </w:rPr>
              <w:t>遵守工程职业道德和行为规范</w:t>
            </w:r>
          </w:p>
          <w:p w:rsidR="00990B40" w:rsidRDefault="002E44C2">
            <w:pPr>
              <w:spacing w:line="0" w:lineRule="atLeast"/>
              <w:rPr>
                <w:sz w:val="18"/>
              </w:rPr>
            </w:pPr>
            <w:r>
              <w:rPr>
                <w:sz w:val="18"/>
              </w:rPr>
              <w:t>3.</w:t>
            </w:r>
            <w:r>
              <w:rPr>
                <w:sz w:val="18"/>
              </w:rPr>
              <w:t>履行</w:t>
            </w:r>
            <w:r>
              <w:rPr>
                <w:rFonts w:hint="eastAsia"/>
                <w:sz w:val="18"/>
              </w:rPr>
              <w:t>人工智能</w:t>
            </w:r>
            <w:r>
              <w:rPr>
                <w:sz w:val="18"/>
              </w:rPr>
              <w:t>工程师的社会责任</w:t>
            </w:r>
          </w:p>
        </w:tc>
        <w:tc>
          <w:tcPr>
            <w:tcW w:w="3045" w:type="dxa"/>
            <w:tcBorders>
              <w:right w:val="single" w:sz="8" w:space="0" w:color="auto"/>
            </w:tcBorders>
            <w:vAlign w:val="center"/>
          </w:tcPr>
          <w:p w:rsidR="00990B40" w:rsidRDefault="002E44C2">
            <w:pPr>
              <w:spacing w:line="0" w:lineRule="atLeast"/>
              <w:rPr>
                <w:sz w:val="18"/>
              </w:rPr>
            </w:pPr>
            <w:r>
              <w:rPr>
                <w:rFonts w:hint="eastAsia"/>
                <w:sz w:val="18"/>
              </w:rPr>
              <w:t>通识教育课程、集中实践课程、毕业设计</w:t>
            </w:r>
          </w:p>
        </w:tc>
      </w:tr>
      <w:tr w:rsidR="00990B40">
        <w:trPr>
          <w:trHeight w:val="352"/>
          <w:jc w:val="center"/>
        </w:trPr>
        <w:tc>
          <w:tcPr>
            <w:tcW w:w="1691" w:type="dxa"/>
            <w:tcBorders>
              <w:left w:val="single" w:sz="8" w:space="0" w:color="auto"/>
            </w:tcBorders>
            <w:vAlign w:val="center"/>
          </w:tcPr>
          <w:p w:rsidR="00990B40" w:rsidRDefault="002E44C2">
            <w:pPr>
              <w:spacing w:line="0" w:lineRule="atLeast"/>
              <w:rPr>
                <w:sz w:val="18"/>
              </w:rPr>
            </w:pPr>
            <w:r>
              <w:rPr>
                <w:rFonts w:hint="eastAsia"/>
                <w:sz w:val="18"/>
              </w:rPr>
              <w:t>4</w:t>
            </w:r>
            <w:r>
              <w:rPr>
                <w:sz w:val="18"/>
              </w:rPr>
              <w:t>.</w:t>
            </w:r>
            <w:r>
              <w:rPr>
                <w:rFonts w:hint="eastAsia"/>
                <w:sz w:val="18"/>
              </w:rPr>
              <w:t>沟通表达</w:t>
            </w:r>
          </w:p>
        </w:tc>
        <w:tc>
          <w:tcPr>
            <w:tcW w:w="3544" w:type="dxa"/>
          </w:tcPr>
          <w:p w:rsidR="00990B40" w:rsidRDefault="002E44C2">
            <w:pPr>
              <w:spacing w:line="0" w:lineRule="atLeast"/>
              <w:rPr>
                <w:sz w:val="18"/>
              </w:rPr>
            </w:pPr>
            <w:r>
              <w:rPr>
                <w:sz w:val="18"/>
              </w:rPr>
              <w:t>1.</w:t>
            </w:r>
            <w:r>
              <w:rPr>
                <w:sz w:val="18"/>
              </w:rPr>
              <w:t>能够就</w:t>
            </w:r>
            <w:r>
              <w:rPr>
                <w:rFonts w:hint="eastAsia"/>
                <w:sz w:val="18"/>
              </w:rPr>
              <w:t>人工智能</w:t>
            </w:r>
            <w:r>
              <w:rPr>
                <w:sz w:val="18"/>
              </w:rPr>
              <w:t>领域的复杂工程问题与同行及社会公众进行有效地沟通和交流</w:t>
            </w:r>
          </w:p>
          <w:p w:rsidR="00990B40" w:rsidRDefault="002E44C2">
            <w:pPr>
              <w:spacing w:line="0" w:lineRule="atLeast"/>
              <w:rPr>
                <w:sz w:val="18"/>
              </w:rPr>
            </w:pPr>
            <w:r>
              <w:rPr>
                <w:sz w:val="18"/>
              </w:rPr>
              <w:t>2</w:t>
            </w:r>
            <w:r>
              <w:rPr>
                <w:sz w:val="18"/>
              </w:rPr>
              <w:t>能够理解和撰写报告和设计文件，进行陈述发言、清晰表达和答辩</w:t>
            </w:r>
          </w:p>
          <w:p w:rsidR="00990B40" w:rsidRDefault="002E44C2">
            <w:pPr>
              <w:spacing w:line="0" w:lineRule="atLeast"/>
              <w:rPr>
                <w:sz w:val="18"/>
              </w:rPr>
            </w:pPr>
            <w:r>
              <w:rPr>
                <w:sz w:val="18"/>
              </w:rPr>
              <w:t>3.</w:t>
            </w:r>
            <w:r>
              <w:rPr>
                <w:sz w:val="18"/>
              </w:rPr>
              <w:t>熟练掌握一门外语，能够阅读</w:t>
            </w:r>
            <w:r>
              <w:rPr>
                <w:rFonts w:hint="eastAsia"/>
                <w:sz w:val="18"/>
              </w:rPr>
              <w:t>人工智能学科</w:t>
            </w:r>
            <w:r>
              <w:rPr>
                <w:sz w:val="18"/>
              </w:rPr>
              <w:t>相关的外文资料</w:t>
            </w:r>
          </w:p>
          <w:p w:rsidR="00990B40" w:rsidRDefault="002E44C2">
            <w:pPr>
              <w:spacing w:line="0" w:lineRule="atLeast"/>
              <w:rPr>
                <w:sz w:val="18"/>
              </w:rPr>
            </w:pPr>
            <w:r>
              <w:rPr>
                <w:rFonts w:hint="eastAsia"/>
                <w:sz w:val="18"/>
              </w:rPr>
              <w:t>4</w:t>
            </w:r>
            <w:r>
              <w:rPr>
                <w:sz w:val="18"/>
              </w:rPr>
              <w:t>.</w:t>
            </w:r>
            <w:r>
              <w:rPr>
                <w:sz w:val="18"/>
              </w:rPr>
              <w:t>具有一定的国际视野，能进行跨文化沟通和交流。</w:t>
            </w:r>
          </w:p>
        </w:tc>
        <w:tc>
          <w:tcPr>
            <w:tcW w:w="3045" w:type="dxa"/>
            <w:tcBorders>
              <w:right w:val="single" w:sz="8" w:space="0" w:color="auto"/>
            </w:tcBorders>
            <w:vAlign w:val="center"/>
          </w:tcPr>
          <w:p w:rsidR="00990B40" w:rsidRDefault="002E44C2">
            <w:pPr>
              <w:spacing w:line="0" w:lineRule="atLeast"/>
              <w:rPr>
                <w:sz w:val="18"/>
              </w:rPr>
            </w:pPr>
            <w:r>
              <w:rPr>
                <w:rFonts w:hint="eastAsia"/>
                <w:sz w:val="18"/>
              </w:rPr>
              <w:t>专业实践课程、通识教育课程</w:t>
            </w:r>
          </w:p>
        </w:tc>
      </w:tr>
      <w:tr w:rsidR="00990B40">
        <w:trPr>
          <w:trHeight w:val="352"/>
          <w:jc w:val="center"/>
        </w:trPr>
        <w:tc>
          <w:tcPr>
            <w:tcW w:w="1691" w:type="dxa"/>
            <w:tcBorders>
              <w:left w:val="single" w:sz="8" w:space="0" w:color="auto"/>
            </w:tcBorders>
            <w:vAlign w:val="center"/>
          </w:tcPr>
          <w:p w:rsidR="00990B40" w:rsidRDefault="002E44C2">
            <w:pPr>
              <w:spacing w:line="0" w:lineRule="atLeast"/>
              <w:rPr>
                <w:sz w:val="18"/>
              </w:rPr>
            </w:pPr>
            <w:r>
              <w:rPr>
                <w:rFonts w:hint="eastAsia"/>
                <w:sz w:val="18"/>
              </w:rPr>
              <w:t>5</w:t>
            </w:r>
            <w:r>
              <w:rPr>
                <w:sz w:val="18"/>
              </w:rPr>
              <w:t>.</w:t>
            </w:r>
            <w:r>
              <w:rPr>
                <w:rFonts w:hint="eastAsia"/>
                <w:sz w:val="18"/>
              </w:rPr>
              <w:t>终身学习</w:t>
            </w:r>
          </w:p>
        </w:tc>
        <w:tc>
          <w:tcPr>
            <w:tcW w:w="3544" w:type="dxa"/>
          </w:tcPr>
          <w:p w:rsidR="00990B40" w:rsidRDefault="002E44C2">
            <w:pPr>
              <w:spacing w:line="0" w:lineRule="atLeast"/>
              <w:rPr>
                <w:sz w:val="18"/>
              </w:rPr>
            </w:pPr>
            <w:r>
              <w:rPr>
                <w:rFonts w:hint="eastAsia"/>
                <w:sz w:val="18"/>
              </w:rPr>
              <w:t>1</w:t>
            </w:r>
            <w:r>
              <w:rPr>
                <w:sz w:val="18"/>
              </w:rPr>
              <w:t xml:space="preserve">. </w:t>
            </w:r>
            <w:r>
              <w:rPr>
                <w:sz w:val="18"/>
              </w:rPr>
              <w:t>具有自主学习的意识和终身学习的能力</w:t>
            </w:r>
          </w:p>
          <w:p w:rsidR="00990B40" w:rsidRDefault="002E44C2">
            <w:pPr>
              <w:spacing w:line="0" w:lineRule="atLeast"/>
              <w:rPr>
                <w:sz w:val="18"/>
              </w:rPr>
            </w:pPr>
            <w:r>
              <w:rPr>
                <w:rFonts w:hint="eastAsia"/>
                <w:sz w:val="18"/>
              </w:rPr>
              <w:t>2</w:t>
            </w:r>
            <w:r>
              <w:rPr>
                <w:sz w:val="18"/>
              </w:rPr>
              <w:t xml:space="preserve">. </w:t>
            </w:r>
            <w:r>
              <w:rPr>
                <w:sz w:val="18"/>
              </w:rPr>
              <w:t>能够追踪计算机科学相关领域的发展动态</w:t>
            </w:r>
            <w:r>
              <w:rPr>
                <w:rFonts w:hint="eastAsia"/>
                <w:sz w:val="18"/>
              </w:rPr>
              <w:t>，</w:t>
            </w:r>
            <w:r>
              <w:rPr>
                <w:sz w:val="18"/>
              </w:rPr>
              <w:t>不断学习</w:t>
            </w:r>
            <w:r>
              <w:rPr>
                <w:rFonts w:hint="eastAsia"/>
                <w:sz w:val="18"/>
              </w:rPr>
              <w:t>并</w:t>
            </w:r>
            <w:r>
              <w:rPr>
                <w:sz w:val="18"/>
              </w:rPr>
              <w:t>适应发展</w:t>
            </w:r>
          </w:p>
        </w:tc>
        <w:tc>
          <w:tcPr>
            <w:tcW w:w="3045" w:type="dxa"/>
            <w:tcBorders>
              <w:right w:val="single" w:sz="8" w:space="0" w:color="auto"/>
            </w:tcBorders>
            <w:vAlign w:val="center"/>
          </w:tcPr>
          <w:p w:rsidR="00990B40" w:rsidRDefault="002E44C2">
            <w:pPr>
              <w:spacing w:line="0" w:lineRule="atLeast"/>
              <w:rPr>
                <w:sz w:val="18"/>
              </w:rPr>
            </w:pPr>
            <w:r>
              <w:rPr>
                <w:rFonts w:hint="eastAsia"/>
                <w:sz w:val="18"/>
              </w:rPr>
              <w:t>毕业设计、专业实践课程</w:t>
            </w:r>
          </w:p>
        </w:tc>
      </w:tr>
      <w:tr w:rsidR="00990B40">
        <w:trPr>
          <w:trHeight w:val="352"/>
          <w:jc w:val="center"/>
        </w:trPr>
        <w:tc>
          <w:tcPr>
            <w:tcW w:w="1691" w:type="dxa"/>
            <w:tcBorders>
              <w:left w:val="single" w:sz="8" w:space="0" w:color="auto"/>
            </w:tcBorders>
            <w:vAlign w:val="center"/>
          </w:tcPr>
          <w:p w:rsidR="00990B40" w:rsidRDefault="002E44C2">
            <w:pPr>
              <w:spacing w:line="0" w:lineRule="atLeast"/>
              <w:rPr>
                <w:sz w:val="18"/>
              </w:rPr>
            </w:pPr>
            <w:r>
              <w:rPr>
                <w:rFonts w:hint="eastAsia"/>
                <w:sz w:val="18"/>
              </w:rPr>
              <w:t>6</w:t>
            </w:r>
            <w:r>
              <w:rPr>
                <w:sz w:val="18"/>
              </w:rPr>
              <w:t>.</w:t>
            </w:r>
            <w:r>
              <w:rPr>
                <w:rFonts w:hint="eastAsia"/>
                <w:sz w:val="18"/>
              </w:rPr>
              <w:t>数学基础</w:t>
            </w:r>
          </w:p>
        </w:tc>
        <w:tc>
          <w:tcPr>
            <w:tcW w:w="3544" w:type="dxa"/>
          </w:tcPr>
          <w:p w:rsidR="00990B40" w:rsidRPr="00FB5025" w:rsidRDefault="002E44C2">
            <w:pPr>
              <w:spacing w:line="0" w:lineRule="atLeast"/>
              <w:rPr>
                <w:sz w:val="18"/>
              </w:rPr>
            </w:pPr>
            <w:r w:rsidRPr="00FB5025">
              <w:rPr>
                <w:rFonts w:hint="eastAsia"/>
                <w:sz w:val="18"/>
              </w:rPr>
              <w:t>1</w:t>
            </w:r>
            <w:r w:rsidRPr="00FB5025">
              <w:rPr>
                <w:sz w:val="18"/>
              </w:rPr>
              <w:t>.</w:t>
            </w:r>
            <w:r w:rsidRPr="00FB5025">
              <w:rPr>
                <w:rFonts w:hint="eastAsia"/>
                <w:sz w:val="18"/>
              </w:rPr>
              <w:t>掌握高等数学、线性代数、统计与概率、数值分析等学科内容</w:t>
            </w:r>
          </w:p>
          <w:p w:rsidR="00990B40" w:rsidRPr="00FB5025" w:rsidRDefault="002E44C2">
            <w:pPr>
              <w:spacing w:line="0" w:lineRule="atLeast"/>
              <w:rPr>
                <w:sz w:val="18"/>
              </w:rPr>
            </w:pPr>
            <w:r w:rsidRPr="00FB5025">
              <w:rPr>
                <w:rFonts w:hint="eastAsia"/>
                <w:sz w:val="18"/>
              </w:rPr>
              <w:t>2</w:t>
            </w:r>
            <w:r w:rsidRPr="00FB5025">
              <w:rPr>
                <w:sz w:val="18"/>
              </w:rPr>
              <w:t>.</w:t>
            </w:r>
            <w:r w:rsidRPr="00FB5025">
              <w:rPr>
                <w:rFonts w:hint="eastAsia"/>
                <w:sz w:val="18"/>
              </w:rPr>
              <w:t>数理学科知识在计算机及人工智能行业及实践中的应用</w:t>
            </w:r>
          </w:p>
        </w:tc>
        <w:tc>
          <w:tcPr>
            <w:tcW w:w="3045" w:type="dxa"/>
            <w:tcBorders>
              <w:right w:val="single" w:sz="8" w:space="0" w:color="auto"/>
            </w:tcBorders>
            <w:vAlign w:val="center"/>
          </w:tcPr>
          <w:p w:rsidR="00990B40" w:rsidRDefault="002E44C2">
            <w:pPr>
              <w:spacing w:line="0" w:lineRule="atLeast"/>
              <w:rPr>
                <w:sz w:val="18"/>
              </w:rPr>
            </w:pPr>
            <w:r>
              <w:rPr>
                <w:rFonts w:hint="eastAsia"/>
                <w:sz w:val="18"/>
              </w:rPr>
              <w:t>高等数学一、高等数学二、线性代数、离散数学、概率论与数理统计、运筹学</w:t>
            </w:r>
          </w:p>
        </w:tc>
      </w:tr>
      <w:tr w:rsidR="00990B40" w:rsidTr="009F4A9B">
        <w:trPr>
          <w:trHeight w:val="877"/>
          <w:jc w:val="center"/>
        </w:trPr>
        <w:tc>
          <w:tcPr>
            <w:tcW w:w="1691" w:type="dxa"/>
            <w:tcBorders>
              <w:left w:val="single" w:sz="8" w:space="0" w:color="auto"/>
            </w:tcBorders>
            <w:vAlign w:val="center"/>
          </w:tcPr>
          <w:p w:rsidR="00990B40" w:rsidRDefault="002E44C2">
            <w:pPr>
              <w:spacing w:line="0" w:lineRule="atLeast"/>
              <w:rPr>
                <w:sz w:val="18"/>
              </w:rPr>
            </w:pPr>
            <w:r>
              <w:rPr>
                <w:sz w:val="18"/>
              </w:rPr>
              <w:t>7.</w:t>
            </w:r>
            <w:r>
              <w:rPr>
                <w:rFonts w:hint="eastAsia"/>
                <w:sz w:val="18"/>
              </w:rPr>
              <w:t>神经认知学</w:t>
            </w:r>
          </w:p>
        </w:tc>
        <w:tc>
          <w:tcPr>
            <w:tcW w:w="3544" w:type="dxa"/>
          </w:tcPr>
          <w:p w:rsidR="00990B40" w:rsidRPr="00FB5025" w:rsidRDefault="002E44C2">
            <w:pPr>
              <w:spacing w:line="0" w:lineRule="atLeast"/>
              <w:rPr>
                <w:sz w:val="18"/>
              </w:rPr>
            </w:pPr>
            <w:r w:rsidRPr="00FB5025">
              <w:rPr>
                <w:rFonts w:hint="eastAsia"/>
                <w:sz w:val="18"/>
              </w:rPr>
              <w:t>1</w:t>
            </w:r>
            <w:r w:rsidRPr="00FB5025">
              <w:rPr>
                <w:sz w:val="18"/>
              </w:rPr>
              <w:t>.</w:t>
            </w:r>
            <w:r w:rsidRPr="00FB5025">
              <w:rPr>
                <w:rFonts w:hint="eastAsia"/>
                <w:sz w:val="18"/>
              </w:rPr>
              <w:t>了解脑认知事物的规则，理解建模原理，掌握人工智能及人工神经网原理与应用</w:t>
            </w:r>
          </w:p>
          <w:p w:rsidR="00990B40" w:rsidRPr="00FB5025" w:rsidRDefault="002E44C2">
            <w:pPr>
              <w:spacing w:line="0" w:lineRule="atLeast"/>
              <w:rPr>
                <w:sz w:val="18"/>
              </w:rPr>
            </w:pPr>
            <w:r w:rsidRPr="00FB5025">
              <w:rPr>
                <w:rFonts w:hint="eastAsia"/>
                <w:sz w:val="18"/>
              </w:rPr>
              <w:t>2</w:t>
            </w:r>
            <w:r w:rsidRPr="00FB5025">
              <w:rPr>
                <w:sz w:val="18"/>
              </w:rPr>
              <w:t>.</w:t>
            </w:r>
            <w:r w:rsidRPr="00FB5025">
              <w:rPr>
                <w:rFonts w:hint="eastAsia"/>
                <w:sz w:val="18"/>
              </w:rPr>
              <w:t>了解视知觉，掌握视觉感知技术，能够辩视物体</w:t>
            </w:r>
          </w:p>
          <w:p w:rsidR="00990B40" w:rsidRPr="00FB5025" w:rsidRDefault="002E44C2">
            <w:pPr>
              <w:spacing w:line="0" w:lineRule="atLeast"/>
              <w:rPr>
                <w:sz w:val="18"/>
              </w:rPr>
            </w:pPr>
            <w:r w:rsidRPr="00FB5025">
              <w:rPr>
                <w:rFonts w:hint="eastAsia"/>
                <w:sz w:val="18"/>
              </w:rPr>
              <w:lastRenderedPageBreak/>
              <w:t xml:space="preserve">3. </w:t>
            </w:r>
            <w:r w:rsidR="009F4A9B">
              <w:rPr>
                <w:rFonts w:hint="eastAsia"/>
                <w:sz w:val="18"/>
              </w:rPr>
              <w:t>了解</w:t>
            </w:r>
            <w:r w:rsidRPr="00FB5025">
              <w:rPr>
                <w:rFonts w:hint="eastAsia"/>
                <w:sz w:val="18"/>
              </w:rPr>
              <w:t>听觉感知、实现语音识别</w:t>
            </w:r>
          </w:p>
          <w:p w:rsidR="00990B40" w:rsidRPr="00FB5025" w:rsidRDefault="002E44C2">
            <w:pPr>
              <w:spacing w:line="0" w:lineRule="atLeast"/>
              <w:rPr>
                <w:sz w:val="18"/>
              </w:rPr>
            </w:pPr>
            <w:r w:rsidRPr="00FB5025">
              <w:rPr>
                <w:rFonts w:hint="eastAsia"/>
                <w:sz w:val="18"/>
              </w:rPr>
              <w:t>4.</w:t>
            </w:r>
            <w:r w:rsidRPr="00FB5025">
              <w:rPr>
                <w:rFonts w:hint="eastAsia"/>
                <w:sz w:val="18"/>
              </w:rPr>
              <w:t>理解机器学习各种方法、深度学习及强化学习等相关技术原理</w:t>
            </w:r>
          </w:p>
        </w:tc>
        <w:tc>
          <w:tcPr>
            <w:tcW w:w="3045" w:type="dxa"/>
            <w:tcBorders>
              <w:right w:val="single" w:sz="8" w:space="0" w:color="auto"/>
            </w:tcBorders>
            <w:vAlign w:val="center"/>
          </w:tcPr>
          <w:p w:rsidR="00990B40" w:rsidRDefault="002E44C2">
            <w:pPr>
              <w:spacing w:line="0" w:lineRule="atLeast"/>
              <w:rPr>
                <w:sz w:val="18"/>
              </w:rPr>
            </w:pPr>
            <w:r>
              <w:rPr>
                <w:rFonts w:hint="eastAsia"/>
                <w:sz w:val="18"/>
              </w:rPr>
              <w:lastRenderedPageBreak/>
              <w:t>人工智能基础、不确定性人工智能、机器学习、人工智能哲学与伦理、图像语义分析、模式识别导论、计算机视觉、生物特征识别理论与应用</w:t>
            </w:r>
          </w:p>
        </w:tc>
      </w:tr>
      <w:tr w:rsidR="00990B40">
        <w:trPr>
          <w:trHeight w:val="352"/>
          <w:jc w:val="center"/>
        </w:trPr>
        <w:tc>
          <w:tcPr>
            <w:tcW w:w="1691" w:type="dxa"/>
            <w:tcBorders>
              <w:left w:val="single" w:sz="8" w:space="0" w:color="auto"/>
            </w:tcBorders>
            <w:vAlign w:val="center"/>
          </w:tcPr>
          <w:p w:rsidR="00990B40" w:rsidRDefault="002E44C2">
            <w:pPr>
              <w:spacing w:line="0" w:lineRule="atLeast"/>
              <w:rPr>
                <w:sz w:val="18"/>
              </w:rPr>
            </w:pPr>
            <w:r>
              <w:rPr>
                <w:rFonts w:hint="eastAsia"/>
                <w:sz w:val="18"/>
              </w:rPr>
              <w:t>8</w:t>
            </w:r>
            <w:r>
              <w:rPr>
                <w:sz w:val="18"/>
              </w:rPr>
              <w:t>.</w:t>
            </w:r>
            <w:r>
              <w:rPr>
                <w:rFonts w:hint="eastAsia"/>
                <w:sz w:val="18"/>
              </w:rPr>
              <w:t>信息学</w:t>
            </w:r>
          </w:p>
        </w:tc>
        <w:tc>
          <w:tcPr>
            <w:tcW w:w="3544" w:type="dxa"/>
          </w:tcPr>
          <w:p w:rsidR="00990B40" w:rsidRPr="00FB5025" w:rsidRDefault="002E44C2">
            <w:pPr>
              <w:spacing w:line="0" w:lineRule="atLeast"/>
              <w:rPr>
                <w:sz w:val="18"/>
              </w:rPr>
            </w:pPr>
            <w:r w:rsidRPr="00FB5025">
              <w:rPr>
                <w:rFonts w:hint="eastAsia"/>
                <w:sz w:val="18"/>
              </w:rPr>
              <w:t>1.</w:t>
            </w:r>
            <w:r w:rsidR="00FB5025">
              <w:rPr>
                <w:rFonts w:hint="eastAsia"/>
                <w:sz w:val="18"/>
              </w:rPr>
              <w:t>理解</w:t>
            </w:r>
            <w:r w:rsidRPr="00FB5025">
              <w:rPr>
                <w:rFonts w:hint="eastAsia"/>
                <w:sz w:val="18"/>
              </w:rPr>
              <w:t>信息论和基于信息论的信息系统和基本规律</w:t>
            </w:r>
          </w:p>
          <w:p w:rsidR="00990B40" w:rsidRPr="00FB5025" w:rsidRDefault="002E44C2">
            <w:pPr>
              <w:spacing w:line="0" w:lineRule="atLeast"/>
              <w:rPr>
                <w:sz w:val="18"/>
              </w:rPr>
            </w:pPr>
            <w:r w:rsidRPr="00FB5025">
              <w:rPr>
                <w:rFonts w:hint="eastAsia"/>
                <w:sz w:val="18"/>
              </w:rPr>
              <w:t>2.</w:t>
            </w:r>
            <w:r w:rsidR="00FB5025">
              <w:rPr>
                <w:rFonts w:hint="eastAsia"/>
                <w:sz w:val="18"/>
              </w:rPr>
              <w:t>理解</w:t>
            </w:r>
            <w:r w:rsidRPr="00FB5025">
              <w:rPr>
                <w:rFonts w:hint="eastAsia"/>
                <w:sz w:val="18"/>
              </w:rPr>
              <w:t>语音、图像及信号处理等基础原理</w:t>
            </w:r>
          </w:p>
          <w:p w:rsidR="00990B40" w:rsidRPr="00FB5025" w:rsidRDefault="002E44C2">
            <w:pPr>
              <w:spacing w:line="0" w:lineRule="atLeast"/>
              <w:rPr>
                <w:sz w:val="18"/>
              </w:rPr>
            </w:pPr>
            <w:r w:rsidRPr="00FB5025">
              <w:rPr>
                <w:sz w:val="18"/>
              </w:rPr>
              <w:t>3</w:t>
            </w:r>
            <w:r w:rsidRPr="00FB5025">
              <w:rPr>
                <w:rFonts w:hint="eastAsia"/>
                <w:sz w:val="18"/>
              </w:rPr>
              <w:t>.</w:t>
            </w:r>
            <w:r w:rsidR="00FB5025">
              <w:rPr>
                <w:rFonts w:hint="eastAsia"/>
                <w:sz w:val="18"/>
              </w:rPr>
              <w:t>掌握</w:t>
            </w:r>
            <w:r w:rsidRPr="00FB5025">
              <w:rPr>
                <w:rFonts w:hint="eastAsia"/>
                <w:sz w:val="18"/>
              </w:rPr>
              <w:t>信息学在人工智能方面应用的相关基础知识</w:t>
            </w:r>
          </w:p>
        </w:tc>
        <w:tc>
          <w:tcPr>
            <w:tcW w:w="3045" w:type="dxa"/>
            <w:tcBorders>
              <w:right w:val="single" w:sz="8" w:space="0" w:color="auto"/>
            </w:tcBorders>
            <w:vAlign w:val="center"/>
          </w:tcPr>
          <w:p w:rsidR="00990B40" w:rsidRDefault="002E44C2">
            <w:pPr>
              <w:spacing w:line="0" w:lineRule="atLeast"/>
              <w:rPr>
                <w:sz w:val="18"/>
              </w:rPr>
            </w:pPr>
            <w:r>
              <w:rPr>
                <w:rFonts w:hint="eastAsia"/>
                <w:sz w:val="18"/>
              </w:rPr>
              <w:t>信号与系统、大数据原理与应用、数据挖掘、机器学习、数据分析与可视化、语音信号处理、算法设计与分析、多传感器信息融合、数字信号处理、数字图像处理、形式语言与自动机理论、统计自然语言处理、机器翻译概要、专业英语</w:t>
            </w:r>
          </w:p>
        </w:tc>
      </w:tr>
      <w:tr w:rsidR="00990B40">
        <w:trPr>
          <w:trHeight w:val="352"/>
          <w:jc w:val="center"/>
        </w:trPr>
        <w:tc>
          <w:tcPr>
            <w:tcW w:w="1691" w:type="dxa"/>
            <w:tcBorders>
              <w:left w:val="single" w:sz="8" w:space="0" w:color="auto"/>
            </w:tcBorders>
            <w:vAlign w:val="center"/>
          </w:tcPr>
          <w:p w:rsidR="00990B40" w:rsidRDefault="002E44C2">
            <w:pPr>
              <w:spacing w:line="0" w:lineRule="atLeast"/>
              <w:rPr>
                <w:sz w:val="18"/>
              </w:rPr>
            </w:pPr>
            <w:r>
              <w:rPr>
                <w:rFonts w:hint="eastAsia"/>
                <w:sz w:val="18"/>
              </w:rPr>
              <w:t>9</w:t>
            </w:r>
            <w:r>
              <w:rPr>
                <w:sz w:val="18"/>
              </w:rPr>
              <w:t>.</w:t>
            </w:r>
            <w:r>
              <w:rPr>
                <w:rFonts w:hint="eastAsia"/>
                <w:sz w:val="18"/>
              </w:rPr>
              <w:t>计算机学</w:t>
            </w:r>
          </w:p>
        </w:tc>
        <w:tc>
          <w:tcPr>
            <w:tcW w:w="3544" w:type="dxa"/>
          </w:tcPr>
          <w:p w:rsidR="00990B40" w:rsidRPr="00FB5025" w:rsidRDefault="002E44C2">
            <w:pPr>
              <w:spacing w:line="0" w:lineRule="atLeast"/>
              <w:rPr>
                <w:sz w:val="18"/>
              </w:rPr>
            </w:pPr>
            <w:r w:rsidRPr="00FB5025">
              <w:rPr>
                <w:rFonts w:hint="eastAsia"/>
                <w:sz w:val="18"/>
              </w:rPr>
              <w:t>1.</w:t>
            </w:r>
            <w:r w:rsidRPr="00FB5025">
              <w:rPr>
                <w:sz w:val="18"/>
              </w:rPr>
              <w:t xml:space="preserve"> </w:t>
            </w:r>
            <w:r w:rsidR="00FB5025">
              <w:rPr>
                <w:rFonts w:hint="eastAsia"/>
                <w:sz w:val="18"/>
              </w:rPr>
              <w:t>掌握</w:t>
            </w:r>
            <w:r w:rsidRPr="00FB5025">
              <w:rPr>
                <w:rFonts w:hint="eastAsia"/>
                <w:sz w:val="18"/>
              </w:rPr>
              <w:t>计算机组成原理及基础理论</w:t>
            </w:r>
          </w:p>
          <w:p w:rsidR="00990B40" w:rsidRPr="00FB5025" w:rsidRDefault="002E44C2">
            <w:pPr>
              <w:spacing w:line="0" w:lineRule="atLeast"/>
              <w:rPr>
                <w:sz w:val="18"/>
              </w:rPr>
            </w:pPr>
            <w:r w:rsidRPr="00FB5025">
              <w:rPr>
                <w:rFonts w:hint="eastAsia"/>
                <w:sz w:val="18"/>
              </w:rPr>
              <w:t>2.</w:t>
            </w:r>
            <w:r w:rsidRPr="00FB5025">
              <w:rPr>
                <w:sz w:val="18"/>
              </w:rPr>
              <w:t xml:space="preserve"> </w:t>
            </w:r>
            <w:r w:rsidR="00FB5025">
              <w:rPr>
                <w:rFonts w:hint="eastAsia"/>
                <w:sz w:val="18"/>
              </w:rPr>
              <w:t>掌握计算机</w:t>
            </w:r>
            <w:r w:rsidRPr="00FB5025">
              <w:rPr>
                <w:rFonts w:hint="eastAsia"/>
                <w:sz w:val="18"/>
              </w:rPr>
              <w:t>算法及数据结构</w:t>
            </w:r>
            <w:r w:rsidR="00FB5025">
              <w:rPr>
                <w:rFonts w:hint="eastAsia"/>
                <w:sz w:val="18"/>
              </w:rPr>
              <w:t>基础原理</w:t>
            </w:r>
          </w:p>
          <w:p w:rsidR="00990B40" w:rsidRPr="00FB5025" w:rsidRDefault="002E44C2">
            <w:pPr>
              <w:spacing w:line="0" w:lineRule="atLeast"/>
              <w:rPr>
                <w:sz w:val="18"/>
              </w:rPr>
            </w:pPr>
            <w:r w:rsidRPr="00FB5025">
              <w:rPr>
                <w:rFonts w:hint="eastAsia"/>
                <w:sz w:val="18"/>
              </w:rPr>
              <w:t>3.</w:t>
            </w:r>
            <w:r w:rsidRPr="00FB5025">
              <w:rPr>
                <w:sz w:val="18"/>
              </w:rPr>
              <w:t xml:space="preserve"> </w:t>
            </w:r>
            <w:r w:rsidR="00FB5025">
              <w:rPr>
                <w:rFonts w:hint="eastAsia"/>
                <w:sz w:val="18"/>
              </w:rPr>
              <w:t>精通高级开发语言并理解</w:t>
            </w:r>
            <w:r w:rsidRPr="00FB5025">
              <w:rPr>
                <w:rFonts w:hint="eastAsia"/>
                <w:sz w:val="18"/>
              </w:rPr>
              <w:t>编译原理</w:t>
            </w:r>
          </w:p>
          <w:p w:rsidR="00990B40" w:rsidRPr="00FB5025" w:rsidRDefault="002E44C2">
            <w:pPr>
              <w:spacing w:line="0" w:lineRule="atLeast"/>
              <w:rPr>
                <w:sz w:val="18"/>
              </w:rPr>
            </w:pPr>
            <w:r w:rsidRPr="00FB5025">
              <w:rPr>
                <w:rFonts w:hint="eastAsia"/>
                <w:sz w:val="18"/>
              </w:rPr>
              <w:t>4.</w:t>
            </w:r>
            <w:r w:rsidRPr="00FB5025">
              <w:rPr>
                <w:sz w:val="18"/>
              </w:rPr>
              <w:t xml:space="preserve"> </w:t>
            </w:r>
            <w:r w:rsidR="00FB5025">
              <w:rPr>
                <w:rFonts w:hint="eastAsia"/>
                <w:sz w:val="18"/>
              </w:rPr>
              <w:t>掌握</w:t>
            </w:r>
            <w:r w:rsidRPr="00FB5025">
              <w:rPr>
                <w:rFonts w:hint="eastAsia"/>
                <w:sz w:val="18"/>
              </w:rPr>
              <w:t>大数据处理</w:t>
            </w:r>
            <w:r w:rsidR="00FB5025">
              <w:rPr>
                <w:rFonts w:hint="eastAsia"/>
                <w:sz w:val="18"/>
              </w:rPr>
              <w:t>相关技术并理解分</w:t>
            </w:r>
            <w:r w:rsidRPr="00FB5025">
              <w:rPr>
                <w:rFonts w:hint="eastAsia"/>
                <w:sz w:val="18"/>
              </w:rPr>
              <w:t>布式原理</w:t>
            </w:r>
          </w:p>
          <w:p w:rsidR="00990B40" w:rsidRPr="00FB5025" w:rsidRDefault="002E44C2">
            <w:pPr>
              <w:spacing w:line="0" w:lineRule="atLeast"/>
              <w:rPr>
                <w:sz w:val="18"/>
              </w:rPr>
            </w:pPr>
            <w:r w:rsidRPr="00FB5025">
              <w:rPr>
                <w:rFonts w:hint="eastAsia"/>
                <w:sz w:val="18"/>
              </w:rPr>
              <w:t>5.</w:t>
            </w:r>
            <w:r w:rsidRPr="00FB5025">
              <w:rPr>
                <w:sz w:val="18"/>
              </w:rPr>
              <w:t xml:space="preserve"> </w:t>
            </w:r>
            <w:r w:rsidR="00FB5025">
              <w:rPr>
                <w:rFonts w:hint="eastAsia"/>
                <w:sz w:val="18"/>
              </w:rPr>
              <w:t>掌握</w:t>
            </w:r>
            <w:r w:rsidRPr="00FB5025">
              <w:rPr>
                <w:rFonts w:hint="eastAsia"/>
                <w:sz w:val="18"/>
              </w:rPr>
              <w:t>数据挖掘和数据分析</w:t>
            </w:r>
            <w:r w:rsidR="00FB5025">
              <w:rPr>
                <w:rFonts w:hint="eastAsia"/>
                <w:sz w:val="18"/>
              </w:rPr>
              <w:t>基本技术及相关知识</w:t>
            </w:r>
          </w:p>
          <w:p w:rsidR="00990B40" w:rsidRPr="00FB5025" w:rsidRDefault="002E44C2">
            <w:pPr>
              <w:spacing w:line="0" w:lineRule="atLeast"/>
              <w:rPr>
                <w:sz w:val="18"/>
              </w:rPr>
            </w:pPr>
            <w:r w:rsidRPr="00FB5025">
              <w:rPr>
                <w:rFonts w:hint="eastAsia"/>
                <w:sz w:val="18"/>
              </w:rPr>
              <w:t>6.</w:t>
            </w:r>
            <w:r w:rsidRPr="00FB5025">
              <w:rPr>
                <w:sz w:val="18"/>
              </w:rPr>
              <w:t xml:space="preserve"> </w:t>
            </w:r>
            <w:r w:rsidR="00FB5025">
              <w:rPr>
                <w:rFonts w:hint="eastAsia"/>
                <w:sz w:val="18"/>
              </w:rPr>
              <w:t>掌握</w:t>
            </w:r>
            <w:r w:rsidRPr="00FB5025">
              <w:rPr>
                <w:rFonts w:hint="eastAsia"/>
                <w:sz w:val="18"/>
              </w:rPr>
              <w:t>人工智能学科基础知识</w:t>
            </w:r>
          </w:p>
        </w:tc>
        <w:tc>
          <w:tcPr>
            <w:tcW w:w="3045" w:type="dxa"/>
            <w:tcBorders>
              <w:right w:val="single" w:sz="8" w:space="0" w:color="auto"/>
            </w:tcBorders>
            <w:vAlign w:val="center"/>
          </w:tcPr>
          <w:p w:rsidR="00990B40" w:rsidRDefault="002E44C2">
            <w:pPr>
              <w:spacing w:line="0" w:lineRule="atLeast"/>
              <w:rPr>
                <w:sz w:val="18"/>
              </w:rPr>
            </w:pPr>
            <w:r>
              <w:rPr>
                <w:rFonts w:hint="eastAsia"/>
                <w:sz w:val="18"/>
              </w:rPr>
              <w:t>计算机原理与操作系统、</w:t>
            </w:r>
            <w:r w:rsidR="00FB3DF1">
              <w:rPr>
                <w:rFonts w:hint="eastAsia"/>
                <w:sz w:val="18"/>
              </w:rPr>
              <w:t>Python</w:t>
            </w:r>
            <w:r>
              <w:rPr>
                <w:rFonts w:hint="eastAsia"/>
                <w:sz w:val="18"/>
              </w:rPr>
              <w:t>面向对象程序设计、数据结构与算法、数据库原理、计算机编译原理、人工智能基础、</w:t>
            </w:r>
            <w:r>
              <w:rPr>
                <w:rFonts w:hint="eastAsia"/>
                <w:sz w:val="18"/>
              </w:rPr>
              <w:t>Python</w:t>
            </w:r>
            <w:r>
              <w:rPr>
                <w:rFonts w:hint="eastAsia"/>
                <w:sz w:val="18"/>
              </w:rPr>
              <w:t>核心编程、专业英语、并行与分布式计算、大数据原理与应用、数据分析与可视化、不确定性人工智能、机器学习、数据挖掘、算法设计与分析、计算机图形学和成像导论、计算几何、计算机视觉、机器翻译概要、文本挖掘、语料库建设与应用</w:t>
            </w:r>
          </w:p>
        </w:tc>
      </w:tr>
      <w:tr w:rsidR="00990B40">
        <w:trPr>
          <w:trHeight w:val="352"/>
          <w:jc w:val="center"/>
        </w:trPr>
        <w:tc>
          <w:tcPr>
            <w:tcW w:w="1691" w:type="dxa"/>
            <w:tcBorders>
              <w:left w:val="single" w:sz="8" w:space="0" w:color="auto"/>
            </w:tcBorders>
            <w:vAlign w:val="center"/>
          </w:tcPr>
          <w:p w:rsidR="00990B40" w:rsidRDefault="002E44C2">
            <w:pPr>
              <w:spacing w:line="0" w:lineRule="atLeast"/>
              <w:rPr>
                <w:sz w:val="18"/>
              </w:rPr>
            </w:pPr>
            <w:r>
              <w:rPr>
                <w:rFonts w:hint="eastAsia"/>
                <w:sz w:val="18"/>
              </w:rPr>
              <w:t>1</w:t>
            </w:r>
            <w:r>
              <w:rPr>
                <w:sz w:val="18"/>
              </w:rPr>
              <w:t>0.</w:t>
            </w:r>
            <w:r>
              <w:rPr>
                <w:rFonts w:hint="eastAsia"/>
                <w:sz w:val="18"/>
              </w:rPr>
              <w:t>工程知识</w:t>
            </w:r>
          </w:p>
        </w:tc>
        <w:tc>
          <w:tcPr>
            <w:tcW w:w="3544" w:type="dxa"/>
          </w:tcPr>
          <w:p w:rsidR="00990B40" w:rsidRPr="00FB5025" w:rsidRDefault="002E44C2">
            <w:pPr>
              <w:spacing w:line="0" w:lineRule="atLeast"/>
              <w:rPr>
                <w:sz w:val="18"/>
              </w:rPr>
            </w:pPr>
            <w:r w:rsidRPr="00FB5025">
              <w:rPr>
                <w:rFonts w:hint="eastAsia"/>
                <w:sz w:val="18"/>
              </w:rPr>
              <w:t>1</w:t>
            </w:r>
            <w:r w:rsidRPr="00FB5025">
              <w:rPr>
                <w:sz w:val="18"/>
              </w:rPr>
              <w:t>.</w:t>
            </w:r>
            <w:r w:rsidRPr="00FB5025">
              <w:rPr>
                <w:rFonts w:hint="eastAsia"/>
                <w:sz w:val="18"/>
              </w:rPr>
              <w:t>数据分析、数据挖掘基础知识及分布式计算原理</w:t>
            </w:r>
          </w:p>
          <w:p w:rsidR="00990B40" w:rsidRPr="00FB5025" w:rsidRDefault="002E44C2">
            <w:pPr>
              <w:spacing w:line="0" w:lineRule="atLeast"/>
              <w:rPr>
                <w:sz w:val="18"/>
              </w:rPr>
            </w:pPr>
            <w:r w:rsidRPr="00FB5025">
              <w:rPr>
                <w:rFonts w:hint="eastAsia"/>
                <w:sz w:val="18"/>
              </w:rPr>
              <w:t>2</w:t>
            </w:r>
            <w:r w:rsidRPr="00FB5025">
              <w:rPr>
                <w:sz w:val="18"/>
              </w:rPr>
              <w:t>.</w:t>
            </w:r>
            <w:r w:rsidRPr="00FB5025">
              <w:rPr>
                <w:rFonts w:hint="eastAsia"/>
                <w:sz w:val="18"/>
              </w:rPr>
              <w:t>语音、语义、图像处理相关技术原理</w:t>
            </w:r>
          </w:p>
          <w:p w:rsidR="00990B40" w:rsidRPr="00FB5025" w:rsidRDefault="002E44C2">
            <w:pPr>
              <w:spacing w:line="0" w:lineRule="atLeast"/>
              <w:rPr>
                <w:sz w:val="18"/>
              </w:rPr>
            </w:pPr>
            <w:r w:rsidRPr="00FB5025">
              <w:rPr>
                <w:rFonts w:hint="eastAsia"/>
                <w:sz w:val="18"/>
              </w:rPr>
              <w:t>3</w:t>
            </w:r>
            <w:r w:rsidRPr="00FB5025">
              <w:rPr>
                <w:sz w:val="18"/>
              </w:rPr>
              <w:t>.</w:t>
            </w:r>
            <w:r w:rsidRPr="00FB5025">
              <w:rPr>
                <w:rFonts w:hint="eastAsia"/>
                <w:sz w:val="18"/>
              </w:rPr>
              <w:t>机器人视觉感知、人机交互相关技术原理</w:t>
            </w:r>
          </w:p>
        </w:tc>
        <w:tc>
          <w:tcPr>
            <w:tcW w:w="3045" w:type="dxa"/>
            <w:tcBorders>
              <w:right w:val="single" w:sz="8" w:space="0" w:color="auto"/>
            </w:tcBorders>
            <w:vAlign w:val="center"/>
          </w:tcPr>
          <w:p w:rsidR="00990B40" w:rsidRDefault="002E44C2">
            <w:pPr>
              <w:spacing w:line="0" w:lineRule="atLeast"/>
              <w:rPr>
                <w:sz w:val="18"/>
              </w:rPr>
            </w:pPr>
            <w:r>
              <w:rPr>
                <w:rFonts w:hint="eastAsia"/>
                <w:sz w:val="18"/>
              </w:rPr>
              <w:t>数据分析与可视化、并行与分布式计算、数据挖掘、机器学习、语音信号处理、图像语义分析、多传感器信息融合、自动控制原理、智能监控机器人综合实践、协作机器人综合实践</w:t>
            </w:r>
          </w:p>
        </w:tc>
      </w:tr>
      <w:tr w:rsidR="00990B40">
        <w:trPr>
          <w:trHeight w:val="352"/>
          <w:jc w:val="center"/>
        </w:trPr>
        <w:tc>
          <w:tcPr>
            <w:tcW w:w="1691" w:type="dxa"/>
            <w:tcBorders>
              <w:left w:val="single" w:sz="8" w:space="0" w:color="auto"/>
            </w:tcBorders>
            <w:vAlign w:val="center"/>
          </w:tcPr>
          <w:p w:rsidR="00990B40" w:rsidRDefault="002E44C2">
            <w:pPr>
              <w:spacing w:line="0" w:lineRule="atLeast"/>
              <w:rPr>
                <w:sz w:val="18"/>
              </w:rPr>
            </w:pPr>
            <w:r>
              <w:rPr>
                <w:rFonts w:hint="eastAsia"/>
                <w:sz w:val="18"/>
              </w:rPr>
              <w:t>1</w:t>
            </w:r>
            <w:r>
              <w:rPr>
                <w:sz w:val="18"/>
              </w:rPr>
              <w:t>1.</w:t>
            </w:r>
            <w:r>
              <w:rPr>
                <w:rFonts w:hint="eastAsia"/>
                <w:sz w:val="18"/>
              </w:rPr>
              <w:t>需求分析能力</w:t>
            </w:r>
          </w:p>
        </w:tc>
        <w:tc>
          <w:tcPr>
            <w:tcW w:w="3544" w:type="dxa"/>
          </w:tcPr>
          <w:p w:rsidR="00990B40" w:rsidRPr="00FB5025" w:rsidRDefault="002E44C2">
            <w:pPr>
              <w:spacing w:line="0" w:lineRule="atLeast"/>
              <w:rPr>
                <w:sz w:val="18"/>
              </w:rPr>
            </w:pPr>
            <w:r w:rsidRPr="00FB5025">
              <w:rPr>
                <w:rFonts w:hint="eastAsia"/>
                <w:sz w:val="18"/>
              </w:rPr>
              <w:t>1</w:t>
            </w:r>
            <w:r w:rsidRPr="00FB5025">
              <w:rPr>
                <w:sz w:val="18"/>
              </w:rPr>
              <w:t>.</w:t>
            </w:r>
            <w:r w:rsidRPr="00FB5025">
              <w:rPr>
                <w:rFonts w:hint="eastAsia"/>
                <w:sz w:val="18"/>
              </w:rPr>
              <w:t>能够识别、表达和分析复杂的工程问题</w:t>
            </w:r>
            <w:r w:rsidRPr="00FB5025">
              <w:rPr>
                <w:sz w:val="18"/>
              </w:rPr>
              <w:t xml:space="preserve"> </w:t>
            </w:r>
          </w:p>
          <w:p w:rsidR="00990B40" w:rsidRPr="00FB5025" w:rsidRDefault="002E44C2">
            <w:pPr>
              <w:spacing w:line="0" w:lineRule="atLeast"/>
              <w:rPr>
                <w:sz w:val="18"/>
              </w:rPr>
            </w:pPr>
            <w:r w:rsidRPr="00FB5025">
              <w:rPr>
                <w:rFonts w:hint="eastAsia"/>
                <w:sz w:val="18"/>
              </w:rPr>
              <w:t>2</w:t>
            </w:r>
            <w:r w:rsidRPr="00FB5025">
              <w:rPr>
                <w:sz w:val="18"/>
              </w:rPr>
              <w:t>.</w:t>
            </w:r>
            <w:r w:rsidRPr="00FB5025">
              <w:rPr>
                <w:rFonts w:hint="eastAsia"/>
                <w:sz w:val="18"/>
              </w:rPr>
              <w:t>能够掌握需求的本质，明确测试、开发需求</w:t>
            </w:r>
          </w:p>
          <w:p w:rsidR="00990B40" w:rsidRPr="00FB5025" w:rsidRDefault="002E44C2">
            <w:pPr>
              <w:spacing w:line="0" w:lineRule="atLeast"/>
              <w:rPr>
                <w:sz w:val="18"/>
              </w:rPr>
            </w:pPr>
            <w:r w:rsidRPr="00FB5025">
              <w:rPr>
                <w:sz w:val="18"/>
              </w:rPr>
              <w:t>3.</w:t>
            </w:r>
            <w:r w:rsidRPr="00FB5025">
              <w:rPr>
                <w:rFonts w:hint="eastAsia"/>
                <w:sz w:val="18"/>
              </w:rPr>
              <w:t>能够根据需求撰写需求文档、设计产品原型</w:t>
            </w:r>
          </w:p>
        </w:tc>
        <w:tc>
          <w:tcPr>
            <w:tcW w:w="3045" w:type="dxa"/>
            <w:tcBorders>
              <w:right w:val="single" w:sz="8" w:space="0" w:color="auto"/>
            </w:tcBorders>
            <w:vAlign w:val="center"/>
          </w:tcPr>
          <w:p w:rsidR="00990B40" w:rsidRDefault="002E44C2">
            <w:pPr>
              <w:spacing w:line="0" w:lineRule="atLeast"/>
              <w:rPr>
                <w:sz w:val="18"/>
              </w:rPr>
            </w:pPr>
            <w:r>
              <w:rPr>
                <w:rFonts w:hint="eastAsia"/>
                <w:sz w:val="18"/>
              </w:rPr>
              <w:t>智能监控机器人综合实践、协作机器人综合实践、毕业设计与答辩</w:t>
            </w:r>
          </w:p>
        </w:tc>
      </w:tr>
      <w:tr w:rsidR="00990B40">
        <w:trPr>
          <w:trHeight w:val="352"/>
          <w:jc w:val="center"/>
        </w:trPr>
        <w:tc>
          <w:tcPr>
            <w:tcW w:w="1691" w:type="dxa"/>
            <w:tcBorders>
              <w:left w:val="single" w:sz="8" w:space="0" w:color="auto"/>
            </w:tcBorders>
            <w:vAlign w:val="center"/>
          </w:tcPr>
          <w:p w:rsidR="00990B40" w:rsidRDefault="002E44C2">
            <w:pPr>
              <w:spacing w:line="0" w:lineRule="atLeast"/>
              <w:rPr>
                <w:sz w:val="18"/>
              </w:rPr>
            </w:pPr>
            <w:r>
              <w:rPr>
                <w:rFonts w:hint="eastAsia"/>
                <w:sz w:val="18"/>
              </w:rPr>
              <w:t>1</w:t>
            </w:r>
            <w:r>
              <w:rPr>
                <w:sz w:val="18"/>
              </w:rPr>
              <w:t>2</w:t>
            </w:r>
            <w:r>
              <w:rPr>
                <w:rFonts w:hint="eastAsia"/>
                <w:sz w:val="18"/>
              </w:rPr>
              <w:t>.</w:t>
            </w:r>
            <w:r>
              <w:rPr>
                <w:rFonts w:hint="eastAsia"/>
                <w:sz w:val="18"/>
              </w:rPr>
              <w:t>设计</w:t>
            </w:r>
            <w:r>
              <w:rPr>
                <w:sz w:val="18"/>
              </w:rPr>
              <w:t>/</w:t>
            </w:r>
            <w:r>
              <w:rPr>
                <w:rFonts w:hint="eastAsia"/>
                <w:sz w:val="18"/>
              </w:rPr>
              <w:t>开发解决方案能力</w:t>
            </w:r>
          </w:p>
        </w:tc>
        <w:tc>
          <w:tcPr>
            <w:tcW w:w="3544" w:type="dxa"/>
          </w:tcPr>
          <w:p w:rsidR="00990B40" w:rsidRPr="00FB5025" w:rsidRDefault="002E44C2">
            <w:pPr>
              <w:spacing w:line="0" w:lineRule="atLeast"/>
              <w:rPr>
                <w:sz w:val="18"/>
              </w:rPr>
            </w:pPr>
            <w:r w:rsidRPr="00FB5025">
              <w:rPr>
                <w:rFonts w:hint="eastAsia"/>
                <w:sz w:val="18"/>
              </w:rPr>
              <w:t>1</w:t>
            </w:r>
            <w:r w:rsidRPr="00FB5025">
              <w:rPr>
                <w:sz w:val="18"/>
              </w:rPr>
              <w:t>.</w:t>
            </w:r>
            <w:r w:rsidRPr="00FB5025">
              <w:rPr>
                <w:rFonts w:hint="eastAsia"/>
                <w:sz w:val="18"/>
              </w:rPr>
              <w:t>能够根据需求设计人工智能软件架构、功能模块</w:t>
            </w:r>
          </w:p>
          <w:p w:rsidR="00990B40" w:rsidRPr="00FB5025" w:rsidRDefault="002E44C2">
            <w:pPr>
              <w:spacing w:line="0" w:lineRule="atLeast"/>
              <w:rPr>
                <w:sz w:val="18"/>
              </w:rPr>
            </w:pPr>
            <w:r w:rsidRPr="00FB5025">
              <w:rPr>
                <w:rFonts w:hint="eastAsia"/>
                <w:sz w:val="18"/>
              </w:rPr>
              <w:t>2</w:t>
            </w:r>
            <w:r w:rsidRPr="00FB5025">
              <w:rPr>
                <w:sz w:val="18"/>
              </w:rPr>
              <w:t>.</w:t>
            </w:r>
            <w:r w:rsidRPr="00FB5025">
              <w:rPr>
                <w:rFonts w:hint="eastAsia"/>
                <w:sz w:val="18"/>
              </w:rPr>
              <w:t>能够针对不同的功能模块设计人工智能技术解决方案</w:t>
            </w:r>
          </w:p>
          <w:p w:rsidR="00990B40" w:rsidRPr="00FB5025" w:rsidRDefault="002E44C2">
            <w:pPr>
              <w:spacing w:line="0" w:lineRule="atLeast"/>
              <w:rPr>
                <w:sz w:val="18"/>
              </w:rPr>
            </w:pPr>
            <w:r w:rsidRPr="00FB5025">
              <w:rPr>
                <w:sz w:val="18"/>
              </w:rPr>
              <w:t>3.</w:t>
            </w:r>
            <w:r w:rsidRPr="00FB5025">
              <w:rPr>
                <w:rFonts w:hint="eastAsia"/>
                <w:sz w:val="18"/>
              </w:rPr>
              <w:t>能够根据架构设计前后端开发流程</w:t>
            </w:r>
          </w:p>
          <w:p w:rsidR="00990B40" w:rsidRPr="00FB5025" w:rsidRDefault="002E44C2">
            <w:pPr>
              <w:spacing w:line="0" w:lineRule="atLeast"/>
              <w:rPr>
                <w:sz w:val="18"/>
              </w:rPr>
            </w:pPr>
            <w:r w:rsidRPr="00FB5025">
              <w:rPr>
                <w:sz w:val="18"/>
              </w:rPr>
              <w:t>4.</w:t>
            </w:r>
            <w:r w:rsidRPr="00FB5025">
              <w:rPr>
                <w:rFonts w:hint="eastAsia"/>
                <w:sz w:val="18"/>
              </w:rPr>
              <w:t>能够针对不同的业务逻辑设计关系型数据库、分布式数据库架构</w:t>
            </w:r>
          </w:p>
        </w:tc>
        <w:tc>
          <w:tcPr>
            <w:tcW w:w="3045" w:type="dxa"/>
            <w:tcBorders>
              <w:right w:val="single" w:sz="8" w:space="0" w:color="auto"/>
            </w:tcBorders>
            <w:vAlign w:val="center"/>
          </w:tcPr>
          <w:p w:rsidR="00990B40" w:rsidRDefault="002E44C2">
            <w:pPr>
              <w:spacing w:line="0" w:lineRule="atLeast"/>
              <w:rPr>
                <w:sz w:val="18"/>
              </w:rPr>
            </w:pPr>
            <w:r>
              <w:rPr>
                <w:rFonts w:hint="eastAsia"/>
                <w:sz w:val="18"/>
              </w:rPr>
              <w:t>智能监控机器人综合实践、协作机器人综合实践、毕业设计与答辩</w:t>
            </w:r>
          </w:p>
        </w:tc>
      </w:tr>
      <w:tr w:rsidR="00990B40">
        <w:trPr>
          <w:trHeight w:val="352"/>
          <w:jc w:val="center"/>
        </w:trPr>
        <w:tc>
          <w:tcPr>
            <w:tcW w:w="1691" w:type="dxa"/>
            <w:tcBorders>
              <w:left w:val="single" w:sz="8" w:space="0" w:color="auto"/>
            </w:tcBorders>
            <w:vAlign w:val="center"/>
          </w:tcPr>
          <w:p w:rsidR="00990B40" w:rsidRDefault="002E44C2">
            <w:pPr>
              <w:spacing w:line="0" w:lineRule="atLeast"/>
              <w:rPr>
                <w:sz w:val="18"/>
              </w:rPr>
            </w:pPr>
            <w:r>
              <w:rPr>
                <w:rFonts w:hint="eastAsia"/>
                <w:sz w:val="18"/>
              </w:rPr>
              <w:t>1</w:t>
            </w:r>
            <w:r>
              <w:rPr>
                <w:sz w:val="18"/>
              </w:rPr>
              <w:t>3</w:t>
            </w:r>
            <w:r>
              <w:rPr>
                <w:rFonts w:hint="eastAsia"/>
                <w:sz w:val="18"/>
              </w:rPr>
              <w:t>.</w:t>
            </w:r>
            <w:r>
              <w:rPr>
                <w:rFonts w:hint="eastAsia"/>
                <w:sz w:val="18"/>
              </w:rPr>
              <w:t>应用实践能力</w:t>
            </w:r>
          </w:p>
        </w:tc>
        <w:tc>
          <w:tcPr>
            <w:tcW w:w="3544" w:type="dxa"/>
          </w:tcPr>
          <w:p w:rsidR="00990B40" w:rsidRPr="00FB5025" w:rsidRDefault="002E44C2">
            <w:pPr>
              <w:spacing w:line="0" w:lineRule="atLeast"/>
              <w:rPr>
                <w:sz w:val="18"/>
              </w:rPr>
            </w:pPr>
            <w:r w:rsidRPr="00FB5025">
              <w:rPr>
                <w:rFonts w:hint="eastAsia"/>
                <w:sz w:val="18"/>
              </w:rPr>
              <w:t>1</w:t>
            </w:r>
            <w:r w:rsidRPr="00FB5025">
              <w:rPr>
                <w:sz w:val="18"/>
              </w:rPr>
              <w:t>.</w:t>
            </w:r>
            <w:r w:rsidRPr="00FB5025">
              <w:rPr>
                <w:rFonts w:hint="eastAsia"/>
                <w:sz w:val="18"/>
              </w:rPr>
              <w:t xml:space="preserve"> </w:t>
            </w:r>
            <w:r w:rsidRPr="00FB5025">
              <w:rPr>
                <w:rFonts w:hint="eastAsia"/>
                <w:sz w:val="18"/>
              </w:rPr>
              <w:t>具备人工智能相关产品的研发、运维和测试等岗位实操技术能力</w:t>
            </w:r>
          </w:p>
          <w:p w:rsidR="00990B40" w:rsidRPr="00FB5025" w:rsidRDefault="002E44C2">
            <w:pPr>
              <w:spacing w:line="0" w:lineRule="atLeast"/>
              <w:rPr>
                <w:sz w:val="18"/>
              </w:rPr>
            </w:pPr>
            <w:r w:rsidRPr="00FB5025">
              <w:rPr>
                <w:sz w:val="18"/>
              </w:rPr>
              <w:t>2.</w:t>
            </w:r>
            <w:r w:rsidRPr="00FB5025">
              <w:rPr>
                <w:rFonts w:hint="eastAsia"/>
                <w:sz w:val="18"/>
              </w:rPr>
              <w:t>能够利用所学知识，完成人工智能相关产品的研发、运维和测试等工作</w:t>
            </w:r>
          </w:p>
          <w:p w:rsidR="00990B40" w:rsidRPr="00FB5025" w:rsidRDefault="002E44C2">
            <w:pPr>
              <w:spacing w:line="0" w:lineRule="atLeast"/>
              <w:rPr>
                <w:sz w:val="18"/>
              </w:rPr>
            </w:pPr>
            <w:r w:rsidRPr="00FB5025">
              <w:rPr>
                <w:sz w:val="18"/>
              </w:rPr>
              <w:lastRenderedPageBreak/>
              <w:t>3.</w:t>
            </w:r>
            <w:r w:rsidRPr="00FB5025">
              <w:rPr>
                <w:rFonts w:hint="eastAsia"/>
                <w:sz w:val="18"/>
              </w:rPr>
              <w:t>能够将理论研究成果应用于人工智能软件系统研发过程中</w:t>
            </w:r>
          </w:p>
        </w:tc>
        <w:tc>
          <w:tcPr>
            <w:tcW w:w="3045" w:type="dxa"/>
            <w:tcBorders>
              <w:right w:val="single" w:sz="8" w:space="0" w:color="auto"/>
            </w:tcBorders>
            <w:vAlign w:val="center"/>
          </w:tcPr>
          <w:p w:rsidR="00990B40" w:rsidRDefault="002E44C2">
            <w:pPr>
              <w:spacing w:line="0" w:lineRule="atLeast"/>
              <w:rPr>
                <w:sz w:val="18"/>
              </w:rPr>
            </w:pPr>
            <w:r>
              <w:rPr>
                <w:rFonts w:hint="eastAsia"/>
                <w:sz w:val="18"/>
              </w:rPr>
              <w:lastRenderedPageBreak/>
              <w:t>机器学习实践、生物特征识别理论与应用、语料库建设与应用、机器人学基础、机器人力学基础、机器人建模、机器人视觉、机器人</w:t>
            </w:r>
            <w:proofErr w:type="gramStart"/>
            <w:r>
              <w:rPr>
                <w:rFonts w:hint="eastAsia"/>
                <w:sz w:val="18"/>
              </w:rPr>
              <w:t>感知学</w:t>
            </w:r>
            <w:proofErr w:type="gramEnd"/>
          </w:p>
        </w:tc>
      </w:tr>
      <w:tr w:rsidR="00990B40">
        <w:trPr>
          <w:trHeight w:val="352"/>
          <w:jc w:val="center"/>
        </w:trPr>
        <w:tc>
          <w:tcPr>
            <w:tcW w:w="1691" w:type="dxa"/>
            <w:tcBorders>
              <w:left w:val="single" w:sz="8" w:space="0" w:color="auto"/>
            </w:tcBorders>
            <w:vAlign w:val="center"/>
          </w:tcPr>
          <w:p w:rsidR="00990B40" w:rsidRDefault="002E44C2">
            <w:pPr>
              <w:spacing w:line="0" w:lineRule="atLeast"/>
              <w:rPr>
                <w:sz w:val="18"/>
              </w:rPr>
            </w:pPr>
            <w:r>
              <w:rPr>
                <w:rFonts w:hint="eastAsia"/>
                <w:sz w:val="18"/>
              </w:rPr>
              <w:t>1</w:t>
            </w:r>
            <w:r>
              <w:rPr>
                <w:sz w:val="18"/>
              </w:rPr>
              <w:t>4</w:t>
            </w:r>
            <w:r>
              <w:rPr>
                <w:rFonts w:hint="eastAsia"/>
                <w:sz w:val="18"/>
              </w:rPr>
              <w:t>.</w:t>
            </w:r>
            <w:r>
              <w:rPr>
                <w:rFonts w:hint="eastAsia"/>
                <w:sz w:val="18"/>
              </w:rPr>
              <w:t>技术研究能力</w:t>
            </w:r>
          </w:p>
        </w:tc>
        <w:tc>
          <w:tcPr>
            <w:tcW w:w="3544" w:type="dxa"/>
          </w:tcPr>
          <w:p w:rsidR="00990B40" w:rsidRPr="00FB5025" w:rsidRDefault="002E44C2">
            <w:pPr>
              <w:spacing w:line="0" w:lineRule="atLeast"/>
              <w:rPr>
                <w:sz w:val="18"/>
              </w:rPr>
            </w:pPr>
            <w:r w:rsidRPr="00FB5025">
              <w:rPr>
                <w:rFonts w:hint="eastAsia"/>
                <w:sz w:val="18"/>
              </w:rPr>
              <w:t>1</w:t>
            </w:r>
            <w:r w:rsidRPr="00FB5025">
              <w:rPr>
                <w:sz w:val="18"/>
              </w:rPr>
              <w:t>.</w:t>
            </w:r>
            <w:r w:rsidRPr="00FB5025">
              <w:rPr>
                <w:sz w:val="18"/>
              </w:rPr>
              <w:t>能够基于科学原理并采用科学方法对</w:t>
            </w:r>
            <w:r w:rsidRPr="00FB5025">
              <w:rPr>
                <w:rFonts w:hint="eastAsia"/>
                <w:sz w:val="18"/>
              </w:rPr>
              <w:t>人工智能</w:t>
            </w:r>
            <w:r w:rsidRPr="00FB5025">
              <w:rPr>
                <w:sz w:val="18"/>
              </w:rPr>
              <w:t>领域中的复杂工程问题</w:t>
            </w:r>
            <w:r w:rsidRPr="00FB5025">
              <w:rPr>
                <w:rFonts w:hint="eastAsia"/>
                <w:sz w:val="18"/>
              </w:rPr>
              <w:t>进行分析，确定课题和研究方向</w:t>
            </w:r>
          </w:p>
          <w:p w:rsidR="00990B40" w:rsidRPr="00FB5025" w:rsidRDefault="002E44C2">
            <w:pPr>
              <w:spacing w:line="0" w:lineRule="atLeast"/>
              <w:rPr>
                <w:sz w:val="18"/>
              </w:rPr>
            </w:pPr>
            <w:r w:rsidRPr="00FB5025">
              <w:rPr>
                <w:rFonts w:hint="eastAsia"/>
                <w:sz w:val="18"/>
              </w:rPr>
              <w:t>2</w:t>
            </w:r>
            <w:r w:rsidRPr="00FB5025">
              <w:rPr>
                <w:sz w:val="18"/>
              </w:rPr>
              <w:t xml:space="preserve">. </w:t>
            </w:r>
            <w:r w:rsidRPr="00FB5025">
              <w:rPr>
                <w:rFonts w:hint="eastAsia"/>
                <w:sz w:val="18"/>
              </w:rPr>
              <w:t>能够根据研究课题和方向</w:t>
            </w:r>
            <w:r w:rsidRPr="00FB5025">
              <w:rPr>
                <w:sz w:val="18"/>
              </w:rPr>
              <w:t>制定技术路线、设计实验方案，并分析和解释数据，得到合理有效的结论</w:t>
            </w:r>
          </w:p>
        </w:tc>
        <w:tc>
          <w:tcPr>
            <w:tcW w:w="3045" w:type="dxa"/>
            <w:tcBorders>
              <w:right w:val="single" w:sz="8" w:space="0" w:color="auto"/>
            </w:tcBorders>
            <w:vAlign w:val="center"/>
          </w:tcPr>
          <w:p w:rsidR="00990B40" w:rsidRDefault="002E44C2">
            <w:pPr>
              <w:spacing w:line="0" w:lineRule="atLeast"/>
              <w:rPr>
                <w:sz w:val="18"/>
              </w:rPr>
            </w:pPr>
            <w:r>
              <w:rPr>
                <w:rFonts w:hint="eastAsia"/>
                <w:sz w:val="18"/>
              </w:rPr>
              <w:t>生物特征识别理论与应用、语料库建设与应用、机器人建模、机器人视觉、机器人</w:t>
            </w:r>
            <w:proofErr w:type="gramStart"/>
            <w:r>
              <w:rPr>
                <w:rFonts w:hint="eastAsia"/>
                <w:sz w:val="18"/>
              </w:rPr>
              <w:t>感知学</w:t>
            </w:r>
            <w:proofErr w:type="gramEnd"/>
          </w:p>
        </w:tc>
      </w:tr>
      <w:tr w:rsidR="00990B40">
        <w:trPr>
          <w:trHeight w:val="352"/>
          <w:jc w:val="center"/>
        </w:trPr>
        <w:tc>
          <w:tcPr>
            <w:tcW w:w="1691" w:type="dxa"/>
            <w:tcBorders>
              <w:left w:val="single" w:sz="8" w:space="0" w:color="auto"/>
            </w:tcBorders>
            <w:vAlign w:val="center"/>
          </w:tcPr>
          <w:p w:rsidR="00990B40" w:rsidRDefault="002E44C2">
            <w:pPr>
              <w:spacing w:line="0" w:lineRule="atLeast"/>
              <w:rPr>
                <w:sz w:val="18"/>
              </w:rPr>
            </w:pPr>
            <w:r>
              <w:rPr>
                <w:rFonts w:hint="eastAsia"/>
                <w:sz w:val="18"/>
              </w:rPr>
              <w:t>1</w:t>
            </w:r>
            <w:r>
              <w:rPr>
                <w:sz w:val="18"/>
              </w:rPr>
              <w:t>5</w:t>
            </w:r>
            <w:r>
              <w:rPr>
                <w:rFonts w:hint="eastAsia"/>
                <w:sz w:val="18"/>
              </w:rPr>
              <w:t>.</w:t>
            </w:r>
            <w:r>
              <w:rPr>
                <w:rFonts w:hint="eastAsia"/>
                <w:sz w:val="18"/>
              </w:rPr>
              <w:t>项目管理能力</w:t>
            </w:r>
          </w:p>
        </w:tc>
        <w:tc>
          <w:tcPr>
            <w:tcW w:w="3544" w:type="dxa"/>
          </w:tcPr>
          <w:p w:rsidR="00990B40" w:rsidRPr="00FB5025" w:rsidRDefault="002E44C2">
            <w:pPr>
              <w:spacing w:line="0" w:lineRule="atLeast"/>
              <w:rPr>
                <w:sz w:val="18"/>
              </w:rPr>
            </w:pPr>
            <w:r w:rsidRPr="00FB5025">
              <w:rPr>
                <w:rFonts w:hint="eastAsia"/>
                <w:sz w:val="18"/>
              </w:rPr>
              <w:t>1</w:t>
            </w:r>
            <w:r w:rsidRPr="00FB5025">
              <w:rPr>
                <w:sz w:val="18"/>
              </w:rPr>
              <w:t>.</w:t>
            </w:r>
            <w:r w:rsidRPr="00FB5025">
              <w:rPr>
                <w:sz w:val="18"/>
              </w:rPr>
              <w:t>理解并掌握</w:t>
            </w:r>
            <w:r w:rsidRPr="00FB5025">
              <w:rPr>
                <w:rFonts w:hint="eastAsia"/>
                <w:sz w:val="18"/>
              </w:rPr>
              <w:t>人工智能</w:t>
            </w:r>
            <w:r w:rsidRPr="00FB5025">
              <w:rPr>
                <w:sz w:val="18"/>
              </w:rPr>
              <w:t>领域相关的工程管理原理与经济决策方法</w:t>
            </w:r>
          </w:p>
          <w:p w:rsidR="00990B40" w:rsidRPr="00FB5025" w:rsidRDefault="002E44C2">
            <w:pPr>
              <w:spacing w:line="0" w:lineRule="atLeast"/>
              <w:rPr>
                <w:sz w:val="18"/>
              </w:rPr>
            </w:pPr>
            <w:r w:rsidRPr="00FB5025">
              <w:rPr>
                <w:rFonts w:hint="eastAsia"/>
                <w:sz w:val="18"/>
              </w:rPr>
              <w:t>2</w:t>
            </w:r>
            <w:r w:rsidRPr="00FB5025">
              <w:rPr>
                <w:sz w:val="18"/>
              </w:rPr>
              <w:t>.</w:t>
            </w:r>
            <w:r w:rsidRPr="00FB5025">
              <w:rPr>
                <w:rFonts w:hint="eastAsia"/>
                <w:sz w:val="18"/>
              </w:rPr>
              <w:t>能够根据项目情况采用行之有效的项目开发流程及规范，保障项目高效率进展</w:t>
            </w:r>
          </w:p>
        </w:tc>
        <w:tc>
          <w:tcPr>
            <w:tcW w:w="3045" w:type="dxa"/>
            <w:tcBorders>
              <w:right w:val="single" w:sz="8" w:space="0" w:color="auto"/>
            </w:tcBorders>
            <w:vAlign w:val="center"/>
          </w:tcPr>
          <w:p w:rsidR="00990B40" w:rsidRDefault="002E44C2">
            <w:pPr>
              <w:spacing w:line="0" w:lineRule="atLeast"/>
              <w:rPr>
                <w:sz w:val="18"/>
              </w:rPr>
            </w:pPr>
            <w:r>
              <w:rPr>
                <w:rFonts w:hint="eastAsia"/>
                <w:sz w:val="18"/>
              </w:rPr>
              <w:t>智能监控机器人综合实践、协作机器人综合实践、毕业设计与答辩</w:t>
            </w:r>
          </w:p>
        </w:tc>
      </w:tr>
    </w:tbl>
    <w:p w:rsidR="00990B40" w:rsidRDefault="00990B40"/>
    <w:p w:rsidR="00990B40" w:rsidRDefault="002E44C2">
      <w:pPr>
        <w:rPr>
          <w:b/>
          <w:bCs/>
          <w:sz w:val="32"/>
          <w:szCs w:val="32"/>
        </w:rPr>
      </w:pPr>
      <w:bookmarkStart w:id="23" w:name="_Toc504261264"/>
      <w:r>
        <w:br w:type="page"/>
      </w:r>
    </w:p>
    <w:p w:rsidR="00990B40" w:rsidRDefault="002E44C2">
      <w:pPr>
        <w:pStyle w:val="2"/>
      </w:pPr>
      <w:bookmarkStart w:id="24" w:name="_Toc523243943"/>
      <w:bookmarkStart w:id="25" w:name="_Toc504261271"/>
      <w:bookmarkEnd w:id="23"/>
      <w:r>
        <w:rPr>
          <w:rFonts w:hint="eastAsia"/>
        </w:rPr>
        <w:lastRenderedPageBreak/>
        <w:t>课程设置</w:t>
      </w:r>
      <w:bookmarkEnd w:id="24"/>
    </w:p>
    <w:p w:rsidR="00990B40" w:rsidRDefault="002E44C2">
      <w:pPr>
        <w:adjustRightInd w:val="0"/>
        <w:snapToGrid w:val="0"/>
        <w:spacing w:line="300" w:lineRule="auto"/>
        <w:ind w:firstLine="420"/>
        <w:rPr>
          <w:rFonts w:ascii="微软雅黑" w:hAnsi="微软雅黑"/>
        </w:rPr>
      </w:pPr>
      <w:r>
        <w:rPr>
          <w:rFonts w:ascii="微软雅黑" w:hAnsi="微软雅黑" w:hint="eastAsia"/>
        </w:rPr>
        <w:t>本专业课程模块包括通识教育课程、公共基础课程、专业基础课程、专业核心课程、专业选修课程，综合实践课程。</w:t>
      </w:r>
    </w:p>
    <w:p w:rsidR="00990B40" w:rsidRDefault="002E44C2">
      <w:pPr>
        <w:tabs>
          <w:tab w:val="left" w:pos="1140"/>
        </w:tabs>
        <w:spacing w:afterLines="50" w:after="163" w:line="600" w:lineRule="exact"/>
        <w:jc w:val="center"/>
        <w:rPr>
          <w:rFonts w:ascii="宋体" w:hAnsi="宋体" w:cs="宋体"/>
          <w:b/>
          <w:bCs/>
        </w:rPr>
      </w:pPr>
      <w:r w:rsidRPr="00FB5025">
        <w:rPr>
          <w:rFonts w:ascii="宋体" w:hAnsi="宋体" w:cs="宋体" w:hint="eastAsia"/>
          <w:b/>
          <w:bCs/>
        </w:rPr>
        <w:t>专业课程体系拓扑图</w:t>
      </w:r>
    </w:p>
    <w:p w:rsidR="00990B40" w:rsidRDefault="00990B40">
      <w:pPr>
        <w:adjustRightInd w:val="0"/>
        <w:snapToGrid w:val="0"/>
        <w:spacing w:line="300" w:lineRule="auto"/>
        <w:jc w:val="center"/>
        <w:rPr>
          <w:rFonts w:ascii="微软雅黑" w:hAnsi="微软雅黑"/>
        </w:rPr>
      </w:pPr>
    </w:p>
    <w:p w:rsidR="00990B40" w:rsidRDefault="00990B40">
      <w:pPr>
        <w:adjustRightInd w:val="0"/>
        <w:snapToGrid w:val="0"/>
        <w:spacing w:line="300" w:lineRule="auto"/>
        <w:ind w:firstLine="420"/>
        <w:jc w:val="center"/>
        <w:rPr>
          <w:rFonts w:ascii="微软雅黑" w:hAnsi="微软雅黑"/>
        </w:rPr>
        <w:sectPr w:rsidR="00990B40">
          <w:pgSz w:w="11900" w:h="16840"/>
          <w:pgMar w:top="1440" w:right="1800" w:bottom="1440" w:left="1800" w:header="851" w:footer="992" w:gutter="0"/>
          <w:pgNumType w:start="1"/>
          <w:cols w:space="425"/>
          <w:titlePg/>
          <w:docGrid w:type="lines" w:linePitch="326"/>
        </w:sectPr>
      </w:pPr>
    </w:p>
    <w:p w:rsidR="00990B40" w:rsidRDefault="002E44C2">
      <w:pPr>
        <w:adjustRightInd w:val="0"/>
        <w:snapToGrid w:val="0"/>
        <w:spacing w:line="300" w:lineRule="auto"/>
        <w:rPr>
          <w:rFonts w:ascii="宋体" w:hAnsi="宋体" w:cs="宋体"/>
          <w:b/>
          <w:bCs/>
        </w:rPr>
      </w:pPr>
      <w:r>
        <w:rPr>
          <w:rFonts w:ascii="宋体" w:hAnsi="宋体" w:cs="宋体"/>
          <w:b/>
          <w:bCs/>
          <w:noProof/>
        </w:rPr>
        <w:lastRenderedPageBreak/>
        <w:drawing>
          <wp:inline distT="0" distB="0" distL="0" distR="0" wp14:anchorId="787C6F42" wp14:editId="58C53E72">
            <wp:extent cx="8856980" cy="5270500"/>
            <wp:effectExtent l="0" t="0" r="127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8860370" cy="5272338"/>
                    </a:xfrm>
                    <a:prstGeom prst="rect">
                      <a:avLst/>
                    </a:prstGeom>
                  </pic:spPr>
                </pic:pic>
              </a:graphicData>
            </a:graphic>
          </wp:inline>
        </w:drawing>
      </w:r>
    </w:p>
    <w:p w:rsidR="00990B40" w:rsidRDefault="00990B40">
      <w:pPr>
        <w:adjustRightInd w:val="0"/>
        <w:snapToGrid w:val="0"/>
        <w:spacing w:line="300" w:lineRule="auto"/>
        <w:rPr>
          <w:rFonts w:ascii="宋体" w:hAnsi="宋体" w:cs="宋体"/>
          <w:b/>
          <w:bCs/>
        </w:rPr>
        <w:sectPr w:rsidR="00990B40">
          <w:pgSz w:w="16840" w:h="11900" w:orient="landscape"/>
          <w:pgMar w:top="1800" w:right="1440" w:bottom="1800" w:left="1440" w:header="851" w:footer="992" w:gutter="0"/>
          <w:pgNumType w:start="1"/>
          <w:cols w:space="425"/>
          <w:titlePg/>
          <w:docGrid w:type="lines" w:linePitch="326"/>
        </w:sectPr>
      </w:pPr>
    </w:p>
    <w:p w:rsidR="00990B40" w:rsidRDefault="00990B40">
      <w:pPr>
        <w:adjustRightInd w:val="0"/>
        <w:snapToGrid w:val="0"/>
        <w:spacing w:line="300" w:lineRule="auto"/>
        <w:jc w:val="center"/>
        <w:rPr>
          <w:rFonts w:ascii="宋体" w:hAnsi="宋体" w:cs="宋体"/>
          <w:b/>
          <w:bCs/>
        </w:rPr>
      </w:pPr>
    </w:p>
    <w:p w:rsidR="00990B40" w:rsidRDefault="002E44C2">
      <w:pPr>
        <w:pStyle w:val="3"/>
      </w:pPr>
      <w:bookmarkStart w:id="26" w:name="_Toc504261265"/>
      <w:bookmarkStart w:id="27" w:name="_Toc523243944"/>
      <w:r>
        <w:rPr>
          <w:rFonts w:hint="eastAsia"/>
        </w:rPr>
        <w:t xml:space="preserve">5.1 </w:t>
      </w:r>
      <w:r>
        <w:rPr>
          <w:rFonts w:hint="eastAsia"/>
        </w:rPr>
        <w:t>通识教育课程</w:t>
      </w:r>
      <w:bookmarkEnd w:id="26"/>
      <w:bookmarkEnd w:id="27"/>
    </w:p>
    <w:tbl>
      <w:tblPr>
        <w:tblStyle w:val="af0"/>
        <w:tblW w:w="8290" w:type="dxa"/>
        <w:tblLayout w:type="fixed"/>
        <w:tblLook w:val="04A0" w:firstRow="1" w:lastRow="0" w:firstColumn="1" w:lastColumn="0" w:noHBand="0" w:noVBand="1"/>
      </w:tblPr>
      <w:tblGrid>
        <w:gridCol w:w="906"/>
        <w:gridCol w:w="3331"/>
        <w:gridCol w:w="1110"/>
        <w:gridCol w:w="749"/>
        <w:gridCol w:w="696"/>
        <w:gridCol w:w="851"/>
        <w:gridCol w:w="647"/>
      </w:tblGrid>
      <w:tr w:rsidR="00990B40">
        <w:trPr>
          <w:trHeight w:val="510"/>
        </w:trPr>
        <w:tc>
          <w:tcPr>
            <w:tcW w:w="906" w:type="dxa"/>
            <w:vMerge w:val="restart"/>
            <w:shd w:val="clear" w:color="auto" w:fill="C7E3FE"/>
            <w:vAlign w:val="center"/>
          </w:tcPr>
          <w:p w:rsidR="00990B40" w:rsidRDefault="002E44C2">
            <w:pPr>
              <w:adjustRightInd w:val="0"/>
              <w:snapToGrid w:val="0"/>
              <w:rPr>
                <w:rFonts w:ascii="微软雅黑" w:hAnsi="微软雅黑" w:cs="宋体"/>
                <w:b/>
                <w:spacing w:val="10"/>
                <w:sz w:val="21"/>
                <w:szCs w:val="21"/>
              </w:rPr>
            </w:pPr>
            <w:r>
              <w:rPr>
                <w:rFonts w:ascii="微软雅黑" w:hAnsi="微软雅黑" w:cs="宋体"/>
                <w:b/>
                <w:spacing w:val="10"/>
                <w:sz w:val="21"/>
                <w:szCs w:val="21"/>
              </w:rPr>
              <w:t>序号</w:t>
            </w:r>
          </w:p>
        </w:tc>
        <w:tc>
          <w:tcPr>
            <w:tcW w:w="3331" w:type="dxa"/>
            <w:vMerge w:val="restart"/>
            <w:shd w:val="clear" w:color="auto" w:fill="C7E3FE"/>
            <w:vAlign w:val="center"/>
          </w:tcPr>
          <w:p w:rsidR="00990B40" w:rsidRDefault="002E44C2">
            <w:pPr>
              <w:adjustRightInd w:val="0"/>
              <w:snapToGrid w:val="0"/>
              <w:jc w:val="center"/>
              <w:rPr>
                <w:rFonts w:ascii="微软雅黑" w:hAnsi="微软雅黑" w:cs="宋体"/>
                <w:b/>
                <w:spacing w:val="10"/>
                <w:sz w:val="21"/>
                <w:szCs w:val="21"/>
              </w:rPr>
            </w:pPr>
            <w:r>
              <w:rPr>
                <w:rFonts w:ascii="微软雅黑" w:hAnsi="微软雅黑" w:cs="宋体"/>
                <w:b/>
                <w:spacing w:val="10"/>
                <w:sz w:val="21"/>
                <w:szCs w:val="21"/>
              </w:rPr>
              <w:t>课程名称</w:t>
            </w:r>
          </w:p>
        </w:tc>
        <w:tc>
          <w:tcPr>
            <w:tcW w:w="1110" w:type="dxa"/>
            <w:vMerge w:val="restart"/>
            <w:shd w:val="clear" w:color="auto" w:fill="C7E3FE"/>
            <w:vAlign w:val="center"/>
          </w:tcPr>
          <w:p w:rsidR="00990B40" w:rsidRDefault="002E44C2">
            <w:pPr>
              <w:adjustRightInd w:val="0"/>
              <w:snapToGrid w:val="0"/>
              <w:jc w:val="center"/>
              <w:rPr>
                <w:rFonts w:ascii="微软雅黑" w:hAnsi="微软雅黑" w:cs="宋体"/>
                <w:b/>
                <w:spacing w:val="10"/>
                <w:sz w:val="21"/>
                <w:szCs w:val="21"/>
              </w:rPr>
            </w:pPr>
            <w:r>
              <w:rPr>
                <w:rFonts w:ascii="微软雅黑" w:hAnsi="微软雅黑" w:cs="宋体" w:hint="eastAsia"/>
                <w:b/>
                <w:spacing w:val="10"/>
                <w:sz w:val="21"/>
                <w:szCs w:val="21"/>
              </w:rPr>
              <w:t>课程</w:t>
            </w:r>
          </w:p>
          <w:p w:rsidR="00990B40" w:rsidRDefault="002E44C2">
            <w:pPr>
              <w:adjustRightInd w:val="0"/>
              <w:snapToGrid w:val="0"/>
              <w:jc w:val="center"/>
              <w:rPr>
                <w:rFonts w:ascii="微软雅黑" w:hAnsi="微软雅黑" w:cs="宋体"/>
                <w:b/>
                <w:spacing w:val="10"/>
                <w:sz w:val="21"/>
                <w:szCs w:val="21"/>
              </w:rPr>
            </w:pPr>
            <w:r>
              <w:rPr>
                <w:rFonts w:ascii="微软雅黑" w:hAnsi="微软雅黑" w:cs="宋体" w:hint="eastAsia"/>
                <w:b/>
                <w:spacing w:val="10"/>
                <w:sz w:val="21"/>
                <w:szCs w:val="21"/>
              </w:rPr>
              <w:t>要求</w:t>
            </w:r>
          </w:p>
        </w:tc>
        <w:tc>
          <w:tcPr>
            <w:tcW w:w="2296" w:type="dxa"/>
            <w:gridSpan w:val="3"/>
            <w:shd w:val="clear" w:color="auto" w:fill="C7E3FE"/>
            <w:vAlign w:val="center"/>
          </w:tcPr>
          <w:p w:rsidR="00990B40" w:rsidRDefault="002E44C2">
            <w:pPr>
              <w:adjustRightInd w:val="0"/>
              <w:snapToGrid w:val="0"/>
              <w:jc w:val="center"/>
              <w:rPr>
                <w:rFonts w:ascii="微软雅黑" w:hAnsi="微软雅黑" w:cs="宋体"/>
                <w:b/>
                <w:spacing w:val="10"/>
                <w:sz w:val="21"/>
                <w:szCs w:val="21"/>
              </w:rPr>
            </w:pPr>
            <w:r>
              <w:rPr>
                <w:rFonts w:ascii="微软雅黑" w:hAnsi="微软雅黑" w:cs="宋体"/>
                <w:b/>
                <w:spacing w:val="10"/>
                <w:sz w:val="21"/>
                <w:szCs w:val="21"/>
              </w:rPr>
              <w:t>学时</w:t>
            </w:r>
          </w:p>
        </w:tc>
        <w:tc>
          <w:tcPr>
            <w:tcW w:w="647" w:type="dxa"/>
            <w:vMerge w:val="restart"/>
            <w:shd w:val="clear" w:color="auto" w:fill="C7E3FE"/>
            <w:vAlign w:val="center"/>
          </w:tcPr>
          <w:p w:rsidR="00990B40" w:rsidRDefault="002E44C2">
            <w:pPr>
              <w:adjustRightInd w:val="0"/>
              <w:snapToGrid w:val="0"/>
              <w:jc w:val="center"/>
              <w:rPr>
                <w:rFonts w:ascii="微软雅黑" w:hAnsi="微软雅黑" w:cs="宋体"/>
                <w:b/>
                <w:spacing w:val="10"/>
                <w:sz w:val="21"/>
                <w:szCs w:val="21"/>
              </w:rPr>
            </w:pPr>
            <w:r>
              <w:rPr>
                <w:rFonts w:ascii="微软雅黑" w:hAnsi="微软雅黑" w:cs="宋体"/>
                <w:b/>
                <w:spacing w:val="10"/>
                <w:sz w:val="21"/>
                <w:szCs w:val="21"/>
              </w:rPr>
              <w:t>学分</w:t>
            </w:r>
          </w:p>
        </w:tc>
      </w:tr>
      <w:tr w:rsidR="00990B40">
        <w:trPr>
          <w:trHeight w:val="510"/>
        </w:trPr>
        <w:tc>
          <w:tcPr>
            <w:tcW w:w="906" w:type="dxa"/>
            <w:vMerge/>
            <w:shd w:val="clear" w:color="auto" w:fill="92D050"/>
            <w:vAlign w:val="center"/>
          </w:tcPr>
          <w:p w:rsidR="00990B40" w:rsidRDefault="00990B40">
            <w:pPr>
              <w:adjustRightInd w:val="0"/>
              <w:snapToGrid w:val="0"/>
              <w:jc w:val="center"/>
              <w:rPr>
                <w:rFonts w:ascii="微软雅黑" w:hAnsi="微软雅黑" w:cs="宋体"/>
                <w:spacing w:val="10"/>
                <w:sz w:val="21"/>
                <w:szCs w:val="21"/>
              </w:rPr>
            </w:pPr>
          </w:p>
        </w:tc>
        <w:tc>
          <w:tcPr>
            <w:tcW w:w="3331" w:type="dxa"/>
            <w:vMerge/>
            <w:shd w:val="clear" w:color="auto" w:fill="92D050"/>
            <w:vAlign w:val="center"/>
          </w:tcPr>
          <w:p w:rsidR="00990B40" w:rsidRDefault="00990B40">
            <w:pPr>
              <w:adjustRightInd w:val="0"/>
              <w:snapToGrid w:val="0"/>
              <w:jc w:val="center"/>
              <w:rPr>
                <w:rFonts w:ascii="微软雅黑" w:hAnsi="微软雅黑" w:cs="宋体"/>
                <w:spacing w:val="10"/>
                <w:sz w:val="21"/>
                <w:szCs w:val="21"/>
              </w:rPr>
            </w:pPr>
          </w:p>
        </w:tc>
        <w:tc>
          <w:tcPr>
            <w:tcW w:w="1110" w:type="dxa"/>
            <w:vMerge/>
            <w:shd w:val="clear" w:color="auto" w:fill="92D050"/>
            <w:vAlign w:val="center"/>
          </w:tcPr>
          <w:p w:rsidR="00990B40" w:rsidRDefault="00990B40">
            <w:pPr>
              <w:adjustRightInd w:val="0"/>
              <w:snapToGrid w:val="0"/>
              <w:jc w:val="center"/>
              <w:rPr>
                <w:rFonts w:ascii="微软雅黑" w:hAnsi="微软雅黑" w:cs="宋体"/>
                <w:spacing w:val="10"/>
                <w:sz w:val="21"/>
                <w:szCs w:val="21"/>
              </w:rPr>
            </w:pPr>
          </w:p>
        </w:tc>
        <w:tc>
          <w:tcPr>
            <w:tcW w:w="749" w:type="dxa"/>
            <w:shd w:val="clear" w:color="auto" w:fill="C7E3FE"/>
            <w:vAlign w:val="center"/>
          </w:tcPr>
          <w:p w:rsidR="00990B40" w:rsidRDefault="002E44C2">
            <w:pPr>
              <w:adjustRightInd w:val="0"/>
              <w:snapToGrid w:val="0"/>
              <w:jc w:val="center"/>
              <w:rPr>
                <w:rFonts w:ascii="微软雅黑" w:hAnsi="微软雅黑" w:cs="宋体"/>
                <w:b/>
                <w:spacing w:val="10"/>
                <w:sz w:val="21"/>
                <w:szCs w:val="21"/>
              </w:rPr>
            </w:pPr>
            <w:r>
              <w:rPr>
                <w:rFonts w:ascii="微软雅黑" w:hAnsi="微软雅黑" w:cs="宋体"/>
                <w:b/>
                <w:spacing w:val="10"/>
                <w:sz w:val="21"/>
                <w:szCs w:val="21"/>
              </w:rPr>
              <w:t>学时</w:t>
            </w:r>
          </w:p>
        </w:tc>
        <w:tc>
          <w:tcPr>
            <w:tcW w:w="696" w:type="dxa"/>
            <w:shd w:val="clear" w:color="auto" w:fill="C7E3FE"/>
            <w:vAlign w:val="center"/>
          </w:tcPr>
          <w:p w:rsidR="00990B40" w:rsidRDefault="002E44C2">
            <w:pPr>
              <w:adjustRightInd w:val="0"/>
              <w:snapToGrid w:val="0"/>
              <w:jc w:val="center"/>
              <w:rPr>
                <w:rFonts w:ascii="微软雅黑" w:hAnsi="微软雅黑" w:cs="宋体"/>
                <w:b/>
                <w:spacing w:val="10"/>
                <w:sz w:val="21"/>
                <w:szCs w:val="21"/>
              </w:rPr>
            </w:pPr>
            <w:r>
              <w:rPr>
                <w:rFonts w:ascii="微软雅黑" w:hAnsi="微软雅黑" w:cs="宋体"/>
                <w:b/>
                <w:spacing w:val="10"/>
                <w:sz w:val="21"/>
                <w:szCs w:val="21"/>
              </w:rPr>
              <w:t>理论</w:t>
            </w:r>
          </w:p>
        </w:tc>
        <w:tc>
          <w:tcPr>
            <w:tcW w:w="851" w:type="dxa"/>
            <w:shd w:val="clear" w:color="auto" w:fill="C7E3FE"/>
            <w:vAlign w:val="center"/>
          </w:tcPr>
          <w:p w:rsidR="00990B40" w:rsidRDefault="002E44C2">
            <w:pPr>
              <w:adjustRightInd w:val="0"/>
              <w:snapToGrid w:val="0"/>
              <w:jc w:val="center"/>
              <w:rPr>
                <w:rFonts w:ascii="微软雅黑" w:hAnsi="微软雅黑" w:cs="宋体"/>
                <w:b/>
                <w:spacing w:val="10"/>
                <w:sz w:val="21"/>
                <w:szCs w:val="21"/>
              </w:rPr>
            </w:pPr>
            <w:r>
              <w:rPr>
                <w:rFonts w:ascii="微软雅黑" w:hAnsi="微软雅黑" w:cs="宋体"/>
                <w:b/>
                <w:spacing w:val="10"/>
                <w:sz w:val="21"/>
                <w:szCs w:val="21"/>
              </w:rPr>
              <w:t>实践</w:t>
            </w:r>
          </w:p>
        </w:tc>
        <w:tc>
          <w:tcPr>
            <w:tcW w:w="647" w:type="dxa"/>
            <w:vMerge/>
            <w:shd w:val="clear" w:color="auto" w:fill="70AD47"/>
            <w:vAlign w:val="center"/>
          </w:tcPr>
          <w:p w:rsidR="00990B40" w:rsidRDefault="00990B40">
            <w:pPr>
              <w:adjustRightInd w:val="0"/>
              <w:snapToGrid w:val="0"/>
              <w:jc w:val="center"/>
              <w:rPr>
                <w:rFonts w:ascii="微软雅黑" w:hAnsi="微软雅黑" w:cs="宋体"/>
                <w:spacing w:val="10"/>
                <w:sz w:val="21"/>
                <w:szCs w:val="21"/>
              </w:rPr>
            </w:pPr>
          </w:p>
        </w:tc>
      </w:tr>
      <w:tr w:rsidR="00990B40">
        <w:trPr>
          <w:trHeight w:val="510"/>
        </w:trPr>
        <w:tc>
          <w:tcPr>
            <w:tcW w:w="906" w:type="dxa"/>
            <w:vAlign w:val="center"/>
          </w:tcPr>
          <w:p w:rsidR="00990B40" w:rsidRDefault="002E44C2">
            <w:pPr>
              <w:widowControl/>
              <w:adjustRightInd w:val="0"/>
              <w:snapToGrid w:val="0"/>
              <w:jc w:val="center"/>
              <w:rPr>
                <w:rFonts w:ascii="微软雅黑" w:hAnsi="微软雅黑" w:cs="宋体"/>
                <w:spacing w:val="10"/>
                <w:sz w:val="21"/>
                <w:szCs w:val="21"/>
              </w:rPr>
            </w:pPr>
            <w:r>
              <w:rPr>
                <w:rFonts w:ascii="微软雅黑" w:hAnsi="微软雅黑" w:cs="宋体" w:hint="eastAsia"/>
                <w:spacing w:val="10"/>
                <w:sz w:val="21"/>
                <w:szCs w:val="21"/>
              </w:rPr>
              <w:t>1</w:t>
            </w:r>
          </w:p>
        </w:tc>
        <w:tc>
          <w:tcPr>
            <w:tcW w:w="3331" w:type="dxa"/>
            <w:vAlign w:val="center"/>
          </w:tcPr>
          <w:p w:rsidR="00990B40" w:rsidRDefault="002E44C2">
            <w:pPr>
              <w:adjustRightInd w:val="0"/>
              <w:snapToGrid w:val="0"/>
              <w:jc w:val="left"/>
              <w:rPr>
                <w:rFonts w:ascii="微软雅黑" w:hAnsi="微软雅黑" w:cs="宋体"/>
                <w:spacing w:val="10"/>
                <w:sz w:val="21"/>
                <w:szCs w:val="21"/>
              </w:rPr>
            </w:pPr>
            <w:r>
              <w:rPr>
                <w:rFonts w:ascii="微软雅黑" w:hAnsi="微软雅黑" w:cs="宋体"/>
                <w:spacing w:val="10"/>
                <w:sz w:val="21"/>
                <w:szCs w:val="21"/>
              </w:rPr>
              <w:t>思想道德修养与法律基础</w:t>
            </w:r>
          </w:p>
        </w:tc>
        <w:tc>
          <w:tcPr>
            <w:tcW w:w="1110" w:type="dxa"/>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cs="宋体" w:hint="eastAsia"/>
                <w:spacing w:val="10"/>
                <w:sz w:val="21"/>
                <w:szCs w:val="21"/>
              </w:rPr>
              <w:t>必修</w:t>
            </w:r>
          </w:p>
        </w:tc>
        <w:tc>
          <w:tcPr>
            <w:tcW w:w="749" w:type="dxa"/>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cs="宋体" w:hint="eastAsia"/>
                <w:spacing w:val="10"/>
                <w:sz w:val="21"/>
                <w:szCs w:val="21"/>
              </w:rPr>
              <w:t>48</w:t>
            </w:r>
          </w:p>
        </w:tc>
        <w:tc>
          <w:tcPr>
            <w:tcW w:w="696" w:type="dxa"/>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cs="宋体" w:hint="eastAsia"/>
                <w:spacing w:val="10"/>
                <w:sz w:val="21"/>
                <w:szCs w:val="21"/>
              </w:rPr>
              <w:t>32</w:t>
            </w:r>
          </w:p>
        </w:tc>
        <w:tc>
          <w:tcPr>
            <w:tcW w:w="851" w:type="dxa"/>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cs="宋体" w:hint="eastAsia"/>
                <w:spacing w:val="10"/>
                <w:sz w:val="21"/>
                <w:szCs w:val="21"/>
              </w:rPr>
              <w:t>16</w:t>
            </w:r>
          </w:p>
        </w:tc>
        <w:tc>
          <w:tcPr>
            <w:tcW w:w="647" w:type="dxa"/>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cs="宋体"/>
                <w:spacing w:val="10"/>
                <w:sz w:val="21"/>
                <w:szCs w:val="21"/>
              </w:rPr>
              <w:t>2</w:t>
            </w:r>
          </w:p>
        </w:tc>
      </w:tr>
      <w:tr w:rsidR="00990B40">
        <w:trPr>
          <w:trHeight w:val="510"/>
        </w:trPr>
        <w:tc>
          <w:tcPr>
            <w:tcW w:w="906" w:type="dxa"/>
            <w:vAlign w:val="center"/>
          </w:tcPr>
          <w:p w:rsidR="00990B40" w:rsidRDefault="002E44C2">
            <w:pPr>
              <w:widowControl/>
              <w:adjustRightInd w:val="0"/>
              <w:snapToGrid w:val="0"/>
              <w:jc w:val="center"/>
              <w:rPr>
                <w:rFonts w:ascii="微软雅黑" w:hAnsi="微软雅黑" w:cs="宋体"/>
                <w:spacing w:val="10"/>
                <w:sz w:val="21"/>
                <w:szCs w:val="21"/>
              </w:rPr>
            </w:pPr>
            <w:r>
              <w:rPr>
                <w:rFonts w:ascii="微软雅黑" w:hAnsi="微软雅黑" w:cs="宋体" w:hint="eastAsia"/>
                <w:spacing w:val="10"/>
                <w:sz w:val="21"/>
                <w:szCs w:val="21"/>
              </w:rPr>
              <w:t>2</w:t>
            </w:r>
          </w:p>
        </w:tc>
        <w:tc>
          <w:tcPr>
            <w:tcW w:w="3331" w:type="dxa"/>
            <w:vAlign w:val="center"/>
          </w:tcPr>
          <w:p w:rsidR="00990B40" w:rsidRDefault="002E44C2">
            <w:pPr>
              <w:adjustRightInd w:val="0"/>
              <w:snapToGrid w:val="0"/>
              <w:jc w:val="left"/>
              <w:rPr>
                <w:rFonts w:ascii="微软雅黑" w:hAnsi="微软雅黑" w:cs="宋体"/>
                <w:spacing w:val="10"/>
                <w:sz w:val="21"/>
                <w:szCs w:val="21"/>
              </w:rPr>
            </w:pPr>
            <w:r>
              <w:rPr>
                <w:rFonts w:ascii="微软雅黑" w:hAnsi="微软雅黑" w:cs="宋体" w:hint="eastAsia"/>
                <w:spacing w:val="10"/>
                <w:sz w:val="21"/>
                <w:szCs w:val="21"/>
              </w:rPr>
              <w:t>马克思主义基本原理概论</w:t>
            </w:r>
          </w:p>
        </w:tc>
        <w:tc>
          <w:tcPr>
            <w:tcW w:w="1110" w:type="dxa"/>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cs="宋体" w:hint="eastAsia"/>
                <w:spacing w:val="10"/>
                <w:sz w:val="21"/>
                <w:szCs w:val="21"/>
              </w:rPr>
              <w:t>必修</w:t>
            </w:r>
          </w:p>
        </w:tc>
        <w:tc>
          <w:tcPr>
            <w:tcW w:w="749" w:type="dxa"/>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cs="宋体" w:hint="eastAsia"/>
                <w:spacing w:val="10"/>
                <w:sz w:val="21"/>
                <w:szCs w:val="21"/>
              </w:rPr>
              <w:t>64</w:t>
            </w:r>
          </w:p>
        </w:tc>
        <w:tc>
          <w:tcPr>
            <w:tcW w:w="696" w:type="dxa"/>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cs="宋体" w:hint="eastAsia"/>
                <w:spacing w:val="10"/>
                <w:sz w:val="21"/>
                <w:szCs w:val="21"/>
              </w:rPr>
              <w:t>64</w:t>
            </w:r>
          </w:p>
        </w:tc>
        <w:tc>
          <w:tcPr>
            <w:tcW w:w="851" w:type="dxa"/>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cs="宋体" w:hint="eastAsia"/>
                <w:spacing w:val="10"/>
                <w:sz w:val="21"/>
                <w:szCs w:val="21"/>
              </w:rPr>
              <w:t>0</w:t>
            </w:r>
          </w:p>
        </w:tc>
        <w:tc>
          <w:tcPr>
            <w:tcW w:w="647" w:type="dxa"/>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cs="宋体"/>
                <w:spacing w:val="10"/>
                <w:sz w:val="21"/>
                <w:szCs w:val="21"/>
              </w:rPr>
              <w:t>3</w:t>
            </w:r>
          </w:p>
        </w:tc>
      </w:tr>
      <w:tr w:rsidR="00990B40">
        <w:trPr>
          <w:trHeight w:val="510"/>
        </w:trPr>
        <w:tc>
          <w:tcPr>
            <w:tcW w:w="906" w:type="dxa"/>
            <w:vAlign w:val="center"/>
          </w:tcPr>
          <w:p w:rsidR="00990B40" w:rsidRDefault="002E44C2">
            <w:pPr>
              <w:widowControl/>
              <w:adjustRightInd w:val="0"/>
              <w:snapToGrid w:val="0"/>
              <w:jc w:val="center"/>
              <w:rPr>
                <w:rFonts w:ascii="微软雅黑" w:hAnsi="微软雅黑" w:cs="宋体"/>
                <w:spacing w:val="10"/>
                <w:sz w:val="21"/>
                <w:szCs w:val="21"/>
              </w:rPr>
            </w:pPr>
            <w:r>
              <w:rPr>
                <w:rFonts w:ascii="微软雅黑" w:hAnsi="微软雅黑" w:cs="宋体" w:hint="eastAsia"/>
                <w:spacing w:val="10"/>
                <w:sz w:val="21"/>
                <w:szCs w:val="21"/>
              </w:rPr>
              <w:t>3</w:t>
            </w:r>
          </w:p>
        </w:tc>
        <w:tc>
          <w:tcPr>
            <w:tcW w:w="3331" w:type="dxa"/>
            <w:vAlign w:val="center"/>
          </w:tcPr>
          <w:p w:rsidR="00990B40" w:rsidRDefault="002E44C2">
            <w:pPr>
              <w:adjustRightInd w:val="0"/>
              <w:snapToGrid w:val="0"/>
              <w:jc w:val="left"/>
              <w:rPr>
                <w:rFonts w:ascii="微软雅黑" w:hAnsi="微软雅黑" w:cs="宋体"/>
                <w:spacing w:val="10"/>
                <w:sz w:val="21"/>
                <w:szCs w:val="21"/>
              </w:rPr>
            </w:pPr>
            <w:r>
              <w:rPr>
                <w:rFonts w:ascii="微软雅黑" w:hAnsi="微软雅黑" w:cs="宋体" w:hint="eastAsia"/>
                <w:spacing w:val="10"/>
                <w:sz w:val="21"/>
                <w:szCs w:val="21"/>
              </w:rPr>
              <w:t>毛泽东思想和中国特色社会主义理论体系概论</w:t>
            </w:r>
          </w:p>
        </w:tc>
        <w:tc>
          <w:tcPr>
            <w:tcW w:w="1110" w:type="dxa"/>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cs="宋体" w:hint="eastAsia"/>
                <w:spacing w:val="10"/>
                <w:sz w:val="21"/>
                <w:szCs w:val="21"/>
              </w:rPr>
              <w:t>必修</w:t>
            </w:r>
          </w:p>
        </w:tc>
        <w:tc>
          <w:tcPr>
            <w:tcW w:w="749" w:type="dxa"/>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cs="宋体" w:hint="eastAsia"/>
                <w:spacing w:val="10"/>
                <w:sz w:val="21"/>
                <w:szCs w:val="21"/>
              </w:rPr>
              <w:t>96</w:t>
            </w:r>
          </w:p>
        </w:tc>
        <w:tc>
          <w:tcPr>
            <w:tcW w:w="696" w:type="dxa"/>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cs="宋体" w:hint="eastAsia"/>
                <w:spacing w:val="10"/>
                <w:sz w:val="21"/>
                <w:szCs w:val="21"/>
              </w:rPr>
              <w:t>96</w:t>
            </w:r>
          </w:p>
        </w:tc>
        <w:tc>
          <w:tcPr>
            <w:tcW w:w="851" w:type="dxa"/>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cs="宋体" w:hint="eastAsia"/>
                <w:spacing w:val="10"/>
                <w:sz w:val="21"/>
                <w:szCs w:val="21"/>
              </w:rPr>
              <w:t>0</w:t>
            </w:r>
          </w:p>
        </w:tc>
        <w:tc>
          <w:tcPr>
            <w:tcW w:w="647" w:type="dxa"/>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cs="宋体" w:hint="eastAsia"/>
                <w:spacing w:val="10"/>
                <w:sz w:val="21"/>
                <w:szCs w:val="21"/>
              </w:rPr>
              <w:t>6</w:t>
            </w:r>
          </w:p>
        </w:tc>
      </w:tr>
      <w:tr w:rsidR="00990B40">
        <w:trPr>
          <w:trHeight w:val="510"/>
        </w:trPr>
        <w:tc>
          <w:tcPr>
            <w:tcW w:w="906" w:type="dxa"/>
            <w:vAlign w:val="center"/>
          </w:tcPr>
          <w:p w:rsidR="00990B40" w:rsidRDefault="002E44C2">
            <w:pPr>
              <w:widowControl/>
              <w:adjustRightInd w:val="0"/>
              <w:snapToGrid w:val="0"/>
              <w:jc w:val="center"/>
              <w:rPr>
                <w:rFonts w:ascii="微软雅黑" w:hAnsi="微软雅黑" w:cs="宋体"/>
                <w:spacing w:val="10"/>
                <w:sz w:val="21"/>
                <w:szCs w:val="21"/>
              </w:rPr>
            </w:pPr>
            <w:r>
              <w:rPr>
                <w:rFonts w:ascii="微软雅黑" w:hAnsi="微软雅黑" w:cs="宋体" w:hint="eastAsia"/>
                <w:spacing w:val="10"/>
                <w:sz w:val="21"/>
                <w:szCs w:val="21"/>
              </w:rPr>
              <w:t>4</w:t>
            </w:r>
          </w:p>
        </w:tc>
        <w:tc>
          <w:tcPr>
            <w:tcW w:w="3331" w:type="dxa"/>
            <w:vAlign w:val="center"/>
          </w:tcPr>
          <w:p w:rsidR="00990B40" w:rsidRDefault="002E44C2">
            <w:pPr>
              <w:widowControl/>
              <w:adjustRightInd w:val="0"/>
              <w:snapToGrid w:val="0"/>
              <w:jc w:val="left"/>
              <w:rPr>
                <w:rFonts w:ascii="微软雅黑" w:hAnsi="微软雅黑" w:cs="宋体"/>
                <w:spacing w:val="10"/>
                <w:sz w:val="21"/>
                <w:szCs w:val="21"/>
              </w:rPr>
            </w:pPr>
            <w:r>
              <w:rPr>
                <w:rFonts w:ascii="微软雅黑" w:hAnsi="微软雅黑" w:cs="宋体"/>
                <w:spacing w:val="10"/>
                <w:sz w:val="21"/>
                <w:szCs w:val="21"/>
              </w:rPr>
              <w:t>中国近现代史纲要</w:t>
            </w:r>
          </w:p>
        </w:tc>
        <w:tc>
          <w:tcPr>
            <w:tcW w:w="1110" w:type="dxa"/>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cs="宋体" w:hint="eastAsia"/>
                <w:spacing w:val="10"/>
                <w:sz w:val="21"/>
                <w:szCs w:val="21"/>
              </w:rPr>
              <w:t>必修</w:t>
            </w:r>
          </w:p>
        </w:tc>
        <w:tc>
          <w:tcPr>
            <w:tcW w:w="749" w:type="dxa"/>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cs="宋体" w:hint="eastAsia"/>
                <w:spacing w:val="10"/>
                <w:sz w:val="21"/>
                <w:szCs w:val="21"/>
              </w:rPr>
              <w:t>32</w:t>
            </w:r>
          </w:p>
        </w:tc>
        <w:tc>
          <w:tcPr>
            <w:tcW w:w="696" w:type="dxa"/>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cs="宋体" w:hint="eastAsia"/>
                <w:spacing w:val="10"/>
                <w:sz w:val="21"/>
                <w:szCs w:val="21"/>
              </w:rPr>
              <w:t>32</w:t>
            </w:r>
          </w:p>
        </w:tc>
        <w:tc>
          <w:tcPr>
            <w:tcW w:w="851" w:type="dxa"/>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cs="宋体" w:hint="eastAsia"/>
                <w:spacing w:val="10"/>
                <w:sz w:val="21"/>
                <w:szCs w:val="21"/>
              </w:rPr>
              <w:t>0</w:t>
            </w:r>
          </w:p>
        </w:tc>
        <w:tc>
          <w:tcPr>
            <w:tcW w:w="647" w:type="dxa"/>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cs="宋体" w:hint="eastAsia"/>
                <w:spacing w:val="10"/>
                <w:sz w:val="21"/>
                <w:szCs w:val="21"/>
              </w:rPr>
              <w:t>2</w:t>
            </w:r>
          </w:p>
        </w:tc>
      </w:tr>
      <w:tr w:rsidR="00990B40">
        <w:trPr>
          <w:trHeight w:val="510"/>
        </w:trPr>
        <w:tc>
          <w:tcPr>
            <w:tcW w:w="906" w:type="dxa"/>
            <w:vAlign w:val="center"/>
          </w:tcPr>
          <w:p w:rsidR="00990B40" w:rsidRDefault="002E44C2">
            <w:pPr>
              <w:widowControl/>
              <w:adjustRightInd w:val="0"/>
              <w:snapToGrid w:val="0"/>
              <w:jc w:val="center"/>
              <w:rPr>
                <w:rFonts w:ascii="微软雅黑" w:hAnsi="微软雅黑" w:cs="宋体"/>
                <w:spacing w:val="10"/>
                <w:sz w:val="21"/>
                <w:szCs w:val="21"/>
              </w:rPr>
            </w:pPr>
            <w:r>
              <w:rPr>
                <w:rFonts w:ascii="微软雅黑" w:hAnsi="微软雅黑" w:cs="宋体" w:hint="eastAsia"/>
                <w:spacing w:val="10"/>
                <w:sz w:val="21"/>
                <w:szCs w:val="21"/>
              </w:rPr>
              <w:t>5</w:t>
            </w:r>
          </w:p>
        </w:tc>
        <w:tc>
          <w:tcPr>
            <w:tcW w:w="3331" w:type="dxa"/>
            <w:vAlign w:val="center"/>
          </w:tcPr>
          <w:p w:rsidR="00990B40" w:rsidRDefault="002E44C2">
            <w:pPr>
              <w:adjustRightInd w:val="0"/>
              <w:snapToGrid w:val="0"/>
              <w:jc w:val="left"/>
              <w:rPr>
                <w:rFonts w:ascii="微软雅黑" w:hAnsi="微软雅黑" w:cs="宋体"/>
                <w:spacing w:val="10"/>
                <w:sz w:val="21"/>
                <w:szCs w:val="21"/>
              </w:rPr>
            </w:pPr>
            <w:r>
              <w:rPr>
                <w:rFonts w:ascii="微软雅黑" w:hAnsi="微软雅黑" w:cs="宋体"/>
                <w:spacing w:val="10"/>
                <w:sz w:val="21"/>
                <w:szCs w:val="21"/>
              </w:rPr>
              <w:t>大学英语</w:t>
            </w:r>
            <w:r>
              <w:rPr>
                <w:rFonts w:ascii="微软雅黑" w:hAnsi="微软雅黑" w:cs="宋体" w:hint="eastAsia"/>
                <w:spacing w:val="10"/>
                <w:sz w:val="21"/>
                <w:szCs w:val="21"/>
              </w:rPr>
              <w:t>（</w:t>
            </w:r>
            <w:proofErr w:type="gramStart"/>
            <w:r>
              <w:rPr>
                <w:rFonts w:ascii="微软雅黑" w:hAnsi="微软雅黑" w:cs="宋体"/>
                <w:spacing w:val="10"/>
                <w:sz w:val="21"/>
                <w:szCs w:val="21"/>
              </w:rPr>
              <w:t>一</w:t>
            </w:r>
            <w:proofErr w:type="gramEnd"/>
            <w:r>
              <w:rPr>
                <w:rFonts w:ascii="微软雅黑" w:hAnsi="微软雅黑" w:cs="宋体" w:hint="eastAsia"/>
                <w:spacing w:val="10"/>
                <w:sz w:val="21"/>
                <w:szCs w:val="21"/>
              </w:rPr>
              <w:t>）（含听说）</w:t>
            </w:r>
          </w:p>
        </w:tc>
        <w:tc>
          <w:tcPr>
            <w:tcW w:w="1110" w:type="dxa"/>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cs="宋体" w:hint="eastAsia"/>
                <w:spacing w:val="10"/>
                <w:sz w:val="21"/>
                <w:szCs w:val="21"/>
              </w:rPr>
              <w:t>必修</w:t>
            </w:r>
          </w:p>
        </w:tc>
        <w:tc>
          <w:tcPr>
            <w:tcW w:w="749" w:type="dxa"/>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cs="宋体" w:hint="eastAsia"/>
                <w:spacing w:val="10"/>
                <w:sz w:val="21"/>
                <w:szCs w:val="21"/>
              </w:rPr>
              <w:t>80</w:t>
            </w:r>
          </w:p>
        </w:tc>
        <w:tc>
          <w:tcPr>
            <w:tcW w:w="696" w:type="dxa"/>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cs="宋体" w:hint="eastAsia"/>
                <w:spacing w:val="10"/>
                <w:sz w:val="21"/>
                <w:szCs w:val="21"/>
              </w:rPr>
              <w:t>64</w:t>
            </w:r>
          </w:p>
        </w:tc>
        <w:tc>
          <w:tcPr>
            <w:tcW w:w="851" w:type="dxa"/>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cs="宋体" w:hint="eastAsia"/>
                <w:spacing w:val="10"/>
                <w:sz w:val="21"/>
                <w:szCs w:val="21"/>
              </w:rPr>
              <w:t>16</w:t>
            </w:r>
          </w:p>
        </w:tc>
        <w:tc>
          <w:tcPr>
            <w:tcW w:w="647" w:type="dxa"/>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cs="宋体" w:hint="eastAsia"/>
                <w:spacing w:val="10"/>
                <w:sz w:val="21"/>
                <w:szCs w:val="21"/>
              </w:rPr>
              <w:t>5</w:t>
            </w:r>
          </w:p>
        </w:tc>
      </w:tr>
      <w:tr w:rsidR="00990B40">
        <w:trPr>
          <w:trHeight w:val="510"/>
        </w:trPr>
        <w:tc>
          <w:tcPr>
            <w:tcW w:w="906" w:type="dxa"/>
            <w:vAlign w:val="center"/>
          </w:tcPr>
          <w:p w:rsidR="00990B40" w:rsidRDefault="002E44C2">
            <w:pPr>
              <w:widowControl/>
              <w:adjustRightInd w:val="0"/>
              <w:snapToGrid w:val="0"/>
              <w:jc w:val="center"/>
              <w:rPr>
                <w:rFonts w:ascii="微软雅黑" w:hAnsi="微软雅黑" w:cs="宋体"/>
                <w:spacing w:val="10"/>
                <w:sz w:val="21"/>
                <w:szCs w:val="21"/>
              </w:rPr>
            </w:pPr>
            <w:r>
              <w:rPr>
                <w:rFonts w:ascii="微软雅黑" w:hAnsi="微软雅黑" w:cs="宋体" w:hint="eastAsia"/>
                <w:spacing w:val="10"/>
                <w:sz w:val="21"/>
                <w:szCs w:val="21"/>
              </w:rPr>
              <w:t>6</w:t>
            </w:r>
          </w:p>
        </w:tc>
        <w:tc>
          <w:tcPr>
            <w:tcW w:w="3331" w:type="dxa"/>
            <w:vAlign w:val="center"/>
          </w:tcPr>
          <w:p w:rsidR="00990B40" w:rsidRDefault="002E44C2">
            <w:pPr>
              <w:adjustRightInd w:val="0"/>
              <w:snapToGrid w:val="0"/>
              <w:jc w:val="left"/>
              <w:rPr>
                <w:rFonts w:ascii="微软雅黑" w:hAnsi="微软雅黑" w:cs="宋体"/>
                <w:spacing w:val="10"/>
                <w:sz w:val="21"/>
                <w:szCs w:val="21"/>
              </w:rPr>
            </w:pPr>
            <w:r>
              <w:rPr>
                <w:rFonts w:ascii="微软雅黑" w:hAnsi="微软雅黑" w:cs="宋体"/>
                <w:spacing w:val="10"/>
                <w:sz w:val="21"/>
                <w:szCs w:val="21"/>
              </w:rPr>
              <w:t>大学英语</w:t>
            </w:r>
            <w:r>
              <w:rPr>
                <w:rFonts w:ascii="微软雅黑" w:hAnsi="微软雅黑" w:cs="宋体" w:hint="eastAsia"/>
                <w:spacing w:val="10"/>
                <w:sz w:val="21"/>
                <w:szCs w:val="21"/>
              </w:rPr>
              <w:t>（</w:t>
            </w:r>
            <w:r>
              <w:rPr>
                <w:rFonts w:ascii="微软雅黑" w:hAnsi="微软雅黑" w:cs="宋体"/>
                <w:spacing w:val="10"/>
                <w:sz w:val="21"/>
                <w:szCs w:val="21"/>
              </w:rPr>
              <w:t>二</w:t>
            </w:r>
            <w:r>
              <w:rPr>
                <w:rFonts w:ascii="微软雅黑" w:hAnsi="微软雅黑" w:cs="宋体" w:hint="eastAsia"/>
                <w:spacing w:val="10"/>
                <w:sz w:val="21"/>
                <w:szCs w:val="21"/>
              </w:rPr>
              <w:t>）（含听说）</w:t>
            </w:r>
          </w:p>
        </w:tc>
        <w:tc>
          <w:tcPr>
            <w:tcW w:w="1110" w:type="dxa"/>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cs="宋体" w:hint="eastAsia"/>
                <w:spacing w:val="10"/>
                <w:sz w:val="21"/>
                <w:szCs w:val="21"/>
              </w:rPr>
              <w:t>必修</w:t>
            </w:r>
          </w:p>
        </w:tc>
        <w:tc>
          <w:tcPr>
            <w:tcW w:w="749" w:type="dxa"/>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cs="宋体" w:hint="eastAsia"/>
                <w:spacing w:val="10"/>
                <w:sz w:val="21"/>
                <w:szCs w:val="21"/>
              </w:rPr>
              <w:t>80</w:t>
            </w:r>
          </w:p>
        </w:tc>
        <w:tc>
          <w:tcPr>
            <w:tcW w:w="696" w:type="dxa"/>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cs="宋体" w:hint="eastAsia"/>
                <w:spacing w:val="10"/>
                <w:sz w:val="21"/>
                <w:szCs w:val="21"/>
              </w:rPr>
              <w:t>64</w:t>
            </w:r>
          </w:p>
        </w:tc>
        <w:tc>
          <w:tcPr>
            <w:tcW w:w="851" w:type="dxa"/>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cs="宋体" w:hint="eastAsia"/>
                <w:spacing w:val="10"/>
                <w:sz w:val="21"/>
                <w:szCs w:val="21"/>
              </w:rPr>
              <w:t>16</w:t>
            </w:r>
          </w:p>
        </w:tc>
        <w:tc>
          <w:tcPr>
            <w:tcW w:w="647" w:type="dxa"/>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cs="宋体" w:hint="eastAsia"/>
                <w:spacing w:val="10"/>
                <w:sz w:val="21"/>
                <w:szCs w:val="21"/>
              </w:rPr>
              <w:t>5</w:t>
            </w:r>
          </w:p>
        </w:tc>
      </w:tr>
      <w:tr w:rsidR="00990B40">
        <w:trPr>
          <w:trHeight w:val="510"/>
        </w:trPr>
        <w:tc>
          <w:tcPr>
            <w:tcW w:w="906" w:type="dxa"/>
            <w:vAlign w:val="center"/>
          </w:tcPr>
          <w:p w:rsidR="00990B40" w:rsidRDefault="002E44C2">
            <w:pPr>
              <w:widowControl/>
              <w:adjustRightInd w:val="0"/>
              <w:snapToGrid w:val="0"/>
              <w:jc w:val="center"/>
              <w:rPr>
                <w:rFonts w:ascii="微软雅黑" w:hAnsi="微软雅黑" w:cs="宋体"/>
                <w:spacing w:val="10"/>
                <w:sz w:val="21"/>
                <w:szCs w:val="21"/>
              </w:rPr>
            </w:pPr>
            <w:r>
              <w:rPr>
                <w:rFonts w:ascii="微软雅黑" w:hAnsi="微软雅黑" w:cs="宋体" w:hint="eastAsia"/>
                <w:spacing w:val="10"/>
                <w:sz w:val="21"/>
                <w:szCs w:val="21"/>
              </w:rPr>
              <w:t>7</w:t>
            </w:r>
          </w:p>
        </w:tc>
        <w:tc>
          <w:tcPr>
            <w:tcW w:w="3331" w:type="dxa"/>
            <w:vAlign w:val="center"/>
          </w:tcPr>
          <w:p w:rsidR="00990B40" w:rsidRDefault="002E44C2">
            <w:pPr>
              <w:adjustRightInd w:val="0"/>
              <w:snapToGrid w:val="0"/>
              <w:jc w:val="left"/>
              <w:rPr>
                <w:rFonts w:ascii="微软雅黑" w:hAnsi="微软雅黑" w:cs="宋体"/>
                <w:spacing w:val="10"/>
                <w:sz w:val="21"/>
                <w:szCs w:val="21"/>
              </w:rPr>
            </w:pPr>
            <w:r>
              <w:rPr>
                <w:rFonts w:ascii="微软雅黑" w:hAnsi="微软雅黑" w:cs="宋体"/>
                <w:spacing w:val="10"/>
                <w:sz w:val="21"/>
                <w:szCs w:val="21"/>
              </w:rPr>
              <w:t>大学英语</w:t>
            </w:r>
            <w:r>
              <w:rPr>
                <w:rFonts w:ascii="微软雅黑" w:hAnsi="微软雅黑" w:cs="宋体" w:hint="eastAsia"/>
                <w:spacing w:val="10"/>
                <w:sz w:val="21"/>
                <w:szCs w:val="21"/>
              </w:rPr>
              <w:t>（三）（含听说）</w:t>
            </w:r>
          </w:p>
        </w:tc>
        <w:tc>
          <w:tcPr>
            <w:tcW w:w="1110" w:type="dxa"/>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cs="宋体" w:hint="eastAsia"/>
                <w:spacing w:val="10"/>
                <w:sz w:val="21"/>
                <w:szCs w:val="21"/>
              </w:rPr>
              <w:t>必修</w:t>
            </w:r>
          </w:p>
        </w:tc>
        <w:tc>
          <w:tcPr>
            <w:tcW w:w="749" w:type="dxa"/>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cs="宋体" w:hint="eastAsia"/>
                <w:spacing w:val="10"/>
                <w:sz w:val="21"/>
                <w:szCs w:val="21"/>
              </w:rPr>
              <w:t>80</w:t>
            </w:r>
          </w:p>
        </w:tc>
        <w:tc>
          <w:tcPr>
            <w:tcW w:w="696" w:type="dxa"/>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cs="宋体" w:hint="eastAsia"/>
                <w:spacing w:val="10"/>
                <w:sz w:val="21"/>
                <w:szCs w:val="21"/>
              </w:rPr>
              <w:t>64</w:t>
            </w:r>
          </w:p>
        </w:tc>
        <w:tc>
          <w:tcPr>
            <w:tcW w:w="851" w:type="dxa"/>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cs="宋体" w:hint="eastAsia"/>
                <w:spacing w:val="10"/>
                <w:sz w:val="21"/>
                <w:szCs w:val="21"/>
              </w:rPr>
              <w:t>16</w:t>
            </w:r>
          </w:p>
        </w:tc>
        <w:tc>
          <w:tcPr>
            <w:tcW w:w="647" w:type="dxa"/>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cs="宋体" w:hint="eastAsia"/>
                <w:spacing w:val="10"/>
                <w:sz w:val="21"/>
                <w:szCs w:val="21"/>
              </w:rPr>
              <w:t>5</w:t>
            </w:r>
          </w:p>
        </w:tc>
      </w:tr>
      <w:tr w:rsidR="00990B40">
        <w:trPr>
          <w:trHeight w:val="510"/>
        </w:trPr>
        <w:tc>
          <w:tcPr>
            <w:tcW w:w="906" w:type="dxa"/>
            <w:vAlign w:val="center"/>
          </w:tcPr>
          <w:p w:rsidR="00990B40" w:rsidRDefault="002E44C2">
            <w:pPr>
              <w:widowControl/>
              <w:adjustRightInd w:val="0"/>
              <w:snapToGrid w:val="0"/>
              <w:jc w:val="center"/>
              <w:rPr>
                <w:rFonts w:ascii="微软雅黑" w:hAnsi="微软雅黑" w:cs="宋体"/>
                <w:spacing w:val="10"/>
                <w:sz w:val="21"/>
                <w:szCs w:val="21"/>
              </w:rPr>
            </w:pPr>
            <w:r>
              <w:rPr>
                <w:rFonts w:ascii="微软雅黑" w:hAnsi="微软雅黑" w:cs="宋体" w:hint="eastAsia"/>
                <w:spacing w:val="10"/>
                <w:sz w:val="21"/>
                <w:szCs w:val="21"/>
              </w:rPr>
              <w:t>8</w:t>
            </w:r>
          </w:p>
        </w:tc>
        <w:tc>
          <w:tcPr>
            <w:tcW w:w="3331" w:type="dxa"/>
            <w:vAlign w:val="center"/>
          </w:tcPr>
          <w:p w:rsidR="00990B40" w:rsidRDefault="002E44C2">
            <w:pPr>
              <w:adjustRightInd w:val="0"/>
              <w:snapToGrid w:val="0"/>
              <w:jc w:val="left"/>
              <w:rPr>
                <w:rFonts w:ascii="微软雅黑" w:hAnsi="微软雅黑" w:cs="宋体"/>
                <w:spacing w:val="10"/>
                <w:sz w:val="21"/>
                <w:szCs w:val="21"/>
              </w:rPr>
            </w:pPr>
            <w:r>
              <w:rPr>
                <w:rFonts w:ascii="微软雅黑" w:hAnsi="微软雅黑" w:cs="宋体"/>
                <w:spacing w:val="10"/>
                <w:sz w:val="21"/>
                <w:szCs w:val="21"/>
              </w:rPr>
              <w:t>大学英语</w:t>
            </w:r>
            <w:r>
              <w:rPr>
                <w:rFonts w:ascii="微软雅黑" w:hAnsi="微软雅黑" w:cs="宋体" w:hint="eastAsia"/>
                <w:spacing w:val="10"/>
                <w:sz w:val="21"/>
                <w:szCs w:val="21"/>
              </w:rPr>
              <w:t>（</w:t>
            </w:r>
            <w:r>
              <w:rPr>
                <w:rFonts w:ascii="微软雅黑" w:hAnsi="微软雅黑" w:cs="宋体"/>
                <w:spacing w:val="10"/>
                <w:sz w:val="21"/>
                <w:szCs w:val="21"/>
              </w:rPr>
              <w:t>四</w:t>
            </w:r>
            <w:r>
              <w:rPr>
                <w:rFonts w:ascii="微软雅黑" w:hAnsi="微软雅黑" w:cs="宋体" w:hint="eastAsia"/>
                <w:spacing w:val="10"/>
                <w:sz w:val="21"/>
                <w:szCs w:val="21"/>
              </w:rPr>
              <w:t>）（含听说）</w:t>
            </w:r>
          </w:p>
        </w:tc>
        <w:tc>
          <w:tcPr>
            <w:tcW w:w="1110" w:type="dxa"/>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cs="宋体" w:hint="eastAsia"/>
                <w:spacing w:val="10"/>
                <w:sz w:val="21"/>
                <w:szCs w:val="21"/>
              </w:rPr>
              <w:t>必修</w:t>
            </w:r>
          </w:p>
        </w:tc>
        <w:tc>
          <w:tcPr>
            <w:tcW w:w="749" w:type="dxa"/>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cs="宋体" w:hint="eastAsia"/>
                <w:spacing w:val="10"/>
                <w:sz w:val="21"/>
                <w:szCs w:val="21"/>
              </w:rPr>
              <w:t>80</w:t>
            </w:r>
          </w:p>
        </w:tc>
        <w:tc>
          <w:tcPr>
            <w:tcW w:w="696" w:type="dxa"/>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cs="宋体" w:hint="eastAsia"/>
                <w:spacing w:val="10"/>
                <w:sz w:val="21"/>
                <w:szCs w:val="21"/>
              </w:rPr>
              <w:t>64</w:t>
            </w:r>
          </w:p>
        </w:tc>
        <w:tc>
          <w:tcPr>
            <w:tcW w:w="851" w:type="dxa"/>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cs="宋体" w:hint="eastAsia"/>
                <w:spacing w:val="10"/>
                <w:sz w:val="21"/>
                <w:szCs w:val="21"/>
              </w:rPr>
              <w:t>16</w:t>
            </w:r>
          </w:p>
        </w:tc>
        <w:tc>
          <w:tcPr>
            <w:tcW w:w="647" w:type="dxa"/>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cs="宋体" w:hint="eastAsia"/>
                <w:spacing w:val="10"/>
                <w:sz w:val="21"/>
                <w:szCs w:val="21"/>
              </w:rPr>
              <w:t>5</w:t>
            </w:r>
          </w:p>
        </w:tc>
      </w:tr>
      <w:tr w:rsidR="00990B40">
        <w:trPr>
          <w:trHeight w:val="510"/>
        </w:trPr>
        <w:tc>
          <w:tcPr>
            <w:tcW w:w="906" w:type="dxa"/>
            <w:vAlign w:val="center"/>
          </w:tcPr>
          <w:p w:rsidR="00990B40" w:rsidRDefault="002E44C2">
            <w:pPr>
              <w:widowControl/>
              <w:adjustRightInd w:val="0"/>
              <w:snapToGrid w:val="0"/>
              <w:jc w:val="center"/>
              <w:rPr>
                <w:rFonts w:ascii="微软雅黑" w:hAnsi="微软雅黑" w:cs="宋体"/>
                <w:spacing w:val="10"/>
                <w:sz w:val="21"/>
                <w:szCs w:val="21"/>
              </w:rPr>
            </w:pPr>
            <w:r>
              <w:rPr>
                <w:rFonts w:ascii="微软雅黑" w:hAnsi="微软雅黑" w:cs="宋体" w:hint="eastAsia"/>
                <w:spacing w:val="10"/>
                <w:sz w:val="21"/>
                <w:szCs w:val="21"/>
              </w:rPr>
              <w:t>9</w:t>
            </w:r>
          </w:p>
        </w:tc>
        <w:tc>
          <w:tcPr>
            <w:tcW w:w="3331" w:type="dxa"/>
            <w:vAlign w:val="center"/>
          </w:tcPr>
          <w:p w:rsidR="00990B40" w:rsidRDefault="002E44C2">
            <w:pPr>
              <w:adjustRightInd w:val="0"/>
              <w:snapToGrid w:val="0"/>
              <w:jc w:val="left"/>
              <w:rPr>
                <w:rFonts w:ascii="微软雅黑" w:hAnsi="微软雅黑" w:cs="宋体"/>
                <w:spacing w:val="10"/>
                <w:sz w:val="21"/>
                <w:szCs w:val="21"/>
              </w:rPr>
            </w:pPr>
            <w:r>
              <w:rPr>
                <w:rFonts w:ascii="微软雅黑" w:hAnsi="微软雅黑" w:cs="宋体"/>
                <w:spacing w:val="10"/>
                <w:sz w:val="21"/>
                <w:szCs w:val="21"/>
              </w:rPr>
              <w:t>公共体育</w:t>
            </w:r>
            <w:r>
              <w:rPr>
                <w:rFonts w:ascii="微软雅黑" w:hAnsi="微软雅黑" w:cs="宋体" w:hint="eastAsia"/>
                <w:spacing w:val="10"/>
                <w:sz w:val="21"/>
                <w:szCs w:val="21"/>
              </w:rPr>
              <w:t>（</w:t>
            </w:r>
            <w:r>
              <w:rPr>
                <w:rFonts w:ascii="微软雅黑" w:hAnsi="微软雅黑" w:cs="宋体"/>
                <w:spacing w:val="10"/>
                <w:sz w:val="21"/>
                <w:szCs w:val="21"/>
              </w:rPr>
              <w:t>一</w:t>
            </w:r>
            <w:r>
              <w:rPr>
                <w:rFonts w:ascii="微软雅黑" w:hAnsi="微软雅黑" w:cs="宋体" w:hint="eastAsia"/>
                <w:spacing w:val="10"/>
                <w:sz w:val="21"/>
                <w:szCs w:val="21"/>
              </w:rPr>
              <w:t>）</w:t>
            </w:r>
          </w:p>
        </w:tc>
        <w:tc>
          <w:tcPr>
            <w:tcW w:w="1110" w:type="dxa"/>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cs="宋体" w:hint="eastAsia"/>
                <w:spacing w:val="10"/>
                <w:sz w:val="21"/>
                <w:szCs w:val="21"/>
              </w:rPr>
              <w:t>必修</w:t>
            </w:r>
          </w:p>
        </w:tc>
        <w:tc>
          <w:tcPr>
            <w:tcW w:w="749" w:type="dxa"/>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cs="宋体" w:hint="eastAsia"/>
                <w:spacing w:val="10"/>
                <w:sz w:val="21"/>
                <w:szCs w:val="21"/>
              </w:rPr>
              <w:t>32</w:t>
            </w:r>
          </w:p>
        </w:tc>
        <w:tc>
          <w:tcPr>
            <w:tcW w:w="696" w:type="dxa"/>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cs="宋体" w:hint="eastAsia"/>
                <w:spacing w:val="10"/>
                <w:sz w:val="21"/>
                <w:szCs w:val="21"/>
              </w:rPr>
              <w:t>32</w:t>
            </w:r>
          </w:p>
        </w:tc>
        <w:tc>
          <w:tcPr>
            <w:tcW w:w="851" w:type="dxa"/>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cs="宋体" w:hint="eastAsia"/>
                <w:spacing w:val="10"/>
                <w:sz w:val="21"/>
                <w:szCs w:val="21"/>
              </w:rPr>
              <w:t>0</w:t>
            </w:r>
          </w:p>
        </w:tc>
        <w:tc>
          <w:tcPr>
            <w:tcW w:w="647" w:type="dxa"/>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cs="宋体" w:hint="eastAsia"/>
                <w:spacing w:val="10"/>
                <w:sz w:val="21"/>
                <w:szCs w:val="21"/>
              </w:rPr>
              <w:t>1</w:t>
            </w:r>
          </w:p>
        </w:tc>
      </w:tr>
      <w:tr w:rsidR="00990B40">
        <w:trPr>
          <w:trHeight w:val="510"/>
        </w:trPr>
        <w:tc>
          <w:tcPr>
            <w:tcW w:w="906" w:type="dxa"/>
            <w:vAlign w:val="center"/>
          </w:tcPr>
          <w:p w:rsidR="00990B40" w:rsidRDefault="002E44C2">
            <w:pPr>
              <w:widowControl/>
              <w:adjustRightInd w:val="0"/>
              <w:snapToGrid w:val="0"/>
              <w:jc w:val="center"/>
              <w:rPr>
                <w:rFonts w:ascii="微软雅黑" w:hAnsi="微软雅黑" w:cs="宋体"/>
                <w:spacing w:val="10"/>
                <w:sz w:val="21"/>
                <w:szCs w:val="21"/>
              </w:rPr>
            </w:pPr>
            <w:r>
              <w:rPr>
                <w:rFonts w:ascii="微软雅黑" w:hAnsi="微软雅黑" w:cs="宋体" w:hint="eastAsia"/>
                <w:spacing w:val="10"/>
                <w:sz w:val="21"/>
                <w:szCs w:val="21"/>
              </w:rPr>
              <w:t>10</w:t>
            </w:r>
          </w:p>
        </w:tc>
        <w:tc>
          <w:tcPr>
            <w:tcW w:w="3331" w:type="dxa"/>
            <w:vAlign w:val="center"/>
          </w:tcPr>
          <w:p w:rsidR="00990B40" w:rsidRDefault="002E44C2">
            <w:pPr>
              <w:adjustRightInd w:val="0"/>
              <w:snapToGrid w:val="0"/>
              <w:jc w:val="left"/>
              <w:rPr>
                <w:rFonts w:ascii="微软雅黑" w:hAnsi="微软雅黑" w:cs="宋体"/>
                <w:spacing w:val="10"/>
                <w:sz w:val="21"/>
                <w:szCs w:val="21"/>
              </w:rPr>
            </w:pPr>
            <w:r>
              <w:rPr>
                <w:rFonts w:ascii="微软雅黑" w:hAnsi="微软雅黑" w:cs="宋体"/>
                <w:spacing w:val="10"/>
                <w:sz w:val="21"/>
                <w:szCs w:val="21"/>
              </w:rPr>
              <w:t>公共体育</w:t>
            </w:r>
            <w:r>
              <w:rPr>
                <w:rFonts w:ascii="微软雅黑" w:hAnsi="微软雅黑" w:cs="宋体" w:hint="eastAsia"/>
                <w:spacing w:val="10"/>
                <w:sz w:val="21"/>
                <w:szCs w:val="21"/>
              </w:rPr>
              <w:t>（</w:t>
            </w:r>
            <w:r>
              <w:rPr>
                <w:rFonts w:ascii="微软雅黑" w:hAnsi="微软雅黑" w:cs="宋体"/>
                <w:spacing w:val="10"/>
                <w:sz w:val="21"/>
                <w:szCs w:val="21"/>
              </w:rPr>
              <w:t>二</w:t>
            </w:r>
            <w:r>
              <w:rPr>
                <w:rFonts w:ascii="微软雅黑" w:hAnsi="微软雅黑" w:cs="宋体" w:hint="eastAsia"/>
                <w:spacing w:val="10"/>
                <w:sz w:val="21"/>
                <w:szCs w:val="21"/>
              </w:rPr>
              <w:t>）</w:t>
            </w:r>
          </w:p>
        </w:tc>
        <w:tc>
          <w:tcPr>
            <w:tcW w:w="1110" w:type="dxa"/>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cs="宋体" w:hint="eastAsia"/>
                <w:spacing w:val="10"/>
                <w:sz w:val="21"/>
                <w:szCs w:val="21"/>
              </w:rPr>
              <w:t>必修</w:t>
            </w:r>
          </w:p>
        </w:tc>
        <w:tc>
          <w:tcPr>
            <w:tcW w:w="749" w:type="dxa"/>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cs="宋体" w:hint="eastAsia"/>
                <w:spacing w:val="10"/>
                <w:sz w:val="21"/>
                <w:szCs w:val="21"/>
              </w:rPr>
              <w:t>32</w:t>
            </w:r>
          </w:p>
        </w:tc>
        <w:tc>
          <w:tcPr>
            <w:tcW w:w="696" w:type="dxa"/>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cs="宋体" w:hint="eastAsia"/>
                <w:spacing w:val="10"/>
                <w:sz w:val="21"/>
                <w:szCs w:val="21"/>
              </w:rPr>
              <w:t>32</w:t>
            </w:r>
          </w:p>
        </w:tc>
        <w:tc>
          <w:tcPr>
            <w:tcW w:w="851" w:type="dxa"/>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cs="宋体" w:hint="eastAsia"/>
                <w:spacing w:val="10"/>
                <w:sz w:val="21"/>
                <w:szCs w:val="21"/>
              </w:rPr>
              <w:t>0</w:t>
            </w:r>
          </w:p>
        </w:tc>
        <w:tc>
          <w:tcPr>
            <w:tcW w:w="647" w:type="dxa"/>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cs="宋体" w:hint="eastAsia"/>
                <w:spacing w:val="10"/>
                <w:sz w:val="21"/>
                <w:szCs w:val="21"/>
              </w:rPr>
              <w:t>1</w:t>
            </w:r>
          </w:p>
        </w:tc>
      </w:tr>
      <w:tr w:rsidR="00990B40">
        <w:trPr>
          <w:trHeight w:val="510"/>
        </w:trPr>
        <w:tc>
          <w:tcPr>
            <w:tcW w:w="906" w:type="dxa"/>
            <w:vAlign w:val="center"/>
          </w:tcPr>
          <w:p w:rsidR="00990B40" w:rsidRDefault="002E44C2">
            <w:pPr>
              <w:widowControl/>
              <w:adjustRightInd w:val="0"/>
              <w:snapToGrid w:val="0"/>
              <w:jc w:val="center"/>
              <w:rPr>
                <w:rFonts w:ascii="微软雅黑" w:hAnsi="微软雅黑" w:cs="宋体"/>
                <w:spacing w:val="10"/>
                <w:sz w:val="21"/>
                <w:szCs w:val="21"/>
              </w:rPr>
            </w:pPr>
            <w:r>
              <w:rPr>
                <w:rFonts w:ascii="微软雅黑" w:hAnsi="微软雅黑" w:cs="宋体" w:hint="eastAsia"/>
                <w:spacing w:val="10"/>
                <w:sz w:val="21"/>
                <w:szCs w:val="21"/>
              </w:rPr>
              <w:t>11</w:t>
            </w:r>
          </w:p>
        </w:tc>
        <w:tc>
          <w:tcPr>
            <w:tcW w:w="3331" w:type="dxa"/>
            <w:vAlign w:val="center"/>
          </w:tcPr>
          <w:p w:rsidR="00990B40" w:rsidRDefault="002E44C2">
            <w:pPr>
              <w:adjustRightInd w:val="0"/>
              <w:snapToGrid w:val="0"/>
              <w:jc w:val="left"/>
              <w:rPr>
                <w:rFonts w:ascii="微软雅黑" w:hAnsi="微软雅黑" w:cs="宋体"/>
                <w:spacing w:val="10"/>
                <w:sz w:val="21"/>
                <w:szCs w:val="21"/>
              </w:rPr>
            </w:pPr>
            <w:r>
              <w:rPr>
                <w:rFonts w:ascii="微软雅黑" w:hAnsi="微软雅黑" w:cs="宋体" w:hint="eastAsia"/>
                <w:spacing w:val="10"/>
                <w:sz w:val="21"/>
                <w:szCs w:val="21"/>
              </w:rPr>
              <w:t>公共体育（三）</w:t>
            </w:r>
          </w:p>
        </w:tc>
        <w:tc>
          <w:tcPr>
            <w:tcW w:w="1110" w:type="dxa"/>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cs="宋体" w:hint="eastAsia"/>
                <w:spacing w:val="10"/>
                <w:sz w:val="21"/>
                <w:szCs w:val="21"/>
              </w:rPr>
              <w:t>必修</w:t>
            </w:r>
          </w:p>
        </w:tc>
        <w:tc>
          <w:tcPr>
            <w:tcW w:w="749" w:type="dxa"/>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cs="宋体" w:hint="eastAsia"/>
                <w:spacing w:val="10"/>
                <w:sz w:val="21"/>
                <w:szCs w:val="21"/>
              </w:rPr>
              <w:t>32</w:t>
            </w:r>
          </w:p>
        </w:tc>
        <w:tc>
          <w:tcPr>
            <w:tcW w:w="696" w:type="dxa"/>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cs="宋体" w:hint="eastAsia"/>
                <w:spacing w:val="10"/>
                <w:sz w:val="21"/>
                <w:szCs w:val="21"/>
              </w:rPr>
              <w:t>32</w:t>
            </w:r>
          </w:p>
        </w:tc>
        <w:tc>
          <w:tcPr>
            <w:tcW w:w="851" w:type="dxa"/>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cs="宋体" w:hint="eastAsia"/>
                <w:spacing w:val="10"/>
                <w:sz w:val="21"/>
                <w:szCs w:val="21"/>
              </w:rPr>
              <w:t>0</w:t>
            </w:r>
          </w:p>
        </w:tc>
        <w:tc>
          <w:tcPr>
            <w:tcW w:w="647" w:type="dxa"/>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cs="宋体" w:hint="eastAsia"/>
                <w:spacing w:val="10"/>
                <w:sz w:val="21"/>
                <w:szCs w:val="21"/>
              </w:rPr>
              <w:t>1</w:t>
            </w:r>
          </w:p>
        </w:tc>
      </w:tr>
      <w:tr w:rsidR="00990B40">
        <w:trPr>
          <w:trHeight w:val="510"/>
        </w:trPr>
        <w:tc>
          <w:tcPr>
            <w:tcW w:w="906" w:type="dxa"/>
            <w:vAlign w:val="center"/>
          </w:tcPr>
          <w:p w:rsidR="00990B40" w:rsidRDefault="002E44C2">
            <w:pPr>
              <w:widowControl/>
              <w:adjustRightInd w:val="0"/>
              <w:snapToGrid w:val="0"/>
              <w:jc w:val="center"/>
              <w:rPr>
                <w:rFonts w:ascii="微软雅黑" w:hAnsi="微软雅黑" w:cs="宋体"/>
                <w:spacing w:val="10"/>
                <w:sz w:val="21"/>
                <w:szCs w:val="21"/>
              </w:rPr>
            </w:pPr>
            <w:r>
              <w:rPr>
                <w:rFonts w:ascii="微软雅黑" w:hAnsi="微软雅黑" w:cs="宋体" w:hint="eastAsia"/>
                <w:spacing w:val="10"/>
                <w:sz w:val="21"/>
                <w:szCs w:val="21"/>
              </w:rPr>
              <w:t>12</w:t>
            </w:r>
          </w:p>
        </w:tc>
        <w:tc>
          <w:tcPr>
            <w:tcW w:w="3331" w:type="dxa"/>
            <w:vAlign w:val="center"/>
          </w:tcPr>
          <w:p w:rsidR="00990B40" w:rsidRDefault="002E44C2">
            <w:pPr>
              <w:adjustRightInd w:val="0"/>
              <w:snapToGrid w:val="0"/>
              <w:jc w:val="left"/>
              <w:rPr>
                <w:rFonts w:ascii="微软雅黑" w:hAnsi="微软雅黑" w:cs="宋体"/>
                <w:spacing w:val="10"/>
                <w:sz w:val="21"/>
                <w:szCs w:val="21"/>
              </w:rPr>
            </w:pPr>
            <w:r>
              <w:rPr>
                <w:rFonts w:ascii="微软雅黑" w:hAnsi="微软雅黑" w:cs="宋体" w:hint="eastAsia"/>
                <w:spacing w:val="10"/>
                <w:sz w:val="21"/>
                <w:szCs w:val="21"/>
              </w:rPr>
              <w:t>公共体育（四）</w:t>
            </w:r>
          </w:p>
        </w:tc>
        <w:tc>
          <w:tcPr>
            <w:tcW w:w="1110" w:type="dxa"/>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cs="宋体" w:hint="eastAsia"/>
                <w:spacing w:val="10"/>
                <w:sz w:val="21"/>
                <w:szCs w:val="21"/>
              </w:rPr>
              <w:t>必修</w:t>
            </w:r>
          </w:p>
        </w:tc>
        <w:tc>
          <w:tcPr>
            <w:tcW w:w="749" w:type="dxa"/>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cs="宋体" w:hint="eastAsia"/>
                <w:spacing w:val="10"/>
                <w:sz w:val="21"/>
                <w:szCs w:val="21"/>
              </w:rPr>
              <w:t>32</w:t>
            </w:r>
          </w:p>
        </w:tc>
        <w:tc>
          <w:tcPr>
            <w:tcW w:w="696" w:type="dxa"/>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cs="宋体" w:hint="eastAsia"/>
                <w:spacing w:val="10"/>
                <w:sz w:val="21"/>
                <w:szCs w:val="21"/>
              </w:rPr>
              <w:t>32</w:t>
            </w:r>
          </w:p>
        </w:tc>
        <w:tc>
          <w:tcPr>
            <w:tcW w:w="851" w:type="dxa"/>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cs="宋体" w:hint="eastAsia"/>
                <w:spacing w:val="10"/>
                <w:sz w:val="21"/>
                <w:szCs w:val="21"/>
              </w:rPr>
              <w:t>0</w:t>
            </w:r>
          </w:p>
        </w:tc>
        <w:tc>
          <w:tcPr>
            <w:tcW w:w="647" w:type="dxa"/>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cs="宋体" w:hint="eastAsia"/>
                <w:spacing w:val="10"/>
                <w:sz w:val="21"/>
                <w:szCs w:val="21"/>
              </w:rPr>
              <w:t>1</w:t>
            </w:r>
          </w:p>
        </w:tc>
      </w:tr>
      <w:tr w:rsidR="00990B40">
        <w:trPr>
          <w:trHeight w:val="510"/>
        </w:trPr>
        <w:tc>
          <w:tcPr>
            <w:tcW w:w="906" w:type="dxa"/>
            <w:vAlign w:val="center"/>
          </w:tcPr>
          <w:p w:rsidR="00990B40" w:rsidRDefault="002E44C2">
            <w:pPr>
              <w:widowControl/>
              <w:adjustRightInd w:val="0"/>
              <w:snapToGrid w:val="0"/>
              <w:jc w:val="center"/>
              <w:rPr>
                <w:rFonts w:ascii="微软雅黑" w:hAnsi="微软雅黑" w:cs="宋体"/>
                <w:spacing w:val="10"/>
                <w:sz w:val="21"/>
                <w:szCs w:val="21"/>
              </w:rPr>
            </w:pPr>
            <w:r>
              <w:rPr>
                <w:rFonts w:ascii="微软雅黑" w:hAnsi="微软雅黑" w:cs="宋体" w:hint="eastAsia"/>
                <w:spacing w:val="10"/>
                <w:sz w:val="21"/>
                <w:szCs w:val="21"/>
              </w:rPr>
              <w:t>13</w:t>
            </w:r>
          </w:p>
        </w:tc>
        <w:tc>
          <w:tcPr>
            <w:tcW w:w="3331" w:type="dxa"/>
            <w:vAlign w:val="center"/>
          </w:tcPr>
          <w:p w:rsidR="00990B40" w:rsidRDefault="002E44C2">
            <w:pPr>
              <w:adjustRightInd w:val="0"/>
              <w:snapToGrid w:val="0"/>
              <w:jc w:val="left"/>
              <w:rPr>
                <w:rFonts w:ascii="微软雅黑" w:hAnsi="微软雅黑" w:cs="宋体"/>
                <w:spacing w:val="10"/>
                <w:sz w:val="21"/>
                <w:szCs w:val="21"/>
              </w:rPr>
            </w:pPr>
            <w:r>
              <w:rPr>
                <w:rFonts w:ascii="微软雅黑" w:hAnsi="微软雅黑" w:cs="宋体"/>
                <w:spacing w:val="10"/>
                <w:sz w:val="21"/>
                <w:szCs w:val="21"/>
              </w:rPr>
              <w:t>大学生安全教育</w:t>
            </w:r>
          </w:p>
        </w:tc>
        <w:tc>
          <w:tcPr>
            <w:tcW w:w="1110" w:type="dxa"/>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cs="宋体" w:hint="eastAsia"/>
                <w:spacing w:val="10"/>
                <w:sz w:val="21"/>
                <w:szCs w:val="21"/>
              </w:rPr>
              <w:t>必修</w:t>
            </w:r>
          </w:p>
        </w:tc>
        <w:tc>
          <w:tcPr>
            <w:tcW w:w="749" w:type="dxa"/>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cs="宋体" w:hint="eastAsia"/>
                <w:spacing w:val="10"/>
                <w:sz w:val="21"/>
                <w:szCs w:val="21"/>
              </w:rPr>
              <w:t>32</w:t>
            </w:r>
          </w:p>
        </w:tc>
        <w:tc>
          <w:tcPr>
            <w:tcW w:w="696" w:type="dxa"/>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cs="宋体" w:hint="eastAsia"/>
                <w:spacing w:val="10"/>
                <w:sz w:val="21"/>
                <w:szCs w:val="21"/>
              </w:rPr>
              <w:t>32</w:t>
            </w:r>
          </w:p>
        </w:tc>
        <w:tc>
          <w:tcPr>
            <w:tcW w:w="851" w:type="dxa"/>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cs="宋体" w:hint="eastAsia"/>
                <w:spacing w:val="10"/>
                <w:sz w:val="21"/>
                <w:szCs w:val="21"/>
              </w:rPr>
              <w:t>0</w:t>
            </w:r>
          </w:p>
        </w:tc>
        <w:tc>
          <w:tcPr>
            <w:tcW w:w="647" w:type="dxa"/>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cs="宋体" w:hint="eastAsia"/>
                <w:spacing w:val="10"/>
                <w:sz w:val="21"/>
                <w:szCs w:val="21"/>
              </w:rPr>
              <w:t>2</w:t>
            </w:r>
          </w:p>
        </w:tc>
      </w:tr>
      <w:tr w:rsidR="00990B40">
        <w:trPr>
          <w:trHeight w:val="510"/>
        </w:trPr>
        <w:tc>
          <w:tcPr>
            <w:tcW w:w="906" w:type="dxa"/>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cs="宋体" w:hint="eastAsia"/>
                <w:spacing w:val="10"/>
                <w:sz w:val="21"/>
                <w:szCs w:val="21"/>
              </w:rPr>
              <w:t>1</w:t>
            </w:r>
            <w:r>
              <w:rPr>
                <w:rFonts w:ascii="微软雅黑" w:hAnsi="微软雅黑" w:cs="宋体"/>
                <w:spacing w:val="10"/>
                <w:sz w:val="21"/>
                <w:szCs w:val="21"/>
              </w:rPr>
              <w:t>4</w:t>
            </w:r>
          </w:p>
        </w:tc>
        <w:tc>
          <w:tcPr>
            <w:tcW w:w="3331" w:type="dxa"/>
            <w:vAlign w:val="center"/>
          </w:tcPr>
          <w:p w:rsidR="00990B40" w:rsidRDefault="002E44C2">
            <w:pPr>
              <w:adjustRightInd w:val="0"/>
              <w:snapToGrid w:val="0"/>
              <w:rPr>
                <w:rFonts w:ascii="微软雅黑" w:hAnsi="微软雅黑" w:cs="宋体"/>
                <w:spacing w:val="10"/>
                <w:sz w:val="21"/>
                <w:szCs w:val="21"/>
              </w:rPr>
            </w:pPr>
            <w:r>
              <w:rPr>
                <w:rFonts w:ascii="微软雅黑" w:hAnsi="微软雅黑" w:hint="eastAsia"/>
                <w:color w:val="000000"/>
                <w:sz w:val="21"/>
                <w:szCs w:val="21"/>
              </w:rPr>
              <w:t>军事训练</w:t>
            </w:r>
          </w:p>
        </w:tc>
        <w:tc>
          <w:tcPr>
            <w:tcW w:w="1110" w:type="dxa"/>
          </w:tcPr>
          <w:p w:rsidR="00990B40" w:rsidRDefault="002E44C2">
            <w:pPr>
              <w:adjustRightInd w:val="0"/>
              <w:snapToGrid w:val="0"/>
              <w:jc w:val="center"/>
              <w:rPr>
                <w:rFonts w:ascii="微软雅黑" w:hAnsi="微软雅黑" w:cs="宋体"/>
                <w:spacing w:val="10"/>
                <w:sz w:val="21"/>
                <w:szCs w:val="21"/>
              </w:rPr>
            </w:pPr>
            <w:r>
              <w:rPr>
                <w:rFonts w:ascii="微软雅黑" w:hAnsi="微软雅黑" w:cs="宋体" w:hint="eastAsia"/>
                <w:spacing w:val="10"/>
                <w:sz w:val="21"/>
                <w:szCs w:val="21"/>
              </w:rPr>
              <w:t>必修</w:t>
            </w:r>
          </w:p>
        </w:tc>
        <w:tc>
          <w:tcPr>
            <w:tcW w:w="749" w:type="dxa"/>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hint="eastAsia"/>
                <w:color w:val="000000"/>
                <w:sz w:val="21"/>
                <w:szCs w:val="21"/>
              </w:rPr>
              <w:t xml:space="preserve">80 </w:t>
            </w:r>
          </w:p>
        </w:tc>
        <w:tc>
          <w:tcPr>
            <w:tcW w:w="696" w:type="dxa"/>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hint="eastAsia"/>
                <w:color w:val="000000"/>
                <w:sz w:val="21"/>
                <w:szCs w:val="21"/>
              </w:rPr>
              <w:t xml:space="preserve">0 </w:t>
            </w:r>
          </w:p>
        </w:tc>
        <w:tc>
          <w:tcPr>
            <w:tcW w:w="851" w:type="dxa"/>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hint="eastAsia"/>
                <w:color w:val="000000"/>
                <w:sz w:val="21"/>
                <w:szCs w:val="21"/>
              </w:rPr>
              <w:t xml:space="preserve">80 </w:t>
            </w:r>
          </w:p>
        </w:tc>
        <w:tc>
          <w:tcPr>
            <w:tcW w:w="647" w:type="dxa"/>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hint="eastAsia"/>
                <w:color w:val="000000"/>
                <w:sz w:val="21"/>
                <w:szCs w:val="21"/>
              </w:rPr>
              <w:t xml:space="preserve">2 </w:t>
            </w:r>
          </w:p>
        </w:tc>
      </w:tr>
      <w:tr w:rsidR="00990B40">
        <w:trPr>
          <w:trHeight w:val="510"/>
        </w:trPr>
        <w:tc>
          <w:tcPr>
            <w:tcW w:w="906" w:type="dxa"/>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cs="宋体" w:hint="eastAsia"/>
                <w:spacing w:val="10"/>
                <w:sz w:val="21"/>
                <w:szCs w:val="21"/>
              </w:rPr>
              <w:t>1</w:t>
            </w:r>
            <w:r>
              <w:rPr>
                <w:rFonts w:ascii="微软雅黑" w:hAnsi="微软雅黑" w:cs="宋体"/>
                <w:spacing w:val="10"/>
                <w:sz w:val="21"/>
                <w:szCs w:val="21"/>
              </w:rPr>
              <w:t>5</w:t>
            </w:r>
          </w:p>
        </w:tc>
        <w:tc>
          <w:tcPr>
            <w:tcW w:w="3331" w:type="dxa"/>
            <w:vAlign w:val="center"/>
          </w:tcPr>
          <w:p w:rsidR="00990B40" w:rsidRDefault="002E44C2">
            <w:pPr>
              <w:adjustRightInd w:val="0"/>
              <w:snapToGrid w:val="0"/>
              <w:rPr>
                <w:rFonts w:ascii="微软雅黑" w:hAnsi="微软雅黑" w:cs="宋体"/>
                <w:spacing w:val="10"/>
                <w:sz w:val="21"/>
                <w:szCs w:val="21"/>
              </w:rPr>
            </w:pPr>
            <w:r>
              <w:rPr>
                <w:rFonts w:ascii="微软雅黑" w:hAnsi="微软雅黑" w:hint="eastAsia"/>
                <w:color w:val="000000"/>
                <w:sz w:val="21"/>
                <w:szCs w:val="21"/>
              </w:rPr>
              <w:t>军事理论课</w:t>
            </w:r>
          </w:p>
        </w:tc>
        <w:tc>
          <w:tcPr>
            <w:tcW w:w="1110" w:type="dxa"/>
          </w:tcPr>
          <w:p w:rsidR="00990B40" w:rsidRDefault="002E44C2">
            <w:pPr>
              <w:adjustRightInd w:val="0"/>
              <w:snapToGrid w:val="0"/>
              <w:jc w:val="center"/>
              <w:rPr>
                <w:rFonts w:ascii="微软雅黑" w:hAnsi="微软雅黑" w:cs="宋体"/>
                <w:spacing w:val="10"/>
                <w:sz w:val="21"/>
                <w:szCs w:val="21"/>
              </w:rPr>
            </w:pPr>
            <w:r>
              <w:rPr>
                <w:rFonts w:ascii="微软雅黑" w:hAnsi="微软雅黑" w:cs="宋体" w:hint="eastAsia"/>
                <w:spacing w:val="10"/>
                <w:sz w:val="21"/>
                <w:szCs w:val="21"/>
              </w:rPr>
              <w:t>必修</w:t>
            </w:r>
          </w:p>
        </w:tc>
        <w:tc>
          <w:tcPr>
            <w:tcW w:w="749" w:type="dxa"/>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hint="eastAsia"/>
                <w:color w:val="000000"/>
                <w:sz w:val="21"/>
                <w:szCs w:val="21"/>
              </w:rPr>
              <w:t xml:space="preserve">32 </w:t>
            </w:r>
          </w:p>
        </w:tc>
        <w:tc>
          <w:tcPr>
            <w:tcW w:w="696" w:type="dxa"/>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hint="eastAsia"/>
                <w:color w:val="000000"/>
                <w:sz w:val="21"/>
                <w:szCs w:val="21"/>
              </w:rPr>
              <w:t xml:space="preserve">32 </w:t>
            </w:r>
          </w:p>
        </w:tc>
        <w:tc>
          <w:tcPr>
            <w:tcW w:w="851" w:type="dxa"/>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hint="eastAsia"/>
                <w:color w:val="000000"/>
                <w:sz w:val="21"/>
                <w:szCs w:val="21"/>
              </w:rPr>
              <w:t xml:space="preserve">0 </w:t>
            </w:r>
          </w:p>
        </w:tc>
        <w:tc>
          <w:tcPr>
            <w:tcW w:w="647" w:type="dxa"/>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hint="eastAsia"/>
                <w:color w:val="000000"/>
                <w:sz w:val="21"/>
                <w:szCs w:val="21"/>
              </w:rPr>
              <w:t xml:space="preserve">2 </w:t>
            </w:r>
          </w:p>
        </w:tc>
      </w:tr>
      <w:tr w:rsidR="00990B40">
        <w:trPr>
          <w:trHeight w:val="510"/>
        </w:trPr>
        <w:tc>
          <w:tcPr>
            <w:tcW w:w="906" w:type="dxa"/>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cs="宋体" w:hint="eastAsia"/>
                <w:spacing w:val="10"/>
                <w:sz w:val="21"/>
                <w:szCs w:val="21"/>
              </w:rPr>
              <w:t>1</w:t>
            </w:r>
            <w:r>
              <w:rPr>
                <w:rFonts w:ascii="微软雅黑" w:hAnsi="微软雅黑" w:cs="宋体"/>
                <w:spacing w:val="10"/>
                <w:sz w:val="21"/>
                <w:szCs w:val="21"/>
              </w:rPr>
              <w:t>6</w:t>
            </w:r>
          </w:p>
        </w:tc>
        <w:tc>
          <w:tcPr>
            <w:tcW w:w="3331" w:type="dxa"/>
            <w:vAlign w:val="center"/>
          </w:tcPr>
          <w:p w:rsidR="00990B40" w:rsidRDefault="002E44C2">
            <w:pPr>
              <w:adjustRightInd w:val="0"/>
              <w:snapToGrid w:val="0"/>
              <w:rPr>
                <w:rFonts w:ascii="微软雅黑" w:hAnsi="微软雅黑" w:cs="宋体"/>
                <w:spacing w:val="10"/>
                <w:sz w:val="21"/>
                <w:szCs w:val="21"/>
              </w:rPr>
            </w:pPr>
            <w:r>
              <w:rPr>
                <w:rFonts w:ascii="微软雅黑" w:hAnsi="微软雅黑" w:hint="eastAsia"/>
                <w:color w:val="000000"/>
                <w:sz w:val="21"/>
                <w:szCs w:val="21"/>
              </w:rPr>
              <w:t>课外素质拓展活动</w:t>
            </w:r>
          </w:p>
        </w:tc>
        <w:tc>
          <w:tcPr>
            <w:tcW w:w="1110" w:type="dxa"/>
          </w:tcPr>
          <w:p w:rsidR="00990B40" w:rsidRDefault="002E44C2">
            <w:pPr>
              <w:adjustRightInd w:val="0"/>
              <w:snapToGrid w:val="0"/>
              <w:jc w:val="center"/>
              <w:rPr>
                <w:rFonts w:ascii="微软雅黑" w:hAnsi="微软雅黑" w:cs="宋体"/>
                <w:spacing w:val="10"/>
                <w:sz w:val="21"/>
                <w:szCs w:val="21"/>
              </w:rPr>
            </w:pPr>
            <w:r>
              <w:rPr>
                <w:rFonts w:ascii="微软雅黑" w:hAnsi="微软雅黑" w:cs="宋体" w:hint="eastAsia"/>
                <w:spacing w:val="10"/>
                <w:sz w:val="21"/>
                <w:szCs w:val="21"/>
              </w:rPr>
              <w:t>必修</w:t>
            </w:r>
          </w:p>
        </w:tc>
        <w:tc>
          <w:tcPr>
            <w:tcW w:w="749" w:type="dxa"/>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hint="eastAsia"/>
                <w:color w:val="000000"/>
                <w:sz w:val="21"/>
                <w:szCs w:val="21"/>
              </w:rPr>
              <w:t xml:space="preserve">16 </w:t>
            </w:r>
          </w:p>
        </w:tc>
        <w:tc>
          <w:tcPr>
            <w:tcW w:w="696" w:type="dxa"/>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hint="eastAsia"/>
                <w:color w:val="000000"/>
                <w:sz w:val="21"/>
                <w:szCs w:val="21"/>
              </w:rPr>
              <w:t xml:space="preserve">0 </w:t>
            </w:r>
          </w:p>
        </w:tc>
        <w:tc>
          <w:tcPr>
            <w:tcW w:w="851" w:type="dxa"/>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hint="eastAsia"/>
                <w:color w:val="000000"/>
                <w:sz w:val="21"/>
                <w:szCs w:val="21"/>
              </w:rPr>
              <w:t xml:space="preserve">16 </w:t>
            </w:r>
          </w:p>
        </w:tc>
        <w:tc>
          <w:tcPr>
            <w:tcW w:w="647" w:type="dxa"/>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hint="eastAsia"/>
                <w:color w:val="000000"/>
                <w:sz w:val="21"/>
                <w:szCs w:val="21"/>
              </w:rPr>
              <w:t xml:space="preserve">1 </w:t>
            </w:r>
          </w:p>
        </w:tc>
      </w:tr>
      <w:tr w:rsidR="00990B40">
        <w:trPr>
          <w:trHeight w:val="510"/>
        </w:trPr>
        <w:tc>
          <w:tcPr>
            <w:tcW w:w="906" w:type="dxa"/>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cs="宋体" w:hint="eastAsia"/>
                <w:spacing w:val="10"/>
                <w:sz w:val="21"/>
                <w:szCs w:val="21"/>
              </w:rPr>
              <w:t>1</w:t>
            </w:r>
            <w:r>
              <w:rPr>
                <w:rFonts w:ascii="微软雅黑" w:hAnsi="微软雅黑" w:cs="宋体"/>
                <w:spacing w:val="10"/>
                <w:sz w:val="21"/>
                <w:szCs w:val="21"/>
              </w:rPr>
              <w:t>7</w:t>
            </w:r>
          </w:p>
        </w:tc>
        <w:tc>
          <w:tcPr>
            <w:tcW w:w="3331" w:type="dxa"/>
            <w:vAlign w:val="center"/>
          </w:tcPr>
          <w:p w:rsidR="00990B40" w:rsidRDefault="002E44C2">
            <w:pPr>
              <w:adjustRightInd w:val="0"/>
              <w:snapToGrid w:val="0"/>
              <w:rPr>
                <w:rFonts w:ascii="微软雅黑" w:hAnsi="微软雅黑" w:cs="宋体"/>
                <w:spacing w:val="10"/>
                <w:sz w:val="21"/>
                <w:szCs w:val="21"/>
              </w:rPr>
            </w:pPr>
            <w:r>
              <w:rPr>
                <w:rFonts w:ascii="微软雅黑" w:hAnsi="微软雅黑" w:hint="eastAsia"/>
                <w:color w:val="000000"/>
                <w:sz w:val="21"/>
                <w:szCs w:val="21"/>
              </w:rPr>
              <w:t>形式与政策</w:t>
            </w:r>
          </w:p>
        </w:tc>
        <w:tc>
          <w:tcPr>
            <w:tcW w:w="1110" w:type="dxa"/>
          </w:tcPr>
          <w:p w:rsidR="00990B40" w:rsidRDefault="002E44C2">
            <w:pPr>
              <w:adjustRightInd w:val="0"/>
              <w:snapToGrid w:val="0"/>
              <w:jc w:val="center"/>
              <w:rPr>
                <w:rFonts w:ascii="微软雅黑" w:hAnsi="微软雅黑" w:cs="宋体"/>
                <w:spacing w:val="10"/>
                <w:sz w:val="21"/>
                <w:szCs w:val="21"/>
              </w:rPr>
            </w:pPr>
            <w:r>
              <w:rPr>
                <w:rFonts w:ascii="微软雅黑" w:hAnsi="微软雅黑" w:cs="宋体" w:hint="eastAsia"/>
                <w:spacing w:val="10"/>
                <w:sz w:val="21"/>
                <w:szCs w:val="21"/>
              </w:rPr>
              <w:t>必修</w:t>
            </w:r>
          </w:p>
        </w:tc>
        <w:tc>
          <w:tcPr>
            <w:tcW w:w="749" w:type="dxa"/>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hint="eastAsia"/>
                <w:color w:val="000000"/>
                <w:sz w:val="21"/>
                <w:szCs w:val="21"/>
              </w:rPr>
              <w:t xml:space="preserve">32 </w:t>
            </w:r>
          </w:p>
        </w:tc>
        <w:tc>
          <w:tcPr>
            <w:tcW w:w="696" w:type="dxa"/>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hint="eastAsia"/>
                <w:color w:val="000000"/>
                <w:sz w:val="21"/>
                <w:szCs w:val="21"/>
              </w:rPr>
              <w:t xml:space="preserve">32 </w:t>
            </w:r>
          </w:p>
        </w:tc>
        <w:tc>
          <w:tcPr>
            <w:tcW w:w="851" w:type="dxa"/>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hint="eastAsia"/>
                <w:color w:val="000000"/>
                <w:sz w:val="21"/>
                <w:szCs w:val="21"/>
              </w:rPr>
              <w:t xml:space="preserve">0 </w:t>
            </w:r>
          </w:p>
        </w:tc>
        <w:tc>
          <w:tcPr>
            <w:tcW w:w="647" w:type="dxa"/>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hint="eastAsia"/>
                <w:color w:val="000000"/>
                <w:sz w:val="21"/>
                <w:szCs w:val="21"/>
              </w:rPr>
              <w:t xml:space="preserve">2 </w:t>
            </w:r>
          </w:p>
        </w:tc>
      </w:tr>
      <w:tr w:rsidR="00990B40">
        <w:trPr>
          <w:trHeight w:val="510"/>
        </w:trPr>
        <w:tc>
          <w:tcPr>
            <w:tcW w:w="5347" w:type="dxa"/>
            <w:gridSpan w:val="3"/>
          </w:tcPr>
          <w:p w:rsidR="00990B40" w:rsidRDefault="002E44C2">
            <w:pPr>
              <w:widowControl/>
              <w:adjustRightInd w:val="0"/>
              <w:snapToGrid w:val="0"/>
              <w:jc w:val="center"/>
              <w:rPr>
                <w:rFonts w:ascii="微软雅黑" w:hAnsi="微软雅黑" w:cs="宋体"/>
                <w:spacing w:val="10"/>
                <w:sz w:val="21"/>
                <w:szCs w:val="21"/>
              </w:rPr>
            </w:pPr>
            <w:r>
              <w:rPr>
                <w:rFonts w:ascii="微软雅黑" w:hAnsi="微软雅黑" w:cs="宋体" w:hint="eastAsia"/>
                <w:spacing w:val="10"/>
                <w:sz w:val="21"/>
                <w:szCs w:val="21"/>
              </w:rPr>
              <w:t>合计</w:t>
            </w:r>
          </w:p>
        </w:tc>
        <w:tc>
          <w:tcPr>
            <w:tcW w:w="749" w:type="dxa"/>
            <w:vAlign w:val="center"/>
          </w:tcPr>
          <w:p w:rsidR="00990B40" w:rsidRDefault="002E44C2">
            <w:pPr>
              <w:widowControl/>
              <w:adjustRightInd w:val="0"/>
              <w:snapToGrid w:val="0"/>
              <w:jc w:val="center"/>
              <w:rPr>
                <w:rFonts w:ascii="微软雅黑" w:hAnsi="微软雅黑"/>
                <w:b/>
                <w:color w:val="000000"/>
                <w:sz w:val="21"/>
                <w:szCs w:val="21"/>
              </w:rPr>
            </w:pPr>
            <w:r>
              <w:rPr>
                <w:rFonts w:ascii="微软雅黑" w:hAnsi="微软雅黑" w:hint="eastAsia"/>
                <w:b/>
                <w:color w:val="000000"/>
                <w:sz w:val="21"/>
                <w:szCs w:val="21"/>
              </w:rPr>
              <w:t>880</w:t>
            </w:r>
          </w:p>
        </w:tc>
        <w:tc>
          <w:tcPr>
            <w:tcW w:w="696" w:type="dxa"/>
            <w:vAlign w:val="center"/>
          </w:tcPr>
          <w:p w:rsidR="00990B40" w:rsidRDefault="002E44C2">
            <w:pPr>
              <w:widowControl/>
              <w:adjustRightInd w:val="0"/>
              <w:snapToGrid w:val="0"/>
              <w:jc w:val="center"/>
              <w:rPr>
                <w:rFonts w:ascii="微软雅黑" w:hAnsi="微软雅黑"/>
                <w:b/>
                <w:color w:val="000000"/>
                <w:sz w:val="21"/>
                <w:szCs w:val="21"/>
              </w:rPr>
            </w:pPr>
            <w:r>
              <w:rPr>
                <w:rFonts w:ascii="微软雅黑" w:hAnsi="微软雅黑" w:hint="eastAsia"/>
                <w:b/>
                <w:color w:val="000000"/>
                <w:sz w:val="21"/>
                <w:szCs w:val="21"/>
              </w:rPr>
              <w:t>704</w:t>
            </w:r>
          </w:p>
        </w:tc>
        <w:tc>
          <w:tcPr>
            <w:tcW w:w="851" w:type="dxa"/>
            <w:vAlign w:val="center"/>
          </w:tcPr>
          <w:p w:rsidR="00990B40" w:rsidRDefault="002E44C2">
            <w:pPr>
              <w:widowControl/>
              <w:adjustRightInd w:val="0"/>
              <w:snapToGrid w:val="0"/>
              <w:jc w:val="center"/>
              <w:rPr>
                <w:rFonts w:ascii="微软雅黑" w:hAnsi="微软雅黑"/>
                <w:b/>
                <w:color w:val="000000"/>
                <w:sz w:val="21"/>
                <w:szCs w:val="21"/>
              </w:rPr>
            </w:pPr>
            <w:r>
              <w:rPr>
                <w:rFonts w:ascii="微软雅黑" w:hAnsi="微软雅黑" w:hint="eastAsia"/>
                <w:b/>
                <w:color w:val="000000"/>
                <w:sz w:val="21"/>
                <w:szCs w:val="21"/>
              </w:rPr>
              <w:t>176</w:t>
            </w:r>
          </w:p>
        </w:tc>
        <w:tc>
          <w:tcPr>
            <w:tcW w:w="647" w:type="dxa"/>
            <w:vAlign w:val="center"/>
          </w:tcPr>
          <w:p w:rsidR="00990B40" w:rsidRDefault="002E44C2">
            <w:pPr>
              <w:widowControl/>
              <w:adjustRightInd w:val="0"/>
              <w:snapToGrid w:val="0"/>
              <w:jc w:val="center"/>
              <w:rPr>
                <w:rFonts w:ascii="微软雅黑" w:hAnsi="微软雅黑"/>
                <w:b/>
                <w:color w:val="000000"/>
                <w:sz w:val="21"/>
                <w:szCs w:val="21"/>
              </w:rPr>
            </w:pPr>
            <w:r>
              <w:rPr>
                <w:rFonts w:ascii="微软雅黑" w:hAnsi="微软雅黑" w:hint="eastAsia"/>
                <w:b/>
                <w:color w:val="000000"/>
                <w:sz w:val="21"/>
                <w:szCs w:val="21"/>
              </w:rPr>
              <w:t>46</w:t>
            </w:r>
          </w:p>
        </w:tc>
      </w:tr>
    </w:tbl>
    <w:p w:rsidR="00990B40" w:rsidRDefault="002E44C2">
      <w:pPr>
        <w:rPr>
          <w:b/>
          <w:bCs/>
          <w:sz w:val="32"/>
          <w:szCs w:val="32"/>
        </w:rPr>
      </w:pPr>
      <w:bookmarkStart w:id="28" w:name="_Toc504261266"/>
      <w:r>
        <w:br w:type="page"/>
      </w:r>
    </w:p>
    <w:p w:rsidR="00990B40" w:rsidRDefault="002E44C2">
      <w:pPr>
        <w:pStyle w:val="3"/>
      </w:pPr>
      <w:bookmarkStart w:id="29" w:name="_Toc523243945"/>
      <w:r>
        <w:rPr>
          <w:rFonts w:hint="eastAsia"/>
        </w:rPr>
        <w:lastRenderedPageBreak/>
        <w:t xml:space="preserve">5.2 </w:t>
      </w:r>
      <w:r>
        <w:rPr>
          <w:rFonts w:hint="eastAsia"/>
        </w:rPr>
        <w:t>学科基础与专业基础课程</w:t>
      </w:r>
      <w:bookmarkEnd w:id="28"/>
      <w:bookmarkEnd w:id="29"/>
    </w:p>
    <w:tbl>
      <w:tblPr>
        <w:tblW w:w="8349" w:type="dxa"/>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871"/>
        <w:gridCol w:w="3504"/>
        <w:gridCol w:w="896"/>
        <w:gridCol w:w="838"/>
        <w:gridCol w:w="857"/>
        <w:gridCol w:w="702"/>
        <w:gridCol w:w="681"/>
      </w:tblGrid>
      <w:tr w:rsidR="00990B40">
        <w:trPr>
          <w:trHeight w:val="454"/>
        </w:trPr>
        <w:tc>
          <w:tcPr>
            <w:tcW w:w="871" w:type="dxa"/>
            <w:vMerge w:val="restart"/>
            <w:shd w:val="clear" w:color="auto" w:fill="C7E3FE"/>
            <w:vAlign w:val="center"/>
          </w:tcPr>
          <w:p w:rsidR="00990B40" w:rsidRDefault="002E44C2">
            <w:pPr>
              <w:widowControl w:val="0"/>
              <w:adjustRightInd w:val="0"/>
              <w:snapToGrid w:val="0"/>
              <w:jc w:val="center"/>
              <w:rPr>
                <w:rFonts w:ascii="微软雅黑" w:hAnsi="微软雅黑" w:cs="宋体"/>
                <w:b/>
                <w:spacing w:val="10"/>
                <w:sz w:val="21"/>
                <w:szCs w:val="21"/>
              </w:rPr>
            </w:pPr>
            <w:r>
              <w:rPr>
                <w:rFonts w:ascii="微软雅黑" w:hAnsi="微软雅黑" w:cs="宋体" w:hint="eastAsia"/>
                <w:b/>
                <w:spacing w:val="10"/>
                <w:sz w:val="21"/>
                <w:szCs w:val="21"/>
              </w:rPr>
              <w:t>序号</w:t>
            </w:r>
          </w:p>
        </w:tc>
        <w:tc>
          <w:tcPr>
            <w:tcW w:w="3504" w:type="dxa"/>
            <w:vMerge w:val="restart"/>
            <w:shd w:val="clear" w:color="auto" w:fill="C7E3FE"/>
            <w:vAlign w:val="center"/>
          </w:tcPr>
          <w:p w:rsidR="00990B40" w:rsidRDefault="002E44C2">
            <w:pPr>
              <w:widowControl w:val="0"/>
              <w:adjustRightInd w:val="0"/>
              <w:snapToGrid w:val="0"/>
              <w:jc w:val="center"/>
              <w:rPr>
                <w:rFonts w:ascii="微软雅黑" w:hAnsi="微软雅黑" w:cs="宋体"/>
                <w:b/>
                <w:spacing w:val="10"/>
                <w:sz w:val="21"/>
                <w:szCs w:val="21"/>
              </w:rPr>
            </w:pPr>
            <w:r>
              <w:rPr>
                <w:rFonts w:ascii="微软雅黑" w:hAnsi="微软雅黑" w:cs="宋体" w:hint="eastAsia"/>
                <w:b/>
                <w:spacing w:val="10"/>
                <w:sz w:val="21"/>
                <w:szCs w:val="21"/>
              </w:rPr>
              <w:t>课程名称</w:t>
            </w:r>
          </w:p>
        </w:tc>
        <w:tc>
          <w:tcPr>
            <w:tcW w:w="896" w:type="dxa"/>
            <w:vMerge w:val="restart"/>
            <w:shd w:val="clear" w:color="auto" w:fill="C7E3FE"/>
            <w:vAlign w:val="center"/>
          </w:tcPr>
          <w:p w:rsidR="00990B40" w:rsidRDefault="002E44C2">
            <w:pPr>
              <w:widowControl w:val="0"/>
              <w:adjustRightInd w:val="0"/>
              <w:snapToGrid w:val="0"/>
              <w:jc w:val="center"/>
              <w:rPr>
                <w:rFonts w:ascii="微软雅黑" w:hAnsi="微软雅黑" w:cs="宋体"/>
                <w:b/>
                <w:spacing w:val="10"/>
                <w:sz w:val="21"/>
                <w:szCs w:val="21"/>
              </w:rPr>
            </w:pPr>
            <w:r>
              <w:rPr>
                <w:rFonts w:ascii="微软雅黑" w:hAnsi="微软雅黑" w:cs="宋体" w:hint="eastAsia"/>
                <w:b/>
                <w:spacing w:val="10"/>
                <w:sz w:val="21"/>
                <w:szCs w:val="21"/>
              </w:rPr>
              <w:t>要求</w:t>
            </w:r>
          </w:p>
        </w:tc>
        <w:tc>
          <w:tcPr>
            <w:tcW w:w="2397" w:type="dxa"/>
            <w:gridSpan w:val="3"/>
            <w:shd w:val="clear" w:color="auto" w:fill="C7E3FE"/>
            <w:vAlign w:val="center"/>
          </w:tcPr>
          <w:p w:rsidR="00990B40" w:rsidRDefault="002E44C2">
            <w:pPr>
              <w:widowControl w:val="0"/>
              <w:adjustRightInd w:val="0"/>
              <w:snapToGrid w:val="0"/>
              <w:jc w:val="center"/>
              <w:rPr>
                <w:rFonts w:ascii="微软雅黑" w:hAnsi="微软雅黑" w:cs="宋体"/>
                <w:b/>
                <w:spacing w:val="10"/>
                <w:sz w:val="21"/>
                <w:szCs w:val="21"/>
              </w:rPr>
            </w:pPr>
            <w:r>
              <w:rPr>
                <w:rFonts w:ascii="微软雅黑" w:hAnsi="微软雅黑" w:cs="宋体" w:hint="eastAsia"/>
                <w:b/>
                <w:spacing w:val="10"/>
                <w:sz w:val="21"/>
                <w:szCs w:val="21"/>
              </w:rPr>
              <w:t>学时</w:t>
            </w:r>
          </w:p>
        </w:tc>
        <w:tc>
          <w:tcPr>
            <w:tcW w:w="681" w:type="dxa"/>
            <w:vMerge w:val="restart"/>
            <w:shd w:val="clear" w:color="auto" w:fill="C7E3FE"/>
            <w:vAlign w:val="center"/>
          </w:tcPr>
          <w:p w:rsidR="00990B40" w:rsidRDefault="002E44C2">
            <w:pPr>
              <w:widowControl w:val="0"/>
              <w:adjustRightInd w:val="0"/>
              <w:snapToGrid w:val="0"/>
              <w:jc w:val="center"/>
              <w:rPr>
                <w:rFonts w:ascii="微软雅黑" w:hAnsi="微软雅黑" w:cs="宋体"/>
                <w:b/>
                <w:spacing w:val="10"/>
                <w:sz w:val="21"/>
                <w:szCs w:val="21"/>
              </w:rPr>
            </w:pPr>
            <w:r>
              <w:rPr>
                <w:rFonts w:ascii="微软雅黑" w:hAnsi="微软雅黑" w:cs="宋体" w:hint="eastAsia"/>
                <w:b/>
                <w:spacing w:val="10"/>
                <w:sz w:val="21"/>
                <w:szCs w:val="21"/>
              </w:rPr>
              <w:t>学分</w:t>
            </w:r>
          </w:p>
        </w:tc>
      </w:tr>
      <w:tr w:rsidR="00990B40">
        <w:trPr>
          <w:trHeight w:val="454"/>
        </w:trPr>
        <w:tc>
          <w:tcPr>
            <w:tcW w:w="871" w:type="dxa"/>
            <w:vMerge/>
            <w:shd w:val="clear" w:color="auto" w:fill="70AD47"/>
            <w:vAlign w:val="center"/>
          </w:tcPr>
          <w:p w:rsidR="00990B40" w:rsidRDefault="00990B40">
            <w:pPr>
              <w:pStyle w:val="a"/>
              <w:rPr>
                <w:sz w:val="21"/>
                <w:szCs w:val="21"/>
              </w:rPr>
            </w:pPr>
          </w:p>
        </w:tc>
        <w:tc>
          <w:tcPr>
            <w:tcW w:w="3504" w:type="dxa"/>
            <w:vMerge/>
            <w:shd w:val="clear" w:color="auto" w:fill="70AD47"/>
            <w:vAlign w:val="center"/>
          </w:tcPr>
          <w:p w:rsidR="00990B40" w:rsidRDefault="00990B40">
            <w:pPr>
              <w:pStyle w:val="a"/>
              <w:rPr>
                <w:sz w:val="21"/>
                <w:szCs w:val="21"/>
              </w:rPr>
            </w:pPr>
          </w:p>
        </w:tc>
        <w:tc>
          <w:tcPr>
            <w:tcW w:w="896" w:type="dxa"/>
            <w:vMerge/>
            <w:shd w:val="clear" w:color="auto" w:fill="70AD47"/>
          </w:tcPr>
          <w:p w:rsidR="00990B40" w:rsidRDefault="00990B40">
            <w:pPr>
              <w:pStyle w:val="a"/>
              <w:rPr>
                <w:sz w:val="21"/>
                <w:szCs w:val="21"/>
              </w:rPr>
            </w:pPr>
          </w:p>
        </w:tc>
        <w:tc>
          <w:tcPr>
            <w:tcW w:w="838" w:type="dxa"/>
            <w:shd w:val="clear" w:color="auto" w:fill="C7E3FE"/>
            <w:vAlign w:val="center"/>
          </w:tcPr>
          <w:p w:rsidR="00990B40" w:rsidRDefault="002E44C2">
            <w:pPr>
              <w:widowControl w:val="0"/>
              <w:adjustRightInd w:val="0"/>
              <w:snapToGrid w:val="0"/>
              <w:jc w:val="center"/>
              <w:rPr>
                <w:rFonts w:ascii="微软雅黑" w:hAnsi="微软雅黑" w:cs="宋体"/>
                <w:b/>
                <w:spacing w:val="10"/>
                <w:sz w:val="21"/>
                <w:szCs w:val="21"/>
              </w:rPr>
            </w:pPr>
            <w:r>
              <w:rPr>
                <w:rFonts w:ascii="微软雅黑" w:hAnsi="微软雅黑" w:cs="宋体" w:hint="eastAsia"/>
                <w:b/>
                <w:spacing w:val="10"/>
                <w:sz w:val="21"/>
                <w:szCs w:val="21"/>
              </w:rPr>
              <w:t>学时</w:t>
            </w:r>
          </w:p>
        </w:tc>
        <w:tc>
          <w:tcPr>
            <w:tcW w:w="857" w:type="dxa"/>
            <w:shd w:val="clear" w:color="auto" w:fill="C7E3FE"/>
            <w:vAlign w:val="center"/>
          </w:tcPr>
          <w:p w:rsidR="00990B40" w:rsidRDefault="002E44C2">
            <w:pPr>
              <w:widowControl w:val="0"/>
              <w:adjustRightInd w:val="0"/>
              <w:snapToGrid w:val="0"/>
              <w:jc w:val="center"/>
              <w:rPr>
                <w:rFonts w:ascii="微软雅黑" w:hAnsi="微软雅黑" w:cs="宋体"/>
                <w:b/>
                <w:spacing w:val="10"/>
                <w:sz w:val="21"/>
                <w:szCs w:val="21"/>
              </w:rPr>
            </w:pPr>
            <w:r>
              <w:rPr>
                <w:rFonts w:ascii="微软雅黑" w:hAnsi="微软雅黑" w:cs="宋体" w:hint="eastAsia"/>
                <w:b/>
                <w:spacing w:val="10"/>
                <w:sz w:val="21"/>
                <w:szCs w:val="21"/>
              </w:rPr>
              <w:t>理论</w:t>
            </w:r>
          </w:p>
        </w:tc>
        <w:tc>
          <w:tcPr>
            <w:tcW w:w="702" w:type="dxa"/>
            <w:shd w:val="clear" w:color="auto" w:fill="C7E3FE"/>
            <w:vAlign w:val="center"/>
          </w:tcPr>
          <w:p w:rsidR="00990B40" w:rsidRDefault="002E44C2">
            <w:pPr>
              <w:widowControl w:val="0"/>
              <w:adjustRightInd w:val="0"/>
              <w:snapToGrid w:val="0"/>
              <w:jc w:val="center"/>
              <w:rPr>
                <w:rFonts w:ascii="微软雅黑" w:hAnsi="微软雅黑" w:cs="宋体"/>
                <w:b/>
                <w:spacing w:val="10"/>
                <w:sz w:val="21"/>
                <w:szCs w:val="21"/>
              </w:rPr>
            </w:pPr>
            <w:r>
              <w:rPr>
                <w:rFonts w:ascii="微软雅黑" w:hAnsi="微软雅黑" w:cs="宋体" w:hint="eastAsia"/>
                <w:b/>
                <w:spacing w:val="10"/>
                <w:sz w:val="21"/>
                <w:szCs w:val="21"/>
              </w:rPr>
              <w:t>实践</w:t>
            </w:r>
          </w:p>
        </w:tc>
        <w:tc>
          <w:tcPr>
            <w:tcW w:w="681" w:type="dxa"/>
            <w:vMerge/>
            <w:shd w:val="clear" w:color="auto" w:fill="B4C6E7"/>
            <w:vAlign w:val="center"/>
          </w:tcPr>
          <w:p w:rsidR="00990B40" w:rsidRDefault="00990B40">
            <w:pPr>
              <w:pStyle w:val="a"/>
              <w:rPr>
                <w:sz w:val="21"/>
                <w:szCs w:val="21"/>
              </w:rPr>
            </w:pPr>
          </w:p>
        </w:tc>
      </w:tr>
      <w:tr w:rsidR="00990B40">
        <w:trPr>
          <w:trHeight w:val="454"/>
        </w:trPr>
        <w:tc>
          <w:tcPr>
            <w:tcW w:w="871" w:type="dxa"/>
            <w:shd w:val="clear" w:color="auto" w:fill="auto"/>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cs="宋体" w:hint="eastAsia"/>
                <w:spacing w:val="10"/>
                <w:sz w:val="21"/>
                <w:szCs w:val="21"/>
              </w:rPr>
              <w:t>1</w:t>
            </w:r>
          </w:p>
        </w:tc>
        <w:tc>
          <w:tcPr>
            <w:tcW w:w="3504" w:type="dxa"/>
            <w:shd w:val="clear" w:color="auto" w:fill="auto"/>
            <w:vAlign w:val="center"/>
          </w:tcPr>
          <w:p w:rsidR="00990B40" w:rsidRDefault="002E44C2">
            <w:pPr>
              <w:widowControl w:val="0"/>
              <w:adjustRightInd w:val="0"/>
              <w:snapToGrid w:val="0"/>
              <w:rPr>
                <w:rFonts w:ascii="微软雅黑" w:hAnsi="微软雅黑" w:cs="宋体"/>
                <w:spacing w:val="10"/>
                <w:sz w:val="21"/>
                <w:szCs w:val="21"/>
              </w:rPr>
            </w:pPr>
            <w:r>
              <w:rPr>
                <w:rFonts w:ascii="微软雅黑" w:hAnsi="微软雅黑" w:cs="宋体" w:hint="eastAsia"/>
                <w:spacing w:val="10"/>
                <w:sz w:val="21"/>
                <w:szCs w:val="21"/>
              </w:rPr>
              <w:t>高等数学</w:t>
            </w:r>
            <w:proofErr w:type="gramStart"/>
            <w:r>
              <w:rPr>
                <w:rFonts w:ascii="微软雅黑" w:hAnsi="微软雅黑" w:cs="宋体" w:hint="eastAsia"/>
                <w:spacing w:val="10"/>
                <w:sz w:val="21"/>
                <w:szCs w:val="21"/>
              </w:rPr>
              <w:t>一</w:t>
            </w:r>
            <w:proofErr w:type="gramEnd"/>
          </w:p>
        </w:tc>
        <w:tc>
          <w:tcPr>
            <w:tcW w:w="896" w:type="dxa"/>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cs="宋体" w:hint="eastAsia"/>
                <w:spacing w:val="10"/>
                <w:sz w:val="21"/>
                <w:szCs w:val="21"/>
              </w:rPr>
              <w:t>必修</w:t>
            </w:r>
          </w:p>
        </w:tc>
        <w:tc>
          <w:tcPr>
            <w:tcW w:w="838" w:type="dxa"/>
            <w:shd w:val="clear" w:color="auto" w:fill="auto"/>
            <w:vAlign w:val="center"/>
          </w:tcPr>
          <w:p w:rsidR="00990B40" w:rsidRDefault="002E44C2">
            <w:pPr>
              <w:widowControl w:val="0"/>
              <w:adjustRightInd w:val="0"/>
              <w:snapToGrid w:val="0"/>
              <w:jc w:val="center"/>
              <w:rPr>
                <w:rFonts w:ascii="微软雅黑" w:hAnsi="微软雅黑"/>
                <w:sz w:val="21"/>
                <w:szCs w:val="21"/>
              </w:rPr>
            </w:pPr>
            <w:r>
              <w:rPr>
                <w:rFonts w:ascii="微软雅黑" w:hAnsi="微软雅黑" w:hint="eastAsia"/>
                <w:sz w:val="21"/>
                <w:szCs w:val="21"/>
              </w:rPr>
              <w:t>96</w:t>
            </w:r>
          </w:p>
        </w:tc>
        <w:tc>
          <w:tcPr>
            <w:tcW w:w="857" w:type="dxa"/>
            <w:vAlign w:val="center"/>
          </w:tcPr>
          <w:p w:rsidR="00990B40" w:rsidRDefault="002E44C2">
            <w:pPr>
              <w:widowControl w:val="0"/>
              <w:adjustRightInd w:val="0"/>
              <w:snapToGrid w:val="0"/>
              <w:jc w:val="center"/>
              <w:rPr>
                <w:rFonts w:ascii="微软雅黑" w:hAnsi="微软雅黑"/>
                <w:sz w:val="21"/>
                <w:szCs w:val="21"/>
              </w:rPr>
            </w:pPr>
            <w:r>
              <w:rPr>
                <w:rFonts w:ascii="微软雅黑" w:hAnsi="微软雅黑" w:hint="eastAsia"/>
                <w:sz w:val="21"/>
                <w:szCs w:val="21"/>
              </w:rPr>
              <w:t>96</w:t>
            </w:r>
          </w:p>
        </w:tc>
        <w:tc>
          <w:tcPr>
            <w:tcW w:w="702" w:type="dxa"/>
            <w:vAlign w:val="center"/>
          </w:tcPr>
          <w:p w:rsidR="00990B40" w:rsidRDefault="002E44C2">
            <w:pPr>
              <w:widowControl w:val="0"/>
              <w:adjustRightInd w:val="0"/>
              <w:snapToGrid w:val="0"/>
              <w:jc w:val="center"/>
              <w:rPr>
                <w:rFonts w:ascii="微软雅黑" w:hAnsi="微软雅黑"/>
                <w:sz w:val="21"/>
                <w:szCs w:val="21"/>
              </w:rPr>
            </w:pPr>
            <w:r>
              <w:rPr>
                <w:rFonts w:ascii="微软雅黑" w:hAnsi="微软雅黑" w:hint="eastAsia"/>
                <w:sz w:val="21"/>
                <w:szCs w:val="21"/>
              </w:rPr>
              <w:t>0</w:t>
            </w:r>
          </w:p>
        </w:tc>
        <w:tc>
          <w:tcPr>
            <w:tcW w:w="681" w:type="dxa"/>
            <w:vAlign w:val="center"/>
          </w:tcPr>
          <w:p w:rsidR="00990B40" w:rsidRDefault="002E44C2">
            <w:pPr>
              <w:widowControl w:val="0"/>
              <w:adjustRightInd w:val="0"/>
              <w:snapToGrid w:val="0"/>
              <w:jc w:val="center"/>
              <w:rPr>
                <w:rFonts w:ascii="微软雅黑" w:hAnsi="微软雅黑"/>
                <w:sz w:val="21"/>
                <w:szCs w:val="21"/>
              </w:rPr>
            </w:pPr>
            <w:r>
              <w:rPr>
                <w:rFonts w:ascii="微软雅黑" w:hAnsi="微软雅黑"/>
                <w:sz w:val="21"/>
                <w:szCs w:val="21"/>
              </w:rPr>
              <w:t>5</w:t>
            </w:r>
          </w:p>
        </w:tc>
      </w:tr>
      <w:tr w:rsidR="00990B40">
        <w:trPr>
          <w:trHeight w:val="454"/>
        </w:trPr>
        <w:tc>
          <w:tcPr>
            <w:tcW w:w="871" w:type="dxa"/>
            <w:shd w:val="clear" w:color="auto" w:fill="auto"/>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cs="宋体" w:hint="eastAsia"/>
                <w:spacing w:val="10"/>
                <w:sz w:val="21"/>
                <w:szCs w:val="21"/>
              </w:rPr>
              <w:t>2</w:t>
            </w:r>
          </w:p>
        </w:tc>
        <w:tc>
          <w:tcPr>
            <w:tcW w:w="3504" w:type="dxa"/>
            <w:shd w:val="clear" w:color="auto" w:fill="auto"/>
            <w:vAlign w:val="center"/>
          </w:tcPr>
          <w:p w:rsidR="00990B40" w:rsidRDefault="002E44C2">
            <w:pPr>
              <w:widowControl w:val="0"/>
              <w:adjustRightInd w:val="0"/>
              <w:snapToGrid w:val="0"/>
              <w:rPr>
                <w:rFonts w:ascii="微软雅黑" w:hAnsi="微软雅黑" w:cs="宋体"/>
                <w:spacing w:val="10"/>
                <w:sz w:val="21"/>
                <w:szCs w:val="21"/>
              </w:rPr>
            </w:pPr>
            <w:r>
              <w:rPr>
                <w:rFonts w:ascii="微软雅黑" w:hAnsi="微软雅黑" w:cs="宋体" w:hint="eastAsia"/>
                <w:spacing w:val="10"/>
                <w:sz w:val="21"/>
                <w:szCs w:val="21"/>
              </w:rPr>
              <w:t>高等数学二</w:t>
            </w:r>
          </w:p>
        </w:tc>
        <w:tc>
          <w:tcPr>
            <w:tcW w:w="896" w:type="dxa"/>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cs="宋体" w:hint="eastAsia"/>
                <w:spacing w:val="10"/>
                <w:sz w:val="21"/>
                <w:szCs w:val="21"/>
              </w:rPr>
              <w:t>必修</w:t>
            </w:r>
          </w:p>
        </w:tc>
        <w:tc>
          <w:tcPr>
            <w:tcW w:w="838" w:type="dxa"/>
            <w:shd w:val="clear" w:color="auto" w:fill="auto"/>
            <w:vAlign w:val="center"/>
          </w:tcPr>
          <w:p w:rsidR="00990B40" w:rsidRDefault="002E44C2">
            <w:pPr>
              <w:widowControl w:val="0"/>
              <w:adjustRightInd w:val="0"/>
              <w:snapToGrid w:val="0"/>
              <w:jc w:val="center"/>
              <w:rPr>
                <w:rFonts w:ascii="微软雅黑" w:hAnsi="微软雅黑"/>
                <w:sz w:val="21"/>
                <w:szCs w:val="21"/>
              </w:rPr>
            </w:pPr>
            <w:r>
              <w:rPr>
                <w:rFonts w:ascii="微软雅黑" w:hAnsi="微软雅黑" w:hint="eastAsia"/>
                <w:sz w:val="21"/>
                <w:szCs w:val="21"/>
              </w:rPr>
              <w:t>96</w:t>
            </w:r>
          </w:p>
        </w:tc>
        <w:tc>
          <w:tcPr>
            <w:tcW w:w="857" w:type="dxa"/>
            <w:vAlign w:val="center"/>
          </w:tcPr>
          <w:p w:rsidR="00990B40" w:rsidRDefault="002E44C2">
            <w:pPr>
              <w:widowControl w:val="0"/>
              <w:adjustRightInd w:val="0"/>
              <w:snapToGrid w:val="0"/>
              <w:jc w:val="center"/>
              <w:rPr>
                <w:rFonts w:ascii="微软雅黑" w:hAnsi="微软雅黑"/>
                <w:sz w:val="21"/>
                <w:szCs w:val="21"/>
              </w:rPr>
            </w:pPr>
            <w:r>
              <w:rPr>
                <w:rFonts w:ascii="微软雅黑" w:hAnsi="微软雅黑" w:hint="eastAsia"/>
                <w:sz w:val="21"/>
                <w:szCs w:val="21"/>
              </w:rPr>
              <w:t>96</w:t>
            </w:r>
          </w:p>
        </w:tc>
        <w:tc>
          <w:tcPr>
            <w:tcW w:w="702" w:type="dxa"/>
            <w:vAlign w:val="center"/>
          </w:tcPr>
          <w:p w:rsidR="00990B40" w:rsidRDefault="002E44C2">
            <w:pPr>
              <w:widowControl w:val="0"/>
              <w:adjustRightInd w:val="0"/>
              <w:snapToGrid w:val="0"/>
              <w:jc w:val="center"/>
              <w:rPr>
                <w:rFonts w:ascii="微软雅黑" w:hAnsi="微软雅黑"/>
                <w:sz w:val="21"/>
                <w:szCs w:val="21"/>
              </w:rPr>
            </w:pPr>
            <w:r>
              <w:rPr>
                <w:rFonts w:ascii="微软雅黑" w:hAnsi="微软雅黑" w:hint="eastAsia"/>
                <w:sz w:val="21"/>
                <w:szCs w:val="21"/>
              </w:rPr>
              <w:t>0</w:t>
            </w:r>
          </w:p>
        </w:tc>
        <w:tc>
          <w:tcPr>
            <w:tcW w:w="681" w:type="dxa"/>
            <w:vAlign w:val="center"/>
          </w:tcPr>
          <w:p w:rsidR="00990B40" w:rsidRDefault="002E44C2">
            <w:pPr>
              <w:widowControl w:val="0"/>
              <w:adjustRightInd w:val="0"/>
              <w:snapToGrid w:val="0"/>
              <w:jc w:val="center"/>
              <w:rPr>
                <w:rFonts w:ascii="微软雅黑" w:hAnsi="微软雅黑"/>
                <w:sz w:val="21"/>
                <w:szCs w:val="21"/>
              </w:rPr>
            </w:pPr>
            <w:r>
              <w:rPr>
                <w:rFonts w:ascii="微软雅黑" w:hAnsi="微软雅黑"/>
                <w:sz w:val="21"/>
                <w:szCs w:val="21"/>
              </w:rPr>
              <w:t>5</w:t>
            </w:r>
          </w:p>
        </w:tc>
      </w:tr>
      <w:tr w:rsidR="00990B40">
        <w:trPr>
          <w:trHeight w:val="454"/>
        </w:trPr>
        <w:tc>
          <w:tcPr>
            <w:tcW w:w="871" w:type="dxa"/>
            <w:shd w:val="clear" w:color="auto" w:fill="auto"/>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cs="宋体" w:hint="eastAsia"/>
                <w:spacing w:val="10"/>
                <w:sz w:val="21"/>
                <w:szCs w:val="21"/>
              </w:rPr>
              <w:t>3</w:t>
            </w:r>
          </w:p>
        </w:tc>
        <w:tc>
          <w:tcPr>
            <w:tcW w:w="3504" w:type="dxa"/>
            <w:shd w:val="clear" w:color="auto" w:fill="auto"/>
            <w:vAlign w:val="center"/>
          </w:tcPr>
          <w:p w:rsidR="00990B40" w:rsidRDefault="002E44C2">
            <w:pPr>
              <w:widowControl w:val="0"/>
              <w:adjustRightInd w:val="0"/>
              <w:snapToGrid w:val="0"/>
              <w:rPr>
                <w:rFonts w:ascii="微软雅黑" w:hAnsi="微软雅黑" w:cs="宋体"/>
                <w:spacing w:val="10"/>
                <w:sz w:val="21"/>
                <w:szCs w:val="21"/>
              </w:rPr>
            </w:pPr>
            <w:r>
              <w:rPr>
                <w:rFonts w:ascii="微软雅黑" w:hAnsi="微软雅黑" w:cs="宋体" w:hint="eastAsia"/>
                <w:spacing w:val="10"/>
                <w:sz w:val="21"/>
                <w:szCs w:val="21"/>
              </w:rPr>
              <w:t>线性代数</w:t>
            </w:r>
          </w:p>
        </w:tc>
        <w:tc>
          <w:tcPr>
            <w:tcW w:w="896" w:type="dxa"/>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cs="宋体" w:hint="eastAsia"/>
                <w:spacing w:val="10"/>
                <w:sz w:val="21"/>
                <w:szCs w:val="21"/>
              </w:rPr>
              <w:t>必修</w:t>
            </w:r>
          </w:p>
        </w:tc>
        <w:tc>
          <w:tcPr>
            <w:tcW w:w="838" w:type="dxa"/>
            <w:shd w:val="clear" w:color="auto" w:fill="auto"/>
            <w:vAlign w:val="center"/>
          </w:tcPr>
          <w:p w:rsidR="00990B40" w:rsidRDefault="002E44C2">
            <w:pPr>
              <w:widowControl w:val="0"/>
              <w:adjustRightInd w:val="0"/>
              <w:snapToGrid w:val="0"/>
              <w:jc w:val="center"/>
              <w:rPr>
                <w:rFonts w:ascii="微软雅黑" w:hAnsi="微软雅黑"/>
                <w:sz w:val="21"/>
                <w:szCs w:val="21"/>
              </w:rPr>
            </w:pPr>
            <w:r>
              <w:rPr>
                <w:rFonts w:ascii="微软雅黑" w:hAnsi="微软雅黑" w:hint="eastAsia"/>
                <w:sz w:val="21"/>
                <w:szCs w:val="21"/>
              </w:rPr>
              <w:t>48</w:t>
            </w:r>
          </w:p>
        </w:tc>
        <w:tc>
          <w:tcPr>
            <w:tcW w:w="857" w:type="dxa"/>
            <w:vAlign w:val="center"/>
          </w:tcPr>
          <w:p w:rsidR="00990B40" w:rsidRDefault="002E44C2">
            <w:pPr>
              <w:widowControl w:val="0"/>
              <w:adjustRightInd w:val="0"/>
              <w:snapToGrid w:val="0"/>
              <w:jc w:val="center"/>
              <w:rPr>
                <w:rFonts w:ascii="微软雅黑" w:hAnsi="微软雅黑"/>
                <w:sz w:val="21"/>
                <w:szCs w:val="21"/>
              </w:rPr>
            </w:pPr>
            <w:r>
              <w:rPr>
                <w:rFonts w:ascii="微软雅黑" w:hAnsi="微软雅黑" w:hint="eastAsia"/>
                <w:sz w:val="21"/>
                <w:szCs w:val="21"/>
              </w:rPr>
              <w:t>48</w:t>
            </w:r>
          </w:p>
        </w:tc>
        <w:tc>
          <w:tcPr>
            <w:tcW w:w="702" w:type="dxa"/>
            <w:vAlign w:val="center"/>
          </w:tcPr>
          <w:p w:rsidR="00990B40" w:rsidRDefault="002E44C2">
            <w:pPr>
              <w:widowControl w:val="0"/>
              <w:adjustRightInd w:val="0"/>
              <w:snapToGrid w:val="0"/>
              <w:jc w:val="center"/>
              <w:rPr>
                <w:rFonts w:ascii="微软雅黑" w:hAnsi="微软雅黑"/>
                <w:sz w:val="21"/>
                <w:szCs w:val="21"/>
              </w:rPr>
            </w:pPr>
            <w:r>
              <w:rPr>
                <w:rFonts w:ascii="微软雅黑" w:hAnsi="微软雅黑" w:hint="eastAsia"/>
                <w:sz w:val="21"/>
                <w:szCs w:val="21"/>
              </w:rPr>
              <w:t>0</w:t>
            </w:r>
          </w:p>
        </w:tc>
        <w:tc>
          <w:tcPr>
            <w:tcW w:w="681" w:type="dxa"/>
            <w:vAlign w:val="center"/>
          </w:tcPr>
          <w:p w:rsidR="00990B40" w:rsidRDefault="002E44C2">
            <w:pPr>
              <w:widowControl w:val="0"/>
              <w:adjustRightInd w:val="0"/>
              <w:snapToGrid w:val="0"/>
              <w:jc w:val="center"/>
              <w:rPr>
                <w:rFonts w:ascii="微软雅黑" w:hAnsi="微软雅黑"/>
                <w:sz w:val="21"/>
                <w:szCs w:val="21"/>
              </w:rPr>
            </w:pPr>
            <w:r>
              <w:rPr>
                <w:rFonts w:ascii="微软雅黑" w:hAnsi="微软雅黑" w:hint="eastAsia"/>
                <w:sz w:val="21"/>
                <w:szCs w:val="21"/>
              </w:rPr>
              <w:t>3</w:t>
            </w:r>
          </w:p>
        </w:tc>
      </w:tr>
      <w:tr w:rsidR="00990B40">
        <w:trPr>
          <w:trHeight w:val="454"/>
        </w:trPr>
        <w:tc>
          <w:tcPr>
            <w:tcW w:w="871" w:type="dxa"/>
            <w:shd w:val="clear" w:color="auto" w:fill="auto"/>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cs="宋体" w:hint="eastAsia"/>
                <w:spacing w:val="10"/>
                <w:sz w:val="21"/>
                <w:szCs w:val="21"/>
              </w:rPr>
              <w:t>4</w:t>
            </w:r>
          </w:p>
        </w:tc>
        <w:tc>
          <w:tcPr>
            <w:tcW w:w="3504" w:type="dxa"/>
            <w:shd w:val="clear" w:color="auto" w:fill="auto"/>
            <w:vAlign w:val="center"/>
          </w:tcPr>
          <w:p w:rsidR="00990B40" w:rsidRDefault="002E44C2">
            <w:pPr>
              <w:widowControl w:val="0"/>
              <w:adjustRightInd w:val="0"/>
              <w:snapToGrid w:val="0"/>
              <w:rPr>
                <w:rFonts w:ascii="微软雅黑" w:hAnsi="微软雅黑" w:cs="宋体"/>
                <w:spacing w:val="10"/>
                <w:sz w:val="21"/>
                <w:szCs w:val="21"/>
              </w:rPr>
            </w:pPr>
            <w:r>
              <w:rPr>
                <w:rFonts w:ascii="微软雅黑" w:hAnsi="微软雅黑" w:cs="宋体" w:hint="eastAsia"/>
                <w:spacing w:val="10"/>
                <w:sz w:val="21"/>
                <w:szCs w:val="21"/>
              </w:rPr>
              <w:t>离散数学</w:t>
            </w:r>
          </w:p>
        </w:tc>
        <w:tc>
          <w:tcPr>
            <w:tcW w:w="896" w:type="dxa"/>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cs="宋体" w:hint="eastAsia"/>
                <w:spacing w:val="10"/>
                <w:sz w:val="21"/>
                <w:szCs w:val="21"/>
              </w:rPr>
              <w:t>必修</w:t>
            </w:r>
          </w:p>
        </w:tc>
        <w:tc>
          <w:tcPr>
            <w:tcW w:w="838" w:type="dxa"/>
            <w:shd w:val="clear" w:color="auto" w:fill="auto"/>
            <w:vAlign w:val="center"/>
          </w:tcPr>
          <w:p w:rsidR="00990B40" w:rsidRDefault="002E44C2">
            <w:pPr>
              <w:widowControl w:val="0"/>
              <w:adjustRightInd w:val="0"/>
              <w:snapToGrid w:val="0"/>
              <w:jc w:val="center"/>
              <w:rPr>
                <w:rFonts w:ascii="微软雅黑" w:hAnsi="微软雅黑"/>
                <w:sz w:val="21"/>
                <w:szCs w:val="21"/>
              </w:rPr>
            </w:pPr>
            <w:r>
              <w:rPr>
                <w:rFonts w:ascii="微软雅黑" w:hAnsi="微软雅黑" w:hint="eastAsia"/>
                <w:sz w:val="21"/>
                <w:szCs w:val="21"/>
              </w:rPr>
              <w:t>80</w:t>
            </w:r>
          </w:p>
        </w:tc>
        <w:tc>
          <w:tcPr>
            <w:tcW w:w="857" w:type="dxa"/>
            <w:vAlign w:val="center"/>
          </w:tcPr>
          <w:p w:rsidR="00990B40" w:rsidRDefault="002E44C2">
            <w:pPr>
              <w:widowControl w:val="0"/>
              <w:adjustRightInd w:val="0"/>
              <w:snapToGrid w:val="0"/>
              <w:jc w:val="center"/>
              <w:rPr>
                <w:rFonts w:ascii="微软雅黑" w:hAnsi="微软雅黑"/>
                <w:sz w:val="21"/>
                <w:szCs w:val="21"/>
              </w:rPr>
            </w:pPr>
            <w:r>
              <w:rPr>
                <w:rFonts w:ascii="微软雅黑" w:hAnsi="微软雅黑" w:hint="eastAsia"/>
                <w:sz w:val="21"/>
                <w:szCs w:val="21"/>
              </w:rPr>
              <w:t>80</w:t>
            </w:r>
          </w:p>
        </w:tc>
        <w:tc>
          <w:tcPr>
            <w:tcW w:w="702" w:type="dxa"/>
            <w:vAlign w:val="center"/>
          </w:tcPr>
          <w:p w:rsidR="00990B40" w:rsidRDefault="002E44C2">
            <w:pPr>
              <w:widowControl w:val="0"/>
              <w:adjustRightInd w:val="0"/>
              <w:snapToGrid w:val="0"/>
              <w:jc w:val="center"/>
              <w:rPr>
                <w:rFonts w:ascii="微软雅黑" w:hAnsi="微软雅黑"/>
                <w:sz w:val="21"/>
                <w:szCs w:val="21"/>
              </w:rPr>
            </w:pPr>
            <w:r>
              <w:rPr>
                <w:rFonts w:ascii="微软雅黑" w:hAnsi="微软雅黑" w:hint="eastAsia"/>
                <w:sz w:val="21"/>
                <w:szCs w:val="21"/>
              </w:rPr>
              <w:t xml:space="preserve">0　</w:t>
            </w:r>
          </w:p>
        </w:tc>
        <w:tc>
          <w:tcPr>
            <w:tcW w:w="681" w:type="dxa"/>
            <w:vAlign w:val="center"/>
          </w:tcPr>
          <w:p w:rsidR="00990B40" w:rsidRDefault="002E44C2">
            <w:pPr>
              <w:widowControl w:val="0"/>
              <w:adjustRightInd w:val="0"/>
              <w:snapToGrid w:val="0"/>
              <w:jc w:val="center"/>
              <w:rPr>
                <w:rFonts w:ascii="微软雅黑" w:hAnsi="微软雅黑"/>
                <w:sz w:val="21"/>
                <w:szCs w:val="21"/>
              </w:rPr>
            </w:pPr>
            <w:r>
              <w:rPr>
                <w:rFonts w:ascii="微软雅黑" w:hAnsi="微软雅黑" w:hint="eastAsia"/>
                <w:sz w:val="21"/>
                <w:szCs w:val="21"/>
              </w:rPr>
              <w:t>5</w:t>
            </w:r>
          </w:p>
        </w:tc>
      </w:tr>
      <w:tr w:rsidR="00990B40">
        <w:trPr>
          <w:trHeight w:val="454"/>
        </w:trPr>
        <w:tc>
          <w:tcPr>
            <w:tcW w:w="871" w:type="dxa"/>
            <w:shd w:val="clear" w:color="auto" w:fill="auto"/>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cs="宋体"/>
                <w:spacing w:val="10"/>
                <w:sz w:val="21"/>
                <w:szCs w:val="21"/>
              </w:rPr>
              <w:t>5</w:t>
            </w:r>
          </w:p>
        </w:tc>
        <w:tc>
          <w:tcPr>
            <w:tcW w:w="3504" w:type="dxa"/>
            <w:shd w:val="clear" w:color="auto" w:fill="auto"/>
            <w:vAlign w:val="center"/>
          </w:tcPr>
          <w:p w:rsidR="00990B40" w:rsidRDefault="002E44C2">
            <w:pPr>
              <w:widowControl w:val="0"/>
              <w:adjustRightInd w:val="0"/>
              <w:snapToGrid w:val="0"/>
              <w:rPr>
                <w:rFonts w:ascii="微软雅黑" w:hAnsi="微软雅黑" w:cs="宋体"/>
                <w:spacing w:val="10"/>
                <w:sz w:val="21"/>
                <w:szCs w:val="21"/>
              </w:rPr>
            </w:pPr>
            <w:r>
              <w:rPr>
                <w:rFonts w:ascii="微软雅黑" w:hAnsi="微软雅黑" w:cs="宋体" w:hint="eastAsia"/>
                <w:spacing w:val="10"/>
                <w:sz w:val="21"/>
                <w:szCs w:val="21"/>
              </w:rPr>
              <w:t>概率论与数理统计</w:t>
            </w:r>
          </w:p>
        </w:tc>
        <w:tc>
          <w:tcPr>
            <w:tcW w:w="896" w:type="dxa"/>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cs="宋体" w:hint="eastAsia"/>
                <w:spacing w:val="10"/>
                <w:sz w:val="21"/>
                <w:szCs w:val="21"/>
              </w:rPr>
              <w:t>必修</w:t>
            </w:r>
          </w:p>
        </w:tc>
        <w:tc>
          <w:tcPr>
            <w:tcW w:w="838" w:type="dxa"/>
            <w:shd w:val="clear" w:color="auto" w:fill="auto"/>
            <w:vAlign w:val="center"/>
          </w:tcPr>
          <w:p w:rsidR="00990B40" w:rsidRDefault="002E44C2">
            <w:pPr>
              <w:widowControl w:val="0"/>
              <w:adjustRightInd w:val="0"/>
              <w:snapToGrid w:val="0"/>
              <w:jc w:val="center"/>
              <w:rPr>
                <w:rFonts w:ascii="微软雅黑" w:hAnsi="微软雅黑"/>
                <w:sz w:val="21"/>
                <w:szCs w:val="21"/>
              </w:rPr>
            </w:pPr>
            <w:r>
              <w:rPr>
                <w:rFonts w:ascii="微软雅黑" w:hAnsi="微软雅黑" w:hint="eastAsia"/>
                <w:sz w:val="21"/>
                <w:szCs w:val="21"/>
              </w:rPr>
              <w:t>64</w:t>
            </w:r>
          </w:p>
        </w:tc>
        <w:tc>
          <w:tcPr>
            <w:tcW w:w="857" w:type="dxa"/>
            <w:vAlign w:val="center"/>
          </w:tcPr>
          <w:p w:rsidR="00990B40" w:rsidRDefault="002E44C2">
            <w:pPr>
              <w:widowControl w:val="0"/>
              <w:adjustRightInd w:val="0"/>
              <w:snapToGrid w:val="0"/>
              <w:jc w:val="center"/>
              <w:rPr>
                <w:rFonts w:ascii="微软雅黑" w:hAnsi="微软雅黑"/>
                <w:sz w:val="21"/>
                <w:szCs w:val="21"/>
              </w:rPr>
            </w:pPr>
            <w:r>
              <w:rPr>
                <w:rFonts w:ascii="微软雅黑" w:hAnsi="微软雅黑" w:hint="eastAsia"/>
                <w:sz w:val="21"/>
                <w:szCs w:val="21"/>
              </w:rPr>
              <w:t>48</w:t>
            </w:r>
          </w:p>
        </w:tc>
        <w:tc>
          <w:tcPr>
            <w:tcW w:w="702" w:type="dxa"/>
            <w:vAlign w:val="center"/>
          </w:tcPr>
          <w:p w:rsidR="00990B40" w:rsidRDefault="002E44C2">
            <w:pPr>
              <w:widowControl w:val="0"/>
              <w:adjustRightInd w:val="0"/>
              <w:snapToGrid w:val="0"/>
              <w:jc w:val="center"/>
              <w:rPr>
                <w:rFonts w:ascii="微软雅黑" w:hAnsi="微软雅黑"/>
                <w:sz w:val="21"/>
                <w:szCs w:val="21"/>
              </w:rPr>
            </w:pPr>
            <w:r>
              <w:rPr>
                <w:rFonts w:ascii="微软雅黑" w:hAnsi="微软雅黑" w:hint="eastAsia"/>
                <w:sz w:val="21"/>
                <w:szCs w:val="21"/>
              </w:rPr>
              <w:t>16</w:t>
            </w:r>
          </w:p>
        </w:tc>
        <w:tc>
          <w:tcPr>
            <w:tcW w:w="681" w:type="dxa"/>
            <w:vAlign w:val="center"/>
          </w:tcPr>
          <w:p w:rsidR="00990B40" w:rsidRDefault="002E44C2">
            <w:pPr>
              <w:widowControl w:val="0"/>
              <w:adjustRightInd w:val="0"/>
              <w:snapToGrid w:val="0"/>
              <w:jc w:val="center"/>
              <w:rPr>
                <w:rFonts w:ascii="微软雅黑" w:hAnsi="微软雅黑"/>
                <w:sz w:val="21"/>
                <w:szCs w:val="21"/>
              </w:rPr>
            </w:pPr>
            <w:r>
              <w:rPr>
                <w:rFonts w:ascii="微软雅黑" w:hAnsi="微软雅黑" w:hint="eastAsia"/>
                <w:sz w:val="21"/>
                <w:szCs w:val="21"/>
              </w:rPr>
              <w:t>4</w:t>
            </w:r>
          </w:p>
        </w:tc>
      </w:tr>
      <w:tr w:rsidR="00990B40">
        <w:trPr>
          <w:trHeight w:val="454"/>
        </w:trPr>
        <w:tc>
          <w:tcPr>
            <w:tcW w:w="871" w:type="dxa"/>
            <w:shd w:val="clear" w:color="auto" w:fill="auto"/>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cs="宋体" w:hint="eastAsia"/>
                <w:spacing w:val="10"/>
                <w:sz w:val="21"/>
                <w:szCs w:val="21"/>
              </w:rPr>
              <w:t>6</w:t>
            </w:r>
          </w:p>
        </w:tc>
        <w:tc>
          <w:tcPr>
            <w:tcW w:w="3504" w:type="dxa"/>
            <w:shd w:val="clear" w:color="auto" w:fill="auto"/>
            <w:vAlign w:val="center"/>
          </w:tcPr>
          <w:p w:rsidR="00990B40" w:rsidRDefault="002E44C2">
            <w:pPr>
              <w:widowControl w:val="0"/>
              <w:adjustRightInd w:val="0"/>
              <w:snapToGrid w:val="0"/>
              <w:rPr>
                <w:rFonts w:ascii="微软雅黑" w:hAnsi="微软雅黑" w:cs="宋体"/>
                <w:spacing w:val="10"/>
                <w:sz w:val="21"/>
                <w:szCs w:val="21"/>
              </w:rPr>
            </w:pPr>
            <w:r>
              <w:rPr>
                <w:rFonts w:ascii="微软雅黑" w:hAnsi="微软雅黑" w:cs="宋体" w:hint="eastAsia"/>
                <w:spacing w:val="10"/>
                <w:sz w:val="21"/>
                <w:szCs w:val="21"/>
              </w:rPr>
              <w:t>计算机原理与操作系统</w:t>
            </w:r>
          </w:p>
        </w:tc>
        <w:tc>
          <w:tcPr>
            <w:tcW w:w="896" w:type="dxa"/>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cs="宋体" w:hint="eastAsia"/>
                <w:spacing w:val="10"/>
                <w:sz w:val="21"/>
                <w:szCs w:val="21"/>
              </w:rPr>
              <w:t>必修</w:t>
            </w:r>
          </w:p>
        </w:tc>
        <w:tc>
          <w:tcPr>
            <w:tcW w:w="838" w:type="dxa"/>
            <w:shd w:val="clear" w:color="auto" w:fill="auto"/>
            <w:vAlign w:val="center"/>
          </w:tcPr>
          <w:p w:rsidR="00990B40" w:rsidRDefault="002E44C2">
            <w:pPr>
              <w:widowControl w:val="0"/>
              <w:adjustRightInd w:val="0"/>
              <w:snapToGrid w:val="0"/>
              <w:jc w:val="center"/>
              <w:rPr>
                <w:rFonts w:ascii="微软雅黑" w:hAnsi="微软雅黑"/>
                <w:sz w:val="21"/>
                <w:szCs w:val="21"/>
              </w:rPr>
            </w:pPr>
            <w:r>
              <w:rPr>
                <w:rFonts w:ascii="微软雅黑" w:hAnsi="微软雅黑" w:hint="eastAsia"/>
                <w:sz w:val="21"/>
                <w:szCs w:val="21"/>
              </w:rPr>
              <w:t>64</w:t>
            </w:r>
          </w:p>
        </w:tc>
        <w:tc>
          <w:tcPr>
            <w:tcW w:w="857" w:type="dxa"/>
            <w:vAlign w:val="center"/>
          </w:tcPr>
          <w:p w:rsidR="00990B40" w:rsidRDefault="002E44C2">
            <w:pPr>
              <w:widowControl w:val="0"/>
              <w:adjustRightInd w:val="0"/>
              <w:snapToGrid w:val="0"/>
              <w:jc w:val="center"/>
              <w:rPr>
                <w:rFonts w:ascii="微软雅黑" w:hAnsi="微软雅黑"/>
                <w:sz w:val="21"/>
                <w:szCs w:val="21"/>
              </w:rPr>
            </w:pPr>
            <w:r>
              <w:rPr>
                <w:rFonts w:ascii="微软雅黑" w:hAnsi="微软雅黑" w:hint="eastAsia"/>
                <w:sz w:val="21"/>
                <w:szCs w:val="21"/>
              </w:rPr>
              <w:t>48</w:t>
            </w:r>
          </w:p>
        </w:tc>
        <w:tc>
          <w:tcPr>
            <w:tcW w:w="702" w:type="dxa"/>
            <w:vAlign w:val="center"/>
          </w:tcPr>
          <w:p w:rsidR="00990B40" w:rsidRDefault="002E44C2">
            <w:pPr>
              <w:widowControl w:val="0"/>
              <w:adjustRightInd w:val="0"/>
              <w:snapToGrid w:val="0"/>
              <w:jc w:val="center"/>
              <w:rPr>
                <w:rFonts w:ascii="微软雅黑" w:hAnsi="微软雅黑"/>
                <w:sz w:val="21"/>
                <w:szCs w:val="21"/>
              </w:rPr>
            </w:pPr>
            <w:r>
              <w:rPr>
                <w:rFonts w:ascii="微软雅黑" w:hAnsi="微软雅黑" w:hint="eastAsia"/>
                <w:sz w:val="21"/>
                <w:szCs w:val="21"/>
              </w:rPr>
              <w:t>16</w:t>
            </w:r>
          </w:p>
        </w:tc>
        <w:tc>
          <w:tcPr>
            <w:tcW w:w="681" w:type="dxa"/>
            <w:vAlign w:val="center"/>
          </w:tcPr>
          <w:p w:rsidR="00990B40" w:rsidRDefault="002E44C2">
            <w:pPr>
              <w:widowControl w:val="0"/>
              <w:adjustRightInd w:val="0"/>
              <w:snapToGrid w:val="0"/>
              <w:jc w:val="center"/>
              <w:rPr>
                <w:rFonts w:ascii="微软雅黑" w:hAnsi="微软雅黑"/>
                <w:sz w:val="21"/>
                <w:szCs w:val="21"/>
              </w:rPr>
            </w:pPr>
            <w:r>
              <w:rPr>
                <w:rFonts w:ascii="微软雅黑" w:hAnsi="微软雅黑" w:hint="eastAsia"/>
                <w:sz w:val="21"/>
                <w:szCs w:val="21"/>
              </w:rPr>
              <w:t>4</w:t>
            </w:r>
          </w:p>
        </w:tc>
      </w:tr>
      <w:tr w:rsidR="00990B40">
        <w:trPr>
          <w:trHeight w:val="454"/>
        </w:trPr>
        <w:tc>
          <w:tcPr>
            <w:tcW w:w="871" w:type="dxa"/>
            <w:shd w:val="clear" w:color="auto" w:fill="auto"/>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cs="宋体" w:hint="eastAsia"/>
                <w:spacing w:val="10"/>
                <w:sz w:val="21"/>
                <w:szCs w:val="21"/>
              </w:rPr>
              <w:t>7</w:t>
            </w:r>
          </w:p>
        </w:tc>
        <w:tc>
          <w:tcPr>
            <w:tcW w:w="3504" w:type="dxa"/>
            <w:shd w:val="clear" w:color="auto" w:fill="auto"/>
            <w:vAlign w:val="center"/>
          </w:tcPr>
          <w:p w:rsidR="00990B40" w:rsidRDefault="00FB3DF1">
            <w:pPr>
              <w:widowControl w:val="0"/>
              <w:adjustRightInd w:val="0"/>
              <w:snapToGrid w:val="0"/>
              <w:rPr>
                <w:rFonts w:ascii="微软雅黑" w:hAnsi="微软雅黑" w:cs="宋体"/>
                <w:spacing w:val="10"/>
                <w:sz w:val="21"/>
                <w:szCs w:val="21"/>
              </w:rPr>
            </w:pPr>
            <w:r>
              <w:rPr>
                <w:rFonts w:ascii="微软雅黑" w:hAnsi="微软雅黑" w:cs="宋体" w:hint="eastAsia"/>
                <w:spacing w:val="10"/>
                <w:sz w:val="21"/>
                <w:szCs w:val="21"/>
              </w:rPr>
              <w:t>Python</w:t>
            </w:r>
            <w:r w:rsidR="002E44C2">
              <w:rPr>
                <w:rFonts w:ascii="微软雅黑" w:hAnsi="微软雅黑" w:cs="宋体" w:hint="eastAsia"/>
                <w:spacing w:val="10"/>
                <w:sz w:val="21"/>
                <w:szCs w:val="21"/>
              </w:rPr>
              <w:t>面向对象程序设计</w:t>
            </w:r>
          </w:p>
        </w:tc>
        <w:tc>
          <w:tcPr>
            <w:tcW w:w="896" w:type="dxa"/>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cs="宋体" w:hint="eastAsia"/>
                <w:spacing w:val="10"/>
                <w:sz w:val="21"/>
                <w:szCs w:val="21"/>
              </w:rPr>
              <w:t>必修</w:t>
            </w:r>
          </w:p>
        </w:tc>
        <w:tc>
          <w:tcPr>
            <w:tcW w:w="838" w:type="dxa"/>
            <w:shd w:val="clear" w:color="auto" w:fill="auto"/>
            <w:vAlign w:val="center"/>
          </w:tcPr>
          <w:p w:rsidR="00990B40" w:rsidRDefault="002E44C2">
            <w:pPr>
              <w:widowControl w:val="0"/>
              <w:adjustRightInd w:val="0"/>
              <w:snapToGrid w:val="0"/>
              <w:jc w:val="center"/>
              <w:rPr>
                <w:rFonts w:ascii="微软雅黑" w:hAnsi="微软雅黑"/>
                <w:sz w:val="21"/>
                <w:szCs w:val="21"/>
              </w:rPr>
            </w:pPr>
            <w:r>
              <w:rPr>
                <w:rFonts w:ascii="微软雅黑" w:hAnsi="微软雅黑" w:hint="eastAsia"/>
                <w:sz w:val="21"/>
                <w:szCs w:val="21"/>
              </w:rPr>
              <w:t>80</w:t>
            </w:r>
          </w:p>
        </w:tc>
        <w:tc>
          <w:tcPr>
            <w:tcW w:w="857" w:type="dxa"/>
            <w:vAlign w:val="center"/>
          </w:tcPr>
          <w:p w:rsidR="00990B40" w:rsidRDefault="002E44C2">
            <w:pPr>
              <w:widowControl w:val="0"/>
              <w:adjustRightInd w:val="0"/>
              <w:snapToGrid w:val="0"/>
              <w:jc w:val="center"/>
              <w:rPr>
                <w:rFonts w:ascii="微软雅黑" w:hAnsi="微软雅黑"/>
                <w:sz w:val="21"/>
                <w:szCs w:val="21"/>
              </w:rPr>
            </w:pPr>
            <w:r>
              <w:rPr>
                <w:rFonts w:ascii="微软雅黑" w:hAnsi="微软雅黑" w:hint="eastAsia"/>
                <w:sz w:val="21"/>
                <w:szCs w:val="21"/>
              </w:rPr>
              <w:t>48</w:t>
            </w:r>
          </w:p>
        </w:tc>
        <w:tc>
          <w:tcPr>
            <w:tcW w:w="702" w:type="dxa"/>
            <w:vAlign w:val="center"/>
          </w:tcPr>
          <w:p w:rsidR="00990B40" w:rsidRDefault="002E44C2">
            <w:pPr>
              <w:widowControl w:val="0"/>
              <w:adjustRightInd w:val="0"/>
              <w:snapToGrid w:val="0"/>
              <w:jc w:val="center"/>
              <w:rPr>
                <w:rFonts w:ascii="微软雅黑" w:hAnsi="微软雅黑"/>
                <w:sz w:val="21"/>
                <w:szCs w:val="21"/>
              </w:rPr>
            </w:pPr>
            <w:r>
              <w:rPr>
                <w:rFonts w:ascii="微软雅黑" w:hAnsi="微软雅黑" w:hint="eastAsia"/>
                <w:sz w:val="21"/>
                <w:szCs w:val="21"/>
              </w:rPr>
              <w:t>32</w:t>
            </w:r>
          </w:p>
        </w:tc>
        <w:tc>
          <w:tcPr>
            <w:tcW w:w="681" w:type="dxa"/>
            <w:vAlign w:val="center"/>
          </w:tcPr>
          <w:p w:rsidR="00990B40" w:rsidRDefault="002E44C2">
            <w:pPr>
              <w:widowControl w:val="0"/>
              <w:adjustRightInd w:val="0"/>
              <w:snapToGrid w:val="0"/>
              <w:jc w:val="center"/>
              <w:rPr>
                <w:rFonts w:ascii="微软雅黑" w:hAnsi="微软雅黑"/>
                <w:sz w:val="21"/>
                <w:szCs w:val="21"/>
              </w:rPr>
            </w:pPr>
            <w:r>
              <w:rPr>
                <w:rFonts w:ascii="微软雅黑" w:hAnsi="微软雅黑"/>
                <w:sz w:val="21"/>
                <w:szCs w:val="21"/>
              </w:rPr>
              <w:t>4</w:t>
            </w:r>
          </w:p>
        </w:tc>
      </w:tr>
      <w:tr w:rsidR="00990B40">
        <w:trPr>
          <w:trHeight w:val="436"/>
        </w:trPr>
        <w:tc>
          <w:tcPr>
            <w:tcW w:w="871" w:type="dxa"/>
            <w:shd w:val="clear" w:color="auto" w:fill="auto"/>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cs="宋体" w:hint="eastAsia"/>
                <w:spacing w:val="10"/>
                <w:sz w:val="21"/>
                <w:szCs w:val="21"/>
              </w:rPr>
              <w:t>8</w:t>
            </w:r>
          </w:p>
        </w:tc>
        <w:tc>
          <w:tcPr>
            <w:tcW w:w="3504" w:type="dxa"/>
            <w:shd w:val="clear" w:color="auto" w:fill="auto"/>
            <w:vAlign w:val="center"/>
          </w:tcPr>
          <w:p w:rsidR="00990B40" w:rsidRDefault="002E44C2">
            <w:pPr>
              <w:widowControl w:val="0"/>
              <w:adjustRightInd w:val="0"/>
              <w:snapToGrid w:val="0"/>
              <w:rPr>
                <w:rFonts w:ascii="微软雅黑" w:hAnsi="微软雅黑" w:cs="宋体"/>
                <w:spacing w:val="10"/>
                <w:sz w:val="21"/>
                <w:szCs w:val="21"/>
              </w:rPr>
            </w:pPr>
            <w:r>
              <w:rPr>
                <w:rFonts w:ascii="微软雅黑" w:hAnsi="微软雅黑" w:hint="eastAsia"/>
                <w:color w:val="000000"/>
                <w:sz w:val="21"/>
                <w:szCs w:val="21"/>
              </w:rPr>
              <w:t>数据结构与算法</w:t>
            </w:r>
          </w:p>
        </w:tc>
        <w:tc>
          <w:tcPr>
            <w:tcW w:w="896" w:type="dxa"/>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cs="宋体" w:hint="eastAsia"/>
                <w:spacing w:val="10"/>
                <w:sz w:val="21"/>
                <w:szCs w:val="21"/>
              </w:rPr>
              <w:t>必修</w:t>
            </w:r>
          </w:p>
        </w:tc>
        <w:tc>
          <w:tcPr>
            <w:tcW w:w="838" w:type="dxa"/>
            <w:shd w:val="clear" w:color="auto" w:fill="auto"/>
            <w:vAlign w:val="center"/>
          </w:tcPr>
          <w:p w:rsidR="00990B40" w:rsidRDefault="002E44C2">
            <w:pPr>
              <w:widowControl w:val="0"/>
              <w:adjustRightInd w:val="0"/>
              <w:snapToGrid w:val="0"/>
              <w:jc w:val="center"/>
              <w:rPr>
                <w:rFonts w:ascii="微软雅黑" w:hAnsi="微软雅黑"/>
                <w:sz w:val="21"/>
                <w:szCs w:val="21"/>
              </w:rPr>
            </w:pPr>
            <w:r>
              <w:rPr>
                <w:rFonts w:ascii="微软雅黑" w:hAnsi="微软雅黑" w:hint="eastAsia"/>
                <w:sz w:val="21"/>
                <w:szCs w:val="21"/>
              </w:rPr>
              <w:t xml:space="preserve">40 </w:t>
            </w:r>
          </w:p>
        </w:tc>
        <w:tc>
          <w:tcPr>
            <w:tcW w:w="857" w:type="dxa"/>
            <w:vAlign w:val="center"/>
          </w:tcPr>
          <w:p w:rsidR="00990B40" w:rsidRDefault="002E44C2">
            <w:pPr>
              <w:widowControl w:val="0"/>
              <w:adjustRightInd w:val="0"/>
              <w:snapToGrid w:val="0"/>
              <w:jc w:val="center"/>
              <w:rPr>
                <w:rFonts w:ascii="微软雅黑" w:hAnsi="微软雅黑"/>
                <w:sz w:val="21"/>
                <w:szCs w:val="21"/>
              </w:rPr>
            </w:pPr>
            <w:r>
              <w:rPr>
                <w:rFonts w:ascii="微软雅黑" w:hAnsi="微软雅黑" w:hint="eastAsia"/>
                <w:sz w:val="21"/>
                <w:szCs w:val="21"/>
              </w:rPr>
              <w:t xml:space="preserve">24 </w:t>
            </w:r>
          </w:p>
        </w:tc>
        <w:tc>
          <w:tcPr>
            <w:tcW w:w="702" w:type="dxa"/>
            <w:vAlign w:val="center"/>
          </w:tcPr>
          <w:p w:rsidR="00990B40" w:rsidRDefault="002E44C2">
            <w:pPr>
              <w:widowControl w:val="0"/>
              <w:adjustRightInd w:val="0"/>
              <w:snapToGrid w:val="0"/>
              <w:jc w:val="center"/>
              <w:rPr>
                <w:rFonts w:ascii="微软雅黑" w:hAnsi="微软雅黑"/>
                <w:sz w:val="21"/>
                <w:szCs w:val="21"/>
              </w:rPr>
            </w:pPr>
            <w:r>
              <w:rPr>
                <w:rFonts w:ascii="微软雅黑" w:hAnsi="微软雅黑" w:hint="eastAsia"/>
                <w:sz w:val="21"/>
                <w:szCs w:val="21"/>
              </w:rPr>
              <w:t xml:space="preserve">16 </w:t>
            </w:r>
          </w:p>
        </w:tc>
        <w:tc>
          <w:tcPr>
            <w:tcW w:w="681" w:type="dxa"/>
            <w:vAlign w:val="center"/>
          </w:tcPr>
          <w:p w:rsidR="00990B40" w:rsidRDefault="002E44C2">
            <w:pPr>
              <w:widowControl w:val="0"/>
              <w:adjustRightInd w:val="0"/>
              <w:snapToGrid w:val="0"/>
              <w:jc w:val="center"/>
              <w:rPr>
                <w:rFonts w:ascii="微软雅黑" w:hAnsi="微软雅黑"/>
                <w:sz w:val="21"/>
                <w:szCs w:val="21"/>
              </w:rPr>
            </w:pPr>
            <w:r>
              <w:rPr>
                <w:rFonts w:ascii="微软雅黑" w:hAnsi="微软雅黑" w:hint="eastAsia"/>
                <w:sz w:val="21"/>
                <w:szCs w:val="21"/>
              </w:rPr>
              <w:t xml:space="preserve">2 </w:t>
            </w:r>
          </w:p>
        </w:tc>
      </w:tr>
      <w:tr w:rsidR="00990B40">
        <w:trPr>
          <w:trHeight w:val="436"/>
        </w:trPr>
        <w:tc>
          <w:tcPr>
            <w:tcW w:w="871" w:type="dxa"/>
            <w:shd w:val="clear" w:color="auto" w:fill="auto"/>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cs="宋体" w:hint="eastAsia"/>
                <w:spacing w:val="10"/>
                <w:sz w:val="21"/>
                <w:szCs w:val="21"/>
              </w:rPr>
              <w:t>9</w:t>
            </w:r>
          </w:p>
        </w:tc>
        <w:tc>
          <w:tcPr>
            <w:tcW w:w="3504" w:type="dxa"/>
            <w:shd w:val="clear" w:color="auto" w:fill="auto"/>
            <w:vAlign w:val="center"/>
          </w:tcPr>
          <w:p w:rsidR="00990B40" w:rsidRDefault="002E44C2">
            <w:pPr>
              <w:widowControl w:val="0"/>
              <w:adjustRightInd w:val="0"/>
              <w:snapToGrid w:val="0"/>
              <w:rPr>
                <w:rFonts w:ascii="微软雅黑" w:hAnsi="微软雅黑" w:cs="宋体"/>
                <w:spacing w:val="10"/>
                <w:sz w:val="21"/>
                <w:szCs w:val="21"/>
              </w:rPr>
            </w:pPr>
            <w:r>
              <w:rPr>
                <w:rFonts w:ascii="微软雅黑" w:hAnsi="微软雅黑" w:cs="宋体" w:hint="eastAsia"/>
                <w:spacing w:val="10"/>
                <w:sz w:val="21"/>
                <w:szCs w:val="21"/>
              </w:rPr>
              <w:t>信号与系统</w:t>
            </w:r>
          </w:p>
        </w:tc>
        <w:tc>
          <w:tcPr>
            <w:tcW w:w="896" w:type="dxa"/>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cs="宋体" w:hint="eastAsia"/>
                <w:spacing w:val="10"/>
                <w:sz w:val="21"/>
                <w:szCs w:val="21"/>
              </w:rPr>
              <w:t>必修</w:t>
            </w:r>
          </w:p>
        </w:tc>
        <w:tc>
          <w:tcPr>
            <w:tcW w:w="838" w:type="dxa"/>
            <w:shd w:val="clear" w:color="auto" w:fill="auto"/>
            <w:vAlign w:val="center"/>
          </w:tcPr>
          <w:p w:rsidR="00990B40" w:rsidRDefault="002E44C2">
            <w:pPr>
              <w:widowControl w:val="0"/>
              <w:adjustRightInd w:val="0"/>
              <w:snapToGrid w:val="0"/>
              <w:jc w:val="center"/>
              <w:rPr>
                <w:rFonts w:ascii="微软雅黑" w:hAnsi="微软雅黑"/>
                <w:sz w:val="21"/>
                <w:szCs w:val="21"/>
              </w:rPr>
            </w:pPr>
            <w:r>
              <w:rPr>
                <w:rFonts w:ascii="微软雅黑" w:hAnsi="微软雅黑" w:hint="eastAsia"/>
                <w:sz w:val="21"/>
                <w:szCs w:val="21"/>
              </w:rPr>
              <w:t>48</w:t>
            </w:r>
          </w:p>
        </w:tc>
        <w:tc>
          <w:tcPr>
            <w:tcW w:w="857" w:type="dxa"/>
            <w:vAlign w:val="center"/>
          </w:tcPr>
          <w:p w:rsidR="00990B40" w:rsidRDefault="002E44C2">
            <w:pPr>
              <w:widowControl w:val="0"/>
              <w:adjustRightInd w:val="0"/>
              <w:snapToGrid w:val="0"/>
              <w:jc w:val="center"/>
              <w:rPr>
                <w:rFonts w:ascii="微软雅黑" w:hAnsi="微软雅黑"/>
                <w:sz w:val="21"/>
                <w:szCs w:val="21"/>
              </w:rPr>
            </w:pPr>
            <w:r>
              <w:rPr>
                <w:rFonts w:ascii="微软雅黑" w:hAnsi="微软雅黑" w:hint="eastAsia"/>
                <w:sz w:val="21"/>
                <w:szCs w:val="21"/>
              </w:rPr>
              <w:t>32</w:t>
            </w:r>
          </w:p>
        </w:tc>
        <w:tc>
          <w:tcPr>
            <w:tcW w:w="702" w:type="dxa"/>
            <w:vAlign w:val="center"/>
          </w:tcPr>
          <w:p w:rsidR="00990B40" w:rsidRDefault="002E44C2">
            <w:pPr>
              <w:widowControl w:val="0"/>
              <w:adjustRightInd w:val="0"/>
              <w:snapToGrid w:val="0"/>
              <w:jc w:val="center"/>
              <w:rPr>
                <w:rFonts w:ascii="微软雅黑" w:hAnsi="微软雅黑"/>
                <w:sz w:val="21"/>
                <w:szCs w:val="21"/>
              </w:rPr>
            </w:pPr>
            <w:r>
              <w:rPr>
                <w:rFonts w:ascii="微软雅黑" w:hAnsi="微软雅黑" w:hint="eastAsia"/>
                <w:sz w:val="21"/>
                <w:szCs w:val="21"/>
              </w:rPr>
              <w:t>16</w:t>
            </w:r>
          </w:p>
        </w:tc>
        <w:tc>
          <w:tcPr>
            <w:tcW w:w="681" w:type="dxa"/>
            <w:vAlign w:val="center"/>
          </w:tcPr>
          <w:p w:rsidR="00990B40" w:rsidRDefault="002E44C2">
            <w:pPr>
              <w:widowControl w:val="0"/>
              <w:adjustRightInd w:val="0"/>
              <w:snapToGrid w:val="0"/>
              <w:jc w:val="center"/>
              <w:rPr>
                <w:rFonts w:ascii="微软雅黑" w:hAnsi="微软雅黑"/>
                <w:sz w:val="21"/>
                <w:szCs w:val="21"/>
              </w:rPr>
            </w:pPr>
            <w:r>
              <w:rPr>
                <w:rFonts w:ascii="微软雅黑" w:hAnsi="微软雅黑" w:hint="eastAsia"/>
                <w:sz w:val="21"/>
                <w:szCs w:val="21"/>
              </w:rPr>
              <w:t>3</w:t>
            </w:r>
          </w:p>
        </w:tc>
      </w:tr>
      <w:tr w:rsidR="00990B40">
        <w:trPr>
          <w:trHeight w:val="567"/>
        </w:trPr>
        <w:tc>
          <w:tcPr>
            <w:tcW w:w="871" w:type="dxa"/>
            <w:shd w:val="clear" w:color="auto" w:fill="auto"/>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cs="宋体" w:hint="eastAsia"/>
                <w:spacing w:val="10"/>
                <w:sz w:val="21"/>
                <w:szCs w:val="21"/>
              </w:rPr>
              <w:t>10</w:t>
            </w:r>
          </w:p>
        </w:tc>
        <w:tc>
          <w:tcPr>
            <w:tcW w:w="3504" w:type="dxa"/>
            <w:shd w:val="clear" w:color="auto" w:fill="auto"/>
            <w:vAlign w:val="center"/>
          </w:tcPr>
          <w:p w:rsidR="00990B40" w:rsidRDefault="002E44C2">
            <w:pPr>
              <w:widowControl w:val="0"/>
              <w:adjustRightInd w:val="0"/>
              <w:snapToGrid w:val="0"/>
              <w:rPr>
                <w:rFonts w:ascii="微软雅黑" w:hAnsi="微软雅黑" w:cs="宋体"/>
                <w:spacing w:val="10"/>
                <w:sz w:val="21"/>
                <w:szCs w:val="21"/>
              </w:rPr>
            </w:pPr>
            <w:r>
              <w:rPr>
                <w:rFonts w:ascii="微软雅黑" w:hAnsi="微软雅黑" w:cs="宋体" w:hint="eastAsia"/>
                <w:spacing w:val="10"/>
                <w:sz w:val="21"/>
                <w:szCs w:val="21"/>
              </w:rPr>
              <w:t>数据库原理</w:t>
            </w:r>
          </w:p>
        </w:tc>
        <w:tc>
          <w:tcPr>
            <w:tcW w:w="896" w:type="dxa"/>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cs="宋体" w:hint="eastAsia"/>
                <w:spacing w:val="10"/>
                <w:sz w:val="21"/>
                <w:szCs w:val="21"/>
              </w:rPr>
              <w:t>必修</w:t>
            </w:r>
          </w:p>
        </w:tc>
        <w:tc>
          <w:tcPr>
            <w:tcW w:w="838" w:type="dxa"/>
            <w:shd w:val="clear" w:color="auto" w:fill="auto"/>
            <w:vAlign w:val="center"/>
          </w:tcPr>
          <w:p w:rsidR="00990B40" w:rsidRDefault="002E44C2">
            <w:pPr>
              <w:widowControl w:val="0"/>
              <w:adjustRightInd w:val="0"/>
              <w:snapToGrid w:val="0"/>
              <w:jc w:val="center"/>
              <w:rPr>
                <w:rFonts w:ascii="微软雅黑" w:hAnsi="微软雅黑"/>
                <w:sz w:val="21"/>
                <w:szCs w:val="21"/>
              </w:rPr>
            </w:pPr>
            <w:r>
              <w:rPr>
                <w:rFonts w:ascii="微软雅黑" w:hAnsi="微软雅黑" w:hint="eastAsia"/>
                <w:sz w:val="21"/>
                <w:szCs w:val="21"/>
              </w:rPr>
              <w:t xml:space="preserve">40 </w:t>
            </w:r>
          </w:p>
        </w:tc>
        <w:tc>
          <w:tcPr>
            <w:tcW w:w="857" w:type="dxa"/>
            <w:vAlign w:val="center"/>
          </w:tcPr>
          <w:p w:rsidR="00990B40" w:rsidRDefault="002E44C2">
            <w:pPr>
              <w:widowControl w:val="0"/>
              <w:adjustRightInd w:val="0"/>
              <w:snapToGrid w:val="0"/>
              <w:jc w:val="center"/>
              <w:rPr>
                <w:rFonts w:ascii="微软雅黑" w:hAnsi="微软雅黑"/>
                <w:sz w:val="21"/>
                <w:szCs w:val="21"/>
              </w:rPr>
            </w:pPr>
            <w:r>
              <w:rPr>
                <w:rFonts w:ascii="微软雅黑" w:hAnsi="微软雅黑" w:hint="eastAsia"/>
                <w:sz w:val="21"/>
                <w:szCs w:val="21"/>
              </w:rPr>
              <w:t xml:space="preserve">24 </w:t>
            </w:r>
          </w:p>
        </w:tc>
        <w:tc>
          <w:tcPr>
            <w:tcW w:w="702" w:type="dxa"/>
            <w:vAlign w:val="center"/>
          </w:tcPr>
          <w:p w:rsidR="00990B40" w:rsidRDefault="002E44C2">
            <w:pPr>
              <w:widowControl w:val="0"/>
              <w:adjustRightInd w:val="0"/>
              <w:snapToGrid w:val="0"/>
              <w:jc w:val="center"/>
              <w:rPr>
                <w:rFonts w:ascii="微软雅黑" w:hAnsi="微软雅黑"/>
                <w:sz w:val="21"/>
                <w:szCs w:val="21"/>
              </w:rPr>
            </w:pPr>
            <w:r>
              <w:rPr>
                <w:rFonts w:ascii="微软雅黑" w:hAnsi="微软雅黑" w:hint="eastAsia"/>
                <w:sz w:val="21"/>
                <w:szCs w:val="21"/>
              </w:rPr>
              <w:t xml:space="preserve">16 </w:t>
            </w:r>
          </w:p>
        </w:tc>
        <w:tc>
          <w:tcPr>
            <w:tcW w:w="681" w:type="dxa"/>
            <w:vAlign w:val="center"/>
          </w:tcPr>
          <w:p w:rsidR="00990B40" w:rsidRDefault="002E44C2">
            <w:pPr>
              <w:widowControl w:val="0"/>
              <w:adjustRightInd w:val="0"/>
              <w:snapToGrid w:val="0"/>
              <w:jc w:val="center"/>
              <w:rPr>
                <w:rFonts w:ascii="微软雅黑" w:hAnsi="微软雅黑"/>
                <w:sz w:val="21"/>
                <w:szCs w:val="21"/>
              </w:rPr>
            </w:pPr>
            <w:r>
              <w:rPr>
                <w:rFonts w:ascii="微软雅黑" w:hAnsi="微软雅黑" w:hint="eastAsia"/>
                <w:sz w:val="21"/>
                <w:szCs w:val="21"/>
              </w:rPr>
              <w:t xml:space="preserve">2 </w:t>
            </w:r>
          </w:p>
        </w:tc>
      </w:tr>
      <w:tr w:rsidR="00990B40">
        <w:trPr>
          <w:trHeight w:val="567"/>
        </w:trPr>
        <w:tc>
          <w:tcPr>
            <w:tcW w:w="871" w:type="dxa"/>
            <w:shd w:val="clear" w:color="auto" w:fill="auto"/>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cs="宋体" w:hint="eastAsia"/>
                <w:spacing w:val="10"/>
                <w:sz w:val="21"/>
                <w:szCs w:val="21"/>
              </w:rPr>
              <w:t>1</w:t>
            </w:r>
            <w:r>
              <w:rPr>
                <w:rFonts w:ascii="微软雅黑" w:hAnsi="微软雅黑" w:cs="宋体"/>
                <w:spacing w:val="10"/>
                <w:sz w:val="21"/>
                <w:szCs w:val="21"/>
              </w:rPr>
              <w:t>1</w:t>
            </w:r>
          </w:p>
        </w:tc>
        <w:tc>
          <w:tcPr>
            <w:tcW w:w="3504" w:type="dxa"/>
            <w:shd w:val="clear" w:color="auto" w:fill="auto"/>
            <w:vAlign w:val="center"/>
          </w:tcPr>
          <w:p w:rsidR="00990B40" w:rsidRDefault="002E44C2">
            <w:pPr>
              <w:widowControl w:val="0"/>
              <w:adjustRightInd w:val="0"/>
              <w:snapToGrid w:val="0"/>
              <w:rPr>
                <w:rFonts w:ascii="微软雅黑" w:hAnsi="微软雅黑" w:cs="宋体"/>
                <w:spacing w:val="10"/>
                <w:sz w:val="21"/>
                <w:szCs w:val="21"/>
              </w:rPr>
            </w:pPr>
            <w:r>
              <w:rPr>
                <w:rFonts w:ascii="微软雅黑" w:hAnsi="微软雅黑" w:hint="eastAsia"/>
                <w:color w:val="000000"/>
                <w:sz w:val="21"/>
                <w:szCs w:val="21"/>
              </w:rPr>
              <w:t>计算机编译原理</w:t>
            </w:r>
          </w:p>
        </w:tc>
        <w:tc>
          <w:tcPr>
            <w:tcW w:w="896" w:type="dxa"/>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cs="宋体" w:hint="eastAsia"/>
                <w:spacing w:val="10"/>
                <w:sz w:val="21"/>
                <w:szCs w:val="21"/>
              </w:rPr>
              <w:t>必修</w:t>
            </w:r>
          </w:p>
        </w:tc>
        <w:tc>
          <w:tcPr>
            <w:tcW w:w="838" w:type="dxa"/>
            <w:shd w:val="clear" w:color="auto" w:fill="auto"/>
            <w:vAlign w:val="center"/>
          </w:tcPr>
          <w:p w:rsidR="00990B40" w:rsidRDefault="002E44C2">
            <w:pPr>
              <w:widowControl w:val="0"/>
              <w:adjustRightInd w:val="0"/>
              <w:snapToGrid w:val="0"/>
              <w:jc w:val="center"/>
              <w:rPr>
                <w:rFonts w:ascii="微软雅黑" w:hAnsi="微软雅黑"/>
                <w:sz w:val="21"/>
                <w:szCs w:val="21"/>
              </w:rPr>
            </w:pPr>
            <w:r>
              <w:rPr>
                <w:rFonts w:ascii="微软雅黑" w:hAnsi="微软雅黑" w:hint="eastAsia"/>
                <w:sz w:val="21"/>
                <w:szCs w:val="21"/>
              </w:rPr>
              <w:t xml:space="preserve">32 </w:t>
            </w:r>
          </w:p>
        </w:tc>
        <w:tc>
          <w:tcPr>
            <w:tcW w:w="857" w:type="dxa"/>
            <w:vAlign w:val="center"/>
          </w:tcPr>
          <w:p w:rsidR="00990B40" w:rsidRDefault="002E44C2">
            <w:pPr>
              <w:widowControl w:val="0"/>
              <w:adjustRightInd w:val="0"/>
              <w:snapToGrid w:val="0"/>
              <w:jc w:val="center"/>
              <w:rPr>
                <w:rFonts w:ascii="微软雅黑" w:hAnsi="微软雅黑"/>
                <w:sz w:val="21"/>
                <w:szCs w:val="21"/>
              </w:rPr>
            </w:pPr>
            <w:r>
              <w:rPr>
                <w:rFonts w:ascii="微软雅黑" w:hAnsi="微软雅黑" w:hint="eastAsia"/>
                <w:sz w:val="21"/>
                <w:szCs w:val="21"/>
              </w:rPr>
              <w:t xml:space="preserve">24 </w:t>
            </w:r>
          </w:p>
        </w:tc>
        <w:tc>
          <w:tcPr>
            <w:tcW w:w="702" w:type="dxa"/>
            <w:vAlign w:val="center"/>
          </w:tcPr>
          <w:p w:rsidR="00990B40" w:rsidRDefault="002E44C2">
            <w:pPr>
              <w:widowControl w:val="0"/>
              <w:adjustRightInd w:val="0"/>
              <w:snapToGrid w:val="0"/>
              <w:jc w:val="center"/>
              <w:rPr>
                <w:rFonts w:ascii="微软雅黑" w:hAnsi="微软雅黑"/>
                <w:sz w:val="21"/>
                <w:szCs w:val="21"/>
              </w:rPr>
            </w:pPr>
            <w:r>
              <w:rPr>
                <w:rFonts w:ascii="微软雅黑" w:hAnsi="微软雅黑" w:hint="eastAsia"/>
                <w:sz w:val="21"/>
                <w:szCs w:val="21"/>
              </w:rPr>
              <w:t xml:space="preserve">8 </w:t>
            </w:r>
          </w:p>
        </w:tc>
        <w:tc>
          <w:tcPr>
            <w:tcW w:w="681" w:type="dxa"/>
            <w:vAlign w:val="center"/>
          </w:tcPr>
          <w:p w:rsidR="00990B40" w:rsidRDefault="002E44C2">
            <w:pPr>
              <w:widowControl w:val="0"/>
              <w:adjustRightInd w:val="0"/>
              <w:snapToGrid w:val="0"/>
              <w:jc w:val="center"/>
              <w:rPr>
                <w:rFonts w:ascii="微软雅黑" w:hAnsi="微软雅黑"/>
                <w:sz w:val="21"/>
                <w:szCs w:val="21"/>
              </w:rPr>
            </w:pPr>
            <w:r>
              <w:rPr>
                <w:rFonts w:ascii="微软雅黑" w:hAnsi="微软雅黑" w:hint="eastAsia"/>
                <w:sz w:val="21"/>
                <w:szCs w:val="21"/>
              </w:rPr>
              <w:t xml:space="preserve">2 </w:t>
            </w:r>
          </w:p>
        </w:tc>
      </w:tr>
      <w:tr w:rsidR="00990B40">
        <w:trPr>
          <w:trHeight w:val="567"/>
        </w:trPr>
        <w:tc>
          <w:tcPr>
            <w:tcW w:w="871" w:type="dxa"/>
            <w:shd w:val="clear" w:color="auto" w:fill="auto"/>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cs="宋体" w:hint="eastAsia"/>
                <w:spacing w:val="10"/>
                <w:sz w:val="21"/>
                <w:szCs w:val="21"/>
              </w:rPr>
              <w:t>1</w:t>
            </w:r>
            <w:r>
              <w:rPr>
                <w:rFonts w:ascii="微软雅黑" w:hAnsi="微软雅黑" w:cs="宋体"/>
                <w:spacing w:val="10"/>
                <w:sz w:val="21"/>
                <w:szCs w:val="21"/>
              </w:rPr>
              <w:t>2</w:t>
            </w:r>
          </w:p>
        </w:tc>
        <w:tc>
          <w:tcPr>
            <w:tcW w:w="3504" w:type="dxa"/>
            <w:shd w:val="clear" w:color="auto" w:fill="auto"/>
            <w:vAlign w:val="center"/>
          </w:tcPr>
          <w:p w:rsidR="00990B40" w:rsidRDefault="002E44C2">
            <w:pPr>
              <w:widowControl w:val="0"/>
              <w:adjustRightInd w:val="0"/>
              <w:snapToGrid w:val="0"/>
              <w:rPr>
                <w:rFonts w:ascii="微软雅黑" w:hAnsi="微软雅黑" w:cs="宋体"/>
                <w:spacing w:val="10"/>
                <w:sz w:val="21"/>
                <w:szCs w:val="21"/>
              </w:rPr>
            </w:pPr>
            <w:r>
              <w:rPr>
                <w:rFonts w:ascii="微软雅黑" w:hAnsi="微软雅黑" w:hint="eastAsia"/>
                <w:color w:val="000000"/>
                <w:sz w:val="21"/>
                <w:szCs w:val="21"/>
              </w:rPr>
              <w:t>人工智能基础</w:t>
            </w:r>
          </w:p>
        </w:tc>
        <w:tc>
          <w:tcPr>
            <w:tcW w:w="896" w:type="dxa"/>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cs="宋体" w:hint="eastAsia"/>
                <w:spacing w:val="10"/>
                <w:sz w:val="21"/>
                <w:szCs w:val="21"/>
              </w:rPr>
              <w:t>必修</w:t>
            </w:r>
          </w:p>
        </w:tc>
        <w:tc>
          <w:tcPr>
            <w:tcW w:w="838" w:type="dxa"/>
            <w:shd w:val="clear" w:color="auto" w:fill="auto"/>
            <w:vAlign w:val="center"/>
          </w:tcPr>
          <w:p w:rsidR="00990B40" w:rsidRDefault="002E44C2">
            <w:pPr>
              <w:widowControl w:val="0"/>
              <w:adjustRightInd w:val="0"/>
              <w:snapToGrid w:val="0"/>
              <w:jc w:val="center"/>
              <w:rPr>
                <w:rFonts w:ascii="微软雅黑" w:hAnsi="微软雅黑"/>
                <w:sz w:val="21"/>
                <w:szCs w:val="21"/>
              </w:rPr>
            </w:pPr>
            <w:r>
              <w:rPr>
                <w:rFonts w:ascii="微软雅黑" w:hAnsi="微软雅黑" w:hint="eastAsia"/>
                <w:sz w:val="21"/>
                <w:szCs w:val="21"/>
              </w:rPr>
              <w:t xml:space="preserve">32 </w:t>
            </w:r>
          </w:p>
        </w:tc>
        <w:tc>
          <w:tcPr>
            <w:tcW w:w="857" w:type="dxa"/>
            <w:vAlign w:val="center"/>
          </w:tcPr>
          <w:p w:rsidR="00990B40" w:rsidRDefault="002E44C2">
            <w:pPr>
              <w:widowControl w:val="0"/>
              <w:adjustRightInd w:val="0"/>
              <w:snapToGrid w:val="0"/>
              <w:jc w:val="center"/>
              <w:rPr>
                <w:rFonts w:ascii="微软雅黑" w:hAnsi="微软雅黑"/>
                <w:sz w:val="21"/>
                <w:szCs w:val="21"/>
              </w:rPr>
            </w:pPr>
            <w:r>
              <w:rPr>
                <w:rFonts w:ascii="微软雅黑" w:hAnsi="微软雅黑" w:hint="eastAsia"/>
                <w:sz w:val="21"/>
                <w:szCs w:val="21"/>
              </w:rPr>
              <w:t xml:space="preserve">16 </w:t>
            </w:r>
          </w:p>
        </w:tc>
        <w:tc>
          <w:tcPr>
            <w:tcW w:w="702" w:type="dxa"/>
            <w:vAlign w:val="center"/>
          </w:tcPr>
          <w:p w:rsidR="00990B40" w:rsidRDefault="002E44C2">
            <w:pPr>
              <w:widowControl w:val="0"/>
              <w:adjustRightInd w:val="0"/>
              <w:snapToGrid w:val="0"/>
              <w:jc w:val="center"/>
              <w:rPr>
                <w:rFonts w:ascii="微软雅黑" w:hAnsi="微软雅黑"/>
                <w:sz w:val="21"/>
                <w:szCs w:val="21"/>
              </w:rPr>
            </w:pPr>
            <w:r>
              <w:rPr>
                <w:rFonts w:ascii="微软雅黑" w:hAnsi="微软雅黑" w:hint="eastAsia"/>
                <w:sz w:val="21"/>
                <w:szCs w:val="21"/>
              </w:rPr>
              <w:t xml:space="preserve">16 </w:t>
            </w:r>
          </w:p>
        </w:tc>
        <w:tc>
          <w:tcPr>
            <w:tcW w:w="681" w:type="dxa"/>
            <w:vAlign w:val="center"/>
          </w:tcPr>
          <w:p w:rsidR="00990B40" w:rsidRDefault="002E44C2">
            <w:pPr>
              <w:widowControl w:val="0"/>
              <w:adjustRightInd w:val="0"/>
              <w:snapToGrid w:val="0"/>
              <w:jc w:val="center"/>
              <w:rPr>
                <w:rFonts w:ascii="微软雅黑" w:hAnsi="微软雅黑"/>
                <w:sz w:val="21"/>
                <w:szCs w:val="21"/>
              </w:rPr>
            </w:pPr>
            <w:r>
              <w:rPr>
                <w:rFonts w:ascii="微软雅黑" w:hAnsi="微软雅黑" w:hint="eastAsia"/>
                <w:sz w:val="21"/>
                <w:szCs w:val="21"/>
              </w:rPr>
              <w:t xml:space="preserve">2 </w:t>
            </w:r>
          </w:p>
        </w:tc>
      </w:tr>
      <w:tr w:rsidR="00990B40">
        <w:trPr>
          <w:trHeight w:val="567"/>
        </w:trPr>
        <w:tc>
          <w:tcPr>
            <w:tcW w:w="871" w:type="dxa"/>
            <w:shd w:val="clear" w:color="auto" w:fill="auto"/>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cs="宋体" w:hint="eastAsia"/>
                <w:spacing w:val="10"/>
                <w:sz w:val="21"/>
                <w:szCs w:val="21"/>
              </w:rPr>
              <w:t>1</w:t>
            </w:r>
            <w:r>
              <w:rPr>
                <w:rFonts w:ascii="微软雅黑" w:hAnsi="微软雅黑" w:cs="宋体"/>
                <w:spacing w:val="10"/>
                <w:sz w:val="21"/>
                <w:szCs w:val="21"/>
              </w:rPr>
              <w:t>3</w:t>
            </w:r>
          </w:p>
        </w:tc>
        <w:tc>
          <w:tcPr>
            <w:tcW w:w="3504" w:type="dxa"/>
            <w:shd w:val="clear" w:color="auto" w:fill="auto"/>
            <w:vAlign w:val="center"/>
          </w:tcPr>
          <w:p w:rsidR="00990B40" w:rsidRDefault="002E44C2">
            <w:pPr>
              <w:widowControl w:val="0"/>
              <w:adjustRightInd w:val="0"/>
              <w:snapToGrid w:val="0"/>
              <w:rPr>
                <w:rFonts w:ascii="微软雅黑" w:hAnsi="微软雅黑" w:cs="宋体"/>
                <w:spacing w:val="10"/>
                <w:sz w:val="21"/>
                <w:szCs w:val="21"/>
              </w:rPr>
            </w:pPr>
            <w:r>
              <w:rPr>
                <w:rFonts w:ascii="微软雅黑" w:hAnsi="微软雅黑" w:hint="eastAsia"/>
                <w:color w:val="000000"/>
                <w:sz w:val="21"/>
                <w:szCs w:val="21"/>
              </w:rPr>
              <w:t>Python核心编程</w:t>
            </w:r>
          </w:p>
        </w:tc>
        <w:tc>
          <w:tcPr>
            <w:tcW w:w="896" w:type="dxa"/>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cs="宋体" w:hint="eastAsia"/>
                <w:spacing w:val="10"/>
                <w:sz w:val="21"/>
                <w:szCs w:val="21"/>
              </w:rPr>
              <w:t>必修</w:t>
            </w:r>
          </w:p>
        </w:tc>
        <w:tc>
          <w:tcPr>
            <w:tcW w:w="838" w:type="dxa"/>
            <w:shd w:val="clear" w:color="auto" w:fill="auto"/>
            <w:vAlign w:val="center"/>
          </w:tcPr>
          <w:p w:rsidR="00990B40" w:rsidRDefault="002E44C2">
            <w:pPr>
              <w:widowControl w:val="0"/>
              <w:adjustRightInd w:val="0"/>
              <w:snapToGrid w:val="0"/>
              <w:jc w:val="center"/>
              <w:rPr>
                <w:rFonts w:ascii="微软雅黑" w:hAnsi="微软雅黑"/>
                <w:sz w:val="21"/>
                <w:szCs w:val="21"/>
              </w:rPr>
            </w:pPr>
            <w:r>
              <w:rPr>
                <w:rFonts w:ascii="微软雅黑" w:hAnsi="微软雅黑" w:hint="eastAsia"/>
                <w:sz w:val="21"/>
                <w:szCs w:val="21"/>
              </w:rPr>
              <w:t xml:space="preserve">80 </w:t>
            </w:r>
          </w:p>
        </w:tc>
        <w:tc>
          <w:tcPr>
            <w:tcW w:w="857" w:type="dxa"/>
            <w:vAlign w:val="center"/>
          </w:tcPr>
          <w:p w:rsidR="00990B40" w:rsidRDefault="002E44C2">
            <w:pPr>
              <w:widowControl w:val="0"/>
              <w:adjustRightInd w:val="0"/>
              <w:snapToGrid w:val="0"/>
              <w:jc w:val="center"/>
              <w:rPr>
                <w:rFonts w:ascii="微软雅黑" w:hAnsi="微软雅黑"/>
                <w:sz w:val="21"/>
                <w:szCs w:val="21"/>
              </w:rPr>
            </w:pPr>
            <w:r>
              <w:rPr>
                <w:rFonts w:ascii="微软雅黑" w:hAnsi="微软雅黑" w:hint="eastAsia"/>
                <w:sz w:val="21"/>
                <w:szCs w:val="21"/>
              </w:rPr>
              <w:t xml:space="preserve">48 </w:t>
            </w:r>
          </w:p>
        </w:tc>
        <w:tc>
          <w:tcPr>
            <w:tcW w:w="702" w:type="dxa"/>
            <w:vAlign w:val="center"/>
          </w:tcPr>
          <w:p w:rsidR="00990B40" w:rsidRDefault="002E44C2">
            <w:pPr>
              <w:widowControl w:val="0"/>
              <w:adjustRightInd w:val="0"/>
              <w:snapToGrid w:val="0"/>
              <w:jc w:val="center"/>
              <w:rPr>
                <w:rFonts w:ascii="微软雅黑" w:hAnsi="微软雅黑"/>
                <w:sz w:val="21"/>
                <w:szCs w:val="21"/>
              </w:rPr>
            </w:pPr>
            <w:r>
              <w:rPr>
                <w:rFonts w:ascii="微软雅黑" w:hAnsi="微软雅黑" w:hint="eastAsia"/>
                <w:sz w:val="21"/>
                <w:szCs w:val="21"/>
              </w:rPr>
              <w:t xml:space="preserve">32 </w:t>
            </w:r>
          </w:p>
        </w:tc>
        <w:tc>
          <w:tcPr>
            <w:tcW w:w="681" w:type="dxa"/>
            <w:vAlign w:val="center"/>
          </w:tcPr>
          <w:p w:rsidR="00990B40" w:rsidRDefault="002E44C2">
            <w:pPr>
              <w:widowControl w:val="0"/>
              <w:adjustRightInd w:val="0"/>
              <w:snapToGrid w:val="0"/>
              <w:jc w:val="center"/>
              <w:rPr>
                <w:rFonts w:ascii="微软雅黑" w:hAnsi="微软雅黑"/>
                <w:sz w:val="21"/>
                <w:szCs w:val="21"/>
              </w:rPr>
            </w:pPr>
            <w:r>
              <w:rPr>
                <w:rFonts w:ascii="微软雅黑" w:hAnsi="微软雅黑" w:hint="eastAsia"/>
                <w:sz w:val="21"/>
                <w:szCs w:val="21"/>
              </w:rPr>
              <w:t xml:space="preserve">4 </w:t>
            </w:r>
          </w:p>
        </w:tc>
      </w:tr>
      <w:tr w:rsidR="00990B40">
        <w:trPr>
          <w:trHeight w:val="567"/>
        </w:trPr>
        <w:tc>
          <w:tcPr>
            <w:tcW w:w="871" w:type="dxa"/>
            <w:shd w:val="clear" w:color="auto" w:fill="auto"/>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cs="宋体" w:hint="eastAsia"/>
                <w:spacing w:val="10"/>
                <w:sz w:val="21"/>
                <w:szCs w:val="21"/>
              </w:rPr>
              <w:t>1</w:t>
            </w:r>
            <w:r>
              <w:rPr>
                <w:rFonts w:ascii="微软雅黑" w:hAnsi="微软雅黑" w:cs="宋体"/>
                <w:spacing w:val="10"/>
                <w:sz w:val="21"/>
                <w:szCs w:val="21"/>
              </w:rPr>
              <w:t>4</w:t>
            </w:r>
          </w:p>
        </w:tc>
        <w:tc>
          <w:tcPr>
            <w:tcW w:w="3504" w:type="dxa"/>
            <w:shd w:val="clear" w:color="auto" w:fill="auto"/>
            <w:vAlign w:val="center"/>
          </w:tcPr>
          <w:p w:rsidR="00990B40" w:rsidRDefault="002E44C2">
            <w:pPr>
              <w:widowControl w:val="0"/>
              <w:adjustRightInd w:val="0"/>
              <w:snapToGrid w:val="0"/>
              <w:rPr>
                <w:rFonts w:ascii="微软雅黑" w:hAnsi="微软雅黑" w:cs="宋体"/>
                <w:spacing w:val="10"/>
                <w:sz w:val="21"/>
                <w:szCs w:val="21"/>
              </w:rPr>
            </w:pPr>
            <w:r>
              <w:rPr>
                <w:rFonts w:ascii="微软雅黑" w:hAnsi="微软雅黑" w:hint="eastAsia"/>
                <w:color w:val="000000"/>
                <w:sz w:val="21"/>
                <w:szCs w:val="21"/>
              </w:rPr>
              <w:t>专业英语</w:t>
            </w:r>
          </w:p>
        </w:tc>
        <w:tc>
          <w:tcPr>
            <w:tcW w:w="896" w:type="dxa"/>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cs="宋体" w:hint="eastAsia"/>
                <w:spacing w:val="10"/>
                <w:sz w:val="21"/>
                <w:szCs w:val="21"/>
              </w:rPr>
              <w:t>必修</w:t>
            </w:r>
          </w:p>
        </w:tc>
        <w:tc>
          <w:tcPr>
            <w:tcW w:w="838" w:type="dxa"/>
            <w:shd w:val="clear" w:color="auto" w:fill="auto"/>
            <w:vAlign w:val="center"/>
          </w:tcPr>
          <w:p w:rsidR="00990B40" w:rsidRDefault="002E44C2">
            <w:pPr>
              <w:widowControl w:val="0"/>
              <w:adjustRightInd w:val="0"/>
              <w:snapToGrid w:val="0"/>
              <w:jc w:val="center"/>
              <w:rPr>
                <w:rFonts w:ascii="微软雅黑" w:hAnsi="微软雅黑"/>
                <w:sz w:val="21"/>
                <w:szCs w:val="21"/>
              </w:rPr>
            </w:pPr>
            <w:r>
              <w:rPr>
                <w:rFonts w:ascii="微软雅黑" w:hAnsi="微软雅黑" w:hint="eastAsia"/>
                <w:sz w:val="21"/>
                <w:szCs w:val="21"/>
              </w:rPr>
              <w:t xml:space="preserve">80 </w:t>
            </w:r>
          </w:p>
        </w:tc>
        <w:tc>
          <w:tcPr>
            <w:tcW w:w="857" w:type="dxa"/>
            <w:vAlign w:val="center"/>
          </w:tcPr>
          <w:p w:rsidR="00990B40" w:rsidRDefault="002E44C2">
            <w:pPr>
              <w:widowControl w:val="0"/>
              <w:adjustRightInd w:val="0"/>
              <w:snapToGrid w:val="0"/>
              <w:jc w:val="center"/>
              <w:rPr>
                <w:rFonts w:ascii="微软雅黑" w:hAnsi="微软雅黑"/>
                <w:sz w:val="21"/>
                <w:szCs w:val="21"/>
              </w:rPr>
            </w:pPr>
            <w:r>
              <w:rPr>
                <w:rFonts w:ascii="微软雅黑" w:hAnsi="微软雅黑" w:hint="eastAsia"/>
                <w:sz w:val="21"/>
                <w:szCs w:val="21"/>
              </w:rPr>
              <w:t xml:space="preserve">48 </w:t>
            </w:r>
          </w:p>
        </w:tc>
        <w:tc>
          <w:tcPr>
            <w:tcW w:w="702" w:type="dxa"/>
            <w:vAlign w:val="center"/>
          </w:tcPr>
          <w:p w:rsidR="00990B40" w:rsidRDefault="002E44C2">
            <w:pPr>
              <w:widowControl w:val="0"/>
              <w:adjustRightInd w:val="0"/>
              <w:snapToGrid w:val="0"/>
              <w:jc w:val="center"/>
              <w:rPr>
                <w:rFonts w:ascii="微软雅黑" w:hAnsi="微软雅黑"/>
                <w:sz w:val="21"/>
                <w:szCs w:val="21"/>
              </w:rPr>
            </w:pPr>
            <w:r>
              <w:rPr>
                <w:rFonts w:ascii="微软雅黑" w:hAnsi="微软雅黑" w:hint="eastAsia"/>
                <w:sz w:val="21"/>
                <w:szCs w:val="21"/>
              </w:rPr>
              <w:t xml:space="preserve">32 </w:t>
            </w:r>
          </w:p>
        </w:tc>
        <w:tc>
          <w:tcPr>
            <w:tcW w:w="681" w:type="dxa"/>
            <w:vAlign w:val="center"/>
          </w:tcPr>
          <w:p w:rsidR="00990B40" w:rsidRDefault="002E44C2">
            <w:pPr>
              <w:widowControl w:val="0"/>
              <w:adjustRightInd w:val="0"/>
              <w:snapToGrid w:val="0"/>
              <w:jc w:val="center"/>
              <w:rPr>
                <w:rFonts w:ascii="微软雅黑" w:hAnsi="微软雅黑"/>
                <w:sz w:val="21"/>
                <w:szCs w:val="21"/>
              </w:rPr>
            </w:pPr>
            <w:r>
              <w:rPr>
                <w:rFonts w:ascii="微软雅黑" w:hAnsi="微软雅黑" w:hint="eastAsia"/>
                <w:sz w:val="21"/>
                <w:szCs w:val="21"/>
              </w:rPr>
              <w:t xml:space="preserve">4 </w:t>
            </w:r>
          </w:p>
        </w:tc>
      </w:tr>
      <w:tr w:rsidR="00990B40">
        <w:trPr>
          <w:trHeight w:val="454"/>
        </w:trPr>
        <w:tc>
          <w:tcPr>
            <w:tcW w:w="5271" w:type="dxa"/>
            <w:gridSpan w:val="3"/>
            <w:shd w:val="clear" w:color="auto" w:fill="auto"/>
            <w:vAlign w:val="center"/>
          </w:tcPr>
          <w:p w:rsidR="00990B40" w:rsidRDefault="002E44C2">
            <w:pPr>
              <w:adjustRightInd w:val="0"/>
              <w:snapToGrid w:val="0"/>
              <w:jc w:val="center"/>
              <w:rPr>
                <w:rFonts w:ascii="微软雅黑" w:hAnsi="微软雅黑"/>
                <w:sz w:val="21"/>
                <w:szCs w:val="21"/>
              </w:rPr>
            </w:pPr>
            <w:r>
              <w:rPr>
                <w:rFonts w:ascii="微软雅黑" w:hAnsi="微软雅黑" w:cs="宋体" w:hint="eastAsia"/>
                <w:spacing w:val="10"/>
                <w:sz w:val="21"/>
                <w:szCs w:val="21"/>
              </w:rPr>
              <w:t>合计</w:t>
            </w:r>
          </w:p>
        </w:tc>
        <w:tc>
          <w:tcPr>
            <w:tcW w:w="838" w:type="dxa"/>
            <w:shd w:val="clear" w:color="auto" w:fill="auto"/>
            <w:vAlign w:val="center"/>
          </w:tcPr>
          <w:p w:rsidR="00990B40" w:rsidRDefault="002E44C2">
            <w:pPr>
              <w:adjustRightInd w:val="0"/>
              <w:snapToGrid w:val="0"/>
              <w:jc w:val="center"/>
              <w:rPr>
                <w:rFonts w:ascii="微软雅黑" w:hAnsi="微软雅黑"/>
                <w:b/>
                <w:color w:val="000000"/>
                <w:sz w:val="21"/>
                <w:szCs w:val="21"/>
              </w:rPr>
            </w:pPr>
            <w:r>
              <w:rPr>
                <w:rFonts w:ascii="微软雅黑" w:hAnsi="微软雅黑" w:hint="eastAsia"/>
                <w:b/>
                <w:color w:val="000000"/>
                <w:sz w:val="21"/>
                <w:szCs w:val="21"/>
              </w:rPr>
              <w:t>880</w:t>
            </w:r>
          </w:p>
        </w:tc>
        <w:tc>
          <w:tcPr>
            <w:tcW w:w="857" w:type="dxa"/>
            <w:vAlign w:val="center"/>
          </w:tcPr>
          <w:p w:rsidR="00990B40" w:rsidRDefault="002E44C2">
            <w:pPr>
              <w:adjustRightInd w:val="0"/>
              <w:snapToGrid w:val="0"/>
              <w:jc w:val="center"/>
              <w:rPr>
                <w:rFonts w:ascii="微软雅黑" w:hAnsi="微软雅黑"/>
                <w:b/>
                <w:color w:val="000000"/>
                <w:sz w:val="21"/>
                <w:szCs w:val="21"/>
              </w:rPr>
            </w:pPr>
            <w:r>
              <w:rPr>
                <w:rFonts w:ascii="微软雅黑" w:hAnsi="微软雅黑" w:hint="eastAsia"/>
                <w:b/>
                <w:color w:val="000000"/>
                <w:sz w:val="21"/>
                <w:szCs w:val="21"/>
              </w:rPr>
              <w:t>680</w:t>
            </w:r>
          </w:p>
        </w:tc>
        <w:tc>
          <w:tcPr>
            <w:tcW w:w="702" w:type="dxa"/>
            <w:vAlign w:val="center"/>
          </w:tcPr>
          <w:p w:rsidR="00990B40" w:rsidRDefault="002E44C2">
            <w:pPr>
              <w:adjustRightInd w:val="0"/>
              <w:snapToGrid w:val="0"/>
              <w:jc w:val="center"/>
              <w:rPr>
                <w:rFonts w:ascii="微软雅黑" w:hAnsi="微软雅黑"/>
                <w:b/>
                <w:color w:val="000000"/>
                <w:sz w:val="21"/>
                <w:szCs w:val="21"/>
              </w:rPr>
            </w:pPr>
            <w:r>
              <w:rPr>
                <w:rFonts w:ascii="微软雅黑" w:hAnsi="微软雅黑" w:hint="eastAsia"/>
                <w:b/>
                <w:color w:val="000000"/>
                <w:sz w:val="21"/>
                <w:szCs w:val="21"/>
              </w:rPr>
              <w:t>200</w:t>
            </w:r>
          </w:p>
        </w:tc>
        <w:tc>
          <w:tcPr>
            <w:tcW w:w="681" w:type="dxa"/>
            <w:vAlign w:val="center"/>
          </w:tcPr>
          <w:p w:rsidR="00990B40" w:rsidRDefault="002E44C2">
            <w:pPr>
              <w:adjustRightInd w:val="0"/>
              <w:snapToGrid w:val="0"/>
              <w:jc w:val="center"/>
              <w:rPr>
                <w:rFonts w:ascii="微软雅黑" w:hAnsi="微软雅黑"/>
                <w:b/>
                <w:color w:val="000000"/>
                <w:sz w:val="21"/>
                <w:szCs w:val="21"/>
              </w:rPr>
            </w:pPr>
            <w:r>
              <w:rPr>
                <w:rFonts w:ascii="微软雅黑" w:hAnsi="微软雅黑" w:hint="eastAsia"/>
                <w:b/>
                <w:color w:val="000000"/>
                <w:sz w:val="21"/>
                <w:szCs w:val="21"/>
              </w:rPr>
              <w:t>49</w:t>
            </w:r>
          </w:p>
        </w:tc>
      </w:tr>
    </w:tbl>
    <w:p w:rsidR="00990B40" w:rsidRDefault="00990B40">
      <w:bookmarkStart w:id="30" w:name="_Toc504261267"/>
    </w:p>
    <w:p w:rsidR="00990B40" w:rsidRDefault="002E44C2">
      <w:pPr>
        <w:pStyle w:val="3"/>
      </w:pPr>
      <w:bookmarkStart w:id="31" w:name="_Toc523243946"/>
      <w:r>
        <w:rPr>
          <w:rFonts w:hint="eastAsia"/>
        </w:rPr>
        <w:t xml:space="preserve">5.3 </w:t>
      </w:r>
      <w:r>
        <w:rPr>
          <w:rFonts w:hint="eastAsia"/>
        </w:rPr>
        <w:t>专业必修课程</w:t>
      </w:r>
      <w:bookmarkEnd w:id="30"/>
      <w:bookmarkEnd w:id="31"/>
    </w:p>
    <w:tbl>
      <w:tblPr>
        <w:tblW w:w="8363" w:type="dxa"/>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997"/>
        <w:gridCol w:w="3151"/>
        <w:gridCol w:w="909"/>
        <w:gridCol w:w="1052"/>
        <w:gridCol w:w="701"/>
        <w:gridCol w:w="858"/>
        <w:gridCol w:w="695"/>
      </w:tblGrid>
      <w:tr w:rsidR="00990B40">
        <w:trPr>
          <w:trHeight w:val="454"/>
        </w:trPr>
        <w:tc>
          <w:tcPr>
            <w:tcW w:w="997" w:type="dxa"/>
            <w:vMerge w:val="restart"/>
            <w:shd w:val="clear" w:color="auto" w:fill="C7E3FE"/>
            <w:vAlign w:val="center"/>
          </w:tcPr>
          <w:p w:rsidR="00990B40" w:rsidRDefault="002E44C2">
            <w:pPr>
              <w:adjustRightInd w:val="0"/>
              <w:snapToGrid w:val="0"/>
              <w:jc w:val="center"/>
              <w:rPr>
                <w:rFonts w:ascii="微软雅黑" w:hAnsi="微软雅黑" w:cs="宋体"/>
                <w:b/>
                <w:spacing w:val="10"/>
                <w:sz w:val="21"/>
                <w:szCs w:val="21"/>
              </w:rPr>
            </w:pPr>
            <w:r>
              <w:rPr>
                <w:rFonts w:ascii="微软雅黑" w:hAnsi="微软雅黑" w:cs="宋体" w:hint="eastAsia"/>
                <w:b/>
                <w:spacing w:val="10"/>
                <w:sz w:val="21"/>
                <w:szCs w:val="21"/>
              </w:rPr>
              <w:t>序号</w:t>
            </w:r>
          </w:p>
        </w:tc>
        <w:tc>
          <w:tcPr>
            <w:tcW w:w="3151" w:type="dxa"/>
            <w:vMerge w:val="restart"/>
            <w:shd w:val="clear" w:color="auto" w:fill="C7E3FE"/>
            <w:vAlign w:val="center"/>
          </w:tcPr>
          <w:p w:rsidR="00990B40" w:rsidRDefault="002E44C2">
            <w:pPr>
              <w:adjustRightInd w:val="0"/>
              <w:snapToGrid w:val="0"/>
              <w:jc w:val="center"/>
              <w:rPr>
                <w:rFonts w:ascii="微软雅黑" w:hAnsi="微软雅黑" w:cs="宋体"/>
                <w:b/>
                <w:spacing w:val="10"/>
                <w:sz w:val="21"/>
                <w:szCs w:val="21"/>
              </w:rPr>
            </w:pPr>
            <w:r>
              <w:rPr>
                <w:rFonts w:ascii="微软雅黑" w:hAnsi="微软雅黑" w:cs="宋体" w:hint="eastAsia"/>
                <w:b/>
                <w:spacing w:val="10"/>
                <w:sz w:val="21"/>
                <w:szCs w:val="21"/>
              </w:rPr>
              <w:t>课程名称</w:t>
            </w:r>
          </w:p>
        </w:tc>
        <w:tc>
          <w:tcPr>
            <w:tcW w:w="909" w:type="dxa"/>
            <w:vMerge w:val="restart"/>
            <w:shd w:val="clear" w:color="auto" w:fill="C7E3FE"/>
            <w:vAlign w:val="center"/>
          </w:tcPr>
          <w:p w:rsidR="00990B40" w:rsidRDefault="002E44C2">
            <w:pPr>
              <w:adjustRightInd w:val="0"/>
              <w:snapToGrid w:val="0"/>
              <w:jc w:val="center"/>
              <w:rPr>
                <w:rFonts w:ascii="微软雅黑" w:hAnsi="微软雅黑" w:cs="宋体"/>
                <w:b/>
                <w:spacing w:val="10"/>
                <w:sz w:val="21"/>
                <w:szCs w:val="21"/>
              </w:rPr>
            </w:pPr>
            <w:r>
              <w:rPr>
                <w:rFonts w:ascii="微软雅黑" w:hAnsi="微软雅黑" w:cs="宋体" w:hint="eastAsia"/>
                <w:b/>
                <w:spacing w:val="10"/>
                <w:sz w:val="21"/>
                <w:szCs w:val="21"/>
              </w:rPr>
              <w:t>要求</w:t>
            </w:r>
          </w:p>
        </w:tc>
        <w:tc>
          <w:tcPr>
            <w:tcW w:w="2611" w:type="dxa"/>
            <w:gridSpan w:val="3"/>
            <w:shd w:val="clear" w:color="auto" w:fill="C7E3FE"/>
            <w:vAlign w:val="center"/>
          </w:tcPr>
          <w:p w:rsidR="00990B40" w:rsidRDefault="002E44C2">
            <w:pPr>
              <w:adjustRightInd w:val="0"/>
              <w:snapToGrid w:val="0"/>
              <w:jc w:val="center"/>
              <w:rPr>
                <w:rFonts w:ascii="微软雅黑" w:hAnsi="微软雅黑" w:cs="宋体"/>
                <w:b/>
                <w:spacing w:val="10"/>
                <w:sz w:val="21"/>
                <w:szCs w:val="21"/>
              </w:rPr>
            </w:pPr>
            <w:r>
              <w:rPr>
                <w:rFonts w:ascii="微软雅黑" w:hAnsi="微软雅黑" w:cs="宋体" w:hint="eastAsia"/>
                <w:b/>
                <w:spacing w:val="10"/>
                <w:sz w:val="21"/>
                <w:szCs w:val="21"/>
              </w:rPr>
              <w:t>学时</w:t>
            </w:r>
          </w:p>
        </w:tc>
        <w:tc>
          <w:tcPr>
            <w:tcW w:w="695" w:type="dxa"/>
            <w:vMerge w:val="restart"/>
            <w:shd w:val="clear" w:color="auto" w:fill="C7E3FE"/>
            <w:vAlign w:val="center"/>
          </w:tcPr>
          <w:p w:rsidR="00990B40" w:rsidRDefault="002E44C2">
            <w:pPr>
              <w:adjustRightInd w:val="0"/>
              <w:snapToGrid w:val="0"/>
              <w:jc w:val="center"/>
              <w:rPr>
                <w:rFonts w:ascii="微软雅黑" w:hAnsi="微软雅黑" w:cs="宋体"/>
                <w:b/>
                <w:color w:val="808080"/>
                <w:spacing w:val="10"/>
                <w:sz w:val="21"/>
                <w:szCs w:val="21"/>
              </w:rPr>
            </w:pPr>
            <w:r>
              <w:rPr>
                <w:rFonts w:ascii="微软雅黑" w:hAnsi="微软雅黑" w:cs="宋体" w:hint="eastAsia"/>
                <w:b/>
                <w:spacing w:val="10"/>
                <w:sz w:val="21"/>
                <w:szCs w:val="21"/>
              </w:rPr>
              <w:t>学分</w:t>
            </w:r>
          </w:p>
        </w:tc>
      </w:tr>
      <w:tr w:rsidR="00990B40">
        <w:trPr>
          <w:trHeight w:val="454"/>
        </w:trPr>
        <w:tc>
          <w:tcPr>
            <w:tcW w:w="997" w:type="dxa"/>
            <w:vMerge/>
            <w:shd w:val="clear" w:color="auto" w:fill="auto"/>
            <w:vAlign w:val="center"/>
          </w:tcPr>
          <w:p w:rsidR="00990B40" w:rsidRDefault="00990B40">
            <w:pPr>
              <w:adjustRightInd w:val="0"/>
              <w:snapToGrid w:val="0"/>
              <w:jc w:val="center"/>
              <w:rPr>
                <w:rFonts w:ascii="微软雅黑" w:hAnsi="微软雅黑" w:cs="宋体"/>
                <w:spacing w:val="10"/>
                <w:sz w:val="21"/>
                <w:szCs w:val="21"/>
              </w:rPr>
            </w:pPr>
          </w:p>
        </w:tc>
        <w:tc>
          <w:tcPr>
            <w:tcW w:w="3151" w:type="dxa"/>
            <w:vMerge/>
            <w:shd w:val="clear" w:color="auto" w:fill="auto"/>
            <w:vAlign w:val="center"/>
          </w:tcPr>
          <w:p w:rsidR="00990B40" w:rsidRDefault="00990B40">
            <w:pPr>
              <w:adjustRightInd w:val="0"/>
              <w:snapToGrid w:val="0"/>
              <w:jc w:val="center"/>
              <w:rPr>
                <w:rFonts w:ascii="微软雅黑" w:hAnsi="微软雅黑" w:cs="宋体"/>
                <w:spacing w:val="10"/>
                <w:sz w:val="21"/>
                <w:szCs w:val="21"/>
              </w:rPr>
            </w:pPr>
          </w:p>
        </w:tc>
        <w:tc>
          <w:tcPr>
            <w:tcW w:w="909" w:type="dxa"/>
            <w:vMerge/>
            <w:vAlign w:val="center"/>
          </w:tcPr>
          <w:p w:rsidR="00990B40" w:rsidRDefault="00990B40">
            <w:pPr>
              <w:adjustRightInd w:val="0"/>
              <w:snapToGrid w:val="0"/>
              <w:jc w:val="center"/>
              <w:rPr>
                <w:rFonts w:ascii="微软雅黑" w:hAnsi="微软雅黑" w:cs="宋体"/>
                <w:spacing w:val="10"/>
                <w:sz w:val="21"/>
                <w:szCs w:val="21"/>
              </w:rPr>
            </w:pPr>
          </w:p>
        </w:tc>
        <w:tc>
          <w:tcPr>
            <w:tcW w:w="1052" w:type="dxa"/>
            <w:shd w:val="clear" w:color="auto" w:fill="C7E3FE"/>
            <w:vAlign w:val="center"/>
          </w:tcPr>
          <w:p w:rsidR="00990B40" w:rsidRDefault="002E44C2">
            <w:pPr>
              <w:adjustRightInd w:val="0"/>
              <w:snapToGrid w:val="0"/>
              <w:jc w:val="center"/>
              <w:rPr>
                <w:rFonts w:ascii="微软雅黑" w:hAnsi="微软雅黑" w:cs="宋体"/>
                <w:b/>
                <w:spacing w:val="10"/>
                <w:sz w:val="21"/>
                <w:szCs w:val="21"/>
              </w:rPr>
            </w:pPr>
            <w:r>
              <w:rPr>
                <w:rFonts w:ascii="微软雅黑" w:hAnsi="微软雅黑" w:cs="宋体" w:hint="eastAsia"/>
                <w:b/>
                <w:spacing w:val="10"/>
                <w:sz w:val="21"/>
                <w:szCs w:val="21"/>
              </w:rPr>
              <w:t>学时</w:t>
            </w:r>
          </w:p>
        </w:tc>
        <w:tc>
          <w:tcPr>
            <w:tcW w:w="701" w:type="dxa"/>
            <w:shd w:val="clear" w:color="auto" w:fill="C7E3FE"/>
            <w:vAlign w:val="center"/>
          </w:tcPr>
          <w:p w:rsidR="00990B40" w:rsidRDefault="002E44C2">
            <w:pPr>
              <w:adjustRightInd w:val="0"/>
              <w:snapToGrid w:val="0"/>
              <w:jc w:val="center"/>
              <w:rPr>
                <w:rFonts w:ascii="微软雅黑" w:hAnsi="微软雅黑" w:cs="宋体"/>
                <w:b/>
                <w:spacing w:val="10"/>
                <w:sz w:val="21"/>
                <w:szCs w:val="21"/>
              </w:rPr>
            </w:pPr>
            <w:r>
              <w:rPr>
                <w:rFonts w:ascii="微软雅黑" w:hAnsi="微软雅黑" w:cs="宋体" w:hint="eastAsia"/>
                <w:b/>
                <w:spacing w:val="10"/>
                <w:sz w:val="21"/>
                <w:szCs w:val="21"/>
              </w:rPr>
              <w:t>理论</w:t>
            </w:r>
          </w:p>
        </w:tc>
        <w:tc>
          <w:tcPr>
            <w:tcW w:w="858" w:type="dxa"/>
            <w:shd w:val="clear" w:color="auto" w:fill="C7E3FE"/>
            <w:vAlign w:val="center"/>
          </w:tcPr>
          <w:p w:rsidR="00990B40" w:rsidRDefault="002E44C2">
            <w:pPr>
              <w:adjustRightInd w:val="0"/>
              <w:snapToGrid w:val="0"/>
              <w:jc w:val="center"/>
              <w:rPr>
                <w:rFonts w:ascii="微软雅黑" w:hAnsi="微软雅黑" w:cs="宋体"/>
                <w:b/>
                <w:spacing w:val="10"/>
                <w:sz w:val="21"/>
                <w:szCs w:val="21"/>
              </w:rPr>
            </w:pPr>
            <w:r>
              <w:rPr>
                <w:rFonts w:ascii="微软雅黑" w:hAnsi="微软雅黑" w:cs="宋体" w:hint="eastAsia"/>
                <w:b/>
                <w:spacing w:val="10"/>
                <w:sz w:val="21"/>
                <w:szCs w:val="21"/>
              </w:rPr>
              <w:t>实践</w:t>
            </w:r>
          </w:p>
        </w:tc>
        <w:tc>
          <w:tcPr>
            <w:tcW w:w="695" w:type="dxa"/>
            <w:vMerge/>
            <w:vAlign w:val="center"/>
          </w:tcPr>
          <w:p w:rsidR="00990B40" w:rsidRDefault="00990B40">
            <w:pPr>
              <w:adjustRightInd w:val="0"/>
              <w:snapToGrid w:val="0"/>
              <w:jc w:val="center"/>
              <w:rPr>
                <w:rFonts w:ascii="微软雅黑" w:hAnsi="微软雅黑" w:cs="宋体"/>
                <w:spacing w:val="10"/>
                <w:sz w:val="21"/>
                <w:szCs w:val="21"/>
              </w:rPr>
            </w:pPr>
          </w:p>
        </w:tc>
      </w:tr>
      <w:tr w:rsidR="00990B40">
        <w:trPr>
          <w:trHeight w:val="454"/>
        </w:trPr>
        <w:tc>
          <w:tcPr>
            <w:tcW w:w="997" w:type="dxa"/>
            <w:shd w:val="clear" w:color="auto" w:fill="auto"/>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cs="宋体" w:hint="eastAsia"/>
                <w:spacing w:val="10"/>
                <w:sz w:val="21"/>
                <w:szCs w:val="21"/>
              </w:rPr>
              <w:t xml:space="preserve">1 </w:t>
            </w:r>
          </w:p>
        </w:tc>
        <w:tc>
          <w:tcPr>
            <w:tcW w:w="3151" w:type="dxa"/>
            <w:shd w:val="clear" w:color="auto" w:fill="auto"/>
            <w:vAlign w:val="center"/>
          </w:tcPr>
          <w:p w:rsidR="00990B40" w:rsidRDefault="002E44C2">
            <w:pPr>
              <w:adjustRightInd w:val="0"/>
              <w:snapToGrid w:val="0"/>
              <w:rPr>
                <w:rFonts w:ascii="微软雅黑" w:hAnsi="微软雅黑" w:cs="宋体"/>
                <w:spacing w:val="10"/>
                <w:sz w:val="21"/>
                <w:szCs w:val="21"/>
              </w:rPr>
            </w:pPr>
            <w:r>
              <w:rPr>
                <w:rFonts w:ascii="微软雅黑" w:hAnsi="微软雅黑" w:hint="eastAsia"/>
                <w:color w:val="000000"/>
                <w:sz w:val="21"/>
                <w:szCs w:val="21"/>
              </w:rPr>
              <w:t>数据分析与可视化</w:t>
            </w:r>
          </w:p>
        </w:tc>
        <w:tc>
          <w:tcPr>
            <w:tcW w:w="909" w:type="dxa"/>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cs="宋体" w:hint="eastAsia"/>
                <w:spacing w:val="10"/>
                <w:sz w:val="21"/>
                <w:szCs w:val="21"/>
              </w:rPr>
              <w:t>必修</w:t>
            </w:r>
          </w:p>
        </w:tc>
        <w:tc>
          <w:tcPr>
            <w:tcW w:w="1052" w:type="dxa"/>
            <w:shd w:val="clear" w:color="auto" w:fill="auto"/>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hint="eastAsia"/>
                <w:color w:val="000000"/>
                <w:sz w:val="21"/>
                <w:szCs w:val="21"/>
              </w:rPr>
              <w:t xml:space="preserve">64 </w:t>
            </w:r>
          </w:p>
        </w:tc>
        <w:tc>
          <w:tcPr>
            <w:tcW w:w="701" w:type="dxa"/>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hint="eastAsia"/>
                <w:color w:val="000000"/>
                <w:sz w:val="21"/>
                <w:szCs w:val="21"/>
              </w:rPr>
              <w:t xml:space="preserve">40 </w:t>
            </w:r>
          </w:p>
        </w:tc>
        <w:tc>
          <w:tcPr>
            <w:tcW w:w="858" w:type="dxa"/>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hint="eastAsia"/>
                <w:color w:val="000000"/>
                <w:sz w:val="21"/>
                <w:szCs w:val="21"/>
              </w:rPr>
              <w:t xml:space="preserve">24 </w:t>
            </w:r>
          </w:p>
        </w:tc>
        <w:tc>
          <w:tcPr>
            <w:tcW w:w="695" w:type="dxa"/>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hint="eastAsia"/>
                <w:color w:val="000000"/>
                <w:sz w:val="21"/>
                <w:szCs w:val="21"/>
              </w:rPr>
              <w:t xml:space="preserve">4 </w:t>
            </w:r>
          </w:p>
        </w:tc>
      </w:tr>
      <w:tr w:rsidR="00990B40">
        <w:trPr>
          <w:trHeight w:val="454"/>
        </w:trPr>
        <w:tc>
          <w:tcPr>
            <w:tcW w:w="997" w:type="dxa"/>
            <w:shd w:val="clear" w:color="auto" w:fill="auto"/>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cs="宋体" w:hint="eastAsia"/>
                <w:spacing w:val="10"/>
                <w:sz w:val="21"/>
                <w:szCs w:val="21"/>
              </w:rPr>
              <w:t xml:space="preserve">2 </w:t>
            </w:r>
          </w:p>
        </w:tc>
        <w:tc>
          <w:tcPr>
            <w:tcW w:w="3151" w:type="dxa"/>
            <w:shd w:val="clear" w:color="auto" w:fill="auto"/>
            <w:vAlign w:val="center"/>
          </w:tcPr>
          <w:p w:rsidR="00990B40" w:rsidRDefault="002E44C2">
            <w:pPr>
              <w:adjustRightInd w:val="0"/>
              <w:snapToGrid w:val="0"/>
              <w:rPr>
                <w:rFonts w:ascii="微软雅黑" w:hAnsi="微软雅黑" w:cs="宋体"/>
                <w:spacing w:val="10"/>
                <w:sz w:val="21"/>
                <w:szCs w:val="21"/>
              </w:rPr>
            </w:pPr>
            <w:r>
              <w:rPr>
                <w:rFonts w:ascii="微软雅黑" w:hAnsi="微软雅黑" w:hint="eastAsia"/>
                <w:color w:val="000000"/>
                <w:sz w:val="21"/>
                <w:szCs w:val="21"/>
              </w:rPr>
              <w:t>并行与分布式计算</w:t>
            </w:r>
          </w:p>
        </w:tc>
        <w:tc>
          <w:tcPr>
            <w:tcW w:w="909" w:type="dxa"/>
          </w:tcPr>
          <w:p w:rsidR="00990B40" w:rsidRDefault="002E44C2">
            <w:pPr>
              <w:adjustRightInd w:val="0"/>
              <w:snapToGrid w:val="0"/>
              <w:jc w:val="center"/>
              <w:rPr>
                <w:rFonts w:ascii="微软雅黑" w:hAnsi="微软雅黑" w:cs="宋体"/>
                <w:spacing w:val="10"/>
                <w:sz w:val="21"/>
                <w:szCs w:val="21"/>
              </w:rPr>
            </w:pPr>
            <w:r>
              <w:rPr>
                <w:rFonts w:ascii="微软雅黑" w:hAnsi="微软雅黑" w:cs="宋体" w:hint="eastAsia"/>
                <w:spacing w:val="10"/>
                <w:sz w:val="21"/>
                <w:szCs w:val="21"/>
              </w:rPr>
              <w:t>必修</w:t>
            </w:r>
          </w:p>
        </w:tc>
        <w:tc>
          <w:tcPr>
            <w:tcW w:w="1052" w:type="dxa"/>
            <w:shd w:val="clear" w:color="auto" w:fill="auto"/>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hint="eastAsia"/>
                <w:color w:val="000000"/>
                <w:sz w:val="21"/>
                <w:szCs w:val="21"/>
              </w:rPr>
              <w:t xml:space="preserve">48 </w:t>
            </w:r>
          </w:p>
        </w:tc>
        <w:tc>
          <w:tcPr>
            <w:tcW w:w="701" w:type="dxa"/>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hint="eastAsia"/>
                <w:color w:val="000000"/>
                <w:sz w:val="21"/>
                <w:szCs w:val="21"/>
              </w:rPr>
              <w:t xml:space="preserve">32 </w:t>
            </w:r>
          </w:p>
        </w:tc>
        <w:tc>
          <w:tcPr>
            <w:tcW w:w="858" w:type="dxa"/>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hint="eastAsia"/>
                <w:color w:val="000000"/>
                <w:sz w:val="21"/>
                <w:szCs w:val="21"/>
              </w:rPr>
              <w:t xml:space="preserve">16 </w:t>
            </w:r>
          </w:p>
        </w:tc>
        <w:tc>
          <w:tcPr>
            <w:tcW w:w="695" w:type="dxa"/>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hint="eastAsia"/>
                <w:color w:val="000000"/>
                <w:sz w:val="21"/>
                <w:szCs w:val="21"/>
              </w:rPr>
              <w:t xml:space="preserve">3 </w:t>
            </w:r>
          </w:p>
        </w:tc>
      </w:tr>
      <w:tr w:rsidR="00990B40">
        <w:trPr>
          <w:trHeight w:val="454"/>
        </w:trPr>
        <w:tc>
          <w:tcPr>
            <w:tcW w:w="997" w:type="dxa"/>
            <w:shd w:val="clear" w:color="auto" w:fill="auto"/>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cs="宋体" w:hint="eastAsia"/>
                <w:spacing w:val="10"/>
                <w:sz w:val="21"/>
                <w:szCs w:val="21"/>
              </w:rPr>
              <w:t xml:space="preserve">3 </w:t>
            </w:r>
          </w:p>
        </w:tc>
        <w:tc>
          <w:tcPr>
            <w:tcW w:w="3151" w:type="dxa"/>
            <w:shd w:val="clear" w:color="auto" w:fill="auto"/>
            <w:vAlign w:val="center"/>
          </w:tcPr>
          <w:p w:rsidR="00990B40" w:rsidRDefault="002E44C2">
            <w:pPr>
              <w:adjustRightInd w:val="0"/>
              <w:snapToGrid w:val="0"/>
              <w:rPr>
                <w:rFonts w:ascii="微软雅黑" w:hAnsi="微软雅黑" w:cs="宋体"/>
                <w:spacing w:val="10"/>
                <w:sz w:val="21"/>
                <w:szCs w:val="21"/>
              </w:rPr>
            </w:pPr>
            <w:r>
              <w:rPr>
                <w:rFonts w:ascii="微软雅黑" w:hAnsi="微软雅黑" w:hint="eastAsia"/>
                <w:color w:val="000000"/>
                <w:sz w:val="21"/>
                <w:szCs w:val="21"/>
              </w:rPr>
              <w:t>大数据原理与应用</w:t>
            </w:r>
          </w:p>
        </w:tc>
        <w:tc>
          <w:tcPr>
            <w:tcW w:w="909" w:type="dxa"/>
          </w:tcPr>
          <w:p w:rsidR="00990B40" w:rsidRDefault="002E44C2">
            <w:pPr>
              <w:adjustRightInd w:val="0"/>
              <w:snapToGrid w:val="0"/>
              <w:jc w:val="center"/>
              <w:rPr>
                <w:rFonts w:ascii="微软雅黑" w:hAnsi="微软雅黑" w:cs="宋体"/>
                <w:spacing w:val="10"/>
                <w:sz w:val="21"/>
                <w:szCs w:val="21"/>
              </w:rPr>
            </w:pPr>
            <w:r>
              <w:rPr>
                <w:rFonts w:ascii="微软雅黑" w:hAnsi="微软雅黑" w:cs="宋体" w:hint="eastAsia"/>
                <w:spacing w:val="10"/>
                <w:sz w:val="21"/>
                <w:szCs w:val="21"/>
              </w:rPr>
              <w:t>必修</w:t>
            </w:r>
          </w:p>
        </w:tc>
        <w:tc>
          <w:tcPr>
            <w:tcW w:w="1052" w:type="dxa"/>
            <w:shd w:val="clear" w:color="auto" w:fill="auto"/>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hint="eastAsia"/>
                <w:color w:val="000000"/>
                <w:sz w:val="21"/>
                <w:szCs w:val="21"/>
              </w:rPr>
              <w:t xml:space="preserve">40 </w:t>
            </w:r>
          </w:p>
        </w:tc>
        <w:tc>
          <w:tcPr>
            <w:tcW w:w="701" w:type="dxa"/>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hint="eastAsia"/>
                <w:color w:val="000000"/>
                <w:sz w:val="21"/>
                <w:szCs w:val="21"/>
              </w:rPr>
              <w:t xml:space="preserve">20 </w:t>
            </w:r>
          </w:p>
        </w:tc>
        <w:tc>
          <w:tcPr>
            <w:tcW w:w="858" w:type="dxa"/>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hint="eastAsia"/>
                <w:color w:val="000000"/>
                <w:sz w:val="21"/>
                <w:szCs w:val="21"/>
              </w:rPr>
              <w:t xml:space="preserve">20 </w:t>
            </w:r>
          </w:p>
        </w:tc>
        <w:tc>
          <w:tcPr>
            <w:tcW w:w="695" w:type="dxa"/>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hint="eastAsia"/>
                <w:color w:val="000000"/>
                <w:sz w:val="21"/>
                <w:szCs w:val="21"/>
              </w:rPr>
              <w:t xml:space="preserve">2 </w:t>
            </w:r>
          </w:p>
        </w:tc>
      </w:tr>
      <w:tr w:rsidR="00990B40">
        <w:trPr>
          <w:trHeight w:val="454"/>
        </w:trPr>
        <w:tc>
          <w:tcPr>
            <w:tcW w:w="997" w:type="dxa"/>
            <w:shd w:val="clear" w:color="auto" w:fill="auto"/>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cs="宋体" w:hint="eastAsia"/>
                <w:spacing w:val="10"/>
                <w:sz w:val="21"/>
                <w:szCs w:val="21"/>
              </w:rPr>
              <w:t xml:space="preserve">4 </w:t>
            </w:r>
          </w:p>
        </w:tc>
        <w:tc>
          <w:tcPr>
            <w:tcW w:w="3151" w:type="dxa"/>
            <w:shd w:val="clear" w:color="auto" w:fill="auto"/>
            <w:vAlign w:val="center"/>
          </w:tcPr>
          <w:p w:rsidR="00990B40" w:rsidRDefault="002E44C2">
            <w:pPr>
              <w:adjustRightInd w:val="0"/>
              <w:snapToGrid w:val="0"/>
              <w:rPr>
                <w:rFonts w:ascii="微软雅黑" w:hAnsi="微软雅黑" w:cs="宋体"/>
                <w:spacing w:val="10"/>
                <w:sz w:val="21"/>
                <w:szCs w:val="21"/>
              </w:rPr>
            </w:pPr>
            <w:r>
              <w:rPr>
                <w:rFonts w:ascii="微软雅黑" w:hAnsi="微软雅黑" w:hint="eastAsia"/>
                <w:color w:val="000000"/>
                <w:sz w:val="21"/>
                <w:szCs w:val="21"/>
              </w:rPr>
              <w:t>不确定性人工智能</w:t>
            </w:r>
          </w:p>
        </w:tc>
        <w:tc>
          <w:tcPr>
            <w:tcW w:w="909" w:type="dxa"/>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cs="宋体" w:hint="eastAsia"/>
                <w:spacing w:val="10"/>
                <w:sz w:val="21"/>
                <w:szCs w:val="21"/>
              </w:rPr>
              <w:t>必修</w:t>
            </w:r>
          </w:p>
        </w:tc>
        <w:tc>
          <w:tcPr>
            <w:tcW w:w="1052" w:type="dxa"/>
            <w:shd w:val="clear" w:color="auto" w:fill="auto"/>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hint="eastAsia"/>
                <w:color w:val="000000"/>
                <w:sz w:val="21"/>
                <w:szCs w:val="21"/>
              </w:rPr>
              <w:t xml:space="preserve">64 </w:t>
            </w:r>
          </w:p>
        </w:tc>
        <w:tc>
          <w:tcPr>
            <w:tcW w:w="701" w:type="dxa"/>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hint="eastAsia"/>
                <w:color w:val="000000"/>
                <w:sz w:val="21"/>
                <w:szCs w:val="21"/>
              </w:rPr>
              <w:t xml:space="preserve">48 </w:t>
            </w:r>
          </w:p>
        </w:tc>
        <w:tc>
          <w:tcPr>
            <w:tcW w:w="858" w:type="dxa"/>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hint="eastAsia"/>
                <w:color w:val="000000"/>
                <w:sz w:val="21"/>
                <w:szCs w:val="21"/>
              </w:rPr>
              <w:t xml:space="preserve">16 </w:t>
            </w:r>
          </w:p>
        </w:tc>
        <w:tc>
          <w:tcPr>
            <w:tcW w:w="695" w:type="dxa"/>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hint="eastAsia"/>
                <w:color w:val="000000"/>
                <w:sz w:val="21"/>
                <w:szCs w:val="21"/>
              </w:rPr>
              <w:t xml:space="preserve">2 </w:t>
            </w:r>
          </w:p>
        </w:tc>
      </w:tr>
      <w:tr w:rsidR="00990B40">
        <w:trPr>
          <w:trHeight w:val="454"/>
        </w:trPr>
        <w:tc>
          <w:tcPr>
            <w:tcW w:w="997" w:type="dxa"/>
            <w:shd w:val="clear" w:color="auto" w:fill="auto"/>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cs="宋体" w:hint="eastAsia"/>
                <w:spacing w:val="10"/>
                <w:sz w:val="21"/>
                <w:szCs w:val="21"/>
              </w:rPr>
              <w:t xml:space="preserve">5 </w:t>
            </w:r>
          </w:p>
        </w:tc>
        <w:tc>
          <w:tcPr>
            <w:tcW w:w="3151" w:type="dxa"/>
            <w:shd w:val="clear" w:color="auto" w:fill="auto"/>
            <w:vAlign w:val="center"/>
          </w:tcPr>
          <w:p w:rsidR="00990B40" w:rsidRDefault="002E44C2">
            <w:pPr>
              <w:adjustRightInd w:val="0"/>
              <w:snapToGrid w:val="0"/>
              <w:rPr>
                <w:rFonts w:ascii="微软雅黑" w:hAnsi="微软雅黑" w:cs="宋体"/>
                <w:spacing w:val="10"/>
                <w:sz w:val="21"/>
                <w:szCs w:val="21"/>
              </w:rPr>
            </w:pPr>
            <w:r>
              <w:rPr>
                <w:rFonts w:ascii="微软雅黑" w:hAnsi="微软雅黑" w:hint="eastAsia"/>
                <w:color w:val="000000"/>
                <w:sz w:val="21"/>
                <w:szCs w:val="21"/>
              </w:rPr>
              <w:t>机器学习</w:t>
            </w:r>
          </w:p>
        </w:tc>
        <w:tc>
          <w:tcPr>
            <w:tcW w:w="909" w:type="dxa"/>
          </w:tcPr>
          <w:p w:rsidR="00990B40" w:rsidRDefault="002E44C2">
            <w:pPr>
              <w:adjustRightInd w:val="0"/>
              <w:snapToGrid w:val="0"/>
              <w:jc w:val="center"/>
              <w:rPr>
                <w:rFonts w:ascii="微软雅黑" w:hAnsi="微软雅黑" w:cs="宋体"/>
                <w:spacing w:val="10"/>
                <w:sz w:val="21"/>
                <w:szCs w:val="21"/>
              </w:rPr>
            </w:pPr>
            <w:r>
              <w:rPr>
                <w:rFonts w:ascii="微软雅黑" w:hAnsi="微软雅黑" w:cs="宋体" w:hint="eastAsia"/>
                <w:spacing w:val="10"/>
                <w:sz w:val="21"/>
                <w:szCs w:val="21"/>
              </w:rPr>
              <w:t>必修</w:t>
            </w:r>
          </w:p>
        </w:tc>
        <w:tc>
          <w:tcPr>
            <w:tcW w:w="1052" w:type="dxa"/>
            <w:shd w:val="clear" w:color="auto" w:fill="auto"/>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hint="eastAsia"/>
                <w:color w:val="000000"/>
                <w:sz w:val="21"/>
                <w:szCs w:val="21"/>
              </w:rPr>
              <w:t xml:space="preserve">48 </w:t>
            </w:r>
          </w:p>
        </w:tc>
        <w:tc>
          <w:tcPr>
            <w:tcW w:w="701" w:type="dxa"/>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hint="eastAsia"/>
                <w:color w:val="000000"/>
                <w:sz w:val="21"/>
                <w:szCs w:val="21"/>
              </w:rPr>
              <w:t xml:space="preserve">40 </w:t>
            </w:r>
          </w:p>
        </w:tc>
        <w:tc>
          <w:tcPr>
            <w:tcW w:w="858" w:type="dxa"/>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hint="eastAsia"/>
                <w:color w:val="000000"/>
                <w:sz w:val="21"/>
                <w:szCs w:val="21"/>
              </w:rPr>
              <w:t xml:space="preserve">8 </w:t>
            </w:r>
          </w:p>
        </w:tc>
        <w:tc>
          <w:tcPr>
            <w:tcW w:w="695" w:type="dxa"/>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hint="eastAsia"/>
                <w:color w:val="000000"/>
                <w:sz w:val="21"/>
                <w:szCs w:val="21"/>
              </w:rPr>
              <w:t xml:space="preserve">2 </w:t>
            </w:r>
          </w:p>
        </w:tc>
      </w:tr>
      <w:tr w:rsidR="00990B40">
        <w:trPr>
          <w:trHeight w:val="454"/>
        </w:trPr>
        <w:tc>
          <w:tcPr>
            <w:tcW w:w="997" w:type="dxa"/>
            <w:shd w:val="clear" w:color="auto" w:fill="auto"/>
            <w:vAlign w:val="center"/>
          </w:tcPr>
          <w:p w:rsidR="00990B40" w:rsidRDefault="002E44C2">
            <w:pPr>
              <w:adjustRightInd w:val="0"/>
              <w:snapToGrid w:val="0"/>
              <w:jc w:val="center"/>
              <w:rPr>
                <w:rFonts w:ascii="微软雅黑" w:hAnsi="微软雅黑" w:cs="宋体"/>
                <w:spacing w:val="10"/>
                <w:sz w:val="21"/>
                <w:szCs w:val="21"/>
                <w:highlight w:val="yellow"/>
              </w:rPr>
            </w:pPr>
            <w:r>
              <w:rPr>
                <w:rFonts w:ascii="微软雅黑" w:hAnsi="微软雅黑" w:cs="宋体" w:hint="eastAsia"/>
                <w:spacing w:val="10"/>
                <w:sz w:val="21"/>
                <w:szCs w:val="21"/>
              </w:rPr>
              <w:t xml:space="preserve">6 </w:t>
            </w:r>
          </w:p>
        </w:tc>
        <w:tc>
          <w:tcPr>
            <w:tcW w:w="3151" w:type="dxa"/>
            <w:shd w:val="clear" w:color="auto" w:fill="auto"/>
            <w:vAlign w:val="center"/>
          </w:tcPr>
          <w:p w:rsidR="00990B40" w:rsidRDefault="002E44C2">
            <w:pPr>
              <w:adjustRightInd w:val="0"/>
              <w:snapToGrid w:val="0"/>
              <w:rPr>
                <w:rFonts w:ascii="微软雅黑" w:hAnsi="微软雅黑" w:cs="宋体"/>
                <w:spacing w:val="10"/>
                <w:sz w:val="21"/>
                <w:szCs w:val="21"/>
                <w:highlight w:val="yellow"/>
              </w:rPr>
            </w:pPr>
            <w:r>
              <w:rPr>
                <w:rFonts w:ascii="微软雅黑" w:hAnsi="微软雅黑" w:hint="eastAsia"/>
                <w:color w:val="000000"/>
                <w:sz w:val="21"/>
                <w:szCs w:val="21"/>
              </w:rPr>
              <w:t>数据挖掘</w:t>
            </w:r>
          </w:p>
        </w:tc>
        <w:tc>
          <w:tcPr>
            <w:tcW w:w="909" w:type="dxa"/>
            <w:vAlign w:val="center"/>
          </w:tcPr>
          <w:p w:rsidR="00990B40" w:rsidRDefault="002E44C2">
            <w:pPr>
              <w:adjustRightInd w:val="0"/>
              <w:snapToGrid w:val="0"/>
              <w:jc w:val="center"/>
              <w:rPr>
                <w:rFonts w:ascii="微软雅黑" w:hAnsi="微软雅黑" w:cs="宋体"/>
                <w:spacing w:val="10"/>
                <w:sz w:val="21"/>
                <w:szCs w:val="21"/>
                <w:highlight w:val="yellow"/>
              </w:rPr>
            </w:pPr>
            <w:r>
              <w:rPr>
                <w:rFonts w:ascii="微软雅黑" w:hAnsi="微软雅黑" w:cs="宋体" w:hint="eastAsia"/>
                <w:spacing w:val="10"/>
                <w:sz w:val="21"/>
                <w:szCs w:val="21"/>
              </w:rPr>
              <w:t>必修</w:t>
            </w:r>
          </w:p>
        </w:tc>
        <w:tc>
          <w:tcPr>
            <w:tcW w:w="1052" w:type="dxa"/>
            <w:shd w:val="clear" w:color="auto" w:fill="auto"/>
            <w:vAlign w:val="center"/>
          </w:tcPr>
          <w:p w:rsidR="00990B40" w:rsidRDefault="002E44C2">
            <w:pPr>
              <w:adjustRightInd w:val="0"/>
              <w:snapToGrid w:val="0"/>
              <w:jc w:val="center"/>
              <w:rPr>
                <w:rFonts w:ascii="微软雅黑" w:hAnsi="微软雅黑" w:cs="宋体"/>
                <w:spacing w:val="10"/>
                <w:sz w:val="21"/>
                <w:szCs w:val="21"/>
                <w:highlight w:val="yellow"/>
              </w:rPr>
            </w:pPr>
            <w:r>
              <w:rPr>
                <w:rFonts w:ascii="微软雅黑" w:hAnsi="微软雅黑" w:hint="eastAsia"/>
                <w:color w:val="000000"/>
                <w:sz w:val="21"/>
                <w:szCs w:val="21"/>
              </w:rPr>
              <w:t xml:space="preserve">64 </w:t>
            </w:r>
          </w:p>
        </w:tc>
        <w:tc>
          <w:tcPr>
            <w:tcW w:w="701" w:type="dxa"/>
            <w:vAlign w:val="center"/>
          </w:tcPr>
          <w:p w:rsidR="00990B40" w:rsidRDefault="002E44C2">
            <w:pPr>
              <w:adjustRightInd w:val="0"/>
              <w:snapToGrid w:val="0"/>
              <w:jc w:val="center"/>
              <w:rPr>
                <w:rFonts w:ascii="微软雅黑" w:hAnsi="微软雅黑" w:cs="宋体"/>
                <w:spacing w:val="10"/>
                <w:sz w:val="21"/>
                <w:szCs w:val="21"/>
                <w:highlight w:val="yellow"/>
              </w:rPr>
            </w:pPr>
            <w:r>
              <w:rPr>
                <w:rFonts w:ascii="微软雅黑" w:hAnsi="微软雅黑" w:hint="eastAsia"/>
                <w:color w:val="000000"/>
                <w:sz w:val="21"/>
                <w:szCs w:val="21"/>
              </w:rPr>
              <w:t xml:space="preserve">40 </w:t>
            </w:r>
          </w:p>
        </w:tc>
        <w:tc>
          <w:tcPr>
            <w:tcW w:w="858" w:type="dxa"/>
            <w:vAlign w:val="center"/>
          </w:tcPr>
          <w:p w:rsidR="00990B40" w:rsidRDefault="002E44C2">
            <w:pPr>
              <w:adjustRightInd w:val="0"/>
              <w:snapToGrid w:val="0"/>
              <w:jc w:val="center"/>
              <w:rPr>
                <w:rFonts w:ascii="微软雅黑" w:hAnsi="微软雅黑" w:cs="宋体"/>
                <w:spacing w:val="10"/>
                <w:sz w:val="21"/>
                <w:szCs w:val="21"/>
                <w:highlight w:val="yellow"/>
              </w:rPr>
            </w:pPr>
            <w:r>
              <w:rPr>
                <w:rFonts w:ascii="微软雅黑" w:hAnsi="微软雅黑" w:hint="eastAsia"/>
                <w:color w:val="000000"/>
                <w:sz w:val="21"/>
                <w:szCs w:val="21"/>
              </w:rPr>
              <w:t xml:space="preserve">24 </w:t>
            </w:r>
          </w:p>
        </w:tc>
        <w:tc>
          <w:tcPr>
            <w:tcW w:w="695" w:type="dxa"/>
            <w:vAlign w:val="center"/>
          </w:tcPr>
          <w:p w:rsidR="00990B40" w:rsidRDefault="002E44C2">
            <w:pPr>
              <w:adjustRightInd w:val="0"/>
              <w:snapToGrid w:val="0"/>
              <w:jc w:val="center"/>
              <w:rPr>
                <w:rFonts w:ascii="微软雅黑" w:hAnsi="微软雅黑" w:cs="宋体"/>
                <w:spacing w:val="10"/>
                <w:sz w:val="21"/>
                <w:szCs w:val="21"/>
                <w:highlight w:val="yellow"/>
              </w:rPr>
            </w:pPr>
            <w:r>
              <w:rPr>
                <w:rFonts w:ascii="微软雅黑" w:hAnsi="微软雅黑" w:hint="eastAsia"/>
                <w:color w:val="000000"/>
                <w:sz w:val="21"/>
                <w:szCs w:val="21"/>
              </w:rPr>
              <w:t xml:space="preserve">4 </w:t>
            </w:r>
          </w:p>
        </w:tc>
      </w:tr>
      <w:tr w:rsidR="00990B40">
        <w:trPr>
          <w:trHeight w:val="454"/>
        </w:trPr>
        <w:tc>
          <w:tcPr>
            <w:tcW w:w="997" w:type="dxa"/>
            <w:shd w:val="clear" w:color="auto" w:fill="auto"/>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cs="宋体" w:hint="eastAsia"/>
                <w:spacing w:val="10"/>
                <w:sz w:val="21"/>
                <w:szCs w:val="21"/>
              </w:rPr>
              <w:lastRenderedPageBreak/>
              <w:t>7</w:t>
            </w:r>
          </w:p>
        </w:tc>
        <w:tc>
          <w:tcPr>
            <w:tcW w:w="3151" w:type="dxa"/>
            <w:shd w:val="clear" w:color="auto" w:fill="auto"/>
            <w:vAlign w:val="center"/>
          </w:tcPr>
          <w:p w:rsidR="00990B40" w:rsidRDefault="002E44C2">
            <w:pPr>
              <w:adjustRightInd w:val="0"/>
              <w:snapToGrid w:val="0"/>
              <w:rPr>
                <w:rFonts w:ascii="微软雅黑" w:hAnsi="微软雅黑" w:cs="宋体"/>
                <w:spacing w:val="10"/>
                <w:sz w:val="21"/>
                <w:szCs w:val="21"/>
              </w:rPr>
            </w:pPr>
            <w:r>
              <w:rPr>
                <w:rFonts w:ascii="微软雅黑" w:hAnsi="微软雅黑" w:hint="eastAsia"/>
                <w:color w:val="000000"/>
                <w:sz w:val="21"/>
                <w:szCs w:val="21"/>
              </w:rPr>
              <w:t>人工智能哲学与伦理</w:t>
            </w:r>
          </w:p>
        </w:tc>
        <w:tc>
          <w:tcPr>
            <w:tcW w:w="909" w:type="dxa"/>
          </w:tcPr>
          <w:p w:rsidR="00990B40" w:rsidRDefault="002E44C2">
            <w:pPr>
              <w:adjustRightInd w:val="0"/>
              <w:snapToGrid w:val="0"/>
              <w:jc w:val="center"/>
              <w:rPr>
                <w:rFonts w:ascii="微软雅黑" w:hAnsi="微软雅黑" w:cs="宋体"/>
                <w:spacing w:val="10"/>
                <w:sz w:val="21"/>
                <w:szCs w:val="21"/>
              </w:rPr>
            </w:pPr>
            <w:r>
              <w:rPr>
                <w:rFonts w:ascii="微软雅黑" w:hAnsi="微软雅黑" w:cs="宋体" w:hint="eastAsia"/>
                <w:spacing w:val="10"/>
                <w:sz w:val="21"/>
                <w:szCs w:val="21"/>
              </w:rPr>
              <w:t>必修</w:t>
            </w:r>
          </w:p>
        </w:tc>
        <w:tc>
          <w:tcPr>
            <w:tcW w:w="1052" w:type="dxa"/>
            <w:shd w:val="clear" w:color="auto" w:fill="auto"/>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hint="eastAsia"/>
                <w:color w:val="000000"/>
                <w:sz w:val="21"/>
                <w:szCs w:val="21"/>
              </w:rPr>
              <w:t xml:space="preserve">32 </w:t>
            </w:r>
          </w:p>
        </w:tc>
        <w:tc>
          <w:tcPr>
            <w:tcW w:w="701" w:type="dxa"/>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hint="eastAsia"/>
                <w:color w:val="000000"/>
                <w:sz w:val="21"/>
                <w:szCs w:val="21"/>
              </w:rPr>
              <w:t xml:space="preserve">32 </w:t>
            </w:r>
          </w:p>
        </w:tc>
        <w:tc>
          <w:tcPr>
            <w:tcW w:w="858" w:type="dxa"/>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hint="eastAsia"/>
                <w:color w:val="000000"/>
                <w:sz w:val="21"/>
                <w:szCs w:val="21"/>
              </w:rPr>
              <w:t xml:space="preserve">0 </w:t>
            </w:r>
          </w:p>
        </w:tc>
        <w:tc>
          <w:tcPr>
            <w:tcW w:w="695" w:type="dxa"/>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hint="eastAsia"/>
                <w:color w:val="000000"/>
                <w:sz w:val="21"/>
                <w:szCs w:val="21"/>
              </w:rPr>
              <w:t xml:space="preserve">1 </w:t>
            </w:r>
          </w:p>
        </w:tc>
      </w:tr>
      <w:tr w:rsidR="00990B40">
        <w:trPr>
          <w:trHeight w:val="454"/>
        </w:trPr>
        <w:tc>
          <w:tcPr>
            <w:tcW w:w="997" w:type="dxa"/>
            <w:shd w:val="clear" w:color="auto" w:fill="auto"/>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cs="宋体" w:hint="eastAsia"/>
                <w:spacing w:val="10"/>
                <w:sz w:val="21"/>
                <w:szCs w:val="21"/>
              </w:rPr>
              <w:t>8</w:t>
            </w:r>
          </w:p>
        </w:tc>
        <w:tc>
          <w:tcPr>
            <w:tcW w:w="3151" w:type="dxa"/>
            <w:shd w:val="clear" w:color="auto" w:fill="auto"/>
            <w:vAlign w:val="center"/>
          </w:tcPr>
          <w:p w:rsidR="00990B40" w:rsidRDefault="002E44C2">
            <w:pPr>
              <w:adjustRightInd w:val="0"/>
              <w:snapToGrid w:val="0"/>
              <w:rPr>
                <w:rFonts w:ascii="微软雅黑" w:hAnsi="微软雅黑" w:cs="宋体"/>
                <w:spacing w:val="10"/>
                <w:sz w:val="21"/>
                <w:szCs w:val="21"/>
              </w:rPr>
            </w:pPr>
            <w:r>
              <w:rPr>
                <w:rFonts w:ascii="微软雅黑" w:hAnsi="微软雅黑" w:hint="eastAsia"/>
                <w:color w:val="000000"/>
                <w:sz w:val="21"/>
                <w:szCs w:val="21"/>
              </w:rPr>
              <w:t>算法设计与分析</w:t>
            </w:r>
          </w:p>
        </w:tc>
        <w:tc>
          <w:tcPr>
            <w:tcW w:w="909" w:type="dxa"/>
          </w:tcPr>
          <w:p w:rsidR="00990B40" w:rsidRDefault="002E44C2">
            <w:pPr>
              <w:adjustRightInd w:val="0"/>
              <w:snapToGrid w:val="0"/>
              <w:jc w:val="center"/>
              <w:rPr>
                <w:rFonts w:ascii="微软雅黑" w:hAnsi="微软雅黑" w:cs="宋体"/>
                <w:spacing w:val="10"/>
                <w:sz w:val="21"/>
                <w:szCs w:val="21"/>
              </w:rPr>
            </w:pPr>
            <w:r>
              <w:rPr>
                <w:rFonts w:ascii="微软雅黑" w:hAnsi="微软雅黑" w:cs="宋体" w:hint="eastAsia"/>
                <w:spacing w:val="10"/>
                <w:sz w:val="21"/>
                <w:szCs w:val="21"/>
              </w:rPr>
              <w:t>必修</w:t>
            </w:r>
          </w:p>
        </w:tc>
        <w:tc>
          <w:tcPr>
            <w:tcW w:w="1052" w:type="dxa"/>
            <w:shd w:val="clear" w:color="auto" w:fill="auto"/>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hint="eastAsia"/>
                <w:color w:val="000000"/>
                <w:sz w:val="21"/>
                <w:szCs w:val="21"/>
              </w:rPr>
              <w:t xml:space="preserve">48 </w:t>
            </w:r>
          </w:p>
        </w:tc>
        <w:tc>
          <w:tcPr>
            <w:tcW w:w="701" w:type="dxa"/>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hint="eastAsia"/>
                <w:color w:val="000000"/>
                <w:sz w:val="21"/>
                <w:szCs w:val="21"/>
              </w:rPr>
              <w:t xml:space="preserve">32 </w:t>
            </w:r>
          </w:p>
        </w:tc>
        <w:tc>
          <w:tcPr>
            <w:tcW w:w="858" w:type="dxa"/>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hint="eastAsia"/>
                <w:color w:val="000000"/>
                <w:sz w:val="21"/>
                <w:szCs w:val="21"/>
              </w:rPr>
              <w:t xml:space="preserve">16 </w:t>
            </w:r>
          </w:p>
        </w:tc>
        <w:tc>
          <w:tcPr>
            <w:tcW w:w="695" w:type="dxa"/>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hint="eastAsia"/>
                <w:color w:val="000000"/>
                <w:sz w:val="21"/>
                <w:szCs w:val="21"/>
              </w:rPr>
              <w:t xml:space="preserve">3 </w:t>
            </w:r>
          </w:p>
        </w:tc>
      </w:tr>
      <w:tr w:rsidR="00990B40">
        <w:trPr>
          <w:trHeight w:val="454"/>
        </w:trPr>
        <w:tc>
          <w:tcPr>
            <w:tcW w:w="997" w:type="dxa"/>
            <w:shd w:val="clear" w:color="auto" w:fill="auto"/>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cs="宋体"/>
                <w:spacing w:val="10"/>
                <w:sz w:val="21"/>
                <w:szCs w:val="21"/>
              </w:rPr>
              <w:t>9</w:t>
            </w:r>
          </w:p>
        </w:tc>
        <w:tc>
          <w:tcPr>
            <w:tcW w:w="3151" w:type="dxa"/>
            <w:shd w:val="clear" w:color="auto" w:fill="auto"/>
            <w:vAlign w:val="center"/>
          </w:tcPr>
          <w:p w:rsidR="00990B40" w:rsidRDefault="002E44C2">
            <w:pPr>
              <w:adjustRightInd w:val="0"/>
              <w:snapToGrid w:val="0"/>
              <w:rPr>
                <w:rFonts w:ascii="微软雅黑" w:hAnsi="微软雅黑" w:cs="宋体"/>
                <w:spacing w:val="10"/>
                <w:sz w:val="21"/>
                <w:szCs w:val="21"/>
              </w:rPr>
            </w:pPr>
            <w:r>
              <w:rPr>
                <w:rFonts w:ascii="微软雅黑" w:hAnsi="微软雅黑" w:hint="eastAsia"/>
                <w:color w:val="000000"/>
                <w:sz w:val="21"/>
                <w:szCs w:val="21"/>
              </w:rPr>
              <w:t>语音信号处理</w:t>
            </w:r>
          </w:p>
        </w:tc>
        <w:tc>
          <w:tcPr>
            <w:tcW w:w="909" w:type="dxa"/>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cs="宋体" w:hint="eastAsia"/>
                <w:spacing w:val="10"/>
                <w:sz w:val="21"/>
                <w:szCs w:val="21"/>
              </w:rPr>
              <w:t>必修</w:t>
            </w:r>
          </w:p>
        </w:tc>
        <w:tc>
          <w:tcPr>
            <w:tcW w:w="1052" w:type="dxa"/>
            <w:shd w:val="clear" w:color="auto" w:fill="auto"/>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hint="eastAsia"/>
                <w:color w:val="000000"/>
                <w:sz w:val="21"/>
                <w:szCs w:val="21"/>
              </w:rPr>
              <w:t xml:space="preserve">64 </w:t>
            </w:r>
          </w:p>
        </w:tc>
        <w:tc>
          <w:tcPr>
            <w:tcW w:w="701" w:type="dxa"/>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hint="eastAsia"/>
                <w:color w:val="000000"/>
                <w:sz w:val="21"/>
                <w:szCs w:val="21"/>
              </w:rPr>
              <w:t xml:space="preserve">32 </w:t>
            </w:r>
          </w:p>
        </w:tc>
        <w:tc>
          <w:tcPr>
            <w:tcW w:w="858" w:type="dxa"/>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hint="eastAsia"/>
                <w:color w:val="000000"/>
                <w:sz w:val="21"/>
                <w:szCs w:val="21"/>
              </w:rPr>
              <w:t xml:space="preserve">32 </w:t>
            </w:r>
          </w:p>
        </w:tc>
        <w:tc>
          <w:tcPr>
            <w:tcW w:w="695" w:type="dxa"/>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hint="eastAsia"/>
                <w:color w:val="000000"/>
                <w:sz w:val="21"/>
                <w:szCs w:val="21"/>
              </w:rPr>
              <w:t xml:space="preserve">4 </w:t>
            </w:r>
          </w:p>
        </w:tc>
      </w:tr>
      <w:tr w:rsidR="00990B40">
        <w:trPr>
          <w:trHeight w:val="454"/>
        </w:trPr>
        <w:tc>
          <w:tcPr>
            <w:tcW w:w="997" w:type="dxa"/>
            <w:shd w:val="clear" w:color="auto" w:fill="auto"/>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cs="宋体" w:hint="eastAsia"/>
                <w:spacing w:val="10"/>
                <w:sz w:val="21"/>
                <w:szCs w:val="21"/>
              </w:rPr>
              <w:t>1</w:t>
            </w:r>
            <w:r>
              <w:rPr>
                <w:rFonts w:ascii="微软雅黑" w:hAnsi="微软雅黑" w:cs="宋体"/>
                <w:spacing w:val="10"/>
                <w:sz w:val="21"/>
                <w:szCs w:val="21"/>
              </w:rPr>
              <w:t>0</w:t>
            </w:r>
          </w:p>
        </w:tc>
        <w:tc>
          <w:tcPr>
            <w:tcW w:w="3151" w:type="dxa"/>
            <w:shd w:val="clear" w:color="auto" w:fill="auto"/>
            <w:vAlign w:val="center"/>
          </w:tcPr>
          <w:p w:rsidR="00990B40" w:rsidRDefault="002E44C2">
            <w:pPr>
              <w:adjustRightInd w:val="0"/>
              <w:snapToGrid w:val="0"/>
              <w:rPr>
                <w:rFonts w:ascii="微软雅黑" w:hAnsi="微软雅黑" w:cs="宋体"/>
                <w:spacing w:val="10"/>
                <w:sz w:val="21"/>
                <w:szCs w:val="21"/>
              </w:rPr>
            </w:pPr>
            <w:r>
              <w:rPr>
                <w:rFonts w:ascii="微软雅黑" w:hAnsi="微软雅黑" w:hint="eastAsia"/>
                <w:color w:val="000000"/>
                <w:sz w:val="21"/>
                <w:szCs w:val="21"/>
              </w:rPr>
              <w:t>图像语义分析</w:t>
            </w:r>
          </w:p>
        </w:tc>
        <w:tc>
          <w:tcPr>
            <w:tcW w:w="909" w:type="dxa"/>
          </w:tcPr>
          <w:p w:rsidR="00990B40" w:rsidRDefault="002E44C2">
            <w:pPr>
              <w:adjustRightInd w:val="0"/>
              <w:snapToGrid w:val="0"/>
              <w:jc w:val="center"/>
              <w:rPr>
                <w:rFonts w:ascii="微软雅黑" w:hAnsi="微软雅黑" w:cs="宋体"/>
                <w:spacing w:val="10"/>
                <w:sz w:val="21"/>
                <w:szCs w:val="21"/>
              </w:rPr>
            </w:pPr>
            <w:r>
              <w:rPr>
                <w:rFonts w:ascii="微软雅黑" w:hAnsi="微软雅黑" w:cs="宋体" w:hint="eastAsia"/>
                <w:spacing w:val="10"/>
                <w:sz w:val="21"/>
                <w:szCs w:val="21"/>
              </w:rPr>
              <w:t>必修</w:t>
            </w:r>
          </w:p>
        </w:tc>
        <w:tc>
          <w:tcPr>
            <w:tcW w:w="1052" w:type="dxa"/>
            <w:shd w:val="clear" w:color="auto" w:fill="auto"/>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hint="eastAsia"/>
                <w:color w:val="000000"/>
                <w:sz w:val="21"/>
                <w:szCs w:val="21"/>
              </w:rPr>
              <w:t xml:space="preserve">48 </w:t>
            </w:r>
          </w:p>
        </w:tc>
        <w:tc>
          <w:tcPr>
            <w:tcW w:w="701" w:type="dxa"/>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hint="eastAsia"/>
                <w:color w:val="000000"/>
                <w:sz w:val="21"/>
                <w:szCs w:val="21"/>
              </w:rPr>
              <w:t xml:space="preserve">32 </w:t>
            </w:r>
          </w:p>
        </w:tc>
        <w:tc>
          <w:tcPr>
            <w:tcW w:w="858" w:type="dxa"/>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hint="eastAsia"/>
                <w:color w:val="000000"/>
                <w:sz w:val="21"/>
                <w:szCs w:val="21"/>
              </w:rPr>
              <w:t xml:space="preserve">16 </w:t>
            </w:r>
          </w:p>
        </w:tc>
        <w:tc>
          <w:tcPr>
            <w:tcW w:w="695" w:type="dxa"/>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hint="eastAsia"/>
                <w:color w:val="000000"/>
                <w:sz w:val="21"/>
                <w:szCs w:val="21"/>
              </w:rPr>
              <w:t xml:space="preserve">3 </w:t>
            </w:r>
          </w:p>
        </w:tc>
      </w:tr>
      <w:tr w:rsidR="00990B40">
        <w:trPr>
          <w:trHeight w:val="454"/>
        </w:trPr>
        <w:tc>
          <w:tcPr>
            <w:tcW w:w="997" w:type="dxa"/>
            <w:shd w:val="clear" w:color="auto" w:fill="auto"/>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cs="宋体" w:hint="eastAsia"/>
                <w:spacing w:val="10"/>
                <w:sz w:val="21"/>
                <w:szCs w:val="21"/>
              </w:rPr>
              <w:t>1</w:t>
            </w:r>
            <w:r>
              <w:rPr>
                <w:rFonts w:ascii="微软雅黑" w:hAnsi="微软雅黑" w:cs="宋体"/>
                <w:spacing w:val="10"/>
                <w:sz w:val="21"/>
                <w:szCs w:val="21"/>
              </w:rPr>
              <w:t>1</w:t>
            </w:r>
          </w:p>
        </w:tc>
        <w:tc>
          <w:tcPr>
            <w:tcW w:w="3151" w:type="dxa"/>
            <w:shd w:val="clear" w:color="auto" w:fill="auto"/>
            <w:vAlign w:val="center"/>
          </w:tcPr>
          <w:p w:rsidR="00990B40" w:rsidRDefault="002E44C2">
            <w:pPr>
              <w:adjustRightInd w:val="0"/>
              <w:snapToGrid w:val="0"/>
              <w:rPr>
                <w:rFonts w:ascii="微软雅黑" w:hAnsi="微软雅黑" w:cs="宋体"/>
                <w:spacing w:val="10"/>
                <w:sz w:val="21"/>
                <w:szCs w:val="21"/>
              </w:rPr>
            </w:pPr>
            <w:r>
              <w:rPr>
                <w:rFonts w:ascii="微软雅黑" w:hAnsi="微软雅黑" w:hint="eastAsia"/>
                <w:color w:val="000000"/>
                <w:sz w:val="21"/>
                <w:szCs w:val="21"/>
              </w:rPr>
              <w:t>多传感器信息融合</w:t>
            </w:r>
          </w:p>
        </w:tc>
        <w:tc>
          <w:tcPr>
            <w:tcW w:w="909" w:type="dxa"/>
          </w:tcPr>
          <w:p w:rsidR="00990B40" w:rsidRDefault="002E44C2">
            <w:pPr>
              <w:adjustRightInd w:val="0"/>
              <w:snapToGrid w:val="0"/>
              <w:jc w:val="center"/>
              <w:rPr>
                <w:rFonts w:ascii="微软雅黑" w:hAnsi="微软雅黑" w:cs="宋体"/>
                <w:spacing w:val="10"/>
                <w:sz w:val="21"/>
                <w:szCs w:val="21"/>
              </w:rPr>
            </w:pPr>
            <w:r>
              <w:rPr>
                <w:rFonts w:ascii="微软雅黑" w:hAnsi="微软雅黑" w:cs="宋体" w:hint="eastAsia"/>
                <w:spacing w:val="10"/>
                <w:sz w:val="21"/>
                <w:szCs w:val="21"/>
              </w:rPr>
              <w:t>必修</w:t>
            </w:r>
          </w:p>
        </w:tc>
        <w:tc>
          <w:tcPr>
            <w:tcW w:w="1052" w:type="dxa"/>
            <w:shd w:val="clear" w:color="auto" w:fill="auto"/>
            <w:vAlign w:val="center"/>
          </w:tcPr>
          <w:p w:rsidR="00990B40" w:rsidRDefault="002E44C2">
            <w:pPr>
              <w:adjustRightInd w:val="0"/>
              <w:snapToGrid w:val="0"/>
              <w:jc w:val="center"/>
              <w:rPr>
                <w:rFonts w:ascii="微软雅黑" w:hAnsi="微软雅黑"/>
                <w:color w:val="000000"/>
                <w:sz w:val="21"/>
                <w:szCs w:val="21"/>
              </w:rPr>
            </w:pPr>
            <w:r>
              <w:rPr>
                <w:rFonts w:ascii="微软雅黑" w:hAnsi="微软雅黑" w:hint="eastAsia"/>
                <w:color w:val="000000"/>
                <w:sz w:val="21"/>
                <w:szCs w:val="21"/>
              </w:rPr>
              <w:t xml:space="preserve">32 </w:t>
            </w:r>
          </w:p>
        </w:tc>
        <w:tc>
          <w:tcPr>
            <w:tcW w:w="701" w:type="dxa"/>
            <w:vAlign w:val="center"/>
          </w:tcPr>
          <w:p w:rsidR="00990B40" w:rsidRDefault="002E44C2">
            <w:pPr>
              <w:adjustRightInd w:val="0"/>
              <w:snapToGrid w:val="0"/>
              <w:jc w:val="center"/>
              <w:rPr>
                <w:rFonts w:ascii="微软雅黑" w:hAnsi="微软雅黑"/>
                <w:color w:val="000000"/>
                <w:sz w:val="21"/>
                <w:szCs w:val="21"/>
              </w:rPr>
            </w:pPr>
            <w:r>
              <w:rPr>
                <w:rFonts w:ascii="微软雅黑" w:hAnsi="微软雅黑" w:hint="eastAsia"/>
                <w:color w:val="000000"/>
                <w:sz w:val="21"/>
                <w:szCs w:val="21"/>
              </w:rPr>
              <w:t xml:space="preserve">24 </w:t>
            </w:r>
          </w:p>
        </w:tc>
        <w:tc>
          <w:tcPr>
            <w:tcW w:w="858" w:type="dxa"/>
            <w:vAlign w:val="center"/>
          </w:tcPr>
          <w:p w:rsidR="00990B40" w:rsidRDefault="002E44C2">
            <w:pPr>
              <w:adjustRightInd w:val="0"/>
              <w:snapToGrid w:val="0"/>
              <w:jc w:val="center"/>
              <w:rPr>
                <w:rFonts w:ascii="微软雅黑" w:hAnsi="微软雅黑"/>
                <w:color w:val="000000"/>
                <w:sz w:val="21"/>
                <w:szCs w:val="21"/>
              </w:rPr>
            </w:pPr>
            <w:r>
              <w:rPr>
                <w:rFonts w:ascii="微软雅黑" w:hAnsi="微软雅黑" w:hint="eastAsia"/>
                <w:color w:val="000000"/>
                <w:sz w:val="21"/>
                <w:szCs w:val="21"/>
              </w:rPr>
              <w:t xml:space="preserve">8 </w:t>
            </w:r>
          </w:p>
        </w:tc>
        <w:tc>
          <w:tcPr>
            <w:tcW w:w="695" w:type="dxa"/>
            <w:vAlign w:val="center"/>
          </w:tcPr>
          <w:p w:rsidR="00990B40" w:rsidRDefault="002E44C2">
            <w:pPr>
              <w:adjustRightInd w:val="0"/>
              <w:snapToGrid w:val="0"/>
              <w:jc w:val="center"/>
              <w:rPr>
                <w:rFonts w:ascii="微软雅黑" w:hAnsi="微软雅黑"/>
                <w:color w:val="000000"/>
                <w:sz w:val="21"/>
                <w:szCs w:val="21"/>
              </w:rPr>
            </w:pPr>
            <w:r>
              <w:rPr>
                <w:rFonts w:ascii="微软雅黑" w:hAnsi="微软雅黑" w:hint="eastAsia"/>
                <w:color w:val="000000"/>
                <w:sz w:val="21"/>
                <w:szCs w:val="21"/>
              </w:rPr>
              <w:t xml:space="preserve">2 </w:t>
            </w:r>
          </w:p>
        </w:tc>
      </w:tr>
      <w:tr w:rsidR="00990B40">
        <w:trPr>
          <w:trHeight w:val="454"/>
        </w:trPr>
        <w:tc>
          <w:tcPr>
            <w:tcW w:w="997" w:type="dxa"/>
            <w:shd w:val="clear" w:color="auto" w:fill="auto"/>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cs="宋体" w:hint="eastAsia"/>
                <w:spacing w:val="10"/>
                <w:sz w:val="21"/>
                <w:szCs w:val="21"/>
              </w:rPr>
              <w:t>1</w:t>
            </w:r>
            <w:r>
              <w:rPr>
                <w:rFonts w:ascii="微软雅黑" w:hAnsi="微软雅黑" w:cs="宋体"/>
                <w:spacing w:val="10"/>
                <w:sz w:val="21"/>
                <w:szCs w:val="21"/>
              </w:rPr>
              <w:t>2</w:t>
            </w:r>
          </w:p>
        </w:tc>
        <w:tc>
          <w:tcPr>
            <w:tcW w:w="3151" w:type="dxa"/>
            <w:shd w:val="clear" w:color="auto" w:fill="auto"/>
            <w:vAlign w:val="center"/>
          </w:tcPr>
          <w:p w:rsidR="00990B40" w:rsidRDefault="002E44C2">
            <w:pPr>
              <w:adjustRightInd w:val="0"/>
              <w:snapToGrid w:val="0"/>
              <w:rPr>
                <w:rFonts w:ascii="微软雅黑" w:hAnsi="微软雅黑" w:cs="宋体"/>
                <w:spacing w:val="10"/>
                <w:sz w:val="21"/>
                <w:szCs w:val="21"/>
              </w:rPr>
            </w:pPr>
            <w:r>
              <w:rPr>
                <w:rFonts w:ascii="微软雅黑" w:hAnsi="微软雅黑" w:hint="eastAsia"/>
                <w:color w:val="000000"/>
                <w:sz w:val="21"/>
                <w:szCs w:val="21"/>
              </w:rPr>
              <w:t>自动控制原理</w:t>
            </w:r>
          </w:p>
        </w:tc>
        <w:tc>
          <w:tcPr>
            <w:tcW w:w="909" w:type="dxa"/>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cs="宋体" w:hint="eastAsia"/>
                <w:spacing w:val="10"/>
                <w:sz w:val="21"/>
                <w:szCs w:val="21"/>
              </w:rPr>
              <w:t>必修</w:t>
            </w:r>
          </w:p>
        </w:tc>
        <w:tc>
          <w:tcPr>
            <w:tcW w:w="1052" w:type="dxa"/>
            <w:shd w:val="clear" w:color="auto" w:fill="auto"/>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hint="eastAsia"/>
                <w:color w:val="000000"/>
                <w:sz w:val="21"/>
                <w:szCs w:val="21"/>
              </w:rPr>
              <w:t xml:space="preserve">80 </w:t>
            </w:r>
          </w:p>
        </w:tc>
        <w:tc>
          <w:tcPr>
            <w:tcW w:w="701" w:type="dxa"/>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hint="eastAsia"/>
                <w:color w:val="000000"/>
                <w:sz w:val="21"/>
                <w:szCs w:val="21"/>
              </w:rPr>
              <w:t xml:space="preserve">72 </w:t>
            </w:r>
          </w:p>
        </w:tc>
        <w:tc>
          <w:tcPr>
            <w:tcW w:w="858" w:type="dxa"/>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hint="eastAsia"/>
                <w:color w:val="000000"/>
                <w:sz w:val="21"/>
                <w:szCs w:val="21"/>
              </w:rPr>
              <w:t xml:space="preserve">8 </w:t>
            </w:r>
          </w:p>
        </w:tc>
        <w:tc>
          <w:tcPr>
            <w:tcW w:w="695" w:type="dxa"/>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hint="eastAsia"/>
                <w:color w:val="000000"/>
                <w:sz w:val="21"/>
                <w:szCs w:val="21"/>
              </w:rPr>
              <w:t xml:space="preserve">5 </w:t>
            </w:r>
          </w:p>
        </w:tc>
      </w:tr>
      <w:tr w:rsidR="00990B40">
        <w:trPr>
          <w:trHeight w:val="454"/>
        </w:trPr>
        <w:tc>
          <w:tcPr>
            <w:tcW w:w="5057" w:type="dxa"/>
            <w:gridSpan w:val="3"/>
            <w:shd w:val="clear" w:color="auto" w:fill="auto"/>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cs="宋体" w:hint="eastAsia"/>
                <w:spacing w:val="10"/>
                <w:sz w:val="21"/>
                <w:szCs w:val="21"/>
              </w:rPr>
              <w:t>合计</w:t>
            </w:r>
          </w:p>
        </w:tc>
        <w:tc>
          <w:tcPr>
            <w:tcW w:w="1052" w:type="dxa"/>
            <w:shd w:val="clear" w:color="auto" w:fill="auto"/>
            <w:vAlign w:val="center"/>
          </w:tcPr>
          <w:p w:rsidR="00990B40" w:rsidRDefault="002E44C2">
            <w:pPr>
              <w:adjustRightInd w:val="0"/>
              <w:snapToGrid w:val="0"/>
              <w:jc w:val="center"/>
              <w:rPr>
                <w:rFonts w:ascii="微软雅黑" w:hAnsi="微软雅黑"/>
                <w:b/>
                <w:color w:val="000000"/>
                <w:sz w:val="21"/>
                <w:szCs w:val="21"/>
              </w:rPr>
            </w:pPr>
            <w:r>
              <w:rPr>
                <w:rFonts w:ascii="微软雅黑" w:hAnsi="微软雅黑" w:hint="eastAsia"/>
                <w:b/>
                <w:color w:val="000000"/>
                <w:sz w:val="21"/>
                <w:szCs w:val="21"/>
              </w:rPr>
              <w:t>632</w:t>
            </w:r>
          </w:p>
        </w:tc>
        <w:tc>
          <w:tcPr>
            <w:tcW w:w="701" w:type="dxa"/>
            <w:vAlign w:val="center"/>
          </w:tcPr>
          <w:p w:rsidR="00990B40" w:rsidRDefault="002E44C2">
            <w:pPr>
              <w:adjustRightInd w:val="0"/>
              <w:snapToGrid w:val="0"/>
              <w:jc w:val="center"/>
              <w:rPr>
                <w:rFonts w:ascii="微软雅黑" w:hAnsi="微软雅黑"/>
                <w:b/>
                <w:color w:val="000000"/>
                <w:sz w:val="21"/>
                <w:szCs w:val="21"/>
              </w:rPr>
            </w:pPr>
            <w:r>
              <w:rPr>
                <w:rFonts w:ascii="微软雅黑" w:hAnsi="微软雅黑" w:hint="eastAsia"/>
                <w:b/>
                <w:color w:val="000000"/>
                <w:sz w:val="21"/>
                <w:szCs w:val="21"/>
              </w:rPr>
              <w:t>444</w:t>
            </w:r>
          </w:p>
        </w:tc>
        <w:tc>
          <w:tcPr>
            <w:tcW w:w="858" w:type="dxa"/>
            <w:vAlign w:val="center"/>
          </w:tcPr>
          <w:p w:rsidR="00990B40" w:rsidRDefault="002E44C2">
            <w:pPr>
              <w:adjustRightInd w:val="0"/>
              <w:snapToGrid w:val="0"/>
              <w:jc w:val="center"/>
              <w:rPr>
                <w:rFonts w:ascii="微软雅黑" w:hAnsi="微软雅黑"/>
                <w:b/>
                <w:color w:val="000000"/>
                <w:sz w:val="21"/>
                <w:szCs w:val="21"/>
              </w:rPr>
            </w:pPr>
            <w:r>
              <w:rPr>
                <w:rFonts w:ascii="微软雅黑" w:hAnsi="微软雅黑" w:hint="eastAsia"/>
                <w:b/>
                <w:color w:val="000000"/>
                <w:sz w:val="21"/>
                <w:szCs w:val="21"/>
              </w:rPr>
              <w:t>188</w:t>
            </w:r>
          </w:p>
        </w:tc>
        <w:tc>
          <w:tcPr>
            <w:tcW w:w="695" w:type="dxa"/>
            <w:vAlign w:val="center"/>
          </w:tcPr>
          <w:p w:rsidR="00990B40" w:rsidRDefault="002E44C2">
            <w:pPr>
              <w:adjustRightInd w:val="0"/>
              <w:snapToGrid w:val="0"/>
              <w:jc w:val="center"/>
              <w:rPr>
                <w:rFonts w:ascii="微软雅黑" w:hAnsi="微软雅黑"/>
                <w:b/>
                <w:color w:val="000000"/>
                <w:sz w:val="21"/>
                <w:szCs w:val="21"/>
              </w:rPr>
            </w:pPr>
            <w:r>
              <w:rPr>
                <w:rFonts w:ascii="微软雅黑" w:hAnsi="微软雅黑" w:hint="eastAsia"/>
                <w:b/>
                <w:color w:val="000000"/>
                <w:sz w:val="21"/>
                <w:szCs w:val="21"/>
              </w:rPr>
              <w:t>35</w:t>
            </w:r>
          </w:p>
        </w:tc>
      </w:tr>
    </w:tbl>
    <w:p w:rsidR="00990B40" w:rsidRDefault="00990B40">
      <w:pPr>
        <w:rPr>
          <w:b/>
          <w:bCs/>
          <w:sz w:val="32"/>
          <w:szCs w:val="32"/>
        </w:rPr>
      </w:pPr>
      <w:bookmarkStart w:id="32" w:name="_Toc504261268"/>
    </w:p>
    <w:p w:rsidR="00990B40" w:rsidRDefault="002E44C2">
      <w:pPr>
        <w:pStyle w:val="3"/>
      </w:pPr>
      <w:bookmarkStart w:id="33" w:name="_Toc523243947"/>
      <w:r>
        <w:rPr>
          <w:rFonts w:hint="eastAsia"/>
        </w:rPr>
        <w:t xml:space="preserve">5.4 </w:t>
      </w:r>
      <w:r>
        <w:rPr>
          <w:rFonts w:hint="eastAsia"/>
        </w:rPr>
        <w:t>专业选修课程</w:t>
      </w:r>
      <w:bookmarkEnd w:id="32"/>
      <w:bookmarkEnd w:id="33"/>
    </w:p>
    <w:p w:rsidR="00990B40" w:rsidRDefault="00990B40"/>
    <w:p w:rsidR="00990B40" w:rsidRDefault="002E44C2">
      <w:pPr>
        <w:adjustRightInd w:val="0"/>
        <w:snapToGrid w:val="0"/>
        <w:spacing w:line="300" w:lineRule="auto"/>
        <w:ind w:firstLine="420"/>
        <w:rPr>
          <w:rFonts w:ascii="微软雅黑" w:hAnsi="微软雅黑"/>
        </w:rPr>
      </w:pPr>
      <w:r>
        <w:rPr>
          <w:rFonts w:ascii="微软雅黑" w:hAnsi="微软雅黑" w:hint="eastAsia"/>
        </w:rPr>
        <w:t>按专业方向划分为两个选修模块，学生选择其中一个模块的课程进行学习，学分计入总学分。</w:t>
      </w:r>
      <w:bookmarkStart w:id="34" w:name="_Toc504261269"/>
    </w:p>
    <w:p w:rsidR="00990B40" w:rsidRDefault="002E44C2">
      <w:pPr>
        <w:pStyle w:val="5"/>
      </w:pPr>
      <w:r>
        <w:rPr>
          <w:rFonts w:hint="eastAsia"/>
        </w:rPr>
        <w:t>选修模块</w:t>
      </w:r>
      <w:proofErr w:type="gramStart"/>
      <w:r>
        <w:rPr>
          <w:rFonts w:hint="eastAsia"/>
        </w:rPr>
        <w:t>一</w:t>
      </w:r>
      <w:proofErr w:type="gramEnd"/>
      <w:r>
        <w:rPr>
          <w:rFonts w:hint="eastAsia"/>
        </w:rPr>
        <w:t>：模式识别与机器感知</w:t>
      </w:r>
    </w:p>
    <w:tbl>
      <w:tblPr>
        <w:tblW w:w="83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7"/>
        <w:gridCol w:w="3363"/>
        <w:gridCol w:w="756"/>
        <w:gridCol w:w="993"/>
        <w:gridCol w:w="708"/>
        <w:gridCol w:w="851"/>
        <w:gridCol w:w="716"/>
      </w:tblGrid>
      <w:tr w:rsidR="00990B40">
        <w:trPr>
          <w:trHeight w:val="454"/>
          <w:jc w:val="center"/>
        </w:trPr>
        <w:tc>
          <w:tcPr>
            <w:tcW w:w="997" w:type="dxa"/>
            <w:vMerge w:val="restart"/>
            <w:shd w:val="clear" w:color="auto" w:fill="C7E3FE"/>
            <w:vAlign w:val="center"/>
          </w:tcPr>
          <w:p w:rsidR="00990B40" w:rsidRDefault="002E44C2">
            <w:pPr>
              <w:adjustRightInd w:val="0"/>
              <w:snapToGrid w:val="0"/>
              <w:jc w:val="center"/>
              <w:rPr>
                <w:rFonts w:ascii="微软雅黑" w:hAnsi="微软雅黑" w:cs="宋体"/>
                <w:b/>
                <w:spacing w:val="10"/>
                <w:sz w:val="21"/>
                <w:szCs w:val="21"/>
              </w:rPr>
            </w:pPr>
            <w:r>
              <w:rPr>
                <w:rFonts w:ascii="微软雅黑" w:hAnsi="微软雅黑" w:cs="宋体" w:hint="eastAsia"/>
                <w:b/>
                <w:spacing w:val="10"/>
                <w:sz w:val="21"/>
                <w:szCs w:val="21"/>
              </w:rPr>
              <w:t>序号</w:t>
            </w:r>
          </w:p>
        </w:tc>
        <w:tc>
          <w:tcPr>
            <w:tcW w:w="3363" w:type="dxa"/>
            <w:vMerge w:val="restart"/>
            <w:shd w:val="clear" w:color="auto" w:fill="C7E3FE"/>
            <w:vAlign w:val="center"/>
          </w:tcPr>
          <w:p w:rsidR="00990B40" w:rsidRDefault="002E44C2">
            <w:pPr>
              <w:adjustRightInd w:val="0"/>
              <w:snapToGrid w:val="0"/>
              <w:jc w:val="center"/>
              <w:rPr>
                <w:rFonts w:ascii="微软雅黑" w:hAnsi="微软雅黑" w:cs="宋体"/>
                <w:b/>
                <w:spacing w:val="10"/>
                <w:sz w:val="21"/>
                <w:szCs w:val="21"/>
              </w:rPr>
            </w:pPr>
            <w:r>
              <w:rPr>
                <w:rFonts w:ascii="微软雅黑" w:hAnsi="微软雅黑" w:cs="宋体" w:hint="eastAsia"/>
                <w:b/>
                <w:spacing w:val="10"/>
                <w:sz w:val="21"/>
                <w:szCs w:val="21"/>
              </w:rPr>
              <w:t>课程名称</w:t>
            </w:r>
          </w:p>
        </w:tc>
        <w:tc>
          <w:tcPr>
            <w:tcW w:w="756" w:type="dxa"/>
            <w:vMerge w:val="restart"/>
            <w:shd w:val="clear" w:color="auto" w:fill="C7E3FE"/>
            <w:vAlign w:val="center"/>
          </w:tcPr>
          <w:p w:rsidR="00990B40" w:rsidRDefault="002E44C2">
            <w:pPr>
              <w:adjustRightInd w:val="0"/>
              <w:snapToGrid w:val="0"/>
              <w:jc w:val="center"/>
              <w:rPr>
                <w:rFonts w:ascii="微软雅黑" w:hAnsi="微软雅黑" w:cs="宋体"/>
                <w:b/>
                <w:spacing w:val="10"/>
                <w:sz w:val="21"/>
                <w:szCs w:val="21"/>
              </w:rPr>
            </w:pPr>
            <w:r>
              <w:rPr>
                <w:rFonts w:ascii="微软雅黑" w:hAnsi="微软雅黑" w:cs="宋体" w:hint="eastAsia"/>
                <w:b/>
                <w:spacing w:val="10"/>
                <w:sz w:val="21"/>
                <w:szCs w:val="21"/>
              </w:rPr>
              <w:t>要求</w:t>
            </w:r>
          </w:p>
        </w:tc>
        <w:tc>
          <w:tcPr>
            <w:tcW w:w="2552" w:type="dxa"/>
            <w:gridSpan w:val="3"/>
            <w:shd w:val="clear" w:color="auto" w:fill="C7E3FE"/>
            <w:vAlign w:val="center"/>
          </w:tcPr>
          <w:p w:rsidR="00990B40" w:rsidRDefault="002E44C2">
            <w:pPr>
              <w:adjustRightInd w:val="0"/>
              <w:snapToGrid w:val="0"/>
              <w:jc w:val="center"/>
              <w:rPr>
                <w:rFonts w:ascii="微软雅黑" w:hAnsi="微软雅黑" w:cs="宋体"/>
                <w:b/>
                <w:spacing w:val="10"/>
                <w:sz w:val="21"/>
                <w:szCs w:val="21"/>
              </w:rPr>
            </w:pPr>
            <w:r>
              <w:rPr>
                <w:rFonts w:ascii="微软雅黑" w:hAnsi="微软雅黑" w:cs="宋体" w:hint="eastAsia"/>
                <w:b/>
                <w:spacing w:val="10"/>
                <w:sz w:val="21"/>
                <w:szCs w:val="21"/>
              </w:rPr>
              <w:t>学时</w:t>
            </w:r>
          </w:p>
        </w:tc>
        <w:tc>
          <w:tcPr>
            <w:tcW w:w="716" w:type="dxa"/>
            <w:vMerge w:val="restart"/>
            <w:shd w:val="clear" w:color="auto" w:fill="C7E3FE"/>
            <w:vAlign w:val="center"/>
          </w:tcPr>
          <w:p w:rsidR="00990B40" w:rsidRDefault="002E44C2">
            <w:pPr>
              <w:adjustRightInd w:val="0"/>
              <w:snapToGrid w:val="0"/>
              <w:jc w:val="center"/>
              <w:rPr>
                <w:rFonts w:ascii="微软雅黑" w:hAnsi="微软雅黑" w:cs="宋体"/>
                <w:b/>
                <w:color w:val="808080"/>
                <w:spacing w:val="10"/>
                <w:sz w:val="21"/>
                <w:szCs w:val="21"/>
              </w:rPr>
            </w:pPr>
            <w:r>
              <w:rPr>
                <w:rFonts w:ascii="微软雅黑" w:hAnsi="微软雅黑" w:cs="宋体" w:hint="eastAsia"/>
                <w:b/>
                <w:spacing w:val="10"/>
                <w:sz w:val="21"/>
                <w:szCs w:val="21"/>
              </w:rPr>
              <w:t>学分</w:t>
            </w:r>
          </w:p>
        </w:tc>
      </w:tr>
      <w:tr w:rsidR="00990B40">
        <w:trPr>
          <w:trHeight w:val="454"/>
          <w:jc w:val="center"/>
        </w:trPr>
        <w:tc>
          <w:tcPr>
            <w:tcW w:w="997" w:type="dxa"/>
            <w:vMerge/>
            <w:shd w:val="clear" w:color="auto" w:fill="70AD47"/>
            <w:vAlign w:val="center"/>
          </w:tcPr>
          <w:p w:rsidR="00990B40" w:rsidRDefault="00990B40">
            <w:pPr>
              <w:adjustRightInd w:val="0"/>
              <w:snapToGrid w:val="0"/>
              <w:jc w:val="center"/>
              <w:rPr>
                <w:rFonts w:ascii="微软雅黑" w:hAnsi="微软雅黑" w:cs="宋体"/>
                <w:b/>
                <w:spacing w:val="10"/>
                <w:sz w:val="21"/>
                <w:szCs w:val="21"/>
              </w:rPr>
            </w:pPr>
          </w:p>
        </w:tc>
        <w:tc>
          <w:tcPr>
            <w:tcW w:w="3363" w:type="dxa"/>
            <w:vMerge/>
            <w:shd w:val="clear" w:color="auto" w:fill="70AD47"/>
            <w:vAlign w:val="center"/>
          </w:tcPr>
          <w:p w:rsidR="00990B40" w:rsidRDefault="00990B40">
            <w:pPr>
              <w:adjustRightInd w:val="0"/>
              <w:snapToGrid w:val="0"/>
              <w:jc w:val="center"/>
              <w:rPr>
                <w:rFonts w:ascii="微软雅黑" w:hAnsi="微软雅黑" w:cs="宋体"/>
                <w:b/>
                <w:spacing w:val="10"/>
                <w:sz w:val="21"/>
                <w:szCs w:val="21"/>
              </w:rPr>
            </w:pPr>
          </w:p>
        </w:tc>
        <w:tc>
          <w:tcPr>
            <w:tcW w:w="756" w:type="dxa"/>
            <w:vMerge/>
            <w:shd w:val="clear" w:color="auto" w:fill="70AD47"/>
            <w:vAlign w:val="center"/>
          </w:tcPr>
          <w:p w:rsidR="00990B40" w:rsidRDefault="00990B40">
            <w:pPr>
              <w:adjustRightInd w:val="0"/>
              <w:snapToGrid w:val="0"/>
              <w:jc w:val="center"/>
              <w:rPr>
                <w:rFonts w:ascii="微软雅黑" w:hAnsi="微软雅黑" w:cs="宋体"/>
                <w:b/>
                <w:spacing w:val="10"/>
                <w:sz w:val="21"/>
                <w:szCs w:val="21"/>
              </w:rPr>
            </w:pPr>
          </w:p>
        </w:tc>
        <w:tc>
          <w:tcPr>
            <w:tcW w:w="993" w:type="dxa"/>
            <w:shd w:val="clear" w:color="auto" w:fill="C7E3FE"/>
            <w:vAlign w:val="center"/>
          </w:tcPr>
          <w:p w:rsidR="00990B40" w:rsidRDefault="002E44C2">
            <w:pPr>
              <w:adjustRightInd w:val="0"/>
              <w:snapToGrid w:val="0"/>
              <w:jc w:val="center"/>
              <w:rPr>
                <w:rFonts w:ascii="微软雅黑" w:hAnsi="微软雅黑" w:cs="宋体"/>
                <w:b/>
                <w:spacing w:val="10"/>
                <w:sz w:val="21"/>
                <w:szCs w:val="21"/>
              </w:rPr>
            </w:pPr>
            <w:r>
              <w:rPr>
                <w:rFonts w:ascii="微软雅黑" w:hAnsi="微软雅黑" w:cs="宋体" w:hint="eastAsia"/>
                <w:b/>
                <w:spacing w:val="10"/>
                <w:sz w:val="21"/>
                <w:szCs w:val="21"/>
              </w:rPr>
              <w:t>学时</w:t>
            </w:r>
          </w:p>
        </w:tc>
        <w:tc>
          <w:tcPr>
            <w:tcW w:w="708" w:type="dxa"/>
            <w:shd w:val="clear" w:color="auto" w:fill="C7E3FE"/>
            <w:vAlign w:val="center"/>
          </w:tcPr>
          <w:p w:rsidR="00990B40" w:rsidRDefault="002E44C2">
            <w:pPr>
              <w:adjustRightInd w:val="0"/>
              <w:snapToGrid w:val="0"/>
              <w:jc w:val="center"/>
              <w:rPr>
                <w:rFonts w:ascii="微软雅黑" w:hAnsi="微软雅黑" w:cs="宋体"/>
                <w:b/>
                <w:spacing w:val="10"/>
                <w:sz w:val="21"/>
                <w:szCs w:val="21"/>
              </w:rPr>
            </w:pPr>
            <w:r>
              <w:rPr>
                <w:rFonts w:ascii="微软雅黑" w:hAnsi="微软雅黑" w:cs="宋体" w:hint="eastAsia"/>
                <w:b/>
                <w:spacing w:val="10"/>
                <w:sz w:val="21"/>
                <w:szCs w:val="21"/>
              </w:rPr>
              <w:t>理论</w:t>
            </w:r>
          </w:p>
        </w:tc>
        <w:tc>
          <w:tcPr>
            <w:tcW w:w="851" w:type="dxa"/>
            <w:shd w:val="clear" w:color="auto" w:fill="C7E3FE"/>
            <w:vAlign w:val="center"/>
          </w:tcPr>
          <w:p w:rsidR="00990B40" w:rsidRDefault="002E44C2">
            <w:pPr>
              <w:adjustRightInd w:val="0"/>
              <w:snapToGrid w:val="0"/>
              <w:jc w:val="center"/>
              <w:rPr>
                <w:rFonts w:ascii="微软雅黑" w:hAnsi="微软雅黑" w:cs="宋体"/>
                <w:b/>
                <w:spacing w:val="10"/>
                <w:sz w:val="21"/>
                <w:szCs w:val="21"/>
              </w:rPr>
            </w:pPr>
            <w:r>
              <w:rPr>
                <w:rFonts w:ascii="微软雅黑" w:hAnsi="微软雅黑" w:cs="宋体" w:hint="eastAsia"/>
                <w:b/>
                <w:spacing w:val="10"/>
                <w:sz w:val="21"/>
                <w:szCs w:val="21"/>
              </w:rPr>
              <w:t>实践</w:t>
            </w:r>
          </w:p>
        </w:tc>
        <w:tc>
          <w:tcPr>
            <w:tcW w:w="716" w:type="dxa"/>
            <w:vMerge/>
            <w:shd w:val="clear" w:color="auto" w:fill="70AD47"/>
            <w:vAlign w:val="center"/>
          </w:tcPr>
          <w:p w:rsidR="00990B40" w:rsidRDefault="00990B40">
            <w:pPr>
              <w:adjustRightInd w:val="0"/>
              <w:snapToGrid w:val="0"/>
              <w:jc w:val="center"/>
              <w:rPr>
                <w:rFonts w:ascii="微软雅黑" w:hAnsi="微软雅黑" w:cs="宋体"/>
                <w:b/>
                <w:spacing w:val="10"/>
                <w:sz w:val="21"/>
                <w:szCs w:val="21"/>
              </w:rPr>
            </w:pPr>
          </w:p>
        </w:tc>
      </w:tr>
      <w:tr w:rsidR="00990B40">
        <w:trPr>
          <w:trHeight w:val="474"/>
          <w:jc w:val="center"/>
        </w:trPr>
        <w:tc>
          <w:tcPr>
            <w:tcW w:w="997" w:type="dxa"/>
            <w:shd w:val="clear" w:color="auto" w:fill="auto"/>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hint="eastAsia"/>
                <w:color w:val="000000"/>
                <w:sz w:val="21"/>
                <w:szCs w:val="21"/>
              </w:rPr>
              <w:t>1</w:t>
            </w:r>
          </w:p>
        </w:tc>
        <w:tc>
          <w:tcPr>
            <w:tcW w:w="3363" w:type="dxa"/>
            <w:shd w:val="clear" w:color="auto" w:fill="auto"/>
            <w:vAlign w:val="center"/>
          </w:tcPr>
          <w:p w:rsidR="00990B40" w:rsidRDefault="002E44C2">
            <w:pPr>
              <w:rPr>
                <w:rFonts w:ascii="微软雅黑" w:hAnsi="微软雅黑" w:cs="宋体"/>
                <w:spacing w:val="10"/>
                <w:sz w:val="21"/>
                <w:szCs w:val="21"/>
              </w:rPr>
            </w:pPr>
            <w:r>
              <w:rPr>
                <w:rFonts w:ascii="微软雅黑" w:hAnsi="微软雅黑" w:hint="eastAsia"/>
                <w:color w:val="000000"/>
                <w:sz w:val="21"/>
                <w:szCs w:val="21"/>
              </w:rPr>
              <w:t>数字信号处理</w:t>
            </w:r>
          </w:p>
        </w:tc>
        <w:tc>
          <w:tcPr>
            <w:tcW w:w="756" w:type="dxa"/>
            <w:vAlign w:val="center"/>
          </w:tcPr>
          <w:p w:rsidR="00990B40" w:rsidRDefault="002E44C2">
            <w:pPr>
              <w:adjustRightInd w:val="0"/>
              <w:snapToGrid w:val="0"/>
              <w:rPr>
                <w:rFonts w:ascii="微软雅黑" w:hAnsi="微软雅黑" w:cs="宋体"/>
                <w:spacing w:val="10"/>
                <w:sz w:val="21"/>
                <w:szCs w:val="21"/>
              </w:rPr>
            </w:pPr>
            <w:r>
              <w:rPr>
                <w:rFonts w:ascii="微软雅黑" w:hAnsi="微软雅黑" w:cs="宋体" w:hint="eastAsia"/>
                <w:spacing w:val="10"/>
                <w:sz w:val="21"/>
                <w:szCs w:val="21"/>
              </w:rPr>
              <w:t>选修</w:t>
            </w:r>
          </w:p>
        </w:tc>
        <w:tc>
          <w:tcPr>
            <w:tcW w:w="993" w:type="dxa"/>
            <w:shd w:val="clear" w:color="auto" w:fill="auto"/>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hint="eastAsia"/>
                <w:color w:val="000000"/>
                <w:sz w:val="21"/>
                <w:szCs w:val="21"/>
              </w:rPr>
              <w:t>64</w:t>
            </w:r>
          </w:p>
        </w:tc>
        <w:tc>
          <w:tcPr>
            <w:tcW w:w="708" w:type="dxa"/>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hint="eastAsia"/>
                <w:color w:val="000000"/>
                <w:sz w:val="21"/>
                <w:szCs w:val="21"/>
              </w:rPr>
              <w:t>64</w:t>
            </w:r>
          </w:p>
        </w:tc>
        <w:tc>
          <w:tcPr>
            <w:tcW w:w="851" w:type="dxa"/>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hint="eastAsia"/>
                <w:color w:val="000000"/>
                <w:sz w:val="21"/>
                <w:szCs w:val="21"/>
              </w:rPr>
              <w:t>0</w:t>
            </w:r>
          </w:p>
        </w:tc>
        <w:tc>
          <w:tcPr>
            <w:tcW w:w="716" w:type="dxa"/>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hint="eastAsia"/>
                <w:color w:val="000000"/>
                <w:sz w:val="21"/>
                <w:szCs w:val="21"/>
              </w:rPr>
              <w:t>3</w:t>
            </w:r>
          </w:p>
        </w:tc>
      </w:tr>
      <w:tr w:rsidR="00990B40">
        <w:trPr>
          <w:jc w:val="center"/>
        </w:trPr>
        <w:tc>
          <w:tcPr>
            <w:tcW w:w="997" w:type="dxa"/>
            <w:shd w:val="clear" w:color="auto" w:fill="auto"/>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hint="eastAsia"/>
                <w:color w:val="000000"/>
                <w:sz w:val="21"/>
                <w:szCs w:val="21"/>
              </w:rPr>
              <w:t>2</w:t>
            </w:r>
          </w:p>
        </w:tc>
        <w:tc>
          <w:tcPr>
            <w:tcW w:w="3363" w:type="dxa"/>
            <w:shd w:val="clear" w:color="auto" w:fill="auto"/>
            <w:vAlign w:val="center"/>
          </w:tcPr>
          <w:p w:rsidR="00990B40" w:rsidRDefault="002E44C2">
            <w:pPr>
              <w:rPr>
                <w:rFonts w:ascii="微软雅黑" w:hAnsi="微软雅黑" w:cs="宋体"/>
                <w:spacing w:val="10"/>
                <w:sz w:val="21"/>
                <w:szCs w:val="21"/>
              </w:rPr>
            </w:pPr>
            <w:r>
              <w:rPr>
                <w:rFonts w:ascii="微软雅黑" w:hAnsi="微软雅黑" w:hint="eastAsia"/>
                <w:color w:val="000000"/>
                <w:sz w:val="21"/>
                <w:szCs w:val="21"/>
              </w:rPr>
              <w:t>数字图像处理</w:t>
            </w:r>
          </w:p>
        </w:tc>
        <w:tc>
          <w:tcPr>
            <w:tcW w:w="756" w:type="dxa"/>
          </w:tcPr>
          <w:p w:rsidR="00990B40" w:rsidRDefault="002E44C2">
            <w:pPr>
              <w:adjustRightInd w:val="0"/>
              <w:snapToGrid w:val="0"/>
              <w:rPr>
                <w:rFonts w:ascii="微软雅黑" w:hAnsi="微软雅黑" w:cs="宋体"/>
                <w:spacing w:val="10"/>
                <w:sz w:val="21"/>
                <w:szCs w:val="21"/>
              </w:rPr>
            </w:pPr>
            <w:r>
              <w:rPr>
                <w:rFonts w:ascii="微软雅黑" w:hAnsi="微软雅黑" w:cs="宋体" w:hint="eastAsia"/>
                <w:spacing w:val="10"/>
                <w:sz w:val="21"/>
                <w:szCs w:val="21"/>
              </w:rPr>
              <w:t>选修</w:t>
            </w:r>
          </w:p>
        </w:tc>
        <w:tc>
          <w:tcPr>
            <w:tcW w:w="993" w:type="dxa"/>
            <w:shd w:val="clear" w:color="auto" w:fill="auto"/>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hint="eastAsia"/>
                <w:color w:val="000000"/>
                <w:sz w:val="21"/>
                <w:szCs w:val="21"/>
              </w:rPr>
              <w:t>64</w:t>
            </w:r>
          </w:p>
        </w:tc>
        <w:tc>
          <w:tcPr>
            <w:tcW w:w="708" w:type="dxa"/>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hint="eastAsia"/>
                <w:color w:val="000000"/>
                <w:sz w:val="21"/>
                <w:szCs w:val="21"/>
              </w:rPr>
              <w:t>64</w:t>
            </w:r>
          </w:p>
        </w:tc>
        <w:tc>
          <w:tcPr>
            <w:tcW w:w="851" w:type="dxa"/>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hint="eastAsia"/>
                <w:color w:val="000000"/>
                <w:sz w:val="21"/>
                <w:szCs w:val="21"/>
              </w:rPr>
              <w:t>0</w:t>
            </w:r>
          </w:p>
        </w:tc>
        <w:tc>
          <w:tcPr>
            <w:tcW w:w="716" w:type="dxa"/>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hint="eastAsia"/>
                <w:color w:val="000000"/>
                <w:sz w:val="21"/>
                <w:szCs w:val="21"/>
              </w:rPr>
              <w:t>3</w:t>
            </w:r>
          </w:p>
        </w:tc>
      </w:tr>
      <w:tr w:rsidR="00990B40">
        <w:trPr>
          <w:jc w:val="center"/>
        </w:trPr>
        <w:tc>
          <w:tcPr>
            <w:tcW w:w="997" w:type="dxa"/>
            <w:shd w:val="clear" w:color="auto" w:fill="auto"/>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hint="eastAsia"/>
                <w:color w:val="000000"/>
                <w:sz w:val="21"/>
                <w:szCs w:val="21"/>
              </w:rPr>
              <w:t>3</w:t>
            </w:r>
          </w:p>
        </w:tc>
        <w:tc>
          <w:tcPr>
            <w:tcW w:w="3363" w:type="dxa"/>
            <w:shd w:val="clear" w:color="auto" w:fill="auto"/>
            <w:vAlign w:val="center"/>
          </w:tcPr>
          <w:p w:rsidR="00990B40" w:rsidRDefault="002E44C2">
            <w:pPr>
              <w:rPr>
                <w:rFonts w:ascii="微软雅黑" w:hAnsi="微软雅黑" w:cs="宋体"/>
                <w:spacing w:val="10"/>
                <w:sz w:val="21"/>
                <w:szCs w:val="21"/>
              </w:rPr>
            </w:pPr>
            <w:r>
              <w:rPr>
                <w:rFonts w:ascii="微软雅黑" w:hAnsi="微软雅黑" w:hint="eastAsia"/>
                <w:color w:val="000000"/>
                <w:sz w:val="21"/>
                <w:szCs w:val="21"/>
              </w:rPr>
              <w:t>计算机图形学和成像导论</w:t>
            </w:r>
          </w:p>
        </w:tc>
        <w:tc>
          <w:tcPr>
            <w:tcW w:w="756" w:type="dxa"/>
          </w:tcPr>
          <w:p w:rsidR="00990B40" w:rsidRDefault="002E44C2">
            <w:pPr>
              <w:adjustRightInd w:val="0"/>
              <w:snapToGrid w:val="0"/>
              <w:rPr>
                <w:rFonts w:ascii="微软雅黑" w:hAnsi="微软雅黑" w:cs="宋体"/>
                <w:spacing w:val="10"/>
                <w:sz w:val="21"/>
                <w:szCs w:val="21"/>
              </w:rPr>
            </w:pPr>
            <w:r>
              <w:rPr>
                <w:rFonts w:ascii="微软雅黑" w:hAnsi="微软雅黑" w:cs="宋体" w:hint="eastAsia"/>
                <w:spacing w:val="10"/>
                <w:sz w:val="21"/>
                <w:szCs w:val="21"/>
              </w:rPr>
              <w:t>选修</w:t>
            </w:r>
          </w:p>
        </w:tc>
        <w:tc>
          <w:tcPr>
            <w:tcW w:w="993" w:type="dxa"/>
            <w:shd w:val="clear" w:color="auto" w:fill="auto"/>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hint="eastAsia"/>
                <w:color w:val="000000"/>
                <w:sz w:val="21"/>
                <w:szCs w:val="21"/>
              </w:rPr>
              <w:t>48</w:t>
            </w:r>
          </w:p>
        </w:tc>
        <w:tc>
          <w:tcPr>
            <w:tcW w:w="708" w:type="dxa"/>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hint="eastAsia"/>
                <w:color w:val="000000"/>
                <w:sz w:val="21"/>
                <w:szCs w:val="21"/>
              </w:rPr>
              <w:t>32</w:t>
            </w:r>
          </w:p>
        </w:tc>
        <w:tc>
          <w:tcPr>
            <w:tcW w:w="851" w:type="dxa"/>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hint="eastAsia"/>
                <w:color w:val="000000"/>
                <w:sz w:val="21"/>
                <w:szCs w:val="21"/>
              </w:rPr>
              <w:t>16</w:t>
            </w:r>
          </w:p>
        </w:tc>
        <w:tc>
          <w:tcPr>
            <w:tcW w:w="716" w:type="dxa"/>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hint="eastAsia"/>
                <w:color w:val="000000"/>
                <w:sz w:val="21"/>
                <w:szCs w:val="21"/>
              </w:rPr>
              <w:t>3</w:t>
            </w:r>
          </w:p>
        </w:tc>
      </w:tr>
      <w:tr w:rsidR="00990B40">
        <w:trPr>
          <w:jc w:val="center"/>
        </w:trPr>
        <w:tc>
          <w:tcPr>
            <w:tcW w:w="997" w:type="dxa"/>
            <w:shd w:val="clear" w:color="auto" w:fill="auto"/>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hint="eastAsia"/>
                <w:color w:val="000000"/>
                <w:sz w:val="21"/>
                <w:szCs w:val="21"/>
              </w:rPr>
              <w:t>4</w:t>
            </w:r>
          </w:p>
        </w:tc>
        <w:tc>
          <w:tcPr>
            <w:tcW w:w="3363" w:type="dxa"/>
            <w:shd w:val="clear" w:color="auto" w:fill="auto"/>
            <w:vAlign w:val="center"/>
          </w:tcPr>
          <w:p w:rsidR="00990B40" w:rsidRDefault="002E44C2">
            <w:pPr>
              <w:rPr>
                <w:rFonts w:ascii="微软雅黑" w:hAnsi="微软雅黑" w:cs="宋体"/>
                <w:spacing w:val="10"/>
                <w:sz w:val="21"/>
                <w:szCs w:val="21"/>
              </w:rPr>
            </w:pPr>
            <w:r>
              <w:rPr>
                <w:rFonts w:ascii="微软雅黑" w:hAnsi="微软雅黑" w:hint="eastAsia"/>
                <w:color w:val="000000"/>
                <w:sz w:val="21"/>
                <w:szCs w:val="21"/>
              </w:rPr>
              <w:t>计算几何</w:t>
            </w:r>
          </w:p>
        </w:tc>
        <w:tc>
          <w:tcPr>
            <w:tcW w:w="756" w:type="dxa"/>
          </w:tcPr>
          <w:p w:rsidR="00990B40" w:rsidRDefault="002E44C2">
            <w:pPr>
              <w:adjustRightInd w:val="0"/>
              <w:snapToGrid w:val="0"/>
              <w:rPr>
                <w:rFonts w:ascii="微软雅黑" w:hAnsi="微软雅黑" w:cs="宋体"/>
                <w:spacing w:val="10"/>
                <w:sz w:val="21"/>
                <w:szCs w:val="21"/>
              </w:rPr>
            </w:pPr>
            <w:r>
              <w:rPr>
                <w:rFonts w:ascii="微软雅黑" w:hAnsi="微软雅黑" w:cs="宋体" w:hint="eastAsia"/>
                <w:spacing w:val="10"/>
                <w:sz w:val="21"/>
                <w:szCs w:val="21"/>
              </w:rPr>
              <w:t>选修</w:t>
            </w:r>
          </w:p>
        </w:tc>
        <w:tc>
          <w:tcPr>
            <w:tcW w:w="993" w:type="dxa"/>
            <w:shd w:val="clear" w:color="auto" w:fill="auto"/>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hint="eastAsia"/>
                <w:color w:val="000000"/>
                <w:sz w:val="21"/>
                <w:szCs w:val="21"/>
              </w:rPr>
              <w:t>64</w:t>
            </w:r>
          </w:p>
        </w:tc>
        <w:tc>
          <w:tcPr>
            <w:tcW w:w="708" w:type="dxa"/>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hint="eastAsia"/>
                <w:color w:val="000000"/>
                <w:sz w:val="21"/>
                <w:szCs w:val="21"/>
              </w:rPr>
              <w:t>48</w:t>
            </w:r>
          </w:p>
        </w:tc>
        <w:tc>
          <w:tcPr>
            <w:tcW w:w="851" w:type="dxa"/>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hint="eastAsia"/>
                <w:color w:val="000000"/>
                <w:sz w:val="21"/>
                <w:szCs w:val="21"/>
              </w:rPr>
              <w:t>16</w:t>
            </w:r>
          </w:p>
        </w:tc>
        <w:tc>
          <w:tcPr>
            <w:tcW w:w="716" w:type="dxa"/>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hint="eastAsia"/>
                <w:color w:val="000000"/>
                <w:sz w:val="21"/>
                <w:szCs w:val="21"/>
              </w:rPr>
              <w:t>4</w:t>
            </w:r>
          </w:p>
        </w:tc>
      </w:tr>
      <w:tr w:rsidR="00990B40">
        <w:trPr>
          <w:jc w:val="center"/>
        </w:trPr>
        <w:tc>
          <w:tcPr>
            <w:tcW w:w="997" w:type="dxa"/>
            <w:shd w:val="clear" w:color="auto" w:fill="auto"/>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hint="eastAsia"/>
                <w:color w:val="000000"/>
                <w:sz w:val="21"/>
                <w:szCs w:val="21"/>
              </w:rPr>
              <w:t>5</w:t>
            </w:r>
          </w:p>
        </w:tc>
        <w:tc>
          <w:tcPr>
            <w:tcW w:w="3363" w:type="dxa"/>
            <w:shd w:val="clear" w:color="auto" w:fill="auto"/>
            <w:vAlign w:val="center"/>
          </w:tcPr>
          <w:p w:rsidR="00990B40" w:rsidRDefault="002E44C2">
            <w:pPr>
              <w:rPr>
                <w:rFonts w:ascii="微软雅黑" w:hAnsi="微软雅黑" w:cs="宋体"/>
                <w:spacing w:val="10"/>
                <w:sz w:val="21"/>
                <w:szCs w:val="21"/>
              </w:rPr>
            </w:pPr>
            <w:r>
              <w:rPr>
                <w:rFonts w:ascii="微软雅黑" w:hAnsi="微软雅黑" w:hint="eastAsia"/>
                <w:color w:val="000000"/>
                <w:sz w:val="21"/>
                <w:szCs w:val="21"/>
              </w:rPr>
              <w:t>模式识别导论</w:t>
            </w:r>
          </w:p>
        </w:tc>
        <w:tc>
          <w:tcPr>
            <w:tcW w:w="756" w:type="dxa"/>
          </w:tcPr>
          <w:p w:rsidR="00990B40" w:rsidRDefault="002E44C2">
            <w:pPr>
              <w:adjustRightInd w:val="0"/>
              <w:snapToGrid w:val="0"/>
              <w:rPr>
                <w:rFonts w:ascii="微软雅黑" w:hAnsi="微软雅黑" w:cs="宋体"/>
                <w:spacing w:val="10"/>
                <w:sz w:val="21"/>
                <w:szCs w:val="21"/>
              </w:rPr>
            </w:pPr>
            <w:r>
              <w:rPr>
                <w:rFonts w:ascii="微软雅黑" w:hAnsi="微软雅黑" w:cs="宋体" w:hint="eastAsia"/>
                <w:spacing w:val="10"/>
                <w:sz w:val="21"/>
                <w:szCs w:val="21"/>
              </w:rPr>
              <w:t>选修</w:t>
            </w:r>
          </w:p>
        </w:tc>
        <w:tc>
          <w:tcPr>
            <w:tcW w:w="993" w:type="dxa"/>
            <w:shd w:val="clear" w:color="auto" w:fill="auto"/>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hint="eastAsia"/>
                <w:color w:val="000000"/>
                <w:sz w:val="21"/>
                <w:szCs w:val="21"/>
              </w:rPr>
              <w:t>32</w:t>
            </w:r>
          </w:p>
        </w:tc>
        <w:tc>
          <w:tcPr>
            <w:tcW w:w="708" w:type="dxa"/>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hint="eastAsia"/>
                <w:color w:val="000000"/>
                <w:sz w:val="21"/>
                <w:szCs w:val="21"/>
              </w:rPr>
              <w:t>32</w:t>
            </w:r>
          </w:p>
        </w:tc>
        <w:tc>
          <w:tcPr>
            <w:tcW w:w="851" w:type="dxa"/>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hint="eastAsia"/>
                <w:color w:val="000000"/>
                <w:sz w:val="21"/>
                <w:szCs w:val="21"/>
              </w:rPr>
              <w:t>0</w:t>
            </w:r>
          </w:p>
        </w:tc>
        <w:tc>
          <w:tcPr>
            <w:tcW w:w="716" w:type="dxa"/>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hint="eastAsia"/>
                <w:color w:val="000000"/>
                <w:sz w:val="21"/>
                <w:szCs w:val="21"/>
              </w:rPr>
              <w:t>2</w:t>
            </w:r>
          </w:p>
        </w:tc>
      </w:tr>
      <w:tr w:rsidR="00990B40">
        <w:trPr>
          <w:jc w:val="center"/>
        </w:trPr>
        <w:tc>
          <w:tcPr>
            <w:tcW w:w="997" w:type="dxa"/>
            <w:shd w:val="clear" w:color="auto" w:fill="auto"/>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hint="eastAsia"/>
                <w:color w:val="000000"/>
                <w:sz w:val="21"/>
                <w:szCs w:val="21"/>
              </w:rPr>
              <w:t>6</w:t>
            </w:r>
          </w:p>
        </w:tc>
        <w:tc>
          <w:tcPr>
            <w:tcW w:w="3363" w:type="dxa"/>
            <w:shd w:val="clear" w:color="auto" w:fill="auto"/>
            <w:vAlign w:val="center"/>
          </w:tcPr>
          <w:p w:rsidR="00990B40" w:rsidRDefault="002E44C2">
            <w:pPr>
              <w:rPr>
                <w:rFonts w:ascii="微软雅黑" w:hAnsi="微软雅黑" w:cs="宋体"/>
                <w:spacing w:val="10"/>
                <w:sz w:val="21"/>
                <w:szCs w:val="21"/>
              </w:rPr>
            </w:pPr>
            <w:r>
              <w:rPr>
                <w:rFonts w:ascii="微软雅黑" w:hAnsi="微软雅黑" w:hint="eastAsia"/>
                <w:color w:val="000000"/>
                <w:sz w:val="21"/>
                <w:szCs w:val="21"/>
              </w:rPr>
              <w:t>计算机视觉</w:t>
            </w:r>
          </w:p>
        </w:tc>
        <w:tc>
          <w:tcPr>
            <w:tcW w:w="756" w:type="dxa"/>
          </w:tcPr>
          <w:p w:rsidR="00990B40" w:rsidRDefault="002E44C2">
            <w:pPr>
              <w:adjustRightInd w:val="0"/>
              <w:snapToGrid w:val="0"/>
              <w:rPr>
                <w:rFonts w:ascii="微软雅黑" w:hAnsi="微软雅黑" w:cs="宋体"/>
                <w:spacing w:val="10"/>
                <w:sz w:val="21"/>
                <w:szCs w:val="21"/>
              </w:rPr>
            </w:pPr>
            <w:r>
              <w:rPr>
                <w:rFonts w:ascii="微软雅黑" w:hAnsi="微软雅黑" w:cs="宋体" w:hint="eastAsia"/>
                <w:spacing w:val="10"/>
                <w:sz w:val="21"/>
                <w:szCs w:val="21"/>
              </w:rPr>
              <w:t>选修</w:t>
            </w:r>
          </w:p>
        </w:tc>
        <w:tc>
          <w:tcPr>
            <w:tcW w:w="993" w:type="dxa"/>
            <w:shd w:val="clear" w:color="auto" w:fill="auto"/>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hint="eastAsia"/>
                <w:color w:val="000000"/>
                <w:sz w:val="21"/>
                <w:szCs w:val="21"/>
              </w:rPr>
              <w:t>56</w:t>
            </w:r>
          </w:p>
        </w:tc>
        <w:tc>
          <w:tcPr>
            <w:tcW w:w="708" w:type="dxa"/>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hint="eastAsia"/>
                <w:color w:val="000000"/>
                <w:sz w:val="21"/>
                <w:szCs w:val="21"/>
              </w:rPr>
              <w:t>32</w:t>
            </w:r>
          </w:p>
        </w:tc>
        <w:tc>
          <w:tcPr>
            <w:tcW w:w="851" w:type="dxa"/>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hint="eastAsia"/>
                <w:color w:val="000000"/>
                <w:sz w:val="21"/>
                <w:szCs w:val="21"/>
              </w:rPr>
              <w:t>24</w:t>
            </w:r>
          </w:p>
        </w:tc>
        <w:tc>
          <w:tcPr>
            <w:tcW w:w="716" w:type="dxa"/>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hint="eastAsia"/>
                <w:color w:val="000000"/>
                <w:sz w:val="21"/>
                <w:szCs w:val="21"/>
              </w:rPr>
              <w:t>3</w:t>
            </w:r>
          </w:p>
        </w:tc>
      </w:tr>
      <w:tr w:rsidR="00990B40">
        <w:trPr>
          <w:trHeight w:val="417"/>
          <w:jc w:val="center"/>
        </w:trPr>
        <w:tc>
          <w:tcPr>
            <w:tcW w:w="5116" w:type="dxa"/>
            <w:gridSpan w:val="3"/>
            <w:shd w:val="clear" w:color="auto" w:fill="auto"/>
            <w:vAlign w:val="center"/>
          </w:tcPr>
          <w:p w:rsidR="00990B40" w:rsidRDefault="002E44C2">
            <w:pPr>
              <w:adjustRightInd w:val="0"/>
              <w:snapToGrid w:val="0"/>
              <w:jc w:val="center"/>
              <w:rPr>
                <w:rFonts w:ascii="微软雅黑" w:hAnsi="微软雅黑" w:cs="宋体"/>
                <w:spacing w:val="10"/>
                <w:sz w:val="21"/>
                <w:szCs w:val="21"/>
              </w:rPr>
            </w:pPr>
            <w:r>
              <w:rPr>
                <w:rFonts w:ascii="微软雅黑" w:hAnsi="微软雅黑" w:cs="宋体" w:hint="eastAsia"/>
                <w:spacing w:val="10"/>
                <w:sz w:val="21"/>
                <w:szCs w:val="21"/>
              </w:rPr>
              <w:t>合计</w:t>
            </w:r>
          </w:p>
        </w:tc>
        <w:tc>
          <w:tcPr>
            <w:tcW w:w="993" w:type="dxa"/>
            <w:shd w:val="clear" w:color="auto" w:fill="auto"/>
          </w:tcPr>
          <w:p w:rsidR="00990B40" w:rsidRDefault="002E44C2">
            <w:pPr>
              <w:adjustRightInd w:val="0"/>
              <w:snapToGrid w:val="0"/>
              <w:jc w:val="center"/>
              <w:rPr>
                <w:rFonts w:ascii="微软雅黑" w:hAnsi="微软雅黑"/>
                <w:b/>
                <w:color w:val="000000"/>
                <w:sz w:val="21"/>
                <w:szCs w:val="21"/>
              </w:rPr>
            </w:pPr>
            <w:r>
              <w:rPr>
                <w:rFonts w:ascii="微软雅黑" w:hAnsi="微软雅黑"/>
                <w:b/>
                <w:sz w:val="21"/>
                <w:szCs w:val="21"/>
              </w:rPr>
              <w:t>328</w:t>
            </w:r>
          </w:p>
        </w:tc>
        <w:tc>
          <w:tcPr>
            <w:tcW w:w="708" w:type="dxa"/>
          </w:tcPr>
          <w:p w:rsidR="00990B40" w:rsidRDefault="002E44C2">
            <w:pPr>
              <w:adjustRightInd w:val="0"/>
              <w:snapToGrid w:val="0"/>
              <w:jc w:val="center"/>
              <w:rPr>
                <w:rFonts w:ascii="微软雅黑" w:hAnsi="微软雅黑"/>
                <w:b/>
                <w:color w:val="000000"/>
                <w:sz w:val="21"/>
                <w:szCs w:val="21"/>
              </w:rPr>
            </w:pPr>
            <w:r>
              <w:rPr>
                <w:rFonts w:ascii="微软雅黑" w:hAnsi="微软雅黑"/>
                <w:b/>
                <w:sz w:val="21"/>
                <w:szCs w:val="21"/>
              </w:rPr>
              <w:t>272</w:t>
            </w:r>
          </w:p>
        </w:tc>
        <w:tc>
          <w:tcPr>
            <w:tcW w:w="851" w:type="dxa"/>
          </w:tcPr>
          <w:p w:rsidR="00990B40" w:rsidRDefault="002E44C2">
            <w:pPr>
              <w:adjustRightInd w:val="0"/>
              <w:snapToGrid w:val="0"/>
              <w:jc w:val="center"/>
              <w:rPr>
                <w:rFonts w:ascii="微软雅黑" w:hAnsi="微软雅黑"/>
                <w:b/>
                <w:color w:val="000000"/>
                <w:sz w:val="21"/>
                <w:szCs w:val="21"/>
              </w:rPr>
            </w:pPr>
            <w:r>
              <w:rPr>
                <w:rFonts w:ascii="微软雅黑" w:hAnsi="微软雅黑"/>
                <w:b/>
                <w:sz w:val="21"/>
                <w:szCs w:val="21"/>
              </w:rPr>
              <w:t>56</w:t>
            </w:r>
          </w:p>
        </w:tc>
        <w:tc>
          <w:tcPr>
            <w:tcW w:w="716" w:type="dxa"/>
          </w:tcPr>
          <w:p w:rsidR="00990B40" w:rsidRDefault="002E44C2">
            <w:pPr>
              <w:adjustRightInd w:val="0"/>
              <w:snapToGrid w:val="0"/>
              <w:jc w:val="center"/>
              <w:rPr>
                <w:rFonts w:ascii="微软雅黑" w:hAnsi="微软雅黑"/>
                <w:b/>
                <w:color w:val="000000"/>
                <w:sz w:val="21"/>
                <w:szCs w:val="21"/>
              </w:rPr>
            </w:pPr>
            <w:r>
              <w:rPr>
                <w:rFonts w:ascii="微软雅黑" w:hAnsi="微软雅黑"/>
                <w:b/>
                <w:sz w:val="21"/>
                <w:szCs w:val="21"/>
              </w:rPr>
              <w:t>18</w:t>
            </w:r>
          </w:p>
        </w:tc>
      </w:tr>
    </w:tbl>
    <w:p w:rsidR="00990B40" w:rsidRDefault="00990B40"/>
    <w:p w:rsidR="00990B40" w:rsidRDefault="002E44C2">
      <w:pPr>
        <w:pStyle w:val="5"/>
      </w:pPr>
      <w:r>
        <w:rPr>
          <w:rFonts w:hint="eastAsia"/>
        </w:rPr>
        <w:lastRenderedPageBreak/>
        <w:t>选修模块二：自然语言处理与理解</w:t>
      </w:r>
    </w:p>
    <w:tbl>
      <w:tblPr>
        <w:tblW w:w="8384" w:type="dxa"/>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7"/>
        <w:gridCol w:w="3363"/>
        <w:gridCol w:w="756"/>
        <w:gridCol w:w="993"/>
        <w:gridCol w:w="708"/>
        <w:gridCol w:w="851"/>
        <w:gridCol w:w="716"/>
      </w:tblGrid>
      <w:tr w:rsidR="00990B40">
        <w:trPr>
          <w:trHeight w:val="454"/>
        </w:trPr>
        <w:tc>
          <w:tcPr>
            <w:tcW w:w="997" w:type="dxa"/>
            <w:vMerge w:val="restart"/>
            <w:shd w:val="clear" w:color="auto" w:fill="C7E3FE"/>
            <w:vAlign w:val="center"/>
          </w:tcPr>
          <w:p w:rsidR="00990B40" w:rsidRDefault="002E44C2">
            <w:pPr>
              <w:adjustRightInd w:val="0"/>
              <w:snapToGrid w:val="0"/>
              <w:jc w:val="center"/>
              <w:rPr>
                <w:rFonts w:ascii="微软雅黑" w:hAnsi="微软雅黑" w:cs="宋体"/>
                <w:b/>
                <w:spacing w:val="10"/>
                <w:sz w:val="22"/>
                <w:szCs w:val="22"/>
              </w:rPr>
            </w:pPr>
            <w:r>
              <w:rPr>
                <w:rFonts w:ascii="微软雅黑" w:hAnsi="微软雅黑" w:cs="宋体" w:hint="eastAsia"/>
                <w:b/>
                <w:spacing w:val="10"/>
                <w:sz w:val="22"/>
                <w:szCs w:val="22"/>
              </w:rPr>
              <w:t>序号</w:t>
            </w:r>
          </w:p>
        </w:tc>
        <w:tc>
          <w:tcPr>
            <w:tcW w:w="3363" w:type="dxa"/>
            <w:vMerge w:val="restart"/>
            <w:shd w:val="clear" w:color="auto" w:fill="C7E3FE"/>
            <w:vAlign w:val="center"/>
          </w:tcPr>
          <w:p w:rsidR="00990B40" w:rsidRDefault="002E44C2">
            <w:pPr>
              <w:adjustRightInd w:val="0"/>
              <w:snapToGrid w:val="0"/>
              <w:jc w:val="center"/>
              <w:rPr>
                <w:rFonts w:ascii="微软雅黑" w:hAnsi="微软雅黑" w:cs="宋体"/>
                <w:b/>
                <w:spacing w:val="10"/>
                <w:sz w:val="22"/>
                <w:szCs w:val="22"/>
              </w:rPr>
            </w:pPr>
            <w:r>
              <w:rPr>
                <w:rFonts w:ascii="微软雅黑" w:hAnsi="微软雅黑" w:cs="宋体" w:hint="eastAsia"/>
                <w:b/>
                <w:spacing w:val="10"/>
                <w:sz w:val="22"/>
                <w:szCs w:val="22"/>
              </w:rPr>
              <w:t>课程名称</w:t>
            </w:r>
          </w:p>
        </w:tc>
        <w:tc>
          <w:tcPr>
            <w:tcW w:w="756" w:type="dxa"/>
            <w:vMerge w:val="restart"/>
            <w:shd w:val="clear" w:color="auto" w:fill="C7E3FE"/>
            <w:vAlign w:val="center"/>
          </w:tcPr>
          <w:p w:rsidR="00990B40" w:rsidRDefault="002E44C2">
            <w:pPr>
              <w:adjustRightInd w:val="0"/>
              <w:snapToGrid w:val="0"/>
              <w:jc w:val="center"/>
              <w:rPr>
                <w:rFonts w:ascii="微软雅黑" w:hAnsi="微软雅黑" w:cs="宋体"/>
                <w:b/>
                <w:spacing w:val="10"/>
                <w:sz w:val="22"/>
                <w:szCs w:val="22"/>
              </w:rPr>
            </w:pPr>
            <w:r>
              <w:rPr>
                <w:rFonts w:ascii="微软雅黑" w:hAnsi="微软雅黑" w:cs="宋体" w:hint="eastAsia"/>
                <w:b/>
                <w:spacing w:val="10"/>
                <w:sz w:val="22"/>
                <w:szCs w:val="22"/>
              </w:rPr>
              <w:t>要求</w:t>
            </w:r>
          </w:p>
        </w:tc>
        <w:tc>
          <w:tcPr>
            <w:tcW w:w="2552" w:type="dxa"/>
            <w:gridSpan w:val="3"/>
            <w:shd w:val="clear" w:color="auto" w:fill="C7E3FE"/>
            <w:vAlign w:val="center"/>
          </w:tcPr>
          <w:p w:rsidR="00990B40" w:rsidRDefault="002E44C2">
            <w:pPr>
              <w:adjustRightInd w:val="0"/>
              <w:snapToGrid w:val="0"/>
              <w:jc w:val="center"/>
              <w:rPr>
                <w:rFonts w:ascii="微软雅黑" w:hAnsi="微软雅黑" w:cs="宋体"/>
                <w:b/>
                <w:spacing w:val="10"/>
                <w:sz w:val="22"/>
                <w:szCs w:val="22"/>
              </w:rPr>
            </w:pPr>
            <w:r>
              <w:rPr>
                <w:rFonts w:ascii="微软雅黑" w:hAnsi="微软雅黑" w:cs="宋体" w:hint="eastAsia"/>
                <w:b/>
                <w:spacing w:val="10"/>
                <w:sz w:val="22"/>
                <w:szCs w:val="22"/>
              </w:rPr>
              <w:t>学时</w:t>
            </w:r>
          </w:p>
        </w:tc>
        <w:tc>
          <w:tcPr>
            <w:tcW w:w="716" w:type="dxa"/>
            <w:vMerge w:val="restart"/>
            <w:shd w:val="clear" w:color="auto" w:fill="C7E3FE"/>
            <w:vAlign w:val="center"/>
          </w:tcPr>
          <w:p w:rsidR="00990B40" w:rsidRDefault="002E44C2">
            <w:pPr>
              <w:adjustRightInd w:val="0"/>
              <w:snapToGrid w:val="0"/>
              <w:jc w:val="center"/>
              <w:rPr>
                <w:rFonts w:ascii="微软雅黑" w:hAnsi="微软雅黑" w:cs="宋体"/>
                <w:b/>
                <w:color w:val="808080"/>
                <w:spacing w:val="10"/>
                <w:sz w:val="22"/>
                <w:szCs w:val="22"/>
              </w:rPr>
            </w:pPr>
            <w:r>
              <w:rPr>
                <w:rFonts w:ascii="微软雅黑" w:hAnsi="微软雅黑" w:cs="宋体" w:hint="eastAsia"/>
                <w:b/>
                <w:spacing w:val="10"/>
                <w:sz w:val="22"/>
                <w:szCs w:val="22"/>
              </w:rPr>
              <w:t>学分</w:t>
            </w:r>
          </w:p>
        </w:tc>
      </w:tr>
      <w:tr w:rsidR="00990B40">
        <w:trPr>
          <w:trHeight w:val="454"/>
        </w:trPr>
        <w:tc>
          <w:tcPr>
            <w:tcW w:w="997" w:type="dxa"/>
            <w:vMerge/>
            <w:shd w:val="clear" w:color="auto" w:fill="70AD47"/>
            <w:vAlign w:val="center"/>
          </w:tcPr>
          <w:p w:rsidR="00990B40" w:rsidRDefault="00990B40">
            <w:pPr>
              <w:adjustRightInd w:val="0"/>
              <w:snapToGrid w:val="0"/>
              <w:jc w:val="center"/>
              <w:rPr>
                <w:rFonts w:ascii="微软雅黑" w:hAnsi="微软雅黑" w:cs="宋体"/>
                <w:b/>
                <w:spacing w:val="10"/>
                <w:sz w:val="22"/>
                <w:szCs w:val="22"/>
              </w:rPr>
            </w:pPr>
          </w:p>
        </w:tc>
        <w:tc>
          <w:tcPr>
            <w:tcW w:w="3363" w:type="dxa"/>
            <w:vMerge/>
            <w:shd w:val="clear" w:color="auto" w:fill="70AD47"/>
            <w:vAlign w:val="center"/>
          </w:tcPr>
          <w:p w:rsidR="00990B40" w:rsidRDefault="00990B40">
            <w:pPr>
              <w:adjustRightInd w:val="0"/>
              <w:snapToGrid w:val="0"/>
              <w:jc w:val="center"/>
              <w:rPr>
                <w:rFonts w:ascii="微软雅黑" w:hAnsi="微软雅黑" w:cs="宋体"/>
                <w:b/>
                <w:spacing w:val="10"/>
                <w:sz w:val="22"/>
                <w:szCs w:val="22"/>
              </w:rPr>
            </w:pPr>
          </w:p>
        </w:tc>
        <w:tc>
          <w:tcPr>
            <w:tcW w:w="756" w:type="dxa"/>
            <w:vMerge/>
            <w:shd w:val="clear" w:color="auto" w:fill="70AD47"/>
            <w:vAlign w:val="center"/>
          </w:tcPr>
          <w:p w:rsidR="00990B40" w:rsidRDefault="00990B40">
            <w:pPr>
              <w:adjustRightInd w:val="0"/>
              <w:snapToGrid w:val="0"/>
              <w:jc w:val="center"/>
              <w:rPr>
                <w:rFonts w:ascii="微软雅黑" w:hAnsi="微软雅黑" w:cs="宋体"/>
                <w:b/>
                <w:spacing w:val="10"/>
                <w:sz w:val="22"/>
                <w:szCs w:val="22"/>
              </w:rPr>
            </w:pPr>
          </w:p>
        </w:tc>
        <w:tc>
          <w:tcPr>
            <w:tcW w:w="993" w:type="dxa"/>
            <w:shd w:val="clear" w:color="auto" w:fill="C7E3FE"/>
            <w:vAlign w:val="center"/>
          </w:tcPr>
          <w:p w:rsidR="00990B40" w:rsidRDefault="002E44C2">
            <w:pPr>
              <w:adjustRightInd w:val="0"/>
              <w:snapToGrid w:val="0"/>
              <w:jc w:val="center"/>
              <w:rPr>
                <w:rFonts w:ascii="微软雅黑" w:hAnsi="微软雅黑" w:cs="宋体"/>
                <w:b/>
                <w:spacing w:val="10"/>
                <w:sz w:val="22"/>
                <w:szCs w:val="22"/>
              </w:rPr>
            </w:pPr>
            <w:r>
              <w:rPr>
                <w:rFonts w:ascii="微软雅黑" w:hAnsi="微软雅黑" w:cs="宋体" w:hint="eastAsia"/>
                <w:b/>
                <w:spacing w:val="10"/>
                <w:sz w:val="22"/>
                <w:szCs w:val="22"/>
              </w:rPr>
              <w:t>学时</w:t>
            </w:r>
          </w:p>
        </w:tc>
        <w:tc>
          <w:tcPr>
            <w:tcW w:w="708" w:type="dxa"/>
            <w:shd w:val="clear" w:color="auto" w:fill="C7E3FE"/>
            <w:vAlign w:val="center"/>
          </w:tcPr>
          <w:p w:rsidR="00990B40" w:rsidRDefault="002E44C2">
            <w:pPr>
              <w:adjustRightInd w:val="0"/>
              <w:snapToGrid w:val="0"/>
              <w:jc w:val="center"/>
              <w:rPr>
                <w:rFonts w:ascii="微软雅黑" w:hAnsi="微软雅黑" w:cs="宋体"/>
                <w:b/>
                <w:spacing w:val="10"/>
                <w:sz w:val="22"/>
                <w:szCs w:val="22"/>
              </w:rPr>
            </w:pPr>
            <w:r>
              <w:rPr>
                <w:rFonts w:ascii="微软雅黑" w:hAnsi="微软雅黑" w:cs="宋体" w:hint="eastAsia"/>
                <w:b/>
                <w:spacing w:val="10"/>
                <w:sz w:val="22"/>
                <w:szCs w:val="22"/>
              </w:rPr>
              <w:t>理论</w:t>
            </w:r>
          </w:p>
        </w:tc>
        <w:tc>
          <w:tcPr>
            <w:tcW w:w="851" w:type="dxa"/>
            <w:shd w:val="clear" w:color="auto" w:fill="C7E3FE"/>
            <w:vAlign w:val="center"/>
          </w:tcPr>
          <w:p w:rsidR="00990B40" w:rsidRDefault="002E44C2">
            <w:pPr>
              <w:adjustRightInd w:val="0"/>
              <w:snapToGrid w:val="0"/>
              <w:jc w:val="center"/>
              <w:rPr>
                <w:rFonts w:ascii="微软雅黑" w:hAnsi="微软雅黑" w:cs="宋体"/>
                <w:b/>
                <w:spacing w:val="10"/>
                <w:sz w:val="22"/>
                <w:szCs w:val="22"/>
              </w:rPr>
            </w:pPr>
            <w:r>
              <w:rPr>
                <w:rFonts w:ascii="微软雅黑" w:hAnsi="微软雅黑" w:cs="宋体" w:hint="eastAsia"/>
                <w:b/>
                <w:spacing w:val="10"/>
                <w:sz w:val="22"/>
                <w:szCs w:val="22"/>
              </w:rPr>
              <w:t>实践</w:t>
            </w:r>
          </w:p>
        </w:tc>
        <w:tc>
          <w:tcPr>
            <w:tcW w:w="716" w:type="dxa"/>
            <w:vMerge/>
            <w:shd w:val="clear" w:color="auto" w:fill="70AD47"/>
            <w:vAlign w:val="center"/>
          </w:tcPr>
          <w:p w:rsidR="00990B40" w:rsidRDefault="00990B40">
            <w:pPr>
              <w:adjustRightInd w:val="0"/>
              <w:snapToGrid w:val="0"/>
              <w:jc w:val="center"/>
              <w:rPr>
                <w:rFonts w:ascii="微软雅黑" w:hAnsi="微软雅黑" w:cs="宋体"/>
                <w:b/>
                <w:spacing w:val="10"/>
                <w:sz w:val="22"/>
                <w:szCs w:val="22"/>
              </w:rPr>
            </w:pPr>
          </w:p>
        </w:tc>
      </w:tr>
      <w:tr w:rsidR="00990B40">
        <w:trPr>
          <w:trHeight w:val="454"/>
        </w:trPr>
        <w:tc>
          <w:tcPr>
            <w:tcW w:w="997" w:type="dxa"/>
            <w:shd w:val="clear" w:color="auto" w:fill="auto"/>
            <w:vAlign w:val="bottom"/>
          </w:tcPr>
          <w:p w:rsidR="00990B40" w:rsidRDefault="002E44C2">
            <w:pPr>
              <w:adjustRightInd w:val="0"/>
              <w:snapToGrid w:val="0"/>
              <w:jc w:val="center"/>
              <w:rPr>
                <w:rFonts w:ascii="微软雅黑" w:hAnsi="微软雅黑" w:cs="宋体"/>
                <w:spacing w:val="10"/>
                <w:sz w:val="22"/>
                <w:szCs w:val="22"/>
              </w:rPr>
            </w:pPr>
            <w:r>
              <w:rPr>
                <w:rFonts w:ascii="微软雅黑" w:hAnsi="微软雅黑" w:hint="eastAsia"/>
                <w:color w:val="000000"/>
                <w:sz w:val="22"/>
                <w:szCs w:val="22"/>
              </w:rPr>
              <w:t>1</w:t>
            </w:r>
          </w:p>
        </w:tc>
        <w:tc>
          <w:tcPr>
            <w:tcW w:w="3363" w:type="dxa"/>
            <w:shd w:val="clear" w:color="auto" w:fill="auto"/>
            <w:vAlign w:val="center"/>
          </w:tcPr>
          <w:p w:rsidR="00990B40" w:rsidRDefault="002E44C2">
            <w:pPr>
              <w:rPr>
                <w:rFonts w:ascii="微软雅黑" w:hAnsi="微软雅黑" w:cs="宋体"/>
                <w:spacing w:val="10"/>
                <w:sz w:val="22"/>
                <w:szCs w:val="22"/>
              </w:rPr>
            </w:pPr>
            <w:r>
              <w:rPr>
                <w:rFonts w:ascii="微软雅黑" w:hAnsi="微软雅黑" w:hint="eastAsia"/>
                <w:color w:val="000000"/>
                <w:sz w:val="22"/>
                <w:szCs w:val="22"/>
              </w:rPr>
              <w:t>形式语言与自动机理论</w:t>
            </w:r>
          </w:p>
        </w:tc>
        <w:tc>
          <w:tcPr>
            <w:tcW w:w="756" w:type="dxa"/>
            <w:vAlign w:val="center"/>
          </w:tcPr>
          <w:p w:rsidR="00990B40" w:rsidRDefault="002E44C2">
            <w:pPr>
              <w:adjustRightInd w:val="0"/>
              <w:snapToGrid w:val="0"/>
              <w:jc w:val="center"/>
              <w:rPr>
                <w:rFonts w:ascii="微软雅黑" w:hAnsi="微软雅黑" w:cs="宋体"/>
                <w:spacing w:val="10"/>
                <w:sz w:val="22"/>
                <w:szCs w:val="22"/>
              </w:rPr>
            </w:pPr>
            <w:r>
              <w:rPr>
                <w:rFonts w:ascii="微软雅黑" w:hAnsi="微软雅黑" w:cs="宋体" w:hint="eastAsia"/>
                <w:spacing w:val="10"/>
                <w:sz w:val="22"/>
                <w:szCs w:val="22"/>
              </w:rPr>
              <w:t>选修</w:t>
            </w:r>
          </w:p>
        </w:tc>
        <w:tc>
          <w:tcPr>
            <w:tcW w:w="993" w:type="dxa"/>
            <w:shd w:val="clear" w:color="auto" w:fill="auto"/>
            <w:vAlign w:val="center"/>
          </w:tcPr>
          <w:p w:rsidR="00990B40" w:rsidRDefault="002E44C2">
            <w:pPr>
              <w:adjustRightInd w:val="0"/>
              <w:snapToGrid w:val="0"/>
              <w:jc w:val="center"/>
              <w:rPr>
                <w:rFonts w:ascii="微软雅黑" w:hAnsi="微软雅黑" w:cs="宋体"/>
                <w:spacing w:val="10"/>
                <w:sz w:val="22"/>
                <w:szCs w:val="22"/>
              </w:rPr>
            </w:pPr>
            <w:r>
              <w:rPr>
                <w:rFonts w:ascii="微软雅黑" w:hAnsi="微软雅黑" w:hint="eastAsia"/>
                <w:color w:val="000000"/>
                <w:sz w:val="21"/>
                <w:szCs w:val="21"/>
              </w:rPr>
              <w:t xml:space="preserve">64 </w:t>
            </w:r>
          </w:p>
        </w:tc>
        <w:tc>
          <w:tcPr>
            <w:tcW w:w="708" w:type="dxa"/>
            <w:vAlign w:val="center"/>
          </w:tcPr>
          <w:p w:rsidR="00990B40" w:rsidRDefault="002E44C2">
            <w:pPr>
              <w:adjustRightInd w:val="0"/>
              <w:snapToGrid w:val="0"/>
              <w:jc w:val="center"/>
              <w:rPr>
                <w:rFonts w:ascii="微软雅黑" w:hAnsi="微软雅黑" w:cs="宋体"/>
                <w:spacing w:val="10"/>
                <w:sz w:val="22"/>
                <w:szCs w:val="22"/>
              </w:rPr>
            </w:pPr>
            <w:r>
              <w:rPr>
                <w:rFonts w:ascii="微软雅黑" w:hAnsi="微软雅黑" w:hint="eastAsia"/>
                <w:color w:val="000000"/>
                <w:sz w:val="21"/>
                <w:szCs w:val="21"/>
              </w:rPr>
              <w:t xml:space="preserve">64 </w:t>
            </w:r>
          </w:p>
        </w:tc>
        <w:tc>
          <w:tcPr>
            <w:tcW w:w="851" w:type="dxa"/>
            <w:vAlign w:val="center"/>
          </w:tcPr>
          <w:p w:rsidR="00990B40" w:rsidRDefault="002E44C2">
            <w:pPr>
              <w:adjustRightInd w:val="0"/>
              <w:snapToGrid w:val="0"/>
              <w:jc w:val="center"/>
              <w:rPr>
                <w:rFonts w:ascii="微软雅黑" w:hAnsi="微软雅黑" w:cs="宋体"/>
                <w:spacing w:val="10"/>
                <w:sz w:val="22"/>
                <w:szCs w:val="22"/>
              </w:rPr>
            </w:pPr>
            <w:r>
              <w:rPr>
                <w:rFonts w:ascii="微软雅黑" w:hAnsi="微软雅黑" w:hint="eastAsia"/>
                <w:color w:val="000000"/>
                <w:sz w:val="21"/>
                <w:szCs w:val="21"/>
              </w:rPr>
              <w:t xml:space="preserve">0 </w:t>
            </w:r>
          </w:p>
        </w:tc>
        <w:tc>
          <w:tcPr>
            <w:tcW w:w="716" w:type="dxa"/>
            <w:vAlign w:val="center"/>
          </w:tcPr>
          <w:p w:rsidR="00990B40" w:rsidRDefault="002E44C2">
            <w:pPr>
              <w:adjustRightInd w:val="0"/>
              <w:snapToGrid w:val="0"/>
              <w:jc w:val="center"/>
              <w:rPr>
                <w:rFonts w:ascii="微软雅黑" w:hAnsi="微软雅黑" w:cs="宋体"/>
                <w:spacing w:val="10"/>
                <w:sz w:val="22"/>
                <w:szCs w:val="22"/>
              </w:rPr>
            </w:pPr>
            <w:r>
              <w:rPr>
                <w:rFonts w:ascii="微软雅黑" w:hAnsi="微软雅黑" w:hint="eastAsia"/>
                <w:color w:val="000000"/>
                <w:sz w:val="21"/>
                <w:szCs w:val="21"/>
              </w:rPr>
              <w:t xml:space="preserve">3 </w:t>
            </w:r>
          </w:p>
        </w:tc>
      </w:tr>
      <w:tr w:rsidR="00990B40">
        <w:trPr>
          <w:trHeight w:val="454"/>
        </w:trPr>
        <w:tc>
          <w:tcPr>
            <w:tcW w:w="997" w:type="dxa"/>
            <w:shd w:val="clear" w:color="auto" w:fill="auto"/>
            <w:vAlign w:val="bottom"/>
          </w:tcPr>
          <w:p w:rsidR="00990B40" w:rsidRDefault="002E44C2">
            <w:pPr>
              <w:adjustRightInd w:val="0"/>
              <w:snapToGrid w:val="0"/>
              <w:jc w:val="center"/>
              <w:rPr>
                <w:rFonts w:ascii="微软雅黑" w:hAnsi="微软雅黑" w:cs="宋体"/>
                <w:spacing w:val="10"/>
                <w:sz w:val="22"/>
                <w:szCs w:val="22"/>
              </w:rPr>
            </w:pPr>
            <w:r>
              <w:rPr>
                <w:rFonts w:ascii="微软雅黑" w:hAnsi="微软雅黑" w:hint="eastAsia"/>
                <w:color w:val="000000"/>
                <w:sz w:val="22"/>
                <w:szCs w:val="22"/>
              </w:rPr>
              <w:t>2</w:t>
            </w:r>
          </w:p>
        </w:tc>
        <w:tc>
          <w:tcPr>
            <w:tcW w:w="3363" w:type="dxa"/>
            <w:shd w:val="clear" w:color="auto" w:fill="auto"/>
            <w:vAlign w:val="center"/>
          </w:tcPr>
          <w:p w:rsidR="00990B40" w:rsidRDefault="002E44C2">
            <w:pPr>
              <w:rPr>
                <w:rFonts w:ascii="微软雅黑" w:hAnsi="微软雅黑" w:cs="宋体"/>
                <w:spacing w:val="10"/>
                <w:sz w:val="22"/>
                <w:szCs w:val="22"/>
              </w:rPr>
            </w:pPr>
            <w:r>
              <w:rPr>
                <w:rFonts w:ascii="微软雅黑" w:hAnsi="微软雅黑" w:hint="eastAsia"/>
                <w:color w:val="000000"/>
                <w:sz w:val="22"/>
                <w:szCs w:val="22"/>
              </w:rPr>
              <w:t>运筹学</w:t>
            </w:r>
          </w:p>
        </w:tc>
        <w:tc>
          <w:tcPr>
            <w:tcW w:w="756" w:type="dxa"/>
            <w:vAlign w:val="center"/>
          </w:tcPr>
          <w:p w:rsidR="00990B40" w:rsidRDefault="002E44C2">
            <w:pPr>
              <w:adjustRightInd w:val="0"/>
              <w:snapToGrid w:val="0"/>
              <w:jc w:val="center"/>
              <w:rPr>
                <w:rFonts w:ascii="微软雅黑" w:hAnsi="微软雅黑" w:cs="宋体"/>
                <w:spacing w:val="10"/>
                <w:sz w:val="22"/>
                <w:szCs w:val="22"/>
              </w:rPr>
            </w:pPr>
            <w:r>
              <w:rPr>
                <w:rFonts w:ascii="微软雅黑" w:hAnsi="微软雅黑" w:cs="宋体" w:hint="eastAsia"/>
                <w:spacing w:val="10"/>
                <w:sz w:val="22"/>
                <w:szCs w:val="22"/>
              </w:rPr>
              <w:t>选修</w:t>
            </w:r>
          </w:p>
        </w:tc>
        <w:tc>
          <w:tcPr>
            <w:tcW w:w="993" w:type="dxa"/>
            <w:shd w:val="clear" w:color="auto" w:fill="auto"/>
            <w:vAlign w:val="center"/>
          </w:tcPr>
          <w:p w:rsidR="00990B40" w:rsidRDefault="002E44C2">
            <w:pPr>
              <w:adjustRightInd w:val="0"/>
              <w:snapToGrid w:val="0"/>
              <w:jc w:val="center"/>
              <w:rPr>
                <w:rFonts w:ascii="微软雅黑" w:hAnsi="微软雅黑" w:cs="宋体"/>
                <w:spacing w:val="10"/>
                <w:sz w:val="22"/>
                <w:szCs w:val="22"/>
              </w:rPr>
            </w:pPr>
            <w:r>
              <w:rPr>
                <w:rFonts w:ascii="微软雅黑" w:hAnsi="微软雅黑" w:hint="eastAsia"/>
                <w:color w:val="000000"/>
                <w:sz w:val="21"/>
                <w:szCs w:val="21"/>
              </w:rPr>
              <w:t xml:space="preserve">64 </w:t>
            </w:r>
          </w:p>
        </w:tc>
        <w:tc>
          <w:tcPr>
            <w:tcW w:w="708" w:type="dxa"/>
            <w:vAlign w:val="center"/>
          </w:tcPr>
          <w:p w:rsidR="00990B40" w:rsidRDefault="002E44C2">
            <w:pPr>
              <w:adjustRightInd w:val="0"/>
              <w:snapToGrid w:val="0"/>
              <w:jc w:val="center"/>
              <w:rPr>
                <w:rFonts w:ascii="微软雅黑" w:hAnsi="微软雅黑" w:cs="宋体"/>
                <w:spacing w:val="10"/>
                <w:sz w:val="22"/>
                <w:szCs w:val="22"/>
              </w:rPr>
            </w:pPr>
            <w:r>
              <w:rPr>
                <w:rFonts w:ascii="微软雅黑" w:hAnsi="微软雅黑" w:hint="eastAsia"/>
                <w:color w:val="000000"/>
                <w:sz w:val="21"/>
                <w:szCs w:val="21"/>
              </w:rPr>
              <w:t xml:space="preserve">64 </w:t>
            </w:r>
          </w:p>
        </w:tc>
        <w:tc>
          <w:tcPr>
            <w:tcW w:w="851" w:type="dxa"/>
            <w:vAlign w:val="center"/>
          </w:tcPr>
          <w:p w:rsidR="00990B40" w:rsidRDefault="002E44C2">
            <w:pPr>
              <w:adjustRightInd w:val="0"/>
              <w:snapToGrid w:val="0"/>
              <w:jc w:val="center"/>
              <w:rPr>
                <w:rFonts w:ascii="微软雅黑" w:hAnsi="微软雅黑" w:cs="宋体"/>
                <w:spacing w:val="10"/>
                <w:sz w:val="22"/>
                <w:szCs w:val="22"/>
              </w:rPr>
            </w:pPr>
            <w:r>
              <w:rPr>
                <w:rFonts w:ascii="微软雅黑" w:hAnsi="微软雅黑" w:hint="eastAsia"/>
                <w:color w:val="000000"/>
                <w:sz w:val="21"/>
                <w:szCs w:val="21"/>
              </w:rPr>
              <w:t xml:space="preserve">0 </w:t>
            </w:r>
          </w:p>
        </w:tc>
        <w:tc>
          <w:tcPr>
            <w:tcW w:w="716" w:type="dxa"/>
            <w:vAlign w:val="center"/>
          </w:tcPr>
          <w:p w:rsidR="00990B40" w:rsidRDefault="002E44C2">
            <w:pPr>
              <w:adjustRightInd w:val="0"/>
              <w:snapToGrid w:val="0"/>
              <w:jc w:val="center"/>
              <w:rPr>
                <w:rFonts w:ascii="微软雅黑" w:hAnsi="微软雅黑" w:cs="宋体"/>
                <w:spacing w:val="10"/>
                <w:sz w:val="22"/>
                <w:szCs w:val="22"/>
              </w:rPr>
            </w:pPr>
            <w:r>
              <w:rPr>
                <w:rFonts w:ascii="微软雅黑" w:hAnsi="微软雅黑" w:hint="eastAsia"/>
                <w:color w:val="000000"/>
                <w:sz w:val="21"/>
                <w:szCs w:val="21"/>
              </w:rPr>
              <w:t xml:space="preserve">3 </w:t>
            </w:r>
          </w:p>
        </w:tc>
      </w:tr>
      <w:tr w:rsidR="00990B40">
        <w:trPr>
          <w:trHeight w:val="604"/>
        </w:trPr>
        <w:tc>
          <w:tcPr>
            <w:tcW w:w="997" w:type="dxa"/>
            <w:shd w:val="clear" w:color="auto" w:fill="auto"/>
            <w:vAlign w:val="bottom"/>
          </w:tcPr>
          <w:p w:rsidR="00990B40" w:rsidRDefault="002E44C2">
            <w:pPr>
              <w:adjustRightInd w:val="0"/>
              <w:snapToGrid w:val="0"/>
              <w:jc w:val="center"/>
              <w:rPr>
                <w:rFonts w:ascii="微软雅黑" w:hAnsi="微软雅黑" w:cs="宋体"/>
                <w:spacing w:val="10"/>
                <w:sz w:val="22"/>
                <w:szCs w:val="22"/>
              </w:rPr>
            </w:pPr>
            <w:r>
              <w:rPr>
                <w:rFonts w:ascii="微软雅黑" w:hAnsi="微软雅黑" w:hint="eastAsia"/>
                <w:color w:val="000000"/>
                <w:sz w:val="22"/>
                <w:szCs w:val="22"/>
              </w:rPr>
              <w:t>3</w:t>
            </w:r>
          </w:p>
        </w:tc>
        <w:tc>
          <w:tcPr>
            <w:tcW w:w="3363" w:type="dxa"/>
            <w:shd w:val="clear" w:color="auto" w:fill="auto"/>
            <w:vAlign w:val="center"/>
          </w:tcPr>
          <w:p w:rsidR="00990B40" w:rsidRDefault="002E44C2">
            <w:pPr>
              <w:rPr>
                <w:rFonts w:ascii="微软雅黑" w:hAnsi="微软雅黑" w:cs="宋体"/>
                <w:spacing w:val="10"/>
                <w:sz w:val="22"/>
                <w:szCs w:val="22"/>
              </w:rPr>
            </w:pPr>
            <w:r>
              <w:rPr>
                <w:rFonts w:ascii="微软雅黑" w:hAnsi="微软雅黑" w:hint="eastAsia"/>
                <w:color w:val="000000"/>
                <w:sz w:val="22"/>
                <w:szCs w:val="22"/>
              </w:rPr>
              <w:t>语法理论</w:t>
            </w:r>
          </w:p>
        </w:tc>
        <w:tc>
          <w:tcPr>
            <w:tcW w:w="756" w:type="dxa"/>
            <w:vAlign w:val="center"/>
          </w:tcPr>
          <w:p w:rsidR="00990B40" w:rsidRDefault="002E44C2">
            <w:pPr>
              <w:adjustRightInd w:val="0"/>
              <w:snapToGrid w:val="0"/>
              <w:jc w:val="center"/>
              <w:rPr>
                <w:rFonts w:ascii="微软雅黑" w:hAnsi="微软雅黑" w:cs="宋体"/>
                <w:spacing w:val="10"/>
                <w:sz w:val="22"/>
                <w:szCs w:val="22"/>
              </w:rPr>
            </w:pPr>
            <w:r>
              <w:rPr>
                <w:rFonts w:ascii="微软雅黑" w:hAnsi="微软雅黑" w:cs="宋体" w:hint="eastAsia"/>
                <w:spacing w:val="10"/>
                <w:sz w:val="22"/>
                <w:szCs w:val="22"/>
              </w:rPr>
              <w:t>选修</w:t>
            </w:r>
          </w:p>
        </w:tc>
        <w:tc>
          <w:tcPr>
            <w:tcW w:w="993" w:type="dxa"/>
            <w:shd w:val="clear" w:color="auto" w:fill="auto"/>
            <w:vAlign w:val="center"/>
          </w:tcPr>
          <w:p w:rsidR="00990B40" w:rsidRDefault="002E44C2">
            <w:pPr>
              <w:adjustRightInd w:val="0"/>
              <w:snapToGrid w:val="0"/>
              <w:jc w:val="center"/>
              <w:rPr>
                <w:rFonts w:ascii="微软雅黑" w:hAnsi="微软雅黑" w:cs="宋体"/>
                <w:spacing w:val="10"/>
                <w:sz w:val="22"/>
                <w:szCs w:val="22"/>
              </w:rPr>
            </w:pPr>
            <w:r>
              <w:rPr>
                <w:rFonts w:ascii="微软雅黑" w:hAnsi="微软雅黑" w:hint="eastAsia"/>
                <w:color w:val="000000"/>
                <w:sz w:val="21"/>
                <w:szCs w:val="21"/>
              </w:rPr>
              <w:t xml:space="preserve">40 </w:t>
            </w:r>
          </w:p>
        </w:tc>
        <w:tc>
          <w:tcPr>
            <w:tcW w:w="708" w:type="dxa"/>
            <w:vAlign w:val="center"/>
          </w:tcPr>
          <w:p w:rsidR="00990B40" w:rsidRDefault="002E44C2">
            <w:pPr>
              <w:adjustRightInd w:val="0"/>
              <w:snapToGrid w:val="0"/>
              <w:jc w:val="center"/>
              <w:rPr>
                <w:rFonts w:ascii="微软雅黑" w:hAnsi="微软雅黑" w:cs="宋体"/>
                <w:spacing w:val="10"/>
                <w:sz w:val="22"/>
                <w:szCs w:val="22"/>
              </w:rPr>
            </w:pPr>
            <w:r>
              <w:rPr>
                <w:rFonts w:ascii="微软雅黑" w:hAnsi="微软雅黑" w:hint="eastAsia"/>
                <w:color w:val="000000"/>
                <w:sz w:val="21"/>
                <w:szCs w:val="21"/>
              </w:rPr>
              <w:t xml:space="preserve">40 </w:t>
            </w:r>
          </w:p>
        </w:tc>
        <w:tc>
          <w:tcPr>
            <w:tcW w:w="851" w:type="dxa"/>
            <w:vAlign w:val="center"/>
          </w:tcPr>
          <w:p w:rsidR="00990B40" w:rsidRDefault="002E44C2">
            <w:pPr>
              <w:adjustRightInd w:val="0"/>
              <w:snapToGrid w:val="0"/>
              <w:jc w:val="center"/>
              <w:rPr>
                <w:rFonts w:ascii="微软雅黑" w:hAnsi="微软雅黑" w:cs="宋体"/>
                <w:spacing w:val="10"/>
                <w:sz w:val="22"/>
                <w:szCs w:val="22"/>
              </w:rPr>
            </w:pPr>
            <w:r>
              <w:rPr>
                <w:rFonts w:ascii="微软雅黑" w:hAnsi="微软雅黑" w:hint="eastAsia"/>
                <w:color w:val="000000"/>
                <w:sz w:val="21"/>
                <w:szCs w:val="21"/>
              </w:rPr>
              <w:t xml:space="preserve">0 </w:t>
            </w:r>
          </w:p>
        </w:tc>
        <w:tc>
          <w:tcPr>
            <w:tcW w:w="716" w:type="dxa"/>
            <w:vAlign w:val="center"/>
          </w:tcPr>
          <w:p w:rsidR="00990B40" w:rsidRDefault="002E44C2">
            <w:pPr>
              <w:adjustRightInd w:val="0"/>
              <w:snapToGrid w:val="0"/>
              <w:jc w:val="center"/>
              <w:rPr>
                <w:rFonts w:ascii="微软雅黑" w:hAnsi="微软雅黑" w:cs="宋体"/>
                <w:spacing w:val="10"/>
                <w:sz w:val="22"/>
                <w:szCs w:val="22"/>
              </w:rPr>
            </w:pPr>
            <w:r>
              <w:rPr>
                <w:rFonts w:ascii="微软雅黑" w:hAnsi="微软雅黑" w:hint="eastAsia"/>
                <w:color w:val="000000"/>
                <w:sz w:val="21"/>
                <w:szCs w:val="21"/>
              </w:rPr>
              <w:t xml:space="preserve">2 </w:t>
            </w:r>
          </w:p>
        </w:tc>
      </w:tr>
      <w:tr w:rsidR="00990B40">
        <w:trPr>
          <w:trHeight w:val="454"/>
        </w:trPr>
        <w:tc>
          <w:tcPr>
            <w:tcW w:w="997" w:type="dxa"/>
            <w:shd w:val="clear" w:color="auto" w:fill="auto"/>
            <w:vAlign w:val="bottom"/>
          </w:tcPr>
          <w:p w:rsidR="00990B40" w:rsidRDefault="002E44C2">
            <w:pPr>
              <w:adjustRightInd w:val="0"/>
              <w:snapToGrid w:val="0"/>
              <w:jc w:val="center"/>
              <w:rPr>
                <w:rFonts w:ascii="微软雅黑" w:hAnsi="微软雅黑" w:cs="宋体"/>
                <w:spacing w:val="10"/>
                <w:sz w:val="22"/>
                <w:szCs w:val="22"/>
              </w:rPr>
            </w:pPr>
            <w:r>
              <w:rPr>
                <w:rFonts w:ascii="微软雅黑" w:hAnsi="微软雅黑" w:hint="eastAsia"/>
                <w:color w:val="000000"/>
                <w:sz w:val="22"/>
                <w:szCs w:val="22"/>
              </w:rPr>
              <w:t>4</w:t>
            </w:r>
          </w:p>
        </w:tc>
        <w:tc>
          <w:tcPr>
            <w:tcW w:w="3363" w:type="dxa"/>
            <w:shd w:val="clear" w:color="auto" w:fill="auto"/>
            <w:vAlign w:val="center"/>
          </w:tcPr>
          <w:p w:rsidR="00990B40" w:rsidRDefault="002E44C2">
            <w:pPr>
              <w:rPr>
                <w:rFonts w:ascii="微软雅黑" w:hAnsi="微软雅黑" w:cs="宋体"/>
                <w:spacing w:val="10"/>
                <w:sz w:val="22"/>
                <w:szCs w:val="22"/>
              </w:rPr>
            </w:pPr>
            <w:r>
              <w:rPr>
                <w:rFonts w:ascii="微软雅黑" w:hAnsi="微软雅黑" w:hint="eastAsia"/>
                <w:color w:val="000000"/>
                <w:sz w:val="22"/>
                <w:szCs w:val="22"/>
              </w:rPr>
              <w:t>统计自然语言处理</w:t>
            </w:r>
          </w:p>
        </w:tc>
        <w:tc>
          <w:tcPr>
            <w:tcW w:w="756" w:type="dxa"/>
            <w:vAlign w:val="center"/>
          </w:tcPr>
          <w:p w:rsidR="00990B40" w:rsidRDefault="002E44C2">
            <w:pPr>
              <w:adjustRightInd w:val="0"/>
              <w:snapToGrid w:val="0"/>
              <w:jc w:val="center"/>
              <w:rPr>
                <w:rFonts w:ascii="微软雅黑" w:hAnsi="微软雅黑" w:cs="宋体"/>
                <w:spacing w:val="10"/>
                <w:sz w:val="22"/>
                <w:szCs w:val="22"/>
              </w:rPr>
            </w:pPr>
            <w:r>
              <w:rPr>
                <w:rFonts w:ascii="微软雅黑" w:hAnsi="微软雅黑" w:cs="宋体" w:hint="eastAsia"/>
                <w:spacing w:val="10"/>
                <w:sz w:val="22"/>
                <w:szCs w:val="22"/>
              </w:rPr>
              <w:t>选修</w:t>
            </w:r>
          </w:p>
        </w:tc>
        <w:tc>
          <w:tcPr>
            <w:tcW w:w="993" w:type="dxa"/>
            <w:shd w:val="clear" w:color="auto" w:fill="auto"/>
            <w:vAlign w:val="center"/>
          </w:tcPr>
          <w:p w:rsidR="00990B40" w:rsidRDefault="002E44C2">
            <w:pPr>
              <w:adjustRightInd w:val="0"/>
              <w:snapToGrid w:val="0"/>
              <w:jc w:val="center"/>
              <w:rPr>
                <w:rFonts w:ascii="微软雅黑" w:hAnsi="微软雅黑"/>
                <w:color w:val="000000"/>
                <w:sz w:val="21"/>
                <w:szCs w:val="21"/>
              </w:rPr>
            </w:pPr>
            <w:r>
              <w:rPr>
                <w:rFonts w:ascii="微软雅黑" w:hAnsi="微软雅黑" w:hint="eastAsia"/>
                <w:color w:val="000000"/>
                <w:sz w:val="21"/>
                <w:szCs w:val="21"/>
              </w:rPr>
              <w:t xml:space="preserve">56 </w:t>
            </w:r>
          </w:p>
        </w:tc>
        <w:tc>
          <w:tcPr>
            <w:tcW w:w="708" w:type="dxa"/>
            <w:vAlign w:val="center"/>
          </w:tcPr>
          <w:p w:rsidR="00990B40" w:rsidRDefault="002E44C2">
            <w:pPr>
              <w:adjustRightInd w:val="0"/>
              <w:snapToGrid w:val="0"/>
              <w:jc w:val="center"/>
              <w:rPr>
                <w:rFonts w:ascii="微软雅黑" w:hAnsi="微软雅黑"/>
                <w:color w:val="000000"/>
                <w:sz w:val="21"/>
                <w:szCs w:val="21"/>
              </w:rPr>
            </w:pPr>
            <w:r>
              <w:rPr>
                <w:rFonts w:ascii="微软雅黑" w:hAnsi="微软雅黑" w:hint="eastAsia"/>
                <w:color w:val="000000"/>
                <w:sz w:val="21"/>
                <w:szCs w:val="21"/>
              </w:rPr>
              <w:t xml:space="preserve">56 </w:t>
            </w:r>
          </w:p>
        </w:tc>
        <w:tc>
          <w:tcPr>
            <w:tcW w:w="851" w:type="dxa"/>
            <w:vAlign w:val="center"/>
          </w:tcPr>
          <w:p w:rsidR="00990B40" w:rsidRDefault="002E44C2">
            <w:pPr>
              <w:adjustRightInd w:val="0"/>
              <w:snapToGrid w:val="0"/>
              <w:jc w:val="center"/>
              <w:rPr>
                <w:rFonts w:ascii="微软雅黑" w:hAnsi="微软雅黑"/>
                <w:color w:val="000000"/>
                <w:sz w:val="21"/>
                <w:szCs w:val="21"/>
              </w:rPr>
            </w:pPr>
            <w:r>
              <w:rPr>
                <w:rFonts w:ascii="微软雅黑" w:hAnsi="微软雅黑" w:hint="eastAsia"/>
                <w:color w:val="000000"/>
                <w:sz w:val="21"/>
                <w:szCs w:val="21"/>
              </w:rPr>
              <w:t xml:space="preserve">0 </w:t>
            </w:r>
          </w:p>
        </w:tc>
        <w:tc>
          <w:tcPr>
            <w:tcW w:w="716" w:type="dxa"/>
            <w:vAlign w:val="center"/>
          </w:tcPr>
          <w:p w:rsidR="00990B40" w:rsidRDefault="002E44C2">
            <w:pPr>
              <w:adjustRightInd w:val="0"/>
              <w:snapToGrid w:val="0"/>
              <w:jc w:val="center"/>
              <w:rPr>
                <w:rFonts w:ascii="微软雅黑" w:hAnsi="微软雅黑"/>
                <w:color w:val="000000"/>
                <w:sz w:val="21"/>
                <w:szCs w:val="21"/>
              </w:rPr>
            </w:pPr>
            <w:r>
              <w:rPr>
                <w:rFonts w:ascii="微软雅黑" w:hAnsi="微软雅黑" w:hint="eastAsia"/>
                <w:color w:val="000000"/>
                <w:sz w:val="21"/>
                <w:szCs w:val="21"/>
              </w:rPr>
              <w:t xml:space="preserve">3 </w:t>
            </w:r>
          </w:p>
        </w:tc>
      </w:tr>
      <w:tr w:rsidR="00990B40">
        <w:trPr>
          <w:trHeight w:val="454"/>
        </w:trPr>
        <w:tc>
          <w:tcPr>
            <w:tcW w:w="997" w:type="dxa"/>
            <w:shd w:val="clear" w:color="auto" w:fill="auto"/>
            <w:vAlign w:val="bottom"/>
          </w:tcPr>
          <w:p w:rsidR="00990B40" w:rsidRDefault="002E44C2">
            <w:pPr>
              <w:adjustRightInd w:val="0"/>
              <w:snapToGrid w:val="0"/>
              <w:jc w:val="center"/>
              <w:rPr>
                <w:rFonts w:ascii="微软雅黑" w:hAnsi="微软雅黑" w:cs="宋体"/>
                <w:spacing w:val="10"/>
                <w:sz w:val="22"/>
                <w:szCs w:val="22"/>
              </w:rPr>
            </w:pPr>
            <w:r>
              <w:rPr>
                <w:rFonts w:ascii="微软雅黑" w:hAnsi="微软雅黑" w:hint="eastAsia"/>
                <w:color w:val="000000"/>
                <w:sz w:val="22"/>
                <w:szCs w:val="22"/>
              </w:rPr>
              <w:t>5</w:t>
            </w:r>
          </w:p>
        </w:tc>
        <w:tc>
          <w:tcPr>
            <w:tcW w:w="3363" w:type="dxa"/>
            <w:shd w:val="clear" w:color="auto" w:fill="auto"/>
            <w:vAlign w:val="center"/>
          </w:tcPr>
          <w:p w:rsidR="00990B40" w:rsidRDefault="002E44C2">
            <w:pPr>
              <w:rPr>
                <w:rFonts w:ascii="微软雅黑" w:hAnsi="微软雅黑" w:cs="宋体"/>
                <w:spacing w:val="10"/>
                <w:sz w:val="22"/>
                <w:szCs w:val="22"/>
              </w:rPr>
            </w:pPr>
            <w:r>
              <w:rPr>
                <w:rFonts w:ascii="微软雅黑" w:hAnsi="微软雅黑" w:hint="eastAsia"/>
                <w:color w:val="000000"/>
                <w:sz w:val="22"/>
                <w:szCs w:val="22"/>
              </w:rPr>
              <w:t>机器翻译概要</w:t>
            </w:r>
          </w:p>
        </w:tc>
        <w:tc>
          <w:tcPr>
            <w:tcW w:w="756" w:type="dxa"/>
            <w:vAlign w:val="center"/>
          </w:tcPr>
          <w:p w:rsidR="00990B40" w:rsidRDefault="002E44C2">
            <w:pPr>
              <w:adjustRightInd w:val="0"/>
              <w:snapToGrid w:val="0"/>
              <w:jc w:val="center"/>
              <w:rPr>
                <w:rFonts w:ascii="微软雅黑" w:hAnsi="微软雅黑" w:cs="宋体"/>
                <w:spacing w:val="10"/>
                <w:sz w:val="22"/>
                <w:szCs w:val="22"/>
              </w:rPr>
            </w:pPr>
            <w:r>
              <w:rPr>
                <w:rFonts w:ascii="微软雅黑" w:hAnsi="微软雅黑" w:cs="宋体" w:hint="eastAsia"/>
                <w:spacing w:val="10"/>
                <w:sz w:val="22"/>
                <w:szCs w:val="22"/>
              </w:rPr>
              <w:t>选修</w:t>
            </w:r>
          </w:p>
        </w:tc>
        <w:tc>
          <w:tcPr>
            <w:tcW w:w="993" w:type="dxa"/>
            <w:shd w:val="clear" w:color="auto" w:fill="auto"/>
            <w:vAlign w:val="center"/>
          </w:tcPr>
          <w:p w:rsidR="00990B40" w:rsidRDefault="002E44C2">
            <w:pPr>
              <w:adjustRightInd w:val="0"/>
              <w:snapToGrid w:val="0"/>
              <w:jc w:val="center"/>
              <w:rPr>
                <w:rFonts w:ascii="微软雅黑" w:hAnsi="微软雅黑"/>
                <w:color w:val="000000"/>
                <w:sz w:val="21"/>
                <w:szCs w:val="21"/>
              </w:rPr>
            </w:pPr>
            <w:r>
              <w:rPr>
                <w:rFonts w:ascii="微软雅黑" w:hAnsi="微软雅黑" w:hint="eastAsia"/>
                <w:color w:val="000000"/>
                <w:sz w:val="21"/>
                <w:szCs w:val="21"/>
              </w:rPr>
              <w:t xml:space="preserve">48 </w:t>
            </w:r>
          </w:p>
        </w:tc>
        <w:tc>
          <w:tcPr>
            <w:tcW w:w="708" w:type="dxa"/>
            <w:vAlign w:val="center"/>
          </w:tcPr>
          <w:p w:rsidR="00990B40" w:rsidRDefault="002E44C2">
            <w:pPr>
              <w:adjustRightInd w:val="0"/>
              <w:snapToGrid w:val="0"/>
              <w:jc w:val="center"/>
              <w:rPr>
                <w:rFonts w:ascii="微软雅黑" w:hAnsi="微软雅黑"/>
                <w:color w:val="000000"/>
                <w:sz w:val="21"/>
                <w:szCs w:val="21"/>
              </w:rPr>
            </w:pPr>
            <w:r>
              <w:rPr>
                <w:rFonts w:ascii="微软雅黑" w:hAnsi="微软雅黑" w:hint="eastAsia"/>
                <w:color w:val="000000"/>
                <w:sz w:val="21"/>
                <w:szCs w:val="21"/>
              </w:rPr>
              <w:t xml:space="preserve">48 </w:t>
            </w:r>
          </w:p>
        </w:tc>
        <w:tc>
          <w:tcPr>
            <w:tcW w:w="851" w:type="dxa"/>
            <w:vAlign w:val="center"/>
          </w:tcPr>
          <w:p w:rsidR="00990B40" w:rsidRDefault="002E44C2">
            <w:pPr>
              <w:adjustRightInd w:val="0"/>
              <w:snapToGrid w:val="0"/>
              <w:jc w:val="center"/>
              <w:rPr>
                <w:rFonts w:ascii="微软雅黑" w:hAnsi="微软雅黑"/>
                <w:color w:val="000000"/>
                <w:sz w:val="21"/>
                <w:szCs w:val="21"/>
              </w:rPr>
            </w:pPr>
            <w:r>
              <w:rPr>
                <w:rFonts w:ascii="微软雅黑" w:hAnsi="微软雅黑" w:hint="eastAsia"/>
                <w:color w:val="000000"/>
                <w:sz w:val="21"/>
                <w:szCs w:val="21"/>
              </w:rPr>
              <w:t xml:space="preserve">0 </w:t>
            </w:r>
          </w:p>
        </w:tc>
        <w:tc>
          <w:tcPr>
            <w:tcW w:w="716" w:type="dxa"/>
            <w:vAlign w:val="center"/>
          </w:tcPr>
          <w:p w:rsidR="00990B40" w:rsidRDefault="002E44C2">
            <w:pPr>
              <w:adjustRightInd w:val="0"/>
              <w:snapToGrid w:val="0"/>
              <w:jc w:val="center"/>
              <w:rPr>
                <w:rFonts w:ascii="微软雅黑" w:hAnsi="微软雅黑"/>
                <w:color w:val="000000"/>
                <w:sz w:val="21"/>
                <w:szCs w:val="21"/>
              </w:rPr>
            </w:pPr>
            <w:r>
              <w:rPr>
                <w:rFonts w:ascii="微软雅黑" w:hAnsi="微软雅黑" w:hint="eastAsia"/>
                <w:color w:val="000000"/>
                <w:sz w:val="21"/>
                <w:szCs w:val="21"/>
              </w:rPr>
              <w:t xml:space="preserve">3 </w:t>
            </w:r>
          </w:p>
        </w:tc>
      </w:tr>
      <w:tr w:rsidR="00990B40">
        <w:trPr>
          <w:trHeight w:val="454"/>
        </w:trPr>
        <w:tc>
          <w:tcPr>
            <w:tcW w:w="997" w:type="dxa"/>
            <w:shd w:val="clear" w:color="auto" w:fill="auto"/>
            <w:vAlign w:val="bottom"/>
          </w:tcPr>
          <w:p w:rsidR="00990B40" w:rsidRDefault="002E44C2">
            <w:pPr>
              <w:adjustRightInd w:val="0"/>
              <w:snapToGrid w:val="0"/>
              <w:jc w:val="center"/>
              <w:rPr>
                <w:rFonts w:ascii="微软雅黑" w:hAnsi="微软雅黑" w:cs="宋体"/>
                <w:spacing w:val="10"/>
                <w:sz w:val="22"/>
                <w:szCs w:val="22"/>
              </w:rPr>
            </w:pPr>
            <w:r>
              <w:rPr>
                <w:rFonts w:ascii="微软雅黑" w:hAnsi="微软雅黑" w:hint="eastAsia"/>
                <w:color w:val="000000"/>
                <w:sz w:val="22"/>
                <w:szCs w:val="22"/>
              </w:rPr>
              <w:t>6</w:t>
            </w:r>
          </w:p>
        </w:tc>
        <w:tc>
          <w:tcPr>
            <w:tcW w:w="3363" w:type="dxa"/>
            <w:shd w:val="clear" w:color="auto" w:fill="auto"/>
            <w:vAlign w:val="center"/>
          </w:tcPr>
          <w:p w:rsidR="00990B40" w:rsidRDefault="002E44C2">
            <w:pPr>
              <w:rPr>
                <w:rFonts w:ascii="微软雅黑" w:hAnsi="微软雅黑" w:cs="宋体"/>
                <w:spacing w:val="10"/>
                <w:sz w:val="22"/>
                <w:szCs w:val="22"/>
              </w:rPr>
            </w:pPr>
            <w:r>
              <w:rPr>
                <w:rFonts w:ascii="微软雅黑" w:hAnsi="微软雅黑" w:hint="eastAsia"/>
                <w:color w:val="000000"/>
                <w:sz w:val="22"/>
                <w:szCs w:val="22"/>
              </w:rPr>
              <w:t>文本挖掘</w:t>
            </w:r>
          </w:p>
        </w:tc>
        <w:tc>
          <w:tcPr>
            <w:tcW w:w="756" w:type="dxa"/>
            <w:vAlign w:val="center"/>
          </w:tcPr>
          <w:p w:rsidR="00990B40" w:rsidRDefault="002E44C2">
            <w:pPr>
              <w:adjustRightInd w:val="0"/>
              <w:snapToGrid w:val="0"/>
              <w:jc w:val="center"/>
              <w:rPr>
                <w:rFonts w:ascii="微软雅黑" w:hAnsi="微软雅黑" w:cs="宋体"/>
                <w:spacing w:val="10"/>
                <w:sz w:val="22"/>
                <w:szCs w:val="22"/>
              </w:rPr>
            </w:pPr>
            <w:r>
              <w:rPr>
                <w:rFonts w:ascii="微软雅黑" w:hAnsi="微软雅黑" w:cs="宋体" w:hint="eastAsia"/>
                <w:spacing w:val="10"/>
                <w:sz w:val="22"/>
                <w:szCs w:val="22"/>
              </w:rPr>
              <w:t>选修</w:t>
            </w:r>
          </w:p>
        </w:tc>
        <w:tc>
          <w:tcPr>
            <w:tcW w:w="993" w:type="dxa"/>
            <w:shd w:val="clear" w:color="auto" w:fill="auto"/>
            <w:vAlign w:val="center"/>
          </w:tcPr>
          <w:p w:rsidR="00990B40" w:rsidRDefault="002E44C2">
            <w:pPr>
              <w:adjustRightInd w:val="0"/>
              <w:snapToGrid w:val="0"/>
              <w:jc w:val="center"/>
              <w:rPr>
                <w:rFonts w:ascii="微软雅黑" w:hAnsi="微软雅黑"/>
                <w:color w:val="000000"/>
                <w:sz w:val="21"/>
                <w:szCs w:val="21"/>
              </w:rPr>
            </w:pPr>
            <w:r>
              <w:rPr>
                <w:rFonts w:ascii="微软雅黑" w:hAnsi="微软雅黑" w:hint="eastAsia"/>
                <w:color w:val="000000"/>
                <w:sz w:val="21"/>
                <w:szCs w:val="21"/>
              </w:rPr>
              <w:t xml:space="preserve">32 </w:t>
            </w:r>
          </w:p>
        </w:tc>
        <w:tc>
          <w:tcPr>
            <w:tcW w:w="708" w:type="dxa"/>
            <w:vAlign w:val="center"/>
          </w:tcPr>
          <w:p w:rsidR="00990B40" w:rsidRDefault="002E44C2">
            <w:pPr>
              <w:adjustRightInd w:val="0"/>
              <w:snapToGrid w:val="0"/>
              <w:jc w:val="center"/>
              <w:rPr>
                <w:rFonts w:ascii="微软雅黑" w:hAnsi="微软雅黑"/>
                <w:color w:val="000000"/>
                <w:sz w:val="21"/>
                <w:szCs w:val="21"/>
              </w:rPr>
            </w:pPr>
            <w:r>
              <w:rPr>
                <w:rFonts w:ascii="微软雅黑" w:hAnsi="微软雅黑" w:hint="eastAsia"/>
                <w:color w:val="000000"/>
                <w:sz w:val="21"/>
                <w:szCs w:val="21"/>
              </w:rPr>
              <w:t xml:space="preserve">16 </w:t>
            </w:r>
          </w:p>
        </w:tc>
        <w:tc>
          <w:tcPr>
            <w:tcW w:w="851" w:type="dxa"/>
            <w:vAlign w:val="center"/>
          </w:tcPr>
          <w:p w:rsidR="00990B40" w:rsidRDefault="002E44C2">
            <w:pPr>
              <w:adjustRightInd w:val="0"/>
              <w:snapToGrid w:val="0"/>
              <w:jc w:val="center"/>
              <w:rPr>
                <w:rFonts w:ascii="微软雅黑" w:hAnsi="微软雅黑"/>
                <w:color w:val="000000"/>
                <w:sz w:val="21"/>
                <w:szCs w:val="21"/>
              </w:rPr>
            </w:pPr>
            <w:r>
              <w:rPr>
                <w:rFonts w:ascii="微软雅黑" w:hAnsi="微软雅黑" w:hint="eastAsia"/>
                <w:color w:val="000000"/>
                <w:sz w:val="21"/>
                <w:szCs w:val="21"/>
              </w:rPr>
              <w:t xml:space="preserve">16 </w:t>
            </w:r>
          </w:p>
        </w:tc>
        <w:tc>
          <w:tcPr>
            <w:tcW w:w="716" w:type="dxa"/>
            <w:vAlign w:val="center"/>
          </w:tcPr>
          <w:p w:rsidR="00990B40" w:rsidRDefault="002E44C2">
            <w:pPr>
              <w:adjustRightInd w:val="0"/>
              <w:snapToGrid w:val="0"/>
              <w:jc w:val="center"/>
              <w:rPr>
                <w:rFonts w:ascii="微软雅黑" w:hAnsi="微软雅黑"/>
                <w:color w:val="000000"/>
                <w:sz w:val="21"/>
                <w:szCs w:val="21"/>
              </w:rPr>
            </w:pPr>
            <w:r>
              <w:rPr>
                <w:rFonts w:ascii="微软雅黑" w:hAnsi="微软雅黑" w:hint="eastAsia"/>
                <w:color w:val="000000"/>
                <w:sz w:val="21"/>
                <w:szCs w:val="21"/>
              </w:rPr>
              <w:t xml:space="preserve">2 </w:t>
            </w:r>
          </w:p>
        </w:tc>
      </w:tr>
      <w:tr w:rsidR="00990B40">
        <w:trPr>
          <w:trHeight w:val="417"/>
        </w:trPr>
        <w:tc>
          <w:tcPr>
            <w:tcW w:w="5116" w:type="dxa"/>
            <w:gridSpan w:val="3"/>
            <w:shd w:val="clear" w:color="auto" w:fill="auto"/>
            <w:vAlign w:val="center"/>
          </w:tcPr>
          <w:p w:rsidR="00990B40" w:rsidRDefault="002E44C2">
            <w:pPr>
              <w:adjustRightInd w:val="0"/>
              <w:snapToGrid w:val="0"/>
              <w:jc w:val="center"/>
              <w:rPr>
                <w:rFonts w:ascii="微软雅黑" w:hAnsi="微软雅黑" w:cs="宋体"/>
                <w:spacing w:val="10"/>
                <w:sz w:val="22"/>
                <w:szCs w:val="22"/>
              </w:rPr>
            </w:pPr>
            <w:r>
              <w:rPr>
                <w:rFonts w:ascii="微软雅黑" w:hAnsi="微软雅黑" w:cs="宋体" w:hint="eastAsia"/>
                <w:spacing w:val="10"/>
                <w:sz w:val="22"/>
                <w:szCs w:val="22"/>
              </w:rPr>
              <w:t>合计</w:t>
            </w:r>
          </w:p>
        </w:tc>
        <w:tc>
          <w:tcPr>
            <w:tcW w:w="993" w:type="dxa"/>
            <w:shd w:val="clear" w:color="auto" w:fill="auto"/>
            <w:vAlign w:val="center"/>
          </w:tcPr>
          <w:p w:rsidR="00990B40" w:rsidRDefault="002E44C2">
            <w:pPr>
              <w:adjustRightInd w:val="0"/>
              <w:snapToGrid w:val="0"/>
              <w:jc w:val="center"/>
              <w:rPr>
                <w:rFonts w:ascii="微软雅黑" w:hAnsi="微软雅黑"/>
                <w:b/>
                <w:color w:val="000000"/>
                <w:sz w:val="21"/>
                <w:szCs w:val="21"/>
              </w:rPr>
            </w:pPr>
            <w:r>
              <w:rPr>
                <w:rFonts w:ascii="微软雅黑" w:hAnsi="微软雅黑" w:hint="eastAsia"/>
                <w:b/>
                <w:color w:val="000000"/>
                <w:sz w:val="21"/>
                <w:szCs w:val="21"/>
              </w:rPr>
              <w:t>304</w:t>
            </w:r>
          </w:p>
        </w:tc>
        <w:tc>
          <w:tcPr>
            <w:tcW w:w="708" w:type="dxa"/>
            <w:vAlign w:val="center"/>
          </w:tcPr>
          <w:p w:rsidR="00990B40" w:rsidRDefault="002E44C2">
            <w:pPr>
              <w:adjustRightInd w:val="0"/>
              <w:snapToGrid w:val="0"/>
              <w:jc w:val="center"/>
              <w:rPr>
                <w:rFonts w:ascii="微软雅黑" w:hAnsi="微软雅黑"/>
                <w:b/>
                <w:color w:val="000000"/>
                <w:sz w:val="21"/>
                <w:szCs w:val="21"/>
              </w:rPr>
            </w:pPr>
            <w:r>
              <w:rPr>
                <w:rFonts w:ascii="微软雅黑" w:hAnsi="微软雅黑" w:hint="eastAsia"/>
                <w:b/>
                <w:color w:val="000000"/>
                <w:sz w:val="21"/>
                <w:szCs w:val="21"/>
              </w:rPr>
              <w:t>288</w:t>
            </w:r>
          </w:p>
        </w:tc>
        <w:tc>
          <w:tcPr>
            <w:tcW w:w="851" w:type="dxa"/>
            <w:vAlign w:val="center"/>
          </w:tcPr>
          <w:p w:rsidR="00990B40" w:rsidRDefault="002E44C2">
            <w:pPr>
              <w:adjustRightInd w:val="0"/>
              <w:snapToGrid w:val="0"/>
              <w:jc w:val="center"/>
              <w:rPr>
                <w:rFonts w:ascii="微软雅黑" w:hAnsi="微软雅黑"/>
                <w:b/>
                <w:color w:val="000000"/>
                <w:sz w:val="21"/>
                <w:szCs w:val="21"/>
              </w:rPr>
            </w:pPr>
            <w:r>
              <w:rPr>
                <w:rFonts w:ascii="微软雅黑" w:hAnsi="微软雅黑" w:hint="eastAsia"/>
                <w:b/>
                <w:color w:val="000000"/>
                <w:sz w:val="21"/>
                <w:szCs w:val="21"/>
              </w:rPr>
              <w:t>16</w:t>
            </w:r>
          </w:p>
        </w:tc>
        <w:tc>
          <w:tcPr>
            <w:tcW w:w="716" w:type="dxa"/>
            <w:vAlign w:val="center"/>
          </w:tcPr>
          <w:p w:rsidR="00990B40" w:rsidRDefault="002E44C2">
            <w:pPr>
              <w:adjustRightInd w:val="0"/>
              <w:snapToGrid w:val="0"/>
              <w:jc w:val="center"/>
              <w:rPr>
                <w:rFonts w:ascii="微软雅黑" w:hAnsi="微软雅黑"/>
                <w:b/>
                <w:color w:val="000000"/>
                <w:sz w:val="21"/>
                <w:szCs w:val="21"/>
              </w:rPr>
            </w:pPr>
            <w:r>
              <w:rPr>
                <w:rFonts w:ascii="微软雅黑" w:hAnsi="微软雅黑" w:hint="eastAsia"/>
                <w:b/>
                <w:color w:val="000000"/>
                <w:sz w:val="21"/>
                <w:szCs w:val="21"/>
              </w:rPr>
              <w:t>16</w:t>
            </w:r>
          </w:p>
        </w:tc>
      </w:tr>
    </w:tbl>
    <w:p w:rsidR="00990B40" w:rsidRDefault="002E44C2">
      <w:pPr>
        <w:pStyle w:val="5"/>
      </w:pPr>
      <w:r>
        <w:rPr>
          <w:rFonts w:hint="eastAsia"/>
        </w:rPr>
        <w:t>其他</w:t>
      </w:r>
    </w:p>
    <w:tbl>
      <w:tblPr>
        <w:tblW w:w="8384" w:type="dxa"/>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7"/>
        <w:gridCol w:w="3363"/>
        <w:gridCol w:w="756"/>
        <w:gridCol w:w="993"/>
        <w:gridCol w:w="708"/>
        <w:gridCol w:w="851"/>
        <w:gridCol w:w="716"/>
      </w:tblGrid>
      <w:tr w:rsidR="00990B40">
        <w:trPr>
          <w:trHeight w:val="454"/>
        </w:trPr>
        <w:tc>
          <w:tcPr>
            <w:tcW w:w="997" w:type="dxa"/>
            <w:vMerge w:val="restart"/>
            <w:shd w:val="clear" w:color="auto" w:fill="C7E3FE"/>
            <w:vAlign w:val="center"/>
          </w:tcPr>
          <w:p w:rsidR="00990B40" w:rsidRDefault="002E44C2">
            <w:pPr>
              <w:adjustRightInd w:val="0"/>
              <w:snapToGrid w:val="0"/>
              <w:jc w:val="center"/>
              <w:rPr>
                <w:rFonts w:ascii="微软雅黑" w:hAnsi="微软雅黑" w:cs="宋体"/>
                <w:b/>
                <w:spacing w:val="10"/>
                <w:sz w:val="22"/>
                <w:szCs w:val="27"/>
              </w:rPr>
            </w:pPr>
            <w:r>
              <w:rPr>
                <w:rFonts w:ascii="微软雅黑" w:hAnsi="微软雅黑" w:cs="宋体" w:hint="eastAsia"/>
                <w:b/>
                <w:spacing w:val="10"/>
                <w:sz w:val="22"/>
                <w:szCs w:val="27"/>
              </w:rPr>
              <w:t>序号</w:t>
            </w:r>
          </w:p>
        </w:tc>
        <w:tc>
          <w:tcPr>
            <w:tcW w:w="3363" w:type="dxa"/>
            <w:vMerge w:val="restart"/>
            <w:shd w:val="clear" w:color="auto" w:fill="C7E3FE"/>
            <w:vAlign w:val="center"/>
          </w:tcPr>
          <w:p w:rsidR="00990B40" w:rsidRDefault="002E44C2">
            <w:pPr>
              <w:adjustRightInd w:val="0"/>
              <w:snapToGrid w:val="0"/>
              <w:jc w:val="center"/>
              <w:rPr>
                <w:rFonts w:ascii="微软雅黑" w:hAnsi="微软雅黑" w:cs="宋体"/>
                <w:b/>
                <w:spacing w:val="10"/>
                <w:sz w:val="22"/>
                <w:szCs w:val="27"/>
              </w:rPr>
            </w:pPr>
            <w:r>
              <w:rPr>
                <w:rFonts w:ascii="微软雅黑" w:hAnsi="微软雅黑" w:cs="宋体" w:hint="eastAsia"/>
                <w:b/>
                <w:spacing w:val="10"/>
                <w:sz w:val="22"/>
                <w:szCs w:val="27"/>
              </w:rPr>
              <w:t>课程名称</w:t>
            </w:r>
          </w:p>
        </w:tc>
        <w:tc>
          <w:tcPr>
            <w:tcW w:w="756" w:type="dxa"/>
            <w:vMerge w:val="restart"/>
            <w:shd w:val="clear" w:color="auto" w:fill="C7E3FE"/>
            <w:vAlign w:val="center"/>
          </w:tcPr>
          <w:p w:rsidR="00990B40" w:rsidRDefault="002E44C2">
            <w:pPr>
              <w:adjustRightInd w:val="0"/>
              <w:snapToGrid w:val="0"/>
              <w:jc w:val="center"/>
              <w:rPr>
                <w:rFonts w:ascii="微软雅黑" w:hAnsi="微软雅黑" w:cs="宋体"/>
                <w:b/>
                <w:spacing w:val="10"/>
                <w:sz w:val="22"/>
                <w:szCs w:val="27"/>
              </w:rPr>
            </w:pPr>
            <w:r>
              <w:rPr>
                <w:rFonts w:ascii="微软雅黑" w:hAnsi="微软雅黑" w:cs="宋体" w:hint="eastAsia"/>
                <w:b/>
                <w:spacing w:val="10"/>
                <w:sz w:val="22"/>
                <w:szCs w:val="27"/>
              </w:rPr>
              <w:t>要求</w:t>
            </w:r>
          </w:p>
        </w:tc>
        <w:tc>
          <w:tcPr>
            <w:tcW w:w="2552" w:type="dxa"/>
            <w:gridSpan w:val="3"/>
            <w:shd w:val="clear" w:color="auto" w:fill="C7E3FE"/>
            <w:vAlign w:val="center"/>
          </w:tcPr>
          <w:p w:rsidR="00990B40" w:rsidRDefault="002E44C2">
            <w:pPr>
              <w:adjustRightInd w:val="0"/>
              <w:snapToGrid w:val="0"/>
              <w:jc w:val="center"/>
              <w:rPr>
                <w:rFonts w:ascii="微软雅黑" w:hAnsi="微软雅黑" w:cs="宋体"/>
                <w:b/>
                <w:spacing w:val="10"/>
                <w:sz w:val="22"/>
                <w:szCs w:val="27"/>
              </w:rPr>
            </w:pPr>
            <w:r>
              <w:rPr>
                <w:rFonts w:ascii="微软雅黑" w:hAnsi="微软雅黑" w:cs="宋体" w:hint="eastAsia"/>
                <w:b/>
                <w:spacing w:val="10"/>
                <w:sz w:val="22"/>
                <w:szCs w:val="27"/>
              </w:rPr>
              <w:t>学时</w:t>
            </w:r>
          </w:p>
        </w:tc>
        <w:tc>
          <w:tcPr>
            <w:tcW w:w="716" w:type="dxa"/>
            <w:vMerge w:val="restart"/>
            <w:shd w:val="clear" w:color="auto" w:fill="C7E3FE"/>
            <w:vAlign w:val="center"/>
          </w:tcPr>
          <w:p w:rsidR="00990B40" w:rsidRDefault="002E44C2">
            <w:pPr>
              <w:adjustRightInd w:val="0"/>
              <w:snapToGrid w:val="0"/>
              <w:jc w:val="center"/>
              <w:rPr>
                <w:rFonts w:ascii="微软雅黑" w:hAnsi="微软雅黑" w:cs="宋体"/>
                <w:b/>
                <w:color w:val="808080"/>
                <w:spacing w:val="10"/>
                <w:sz w:val="22"/>
                <w:szCs w:val="27"/>
              </w:rPr>
            </w:pPr>
            <w:r>
              <w:rPr>
                <w:rFonts w:ascii="微软雅黑" w:hAnsi="微软雅黑" w:cs="宋体" w:hint="eastAsia"/>
                <w:b/>
                <w:spacing w:val="10"/>
                <w:sz w:val="22"/>
                <w:szCs w:val="27"/>
              </w:rPr>
              <w:t>学分</w:t>
            </w:r>
          </w:p>
        </w:tc>
      </w:tr>
      <w:tr w:rsidR="00990B40">
        <w:trPr>
          <w:trHeight w:val="213"/>
        </w:trPr>
        <w:tc>
          <w:tcPr>
            <w:tcW w:w="997" w:type="dxa"/>
            <w:vMerge/>
            <w:shd w:val="clear" w:color="auto" w:fill="70AD47"/>
            <w:vAlign w:val="center"/>
          </w:tcPr>
          <w:p w:rsidR="00990B40" w:rsidRDefault="00990B40">
            <w:pPr>
              <w:adjustRightInd w:val="0"/>
              <w:snapToGrid w:val="0"/>
              <w:jc w:val="center"/>
              <w:rPr>
                <w:rFonts w:ascii="微软雅黑" w:hAnsi="微软雅黑" w:cs="宋体"/>
                <w:b/>
                <w:spacing w:val="10"/>
                <w:sz w:val="22"/>
                <w:szCs w:val="27"/>
              </w:rPr>
            </w:pPr>
          </w:p>
        </w:tc>
        <w:tc>
          <w:tcPr>
            <w:tcW w:w="3363" w:type="dxa"/>
            <w:vMerge/>
            <w:shd w:val="clear" w:color="auto" w:fill="70AD47"/>
            <w:vAlign w:val="center"/>
          </w:tcPr>
          <w:p w:rsidR="00990B40" w:rsidRDefault="00990B40">
            <w:pPr>
              <w:adjustRightInd w:val="0"/>
              <w:snapToGrid w:val="0"/>
              <w:jc w:val="center"/>
              <w:rPr>
                <w:rFonts w:ascii="微软雅黑" w:hAnsi="微软雅黑" w:cs="宋体"/>
                <w:b/>
                <w:spacing w:val="10"/>
                <w:sz w:val="22"/>
                <w:szCs w:val="27"/>
              </w:rPr>
            </w:pPr>
          </w:p>
        </w:tc>
        <w:tc>
          <w:tcPr>
            <w:tcW w:w="756" w:type="dxa"/>
            <w:vMerge/>
            <w:shd w:val="clear" w:color="auto" w:fill="70AD47"/>
            <w:vAlign w:val="center"/>
          </w:tcPr>
          <w:p w:rsidR="00990B40" w:rsidRDefault="00990B40">
            <w:pPr>
              <w:adjustRightInd w:val="0"/>
              <w:snapToGrid w:val="0"/>
              <w:jc w:val="center"/>
              <w:rPr>
                <w:rFonts w:ascii="微软雅黑" w:hAnsi="微软雅黑" w:cs="宋体"/>
                <w:b/>
                <w:spacing w:val="10"/>
                <w:sz w:val="22"/>
                <w:szCs w:val="27"/>
              </w:rPr>
            </w:pPr>
          </w:p>
        </w:tc>
        <w:tc>
          <w:tcPr>
            <w:tcW w:w="993" w:type="dxa"/>
            <w:shd w:val="clear" w:color="auto" w:fill="C7E3FE"/>
            <w:vAlign w:val="center"/>
          </w:tcPr>
          <w:p w:rsidR="00990B40" w:rsidRDefault="002E44C2">
            <w:pPr>
              <w:adjustRightInd w:val="0"/>
              <w:snapToGrid w:val="0"/>
              <w:jc w:val="center"/>
              <w:rPr>
                <w:rFonts w:ascii="微软雅黑" w:hAnsi="微软雅黑" w:cs="宋体"/>
                <w:b/>
                <w:spacing w:val="10"/>
                <w:sz w:val="22"/>
                <w:szCs w:val="27"/>
              </w:rPr>
            </w:pPr>
            <w:r>
              <w:rPr>
                <w:rFonts w:ascii="微软雅黑" w:hAnsi="微软雅黑" w:cs="宋体" w:hint="eastAsia"/>
                <w:b/>
                <w:spacing w:val="10"/>
                <w:sz w:val="22"/>
                <w:szCs w:val="27"/>
              </w:rPr>
              <w:t>学时</w:t>
            </w:r>
          </w:p>
        </w:tc>
        <w:tc>
          <w:tcPr>
            <w:tcW w:w="708" w:type="dxa"/>
            <w:shd w:val="clear" w:color="auto" w:fill="C7E3FE"/>
            <w:vAlign w:val="center"/>
          </w:tcPr>
          <w:p w:rsidR="00990B40" w:rsidRDefault="002E44C2">
            <w:pPr>
              <w:adjustRightInd w:val="0"/>
              <w:snapToGrid w:val="0"/>
              <w:jc w:val="center"/>
              <w:rPr>
                <w:rFonts w:ascii="微软雅黑" w:hAnsi="微软雅黑" w:cs="宋体"/>
                <w:b/>
                <w:spacing w:val="10"/>
                <w:sz w:val="22"/>
                <w:szCs w:val="27"/>
              </w:rPr>
            </w:pPr>
            <w:r>
              <w:rPr>
                <w:rFonts w:ascii="微软雅黑" w:hAnsi="微软雅黑" w:cs="宋体" w:hint="eastAsia"/>
                <w:b/>
                <w:spacing w:val="10"/>
                <w:sz w:val="22"/>
                <w:szCs w:val="27"/>
              </w:rPr>
              <w:t>理论</w:t>
            </w:r>
          </w:p>
        </w:tc>
        <w:tc>
          <w:tcPr>
            <w:tcW w:w="851" w:type="dxa"/>
            <w:shd w:val="clear" w:color="auto" w:fill="C7E3FE"/>
            <w:vAlign w:val="center"/>
          </w:tcPr>
          <w:p w:rsidR="00990B40" w:rsidRDefault="002E44C2">
            <w:pPr>
              <w:adjustRightInd w:val="0"/>
              <w:snapToGrid w:val="0"/>
              <w:jc w:val="center"/>
              <w:rPr>
                <w:rFonts w:ascii="微软雅黑" w:hAnsi="微软雅黑" w:cs="宋体"/>
                <w:b/>
                <w:spacing w:val="10"/>
                <w:sz w:val="22"/>
                <w:szCs w:val="27"/>
              </w:rPr>
            </w:pPr>
            <w:r>
              <w:rPr>
                <w:rFonts w:ascii="微软雅黑" w:hAnsi="微软雅黑" w:cs="宋体" w:hint="eastAsia"/>
                <w:b/>
                <w:spacing w:val="10"/>
                <w:sz w:val="22"/>
                <w:szCs w:val="27"/>
              </w:rPr>
              <w:t>实践</w:t>
            </w:r>
          </w:p>
        </w:tc>
        <w:tc>
          <w:tcPr>
            <w:tcW w:w="716" w:type="dxa"/>
            <w:vMerge/>
            <w:shd w:val="clear" w:color="auto" w:fill="70AD47"/>
            <w:vAlign w:val="center"/>
          </w:tcPr>
          <w:p w:rsidR="00990B40" w:rsidRDefault="00990B40">
            <w:pPr>
              <w:adjustRightInd w:val="0"/>
              <w:snapToGrid w:val="0"/>
              <w:jc w:val="center"/>
              <w:rPr>
                <w:rFonts w:ascii="微软雅黑" w:hAnsi="微软雅黑" w:cs="宋体"/>
                <w:b/>
                <w:spacing w:val="10"/>
                <w:sz w:val="22"/>
                <w:szCs w:val="27"/>
              </w:rPr>
            </w:pPr>
          </w:p>
        </w:tc>
      </w:tr>
      <w:tr w:rsidR="00990B40">
        <w:trPr>
          <w:trHeight w:val="454"/>
        </w:trPr>
        <w:tc>
          <w:tcPr>
            <w:tcW w:w="997" w:type="dxa"/>
            <w:shd w:val="clear" w:color="auto" w:fill="auto"/>
            <w:vAlign w:val="center"/>
          </w:tcPr>
          <w:p w:rsidR="00990B40" w:rsidRDefault="002E44C2">
            <w:pPr>
              <w:adjustRightInd w:val="0"/>
              <w:snapToGrid w:val="0"/>
              <w:jc w:val="center"/>
              <w:rPr>
                <w:rFonts w:ascii="微软雅黑" w:hAnsi="微软雅黑" w:cs="宋体"/>
                <w:spacing w:val="10"/>
                <w:sz w:val="22"/>
                <w:szCs w:val="27"/>
              </w:rPr>
            </w:pPr>
            <w:r>
              <w:rPr>
                <w:rFonts w:ascii="微软雅黑" w:hAnsi="微软雅黑" w:cs="宋体" w:hint="eastAsia"/>
                <w:spacing w:val="10"/>
                <w:sz w:val="22"/>
                <w:szCs w:val="27"/>
              </w:rPr>
              <w:t xml:space="preserve">1 </w:t>
            </w:r>
          </w:p>
        </w:tc>
        <w:tc>
          <w:tcPr>
            <w:tcW w:w="3363" w:type="dxa"/>
            <w:shd w:val="clear" w:color="auto" w:fill="auto"/>
            <w:vAlign w:val="center"/>
          </w:tcPr>
          <w:p w:rsidR="00990B40" w:rsidRDefault="002E44C2">
            <w:pPr>
              <w:rPr>
                <w:rFonts w:ascii="微软雅黑" w:hAnsi="微软雅黑" w:cs="宋体"/>
                <w:spacing w:val="10"/>
                <w:sz w:val="22"/>
                <w:szCs w:val="22"/>
              </w:rPr>
            </w:pPr>
            <w:r>
              <w:rPr>
                <w:rFonts w:ascii="微软雅黑" w:hAnsi="微软雅黑" w:hint="eastAsia"/>
                <w:color w:val="000000"/>
                <w:sz w:val="22"/>
                <w:szCs w:val="22"/>
              </w:rPr>
              <w:t>微软数据科学（微软合作）</w:t>
            </w:r>
          </w:p>
        </w:tc>
        <w:tc>
          <w:tcPr>
            <w:tcW w:w="756" w:type="dxa"/>
            <w:vAlign w:val="center"/>
          </w:tcPr>
          <w:p w:rsidR="00990B40" w:rsidRDefault="002E44C2">
            <w:pPr>
              <w:adjustRightInd w:val="0"/>
              <w:snapToGrid w:val="0"/>
              <w:jc w:val="center"/>
              <w:rPr>
                <w:rFonts w:ascii="微软雅黑" w:hAnsi="微软雅黑" w:cs="宋体"/>
                <w:spacing w:val="10"/>
                <w:sz w:val="22"/>
                <w:szCs w:val="27"/>
              </w:rPr>
            </w:pPr>
            <w:r>
              <w:rPr>
                <w:rFonts w:ascii="微软雅黑" w:hAnsi="微软雅黑" w:hint="eastAsia"/>
                <w:color w:val="000000"/>
                <w:sz w:val="22"/>
                <w:szCs w:val="22"/>
              </w:rPr>
              <w:t>选修</w:t>
            </w:r>
          </w:p>
        </w:tc>
        <w:tc>
          <w:tcPr>
            <w:tcW w:w="993" w:type="dxa"/>
            <w:shd w:val="clear" w:color="auto" w:fill="auto"/>
            <w:vAlign w:val="center"/>
          </w:tcPr>
          <w:p w:rsidR="00990B40" w:rsidRDefault="002E44C2">
            <w:pPr>
              <w:adjustRightInd w:val="0"/>
              <w:snapToGrid w:val="0"/>
              <w:jc w:val="center"/>
              <w:rPr>
                <w:rFonts w:ascii="微软雅黑" w:hAnsi="微软雅黑" w:cs="宋体"/>
                <w:spacing w:val="10"/>
                <w:sz w:val="22"/>
                <w:szCs w:val="27"/>
              </w:rPr>
            </w:pPr>
            <w:r>
              <w:rPr>
                <w:rFonts w:ascii="微软雅黑" w:hAnsi="微软雅黑" w:hint="eastAsia"/>
                <w:color w:val="000000"/>
                <w:sz w:val="21"/>
                <w:szCs w:val="21"/>
              </w:rPr>
              <w:t xml:space="preserve">32 </w:t>
            </w:r>
          </w:p>
        </w:tc>
        <w:tc>
          <w:tcPr>
            <w:tcW w:w="708" w:type="dxa"/>
            <w:vAlign w:val="center"/>
          </w:tcPr>
          <w:p w:rsidR="00990B40" w:rsidRDefault="002E44C2">
            <w:pPr>
              <w:adjustRightInd w:val="0"/>
              <w:snapToGrid w:val="0"/>
              <w:jc w:val="center"/>
              <w:rPr>
                <w:rFonts w:ascii="微软雅黑" w:hAnsi="微软雅黑" w:cs="宋体"/>
                <w:spacing w:val="10"/>
                <w:sz w:val="22"/>
                <w:szCs w:val="27"/>
              </w:rPr>
            </w:pPr>
            <w:r>
              <w:rPr>
                <w:rFonts w:ascii="微软雅黑" w:hAnsi="微软雅黑" w:hint="eastAsia"/>
                <w:color w:val="000000"/>
                <w:sz w:val="21"/>
                <w:szCs w:val="21"/>
              </w:rPr>
              <w:t xml:space="preserve">24 </w:t>
            </w:r>
          </w:p>
        </w:tc>
        <w:tc>
          <w:tcPr>
            <w:tcW w:w="851" w:type="dxa"/>
            <w:vAlign w:val="center"/>
          </w:tcPr>
          <w:p w:rsidR="00990B40" w:rsidRDefault="002E44C2">
            <w:pPr>
              <w:adjustRightInd w:val="0"/>
              <w:snapToGrid w:val="0"/>
              <w:jc w:val="center"/>
              <w:rPr>
                <w:rFonts w:ascii="微软雅黑" w:hAnsi="微软雅黑" w:cs="宋体"/>
                <w:spacing w:val="10"/>
                <w:sz w:val="22"/>
                <w:szCs w:val="27"/>
              </w:rPr>
            </w:pPr>
            <w:r>
              <w:rPr>
                <w:rFonts w:ascii="微软雅黑" w:hAnsi="微软雅黑" w:hint="eastAsia"/>
                <w:color w:val="000000"/>
                <w:sz w:val="21"/>
                <w:szCs w:val="21"/>
              </w:rPr>
              <w:t xml:space="preserve">8 </w:t>
            </w:r>
          </w:p>
        </w:tc>
        <w:tc>
          <w:tcPr>
            <w:tcW w:w="716" w:type="dxa"/>
            <w:vAlign w:val="center"/>
          </w:tcPr>
          <w:p w:rsidR="00990B40" w:rsidRDefault="002E44C2">
            <w:pPr>
              <w:adjustRightInd w:val="0"/>
              <w:snapToGrid w:val="0"/>
              <w:jc w:val="center"/>
              <w:rPr>
                <w:rFonts w:ascii="微软雅黑" w:hAnsi="微软雅黑" w:cs="宋体"/>
                <w:spacing w:val="10"/>
                <w:sz w:val="22"/>
                <w:szCs w:val="27"/>
              </w:rPr>
            </w:pPr>
            <w:r>
              <w:rPr>
                <w:rFonts w:ascii="微软雅黑" w:hAnsi="微软雅黑" w:hint="eastAsia"/>
                <w:color w:val="000000"/>
                <w:sz w:val="21"/>
                <w:szCs w:val="21"/>
              </w:rPr>
              <w:t xml:space="preserve">1 </w:t>
            </w:r>
          </w:p>
        </w:tc>
      </w:tr>
      <w:tr w:rsidR="00990B40">
        <w:trPr>
          <w:trHeight w:val="454"/>
        </w:trPr>
        <w:tc>
          <w:tcPr>
            <w:tcW w:w="997" w:type="dxa"/>
            <w:shd w:val="clear" w:color="auto" w:fill="auto"/>
            <w:vAlign w:val="center"/>
          </w:tcPr>
          <w:p w:rsidR="00990B40" w:rsidRDefault="002E44C2">
            <w:pPr>
              <w:adjustRightInd w:val="0"/>
              <w:snapToGrid w:val="0"/>
              <w:jc w:val="center"/>
              <w:rPr>
                <w:rFonts w:ascii="微软雅黑" w:hAnsi="微软雅黑" w:cs="宋体"/>
                <w:spacing w:val="10"/>
                <w:sz w:val="22"/>
                <w:szCs w:val="27"/>
              </w:rPr>
            </w:pPr>
            <w:r>
              <w:rPr>
                <w:rFonts w:ascii="微软雅黑" w:hAnsi="微软雅黑" w:cs="宋体" w:hint="eastAsia"/>
                <w:spacing w:val="10"/>
                <w:sz w:val="22"/>
                <w:szCs w:val="27"/>
              </w:rPr>
              <w:t xml:space="preserve">2 </w:t>
            </w:r>
          </w:p>
        </w:tc>
        <w:tc>
          <w:tcPr>
            <w:tcW w:w="3363" w:type="dxa"/>
            <w:shd w:val="clear" w:color="auto" w:fill="auto"/>
            <w:vAlign w:val="center"/>
          </w:tcPr>
          <w:p w:rsidR="00990B40" w:rsidRDefault="002E44C2">
            <w:pPr>
              <w:snapToGrid w:val="0"/>
              <w:rPr>
                <w:rFonts w:ascii="微软雅黑" w:hAnsi="微软雅黑" w:cs="宋体"/>
                <w:spacing w:val="10"/>
                <w:sz w:val="22"/>
                <w:szCs w:val="22"/>
              </w:rPr>
            </w:pPr>
            <w:r>
              <w:rPr>
                <w:rFonts w:ascii="微软雅黑" w:hAnsi="微软雅黑" w:hint="eastAsia"/>
                <w:color w:val="000000"/>
                <w:sz w:val="22"/>
                <w:szCs w:val="22"/>
              </w:rPr>
              <w:t>亚马逊大数据分析实践（亚马逊合作）</w:t>
            </w:r>
          </w:p>
        </w:tc>
        <w:tc>
          <w:tcPr>
            <w:tcW w:w="756" w:type="dxa"/>
            <w:vAlign w:val="center"/>
          </w:tcPr>
          <w:p w:rsidR="00990B40" w:rsidRDefault="002E44C2">
            <w:pPr>
              <w:adjustRightInd w:val="0"/>
              <w:snapToGrid w:val="0"/>
              <w:jc w:val="center"/>
              <w:rPr>
                <w:rFonts w:ascii="微软雅黑" w:hAnsi="微软雅黑" w:cs="宋体"/>
                <w:spacing w:val="10"/>
                <w:sz w:val="22"/>
                <w:szCs w:val="27"/>
              </w:rPr>
            </w:pPr>
            <w:r>
              <w:rPr>
                <w:rFonts w:ascii="微软雅黑" w:hAnsi="微软雅黑" w:hint="eastAsia"/>
                <w:color w:val="000000"/>
                <w:sz w:val="22"/>
                <w:szCs w:val="22"/>
              </w:rPr>
              <w:t>选修</w:t>
            </w:r>
          </w:p>
        </w:tc>
        <w:tc>
          <w:tcPr>
            <w:tcW w:w="993" w:type="dxa"/>
            <w:shd w:val="clear" w:color="auto" w:fill="auto"/>
            <w:vAlign w:val="center"/>
          </w:tcPr>
          <w:p w:rsidR="00990B40" w:rsidRDefault="002E44C2">
            <w:pPr>
              <w:adjustRightInd w:val="0"/>
              <w:snapToGrid w:val="0"/>
              <w:jc w:val="center"/>
              <w:rPr>
                <w:rFonts w:ascii="微软雅黑" w:hAnsi="微软雅黑" w:cs="宋体"/>
                <w:spacing w:val="10"/>
                <w:sz w:val="22"/>
                <w:szCs w:val="27"/>
              </w:rPr>
            </w:pPr>
            <w:r>
              <w:rPr>
                <w:rFonts w:ascii="微软雅黑" w:hAnsi="微软雅黑" w:hint="eastAsia"/>
                <w:color w:val="000000"/>
                <w:sz w:val="21"/>
                <w:szCs w:val="21"/>
              </w:rPr>
              <w:t xml:space="preserve">32 </w:t>
            </w:r>
          </w:p>
        </w:tc>
        <w:tc>
          <w:tcPr>
            <w:tcW w:w="708" w:type="dxa"/>
            <w:vAlign w:val="center"/>
          </w:tcPr>
          <w:p w:rsidR="00990B40" w:rsidRDefault="002E44C2">
            <w:pPr>
              <w:adjustRightInd w:val="0"/>
              <w:snapToGrid w:val="0"/>
              <w:jc w:val="center"/>
              <w:rPr>
                <w:rFonts w:ascii="微软雅黑" w:hAnsi="微软雅黑" w:cs="宋体"/>
                <w:spacing w:val="10"/>
                <w:sz w:val="22"/>
                <w:szCs w:val="27"/>
              </w:rPr>
            </w:pPr>
            <w:r>
              <w:rPr>
                <w:rFonts w:ascii="微软雅黑" w:hAnsi="微软雅黑" w:hint="eastAsia"/>
                <w:color w:val="000000"/>
                <w:sz w:val="21"/>
                <w:szCs w:val="21"/>
              </w:rPr>
              <w:t xml:space="preserve">24 </w:t>
            </w:r>
          </w:p>
        </w:tc>
        <w:tc>
          <w:tcPr>
            <w:tcW w:w="851" w:type="dxa"/>
            <w:vAlign w:val="center"/>
          </w:tcPr>
          <w:p w:rsidR="00990B40" w:rsidRDefault="002E44C2">
            <w:pPr>
              <w:adjustRightInd w:val="0"/>
              <w:snapToGrid w:val="0"/>
              <w:jc w:val="center"/>
              <w:rPr>
                <w:rFonts w:ascii="微软雅黑" w:hAnsi="微软雅黑" w:cs="宋体"/>
                <w:spacing w:val="10"/>
                <w:sz w:val="22"/>
                <w:szCs w:val="27"/>
              </w:rPr>
            </w:pPr>
            <w:r>
              <w:rPr>
                <w:rFonts w:ascii="微软雅黑" w:hAnsi="微软雅黑" w:hint="eastAsia"/>
                <w:color w:val="000000"/>
                <w:sz w:val="21"/>
                <w:szCs w:val="21"/>
              </w:rPr>
              <w:t xml:space="preserve">8 </w:t>
            </w:r>
          </w:p>
        </w:tc>
        <w:tc>
          <w:tcPr>
            <w:tcW w:w="716" w:type="dxa"/>
            <w:vAlign w:val="center"/>
          </w:tcPr>
          <w:p w:rsidR="00990B40" w:rsidRDefault="002E44C2">
            <w:pPr>
              <w:adjustRightInd w:val="0"/>
              <w:snapToGrid w:val="0"/>
              <w:jc w:val="center"/>
              <w:rPr>
                <w:rFonts w:ascii="微软雅黑" w:hAnsi="微软雅黑" w:cs="宋体"/>
                <w:spacing w:val="10"/>
                <w:sz w:val="22"/>
                <w:szCs w:val="27"/>
              </w:rPr>
            </w:pPr>
            <w:r>
              <w:rPr>
                <w:rFonts w:ascii="微软雅黑" w:hAnsi="微软雅黑" w:hint="eastAsia"/>
                <w:color w:val="000000"/>
                <w:sz w:val="21"/>
                <w:szCs w:val="21"/>
              </w:rPr>
              <w:t xml:space="preserve">1 </w:t>
            </w:r>
          </w:p>
        </w:tc>
      </w:tr>
      <w:tr w:rsidR="00990B40">
        <w:trPr>
          <w:trHeight w:val="604"/>
        </w:trPr>
        <w:tc>
          <w:tcPr>
            <w:tcW w:w="997" w:type="dxa"/>
            <w:shd w:val="clear" w:color="auto" w:fill="auto"/>
            <w:vAlign w:val="center"/>
          </w:tcPr>
          <w:p w:rsidR="00990B40" w:rsidRDefault="002E44C2">
            <w:pPr>
              <w:adjustRightInd w:val="0"/>
              <w:snapToGrid w:val="0"/>
              <w:jc w:val="center"/>
              <w:rPr>
                <w:rFonts w:ascii="微软雅黑" w:hAnsi="微软雅黑" w:cs="宋体"/>
                <w:spacing w:val="10"/>
                <w:sz w:val="22"/>
                <w:szCs w:val="27"/>
              </w:rPr>
            </w:pPr>
            <w:r>
              <w:rPr>
                <w:rFonts w:ascii="微软雅黑" w:hAnsi="微软雅黑" w:cs="宋体" w:hint="eastAsia"/>
                <w:spacing w:val="10"/>
                <w:sz w:val="22"/>
                <w:szCs w:val="27"/>
              </w:rPr>
              <w:t>3</w:t>
            </w:r>
          </w:p>
        </w:tc>
        <w:tc>
          <w:tcPr>
            <w:tcW w:w="3363" w:type="dxa"/>
            <w:shd w:val="clear" w:color="auto" w:fill="auto"/>
            <w:vAlign w:val="center"/>
          </w:tcPr>
          <w:p w:rsidR="00990B40" w:rsidRDefault="002E44C2">
            <w:pPr>
              <w:snapToGrid w:val="0"/>
              <w:rPr>
                <w:rFonts w:ascii="微软雅黑" w:hAnsi="微软雅黑" w:cs="宋体"/>
                <w:spacing w:val="10"/>
                <w:sz w:val="22"/>
                <w:szCs w:val="22"/>
              </w:rPr>
            </w:pPr>
            <w:r>
              <w:rPr>
                <w:rFonts w:ascii="微软雅黑" w:hAnsi="微软雅黑" w:hint="eastAsia"/>
                <w:color w:val="000000"/>
                <w:sz w:val="22"/>
                <w:szCs w:val="22"/>
              </w:rPr>
              <w:t>PaddlePaddle实战（百度合作）</w:t>
            </w:r>
          </w:p>
        </w:tc>
        <w:tc>
          <w:tcPr>
            <w:tcW w:w="756" w:type="dxa"/>
            <w:vAlign w:val="center"/>
          </w:tcPr>
          <w:p w:rsidR="00990B40" w:rsidRDefault="002E44C2">
            <w:pPr>
              <w:adjustRightInd w:val="0"/>
              <w:snapToGrid w:val="0"/>
              <w:jc w:val="center"/>
              <w:rPr>
                <w:rFonts w:ascii="微软雅黑" w:hAnsi="微软雅黑" w:cs="宋体"/>
                <w:spacing w:val="10"/>
                <w:sz w:val="22"/>
                <w:szCs w:val="27"/>
              </w:rPr>
            </w:pPr>
            <w:r>
              <w:rPr>
                <w:rFonts w:ascii="微软雅黑" w:hAnsi="微软雅黑" w:hint="eastAsia"/>
                <w:color w:val="000000"/>
                <w:sz w:val="22"/>
                <w:szCs w:val="22"/>
              </w:rPr>
              <w:t>选修</w:t>
            </w:r>
          </w:p>
        </w:tc>
        <w:tc>
          <w:tcPr>
            <w:tcW w:w="993" w:type="dxa"/>
            <w:shd w:val="clear" w:color="auto" w:fill="auto"/>
            <w:vAlign w:val="center"/>
          </w:tcPr>
          <w:p w:rsidR="00990B40" w:rsidRDefault="002E44C2">
            <w:pPr>
              <w:adjustRightInd w:val="0"/>
              <w:snapToGrid w:val="0"/>
              <w:jc w:val="center"/>
              <w:rPr>
                <w:rFonts w:ascii="微软雅黑" w:hAnsi="微软雅黑" w:cs="宋体"/>
                <w:spacing w:val="10"/>
                <w:sz w:val="22"/>
                <w:szCs w:val="27"/>
              </w:rPr>
            </w:pPr>
            <w:r>
              <w:rPr>
                <w:rFonts w:ascii="微软雅黑" w:hAnsi="微软雅黑" w:hint="eastAsia"/>
                <w:color w:val="000000"/>
                <w:sz w:val="21"/>
                <w:szCs w:val="21"/>
              </w:rPr>
              <w:t xml:space="preserve">32 </w:t>
            </w:r>
          </w:p>
        </w:tc>
        <w:tc>
          <w:tcPr>
            <w:tcW w:w="708" w:type="dxa"/>
            <w:vAlign w:val="center"/>
          </w:tcPr>
          <w:p w:rsidR="00990B40" w:rsidRDefault="002E44C2">
            <w:pPr>
              <w:adjustRightInd w:val="0"/>
              <w:snapToGrid w:val="0"/>
              <w:jc w:val="center"/>
              <w:rPr>
                <w:rFonts w:ascii="微软雅黑" w:hAnsi="微软雅黑" w:cs="宋体"/>
                <w:spacing w:val="10"/>
                <w:sz w:val="22"/>
                <w:szCs w:val="27"/>
              </w:rPr>
            </w:pPr>
            <w:r>
              <w:rPr>
                <w:rFonts w:ascii="微软雅黑" w:hAnsi="微软雅黑" w:hint="eastAsia"/>
                <w:color w:val="000000"/>
                <w:sz w:val="21"/>
                <w:szCs w:val="21"/>
              </w:rPr>
              <w:t xml:space="preserve">16 </w:t>
            </w:r>
          </w:p>
        </w:tc>
        <w:tc>
          <w:tcPr>
            <w:tcW w:w="851" w:type="dxa"/>
            <w:vAlign w:val="center"/>
          </w:tcPr>
          <w:p w:rsidR="00990B40" w:rsidRDefault="002E44C2">
            <w:pPr>
              <w:adjustRightInd w:val="0"/>
              <w:snapToGrid w:val="0"/>
              <w:jc w:val="center"/>
              <w:rPr>
                <w:rFonts w:ascii="微软雅黑" w:hAnsi="微软雅黑" w:cs="宋体"/>
                <w:spacing w:val="10"/>
                <w:sz w:val="22"/>
                <w:szCs w:val="27"/>
              </w:rPr>
            </w:pPr>
            <w:r>
              <w:rPr>
                <w:rFonts w:ascii="微软雅黑" w:hAnsi="微软雅黑" w:hint="eastAsia"/>
                <w:color w:val="000000"/>
                <w:sz w:val="21"/>
                <w:szCs w:val="21"/>
              </w:rPr>
              <w:t xml:space="preserve">16 </w:t>
            </w:r>
          </w:p>
        </w:tc>
        <w:tc>
          <w:tcPr>
            <w:tcW w:w="716" w:type="dxa"/>
            <w:vAlign w:val="center"/>
          </w:tcPr>
          <w:p w:rsidR="00990B40" w:rsidRDefault="002E44C2">
            <w:pPr>
              <w:adjustRightInd w:val="0"/>
              <w:snapToGrid w:val="0"/>
              <w:jc w:val="center"/>
              <w:rPr>
                <w:rFonts w:ascii="微软雅黑" w:hAnsi="微软雅黑" w:cs="宋体"/>
                <w:spacing w:val="10"/>
                <w:sz w:val="22"/>
                <w:szCs w:val="27"/>
              </w:rPr>
            </w:pPr>
            <w:r>
              <w:rPr>
                <w:rFonts w:ascii="微软雅黑" w:hAnsi="微软雅黑" w:hint="eastAsia"/>
                <w:color w:val="000000"/>
                <w:sz w:val="21"/>
                <w:szCs w:val="21"/>
              </w:rPr>
              <w:t xml:space="preserve">1 </w:t>
            </w:r>
          </w:p>
        </w:tc>
      </w:tr>
      <w:tr w:rsidR="00990B40">
        <w:trPr>
          <w:trHeight w:val="604"/>
        </w:trPr>
        <w:tc>
          <w:tcPr>
            <w:tcW w:w="997" w:type="dxa"/>
            <w:shd w:val="clear" w:color="auto" w:fill="auto"/>
            <w:vAlign w:val="center"/>
          </w:tcPr>
          <w:p w:rsidR="00990B40" w:rsidRDefault="002E44C2">
            <w:pPr>
              <w:adjustRightInd w:val="0"/>
              <w:snapToGrid w:val="0"/>
              <w:jc w:val="center"/>
              <w:rPr>
                <w:rFonts w:ascii="微软雅黑" w:hAnsi="微软雅黑" w:cs="宋体"/>
                <w:spacing w:val="10"/>
                <w:sz w:val="22"/>
                <w:szCs w:val="27"/>
              </w:rPr>
            </w:pPr>
            <w:r>
              <w:rPr>
                <w:rFonts w:ascii="微软雅黑" w:hAnsi="微软雅黑" w:cs="宋体" w:hint="eastAsia"/>
                <w:spacing w:val="10"/>
                <w:sz w:val="22"/>
                <w:szCs w:val="27"/>
              </w:rPr>
              <w:t>4</w:t>
            </w:r>
          </w:p>
        </w:tc>
        <w:tc>
          <w:tcPr>
            <w:tcW w:w="3363" w:type="dxa"/>
            <w:shd w:val="clear" w:color="auto" w:fill="auto"/>
            <w:vAlign w:val="center"/>
          </w:tcPr>
          <w:p w:rsidR="00990B40" w:rsidRDefault="002E44C2">
            <w:pPr>
              <w:snapToGrid w:val="0"/>
              <w:rPr>
                <w:rFonts w:ascii="微软雅黑" w:hAnsi="微软雅黑"/>
                <w:color w:val="000000"/>
                <w:sz w:val="22"/>
                <w:szCs w:val="22"/>
              </w:rPr>
            </w:pPr>
            <w:r>
              <w:rPr>
                <w:rFonts w:ascii="微软雅黑" w:hAnsi="微软雅黑" w:hint="eastAsia"/>
                <w:color w:val="000000"/>
                <w:sz w:val="22"/>
                <w:szCs w:val="22"/>
              </w:rPr>
              <w:t>自动驾驶规则学习与模拟（百度合作）</w:t>
            </w:r>
          </w:p>
        </w:tc>
        <w:tc>
          <w:tcPr>
            <w:tcW w:w="756" w:type="dxa"/>
            <w:vAlign w:val="center"/>
          </w:tcPr>
          <w:p w:rsidR="00990B40" w:rsidRDefault="002E44C2">
            <w:pPr>
              <w:adjustRightInd w:val="0"/>
              <w:snapToGrid w:val="0"/>
              <w:jc w:val="center"/>
              <w:rPr>
                <w:rFonts w:ascii="微软雅黑" w:hAnsi="微软雅黑"/>
                <w:color w:val="000000"/>
                <w:sz w:val="22"/>
                <w:szCs w:val="22"/>
              </w:rPr>
            </w:pPr>
            <w:r>
              <w:rPr>
                <w:rFonts w:ascii="微软雅黑" w:hAnsi="微软雅黑" w:hint="eastAsia"/>
                <w:color w:val="000000"/>
                <w:sz w:val="22"/>
                <w:szCs w:val="22"/>
              </w:rPr>
              <w:t>选修</w:t>
            </w:r>
          </w:p>
        </w:tc>
        <w:tc>
          <w:tcPr>
            <w:tcW w:w="993" w:type="dxa"/>
            <w:shd w:val="clear" w:color="auto" w:fill="auto"/>
            <w:vAlign w:val="center"/>
          </w:tcPr>
          <w:p w:rsidR="00990B40" w:rsidRDefault="002E44C2">
            <w:pPr>
              <w:adjustRightInd w:val="0"/>
              <w:snapToGrid w:val="0"/>
              <w:jc w:val="center"/>
              <w:rPr>
                <w:rFonts w:ascii="微软雅黑" w:hAnsi="微软雅黑"/>
                <w:color w:val="000000"/>
                <w:sz w:val="21"/>
                <w:szCs w:val="21"/>
              </w:rPr>
            </w:pPr>
            <w:r>
              <w:rPr>
                <w:rFonts w:ascii="微软雅黑" w:hAnsi="微软雅黑" w:hint="eastAsia"/>
                <w:color w:val="000000"/>
                <w:sz w:val="21"/>
                <w:szCs w:val="21"/>
              </w:rPr>
              <w:t xml:space="preserve">32 </w:t>
            </w:r>
          </w:p>
        </w:tc>
        <w:tc>
          <w:tcPr>
            <w:tcW w:w="708" w:type="dxa"/>
            <w:vAlign w:val="center"/>
          </w:tcPr>
          <w:p w:rsidR="00990B40" w:rsidRDefault="002E44C2">
            <w:pPr>
              <w:adjustRightInd w:val="0"/>
              <w:snapToGrid w:val="0"/>
              <w:jc w:val="center"/>
              <w:rPr>
                <w:rFonts w:ascii="微软雅黑" w:hAnsi="微软雅黑"/>
                <w:color w:val="000000"/>
                <w:sz w:val="21"/>
                <w:szCs w:val="21"/>
              </w:rPr>
            </w:pPr>
            <w:r>
              <w:rPr>
                <w:rFonts w:ascii="微软雅黑" w:hAnsi="微软雅黑" w:hint="eastAsia"/>
                <w:color w:val="000000"/>
                <w:sz w:val="21"/>
                <w:szCs w:val="21"/>
              </w:rPr>
              <w:t xml:space="preserve">16 </w:t>
            </w:r>
          </w:p>
        </w:tc>
        <w:tc>
          <w:tcPr>
            <w:tcW w:w="851" w:type="dxa"/>
            <w:vAlign w:val="center"/>
          </w:tcPr>
          <w:p w:rsidR="00990B40" w:rsidRDefault="002E44C2">
            <w:pPr>
              <w:adjustRightInd w:val="0"/>
              <w:snapToGrid w:val="0"/>
              <w:jc w:val="center"/>
              <w:rPr>
                <w:rFonts w:ascii="微软雅黑" w:hAnsi="微软雅黑"/>
                <w:color w:val="000000"/>
                <w:sz w:val="21"/>
                <w:szCs w:val="21"/>
              </w:rPr>
            </w:pPr>
            <w:r>
              <w:rPr>
                <w:rFonts w:ascii="微软雅黑" w:hAnsi="微软雅黑" w:hint="eastAsia"/>
                <w:color w:val="000000"/>
                <w:sz w:val="21"/>
                <w:szCs w:val="21"/>
              </w:rPr>
              <w:t xml:space="preserve">16 </w:t>
            </w:r>
          </w:p>
        </w:tc>
        <w:tc>
          <w:tcPr>
            <w:tcW w:w="716" w:type="dxa"/>
            <w:vAlign w:val="center"/>
          </w:tcPr>
          <w:p w:rsidR="00990B40" w:rsidRDefault="002E44C2">
            <w:pPr>
              <w:adjustRightInd w:val="0"/>
              <w:snapToGrid w:val="0"/>
              <w:jc w:val="center"/>
              <w:rPr>
                <w:rFonts w:ascii="微软雅黑" w:hAnsi="微软雅黑"/>
                <w:color w:val="000000"/>
                <w:sz w:val="21"/>
                <w:szCs w:val="21"/>
              </w:rPr>
            </w:pPr>
            <w:r>
              <w:rPr>
                <w:rFonts w:ascii="微软雅黑" w:hAnsi="微软雅黑" w:hint="eastAsia"/>
                <w:color w:val="000000"/>
                <w:sz w:val="21"/>
                <w:szCs w:val="21"/>
              </w:rPr>
              <w:t xml:space="preserve">1 </w:t>
            </w:r>
          </w:p>
        </w:tc>
      </w:tr>
    </w:tbl>
    <w:p w:rsidR="00990B40" w:rsidRDefault="00990B40"/>
    <w:p w:rsidR="00990B40" w:rsidRDefault="002E44C2">
      <w:pPr>
        <w:pStyle w:val="3"/>
      </w:pPr>
      <w:bookmarkStart w:id="35" w:name="_Toc523243948"/>
      <w:r>
        <w:rPr>
          <w:rFonts w:hint="eastAsia"/>
        </w:rPr>
        <w:t xml:space="preserve">5.5 </w:t>
      </w:r>
      <w:r>
        <w:rPr>
          <w:rFonts w:hint="eastAsia"/>
        </w:rPr>
        <w:t>专业实践课程</w:t>
      </w:r>
      <w:bookmarkEnd w:id="35"/>
    </w:p>
    <w:tbl>
      <w:tblPr>
        <w:tblW w:w="8384" w:type="dxa"/>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3"/>
        <w:gridCol w:w="3347"/>
        <w:gridCol w:w="756"/>
        <w:gridCol w:w="993"/>
        <w:gridCol w:w="708"/>
        <w:gridCol w:w="851"/>
        <w:gridCol w:w="716"/>
      </w:tblGrid>
      <w:tr w:rsidR="00990B40">
        <w:trPr>
          <w:trHeight w:val="454"/>
        </w:trPr>
        <w:tc>
          <w:tcPr>
            <w:tcW w:w="1013" w:type="dxa"/>
            <w:vMerge w:val="restart"/>
            <w:shd w:val="clear" w:color="auto" w:fill="C7E3FE"/>
            <w:vAlign w:val="center"/>
          </w:tcPr>
          <w:p w:rsidR="00990B40" w:rsidRDefault="002E44C2">
            <w:pPr>
              <w:adjustRightInd w:val="0"/>
              <w:snapToGrid w:val="0"/>
              <w:jc w:val="center"/>
              <w:rPr>
                <w:rFonts w:ascii="微软雅黑" w:hAnsi="微软雅黑" w:cs="宋体"/>
                <w:b/>
                <w:spacing w:val="10"/>
                <w:sz w:val="22"/>
                <w:szCs w:val="27"/>
              </w:rPr>
            </w:pPr>
            <w:r>
              <w:rPr>
                <w:rFonts w:ascii="微软雅黑" w:hAnsi="微软雅黑" w:cs="宋体" w:hint="eastAsia"/>
                <w:b/>
                <w:spacing w:val="10"/>
                <w:sz w:val="22"/>
                <w:szCs w:val="27"/>
              </w:rPr>
              <w:t>序号</w:t>
            </w:r>
          </w:p>
        </w:tc>
        <w:tc>
          <w:tcPr>
            <w:tcW w:w="3347" w:type="dxa"/>
            <w:vMerge w:val="restart"/>
            <w:shd w:val="clear" w:color="auto" w:fill="C7E3FE"/>
            <w:vAlign w:val="center"/>
          </w:tcPr>
          <w:p w:rsidR="00990B40" w:rsidRDefault="002E44C2">
            <w:pPr>
              <w:adjustRightInd w:val="0"/>
              <w:snapToGrid w:val="0"/>
              <w:jc w:val="center"/>
              <w:rPr>
                <w:rFonts w:ascii="微软雅黑" w:hAnsi="微软雅黑" w:cs="宋体"/>
                <w:b/>
                <w:spacing w:val="10"/>
                <w:sz w:val="22"/>
                <w:szCs w:val="27"/>
              </w:rPr>
            </w:pPr>
            <w:r>
              <w:rPr>
                <w:rFonts w:ascii="微软雅黑" w:hAnsi="微软雅黑" w:cs="宋体" w:hint="eastAsia"/>
                <w:b/>
                <w:spacing w:val="10"/>
                <w:sz w:val="22"/>
                <w:szCs w:val="27"/>
              </w:rPr>
              <w:t>课程名称</w:t>
            </w:r>
          </w:p>
        </w:tc>
        <w:tc>
          <w:tcPr>
            <w:tcW w:w="756" w:type="dxa"/>
            <w:vMerge w:val="restart"/>
            <w:shd w:val="clear" w:color="auto" w:fill="C7E3FE"/>
            <w:vAlign w:val="center"/>
          </w:tcPr>
          <w:p w:rsidR="00990B40" w:rsidRDefault="002E44C2">
            <w:pPr>
              <w:adjustRightInd w:val="0"/>
              <w:snapToGrid w:val="0"/>
              <w:jc w:val="center"/>
              <w:rPr>
                <w:rFonts w:ascii="微软雅黑" w:hAnsi="微软雅黑" w:cs="宋体"/>
                <w:b/>
                <w:spacing w:val="10"/>
                <w:sz w:val="22"/>
                <w:szCs w:val="27"/>
              </w:rPr>
            </w:pPr>
            <w:r>
              <w:rPr>
                <w:rFonts w:ascii="微软雅黑" w:hAnsi="微软雅黑" w:cs="宋体" w:hint="eastAsia"/>
                <w:b/>
                <w:spacing w:val="10"/>
                <w:sz w:val="22"/>
                <w:szCs w:val="27"/>
              </w:rPr>
              <w:t>要求</w:t>
            </w:r>
          </w:p>
        </w:tc>
        <w:tc>
          <w:tcPr>
            <w:tcW w:w="2552" w:type="dxa"/>
            <w:gridSpan w:val="3"/>
            <w:shd w:val="clear" w:color="auto" w:fill="C7E3FE"/>
            <w:vAlign w:val="center"/>
          </w:tcPr>
          <w:p w:rsidR="00990B40" w:rsidRDefault="002E44C2">
            <w:pPr>
              <w:adjustRightInd w:val="0"/>
              <w:snapToGrid w:val="0"/>
              <w:jc w:val="center"/>
              <w:rPr>
                <w:rFonts w:ascii="微软雅黑" w:hAnsi="微软雅黑" w:cs="宋体"/>
                <w:b/>
                <w:spacing w:val="10"/>
                <w:sz w:val="22"/>
                <w:szCs w:val="27"/>
              </w:rPr>
            </w:pPr>
            <w:r>
              <w:rPr>
                <w:rFonts w:ascii="微软雅黑" w:hAnsi="微软雅黑" w:cs="宋体" w:hint="eastAsia"/>
                <w:b/>
                <w:spacing w:val="10"/>
                <w:sz w:val="22"/>
                <w:szCs w:val="27"/>
              </w:rPr>
              <w:t>学时</w:t>
            </w:r>
          </w:p>
        </w:tc>
        <w:tc>
          <w:tcPr>
            <w:tcW w:w="716" w:type="dxa"/>
            <w:vMerge w:val="restart"/>
            <w:shd w:val="clear" w:color="auto" w:fill="C7E3FE"/>
            <w:vAlign w:val="center"/>
          </w:tcPr>
          <w:p w:rsidR="00990B40" w:rsidRDefault="002E44C2">
            <w:pPr>
              <w:adjustRightInd w:val="0"/>
              <w:snapToGrid w:val="0"/>
              <w:jc w:val="center"/>
              <w:rPr>
                <w:rFonts w:ascii="微软雅黑" w:hAnsi="微软雅黑" w:cs="宋体"/>
                <w:b/>
                <w:color w:val="808080"/>
                <w:spacing w:val="10"/>
                <w:sz w:val="22"/>
                <w:szCs w:val="27"/>
              </w:rPr>
            </w:pPr>
            <w:r>
              <w:rPr>
                <w:rFonts w:ascii="微软雅黑" w:hAnsi="微软雅黑" w:cs="宋体" w:hint="eastAsia"/>
                <w:b/>
                <w:spacing w:val="10"/>
                <w:sz w:val="22"/>
                <w:szCs w:val="27"/>
              </w:rPr>
              <w:t>学分</w:t>
            </w:r>
          </w:p>
        </w:tc>
      </w:tr>
      <w:tr w:rsidR="00990B40">
        <w:trPr>
          <w:trHeight w:val="241"/>
        </w:trPr>
        <w:tc>
          <w:tcPr>
            <w:tcW w:w="1013" w:type="dxa"/>
            <w:vMerge/>
            <w:shd w:val="clear" w:color="auto" w:fill="70AD47"/>
            <w:vAlign w:val="center"/>
          </w:tcPr>
          <w:p w:rsidR="00990B40" w:rsidRDefault="00990B40">
            <w:pPr>
              <w:adjustRightInd w:val="0"/>
              <w:snapToGrid w:val="0"/>
              <w:jc w:val="center"/>
              <w:rPr>
                <w:rFonts w:ascii="微软雅黑" w:hAnsi="微软雅黑" w:cs="宋体"/>
                <w:b/>
                <w:spacing w:val="10"/>
                <w:sz w:val="22"/>
                <w:szCs w:val="27"/>
              </w:rPr>
            </w:pPr>
          </w:p>
        </w:tc>
        <w:tc>
          <w:tcPr>
            <w:tcW w:w="3347" w:type="dxa"/>
            <w:vMerge/>
            <w:shd w:val="clear" w:color="auto" w:fill="70AD47"/>
            <w:vAlign w:val="center"/>
          </w:tcPr>
          <w:p w:rsidR="00990B40" w:rsidRDefault="00990B40">
            <w:pPr>
              <w:adjustRightInd w:val="0"/>
              <w:snapToGrid w:val="0"/>
              <w:jc w:val="center"/>
              <w:rPr>
                <w:rFonts w:ascii="微软雅黑" w:hAnsi="微软雅黑" w:cs="宋体"/>
                <w:b/>
                <w:spacing w:val="10"/>
                <w:sz w:val="22"/>
                <w:szCs w:val="27"/>
              </w:rPr>
            </w:pPr>
          </w:p>
        </w:tc>
        <w:tc>
          <w:tcPr>
            <w:tcW w:w="756" w:type="dxa"/>
            <w:vMerge/>
            <w:shd w:val="clear" w:color="auto" w:fill="70AD47"/>
            <w:vAlign w:val="center"/>
          </w:tcPr>
          <w:p w:rsidR="00990B40" w:rsidRDefault="00990B40">
            <w:pPr>
              <w:adjustRightInd w:val="0"/>
              <w:snapToGrid w:val="0"/>
              <w:jc w:val="center"/>
              <w:rPr>
                <w:rFonts w:ascii="微软雅黑" w:hAnsi="微软雅黑" w:cs="宋体"/>
                <w:b/>
                <w:spacing w:val="10"/>
                <w:sz w:val="22"/>
                <w:szCs w:val="27"/>
              </w:rPr>
            </w:pPr>
          </w:p>
        </w:tc>
        <w:tc>
          <w:tcPr>
            <w:tcW w:w="993" w:type="dxa"/>
            <w:shd w:val="clear" w:color="auto" w:fill="C7E3FE"/>
            <w:vAlign w:val="center"/>
          </w:tcPr>
          <w:p w:rsidR="00990B40" w:rsidRDefault="002E44C2">
            <w:pPr>
              <w:adjustRightInd w:val="0"/>
              <w:snapToGrid w:val="0"/>
              <w:jc w:val="center"/>
              <w:rPr>
                <w:rFonts w:ascii="微软雅黑" w:hAnsi="微软雅黑" w:cs="宋体"/>
                <w:b/>
                <w:spacing w:val="10"/>
                <w:sz w:val="22"/>
                <w:szCs w:val="27"/>
              </w:rPr>
            </w:pPr>
            <w:r>
              <w:rPr>
                <w:rFonts w:ascii="微软雅黑" w:hAnsi="微软雅黑" w:cs="宋体" w:hint="eastAsia"/>
                <w:b/>
                <w:spacing w:val="10"/>
                <w:sz w:val="22"/>
                <w:szCs w:val="27"/>
              </w:rPr>
              <w:t>学时</w:t>
            </w:r>
          </w:p>
        </w:tc>
        <w:tc>
          <w:tcPr>
            <w:tcW w:w="708" w:type="dxa"/>
            <w:shd w:val="clear" w:color="auto" w:fill="C7E3FE"/>
            <w:vAlign w:val="center"/>
          </w:tcPr>
          <w:p w:rsidR="00990B40" w:rsidRDefault="002E44C2">
            <w:pPr>
              <w:adjustRightInd w:val="0"/>
              <w:snapToGrid w:val="0"/>
              <w:jc w:val="center"/>
              <w:rPr>
                <w:rFonts w:ascii="微软雅黑" w:hAnsi="微软雅黑" w:cs="宋体"/>
                <w:b/>
                <w:spacing w:val="10"/>
                <w:sz w:val="22"/>
                <w:szCs w:val="27"/>
              </w:rPr>
            </w:pPr>
            <w:r>
              <w:rPr>
                <w:rFonts w:ascii="微软雅黑" w:hAnsi="微软雅黑" w:cs="宋体" w:hint="eastAsia"/>
                <w:b/>
                <w:spacing w:val="10"/>
                <w:sz w:val="22"/>
                <w:szCs w:val="27"/>
              </w:rPr>
              <w:t>理论</w:t>
            </w:r>
          </w:p>
        </w:tc>
        <w:tc>
          <w:tcPr>
            <w:tcW w:w="851" w:type="dxa"/>
            <w:shd w:val="clear" w:color="auto" w:fill="C7E3FE"/>
            <w:vAlign w:val="center"/>
          </w:tcPr>
          <w:p w:rsidR="00990B40" w:rsidRDefault="002E44C2">
            <w:pPr>
              <w:adjustRightInd w:val="0"/>
              <w:snapToGrid w:val="0"/>
              <w:jc w:val="center"/>
              <w:rPr>
                <w:rFonts w:ascii="微软雅黑" w:hAnsi="微软雅黑" w:cs="宋体"/>
                <w:b/>
                <w:spacing w:val="10"/>
                <w:sz w:val="22"/>
                <w:szCs w:val="27"/>
              </w:rPr>
            </w:pPr>
            <w:r>
              <w:rPr>
                <w:rFonts w:ascii="微软雅黑" w:hAnsi="微软雅黑" w:cs="宋体" w:hint="eastAsia"/>
                <w:b/>
                <w:spacing w:val="10"/>
                <w:sz w:val="22"/>
                <w:szCs w:val="27"/>
              </w:rPr>
              <w:t>实践</w:t>
            </w:r>
          </w:p>
        </w:tc>
        <w:tc>
          <w:tcPr>
            <w:tcW w:w="716" w:type="dxa"/>
            <w:vMerge/>
            <w:shd w:val="clear" w:color="auto" w:fill="70AD47"/>
            <w:vAlign w:val="center"/>
          </w:tcPr>
          <w:p w:rsidR="00990B40" w:rsidRDefault="00990B40">
            <w:pPr>
              <w:adjustRightInd w:val="0"/>
              <w:snapToGrid w:val="0"/>
              <w:jc w:val="center"/>
              <w:rPr>
                <w:rFonts w:ascii="微软雅黑" w:hAnsi="微软雅黑" w:cs="宋体"/>
                <w:b/>
                <w:spacing w:val="10"/>
                <w:sz w:val="22"/>
                <w:szCs w:val="27"/>
              </w:rPr>
            </w:pPr>
          </w:p>
        </w:tc>
      </w:tr>
      <w:tr w:rsidR="00990B40">
        <w:trPr>
          <w:trHeight w:val="454"/>
        </w:trPr>
        <w:tc>
          <w:tcPr>
            <w:tcW w:w="1013" w:type="dxa"/>
            <w:shd w:val="clear" w:color="auto" w:fill="auto"/>
            <w:vAlign w:val="center"/>
          </w:tcPr>
          <w:p w:rsidR="00990B40" w:rsidRDefault="002E44C2">
            <w:pPr>
              <w:adjustRightInd w:val="0"/>
              <w:snapToGrid w:val="0"/>
              <w:jc w:val="center"/>
              <w:rPr>
                <w:rFonts w:ascii="微软雅黑" w:hAnsi="微软雅黑" w:cs="宋体"/>
                <w:spacing w:val="10"/>
                <w:sz w:val="22"/>
                <w:szCs w:val="27"/>
              </w:rPr>
            </w:pPr>
            <w:r>
              <w:rPr>
                <w:rFonts w:ascii="微软雅黑" w:hAnsi="微软雅黑" w:cs="宋体" w:hint="eastAsia"/>
                <w:spacing w:val="10"/>
                <w:sz w:val="22"/>
                <w:szCs w:val="27"/>
              </w:rPr>
              <w:lastRenderedPageBreak/>
              <w:t>1</w:t>
            </w:r>
          </w:p>
        </w:tc>
        <w:tc>
          <w:tcPr>
            <w:tcW w:w="3347" w:type="dxa"/>
            <w:shd w:val="clear" w:color="auto" w:fill="auto"/>
            <w:vAlign w:val="center"/>
          </w:tcPr>
          <w:p w:rsidR="00990B40" w:rsidRDefault="002E44C2">
            <w:pPr>
              <w:rPr>
                <w:rFonts w:ascii="微软雅黑" w:hAnsi="微软雅黑" w:cs="宋体"/>
                <w:spacing w:val="10"/>
                <w:sz w:val="22"/>
                <w:szCs w:val="27"/>
              </w:rPr>
            </w:pPr>
            <w:r>
              <w:rPr>
                <w:rFonts w:ascii="微软雅黑" w:hAnsi="微软雅黑" w:hint="eastAsia"/>
                <w:color w:val="000000"/>
                <w:sz w:val="22"/>
                <w:szCs w:val="22"/>
              </w:rPr>
              <w:t>机器学习实践</w:t>
            </w:r>
          </w:p>
        </w:tc>
        <w:tc>
          <w:tcPr>
            <w:tcW w:w="756" w:type="dxa"/>
            <w:vAlign w:val="center"/>
          </w:tcPr>
          <w:p w:rsidR="00990B40" w:rsidRDefault="002E44C2">
            <w:pPr>
              <w:adjustRightInd w:val="0"/>
              <w:snapToGrid w:val="0"/>
              <w:jc w:val="center"/>
              <w:rPr>
                <w:rFonts w:ascii="微软雅黑" w:hAnsi="微软雅黑" w:cs="宋体"/>
                <w:spacing w:val="10"/>
                <w:sz w:val="22"/>
                <w:szCs w:val="27"/>
              </w:rPr>
            </w:pPr>
            <w:r>
              <w:rPr>
                <w:rFonts w:ascii="微软雅黑" w:hAnsi="微软雅黑" w:cs="宋体" w:hint="eastAsia"/>
                <w:spacing w:val="10"/>
                <w:sz w:val="22"/>
                <w:szCs w:val="27"/>
              </w:rPr>
              <w:t>必修</w:t>
            </w:r>
          </w:p>
        </w:tc>
        <w:tc>
          <w:tcPr>
            <w:tcW w:w="993" w:type="dxa"/>
            <w:shd w:val="clear" w:color="auto" w:fill="auto"/>
            <w:vAlign w:val="center"/>
          </w:tcPr>
          <w:p w:rsidR="00990B40" w:rsidRDefault="002E44C2">
            <w:pPr>
              <w:adjustRightInd w:val="0"/>
              <w:snapToGrid w:val="0"/>
              <w:jc w:val="center"/>
              <w:rPr>
                <w:rFonts w:ascii="微软雅黑" w:hAnsi="微软雅黑" w:cs="宋体"/>
                <w:spacing w:val="10"/>
                <w:sz w:val="22"/>
                <w:szCs w:val="27"/>
              </w:rPr>
            </w:pPr>
            <w:r>
              <w:rPr>
                <w:rFonts w:ascii="微软雅黑" w:hAnsi="微软雅黑" w:hint="eastAsia"/>
                <w:color w:val="000000"/>
                <w:sz w:val="21"/>
                <w:szCs w:val="21"/>
              </w:rPr>
              <w:t xml:space="preserve">48 </w:t>
            </w:r>
          </w:p>
        </w:tc>
        <w:tc>
          <w:tcPr>
            <w:tcW w:w="708" w:type="dxa"/>
            <w:vAlign w:val="center"/>
          </w:tcPr>
          <w:p w:rsidR="00990B40" w:rsidRDefault="002E44C2">
            <w:pPr>
              <w:adjustRightInd w:val="0"/>
              <w:snapToGrid w:val="0"/>
              <w:jc w:val="center"/>
              <w:rPr>
                <w:rFonts w:ascii="微软雅黑" w:hAnsi="微软雅黑" w:cs="宋体"/>
                <w:spacing w:val="10"/>
                <w:sz w:val="22"/>
                <w:szCs w:val="27"/>
              </w:rPr>
            </w:pPr>
            <w:r>
              <w:rPr>
                <w:rFonts w:ascii="微软雅黑" w:hAnsi="微软雅黑"/>
                <w:color w:val="000000"/>
                <w:sz w:val="21"/>
                <w:szCs w:val="21"/>
              </w:rPr>
              <w:t>0</w:t>
            </w:r>
            <w:r>
              <w:rPr>
                <w:rFonts w:ascii="微软雅黑" w:hAnsi="微软雅黑" w:hint="eastAsia"/>
                <w:color w:val="000000"/>
                <w:sz w:val="21"/>
                <w:szCs w:val="21"/>
              </w:rPr>
              <w:t xml:space="preserve"> </w:t>
            </w:r>
          </w:p>
        </w:tc>
        <w:tc>
          <w:tcPr>
            <w:tcW w:w="851" w:type="dxa"/>
            <w:vAlign w:val="center"/>
          </w:tcPr>
          <w:p w:rsidR="00990B40" w:rsidRDefault="002E44C2">
            <w:pPr>
              <w:adjustRightInd w:val="0"/>
              <w:snapToGrid w:val="0"/>
              <w:jc w:val="center"/>
              <w:rPr>
                <w:rFonts w:ascii="微软雅黑" w:hAnsi="微软雅黑" w:cs="宋体"/>
                <w:spacing w:val="10"/>
                <w:sz w:val="22"/>
                <w:szCs w:val="27"/>
              </w:rPr>
            </w:pPr>
            <w:r>
              <w:rPr>
                <w:rFonts w:ascii="微软雅黑" w:hAnsi="微软雅黑"/>
                <w:color w:val="000000"/>
                <w:sz w:val="21"/>
                <w:szCs w:val="21"/>
              </w:rPr>
              <w:t>48</w:t>
            </w:r>
          </w:p>
        </w:tc>
        <w:tc>
          <w:tcPr>
            <w:tcW w:w="716" w:type="dxa"/>
            <w:vAlign w:val="center"/>
          </w:tcPr>
          <w:p w:rsidR="00990B40" w:rsidRDefault="002E44C2">
            <w:pPr>
              <w:adjustRightInd w:val="0"/>
              <w:snapToGrid w:val="0"/>
              <w:jc w:val="center"/>
              <w:rPr>
                <w:rFonts w:ascii="微软雅黑" w:hAnsi="微软雅黑" w:cs="宋体"/>
                <w:spacing w:val="10"/>
                <w:sz w:val="22"/>
                <w:szCs w:val="27"/>
              </w:rPr>
            </w:pPr>
            <w:r>
              <w:rPr>
                <w:rFonts w:ascii="微软雅黑" w:hAnsi="微软雅黑"/>
                <w:color w:val="000000"/>
                <w:sz w:val="21"/>
                <w:szCs w:val="21"/>
              </w:rPr>
              <w:t>1</w:t>
            </w:r>
          </w:p>
        </w:tc>
      </w:tr>
      <w:tr w:rsidR="00990B40">
        <w:trPr>
          <w:trHeight w:val="454"/>
        </w:trPr>
        <w:tc>
          <w:tcPr>
            <w:tcW w:w="1013" w:type="dxa"/>
            <w:shd w:val="clear" w:color="auto" w:fill="auto"/>
            <w:vAlign w:val="center"/>
          </w:tcPr>
          <w:p w:rsidR="00990B40" w:rsidRDefault="002E44C2">
            <w:pPr>
              <w:adjustRightInd w:val="0"/>
              <w:snapToGrid w:val="0"/>
              <w:jc w:val="center"/>
              <w:rPr>
                <w:rFonts w:ascii="微软雅黑" w:hAnsi="微软雅黑" w:cs="宋体"/>
                <w:spacing w:val="10"/>
                <w:sz w:val="22"/>
                <w:szCs w:val="27"/>
              </w:rPr>
            </w:pPr>
            <w:r>
              <w:rPr>
                <w:rFonts w:ascii="微软雅黑" w:hAnsi="微软雅黑" w:cs="宋体" w:hint="eastAsia"/>
                <w:spacing w:val="10"/>
                <w:sz w:val="22"/>
                <w:szCs w:val="27"/>
              </w:rPr>
              <w:t>2</w:t>
            </w:r>
          </w:p>
        </w:tc>
        <w:tc>
          <w:tcPr>
            <w:tcW w:w="3347" w:type="dxa"/>
            <w:shd w:val="clear" w:color="auto" w:fill="auto"/>
            <w:vAlign w:val="center"/>
          </w:tcPr>
          <w:p w:rsidR="00990B40" w:rsidRDefault="002E44C2">
            <w:pPr>
              <w:rPr>
                <w:rFonts w:ascii="微软雅黑" w:hAnsi="微软雅黑" w:cs="宋体"/>
                <w:spacing w:val="10"/>
                <w:sz w:val="22"/>
                <w:szCs w:val="22"/>
              </w:rPr>
            </w:pPr>
            <w:r>
              <w:rPr>
                <w:rFonts w:ascii="微软雅黑" w:hAnsi="微软雅黑" w:cs="宋体" w:hint="eastAsia"/>
                <w:spacing w:val="10"/>
                <w:sz w:val="22"/>
                <w:szCs w:val="27"/>
              </w:rPr>
              <w:t>生物特征识别理论与应用</w:t>
            </w:r>
          </w:p>
        </w:tc>
        <w:tc>
          <w:tcPr>
            <w:tcW w:w="756" w:type="dxa"/>
            <w:vAlign w:val="center"/>
          </w:tcPr>
          <w:p w:rsidR="00990B40" w:rsidRDefault="002E44C2">
            <w:pPr>
              <w:adjustRightInd w:val="0"/>
              <w:snapToGrid w:val="0"/>
              <w:jc w:val="center"/>
              <w:rPr>
                <w:rFonts w:ascii="微软雅黑" w:hAnsi="微软雅黑" w:cs="宋体"/>
                <w:spacing w:val="10"/>
                <w:sz w:val="22"/>
                <w:szCs w:val="27"/>
              </w:rPr>
            </w:pPr>
            <w:r>
              <w:rPr>
                <w:rFonts w:ascii="微软雅黑" w:hAnsi="微软雅黑" w:cs="宋体" w:hint="eastAsia"/>
                <w:spacing w:val="10"/>
                <w:sz w:val="22"/>
                <w:szCs w:val="27"/>
              </w:rPr>
              <w:t>选修</w:t>
            </w:r>
          </w:p>
        </w:tc>
        <w:tc>
          <w:tcPr>
            <w:tcW w:w="993" w:type="dxa"/>
            <w:shd w:val="clear" w:color="auto" w:fill="auto"/>
            <w:vAlign w:val="center"/>
          </w:tcPr>
          <w:p w:rsidR="00990B40" w:rsidRDefault="002E44C2">
            <w:pPr>
              <w:adjustRightInd w:val="0"/>
              <w:snapToGrid w:val="0"/>
              <w:jc w:val="center"/>
              <w:rPr>
                <w:rFonts w:ascii="微软雅黑" w:hAnsi="微软雅黑" w:cs="宋体"/>
                <w:spacing w:val="10"/>
                <w:sz w:val="22"/>
                <w:szCs w:val="27"/>
              </w:rPr>
            </w:pPr>
            <w:r>
              <w:rPr>
                <w:rFonts w:ascii="微软雅黑" w:hAnsi="微软雅黑" w:cs="宋体" w:hint="eastAsia"/>
                <w:spacing w:val="10"/>
                <w:sz w:val="22"/>
                <w:szCs w:val="27"/>
              </w:rPr>
              <w:t>32</w:t>
            </w:r>
          </w:p>
        </w:tc>
        <w:tc>
          <w:tcPr>
            <w:tcW w:w="708" w:type="dxa"/>
            <w:vAlign w:val="center"/>
          </w:tcPr>
          <w:p w:rsidR="00990B40" w:rsidRDefault="002E44C2">
            <w:pPr>
              <w:adjustRightInd w:val="0"/>
              <w:snapToGrid w:val="0"/>
              <w:jc w:val="center"/>
              <w:rPr>
                <w:rFonts w:ascii="微软雅黑" w:hAnsi="微软雅黑" w:cs="宋体"/>
                <w:spacing w:val="10"/>
                <w:sz w:val="22"/>
                <w:szCs w:val="27"/>
              </w:rPr>
            </w:pPr>
            <w:r>
              <w:rPr>
                <w:rFonts w:ascii="微软雅黑" w:hAnsi="微软雅黑" w:cs="宋体"/>
                <w:spacing w:val="10"/>
                <w:sz w:val="22"/>
                <w:szCs w:val="27"/>
              </w:rPr>
              <w:t>0</w:t>
            </w:r>
          </w:p>
        </w:tc>
        <w:tc>
          <w:tcPr>
            <w:tcW w:w="851" w:type="dxa"/>
            <w:vAlign w:val="center"/>
          </w:tcPr>
          <w:p w:rsidR="00990B40" w:rsidRDefault="002E44C2">
            <w:pPr>
              <w:adjustRightInd w:val="0"/>
              <w:snapToGrid w:val="0"/>
              <w:jc w:val="center"/>
              <w:rPr>
                <w:rFonts w:ascii="微软雅黑" w:hAnsi="微软雅黑" w:cs="宋体"/>
                <w:spacing w:val="10"/>
                <w:sz w:val="22"/>
                <w:szCs w:val="27"/>
              </w:rPr>
            </w:pPr>
            <w:r>
              <w:rPr>
                <w:rFonts w:ascii="微软雅黑" w:hAnsi="微软雅黑" w:cs="宋体" w:hint="eastAsia"/>
                <w:spacing w:val="10"/>
                <w:sz w:val="22"/>
                <w:szCs w:val="27"/>
              </w:rPr>
              <w:t>32</w:t>
            </w:r>
          </w:p>
        </w:tc>
        <w:tc>
          <w:tcPr>
            <w:tcW w:w="716" w:type="dxa"/>
            <w:vAlign w:val="center"/>
          </w:tcPr>
          <w:p w:rsidR="00990B40" w:rsidRDefault="002E44C2">
            <w:pPr>
              <w:adjustRightInd w:val="0"/>
              <w:snapToGrid w:val="0"/>
              <w:jc w:val="center"/>
              <w:rPr>
                <w:rFonts w:ascii="微软雅黑" w:hAnsi="微软雅黑" w:cs="宋体"/>
                <w:spacing w:val="10"/>
                <w:sz w:val="22"/>
                <w:szCs w:val="27"/>
              </w:rPr>
            </w:pPr>
            <w:r>
              <w:rPr>
                <w:rFonts w:ascii="微软雅黑" w:hAnsi="微软雅黑" w:cs="宋体"/>
                <w:spacing w:val="10"/>
                <w:sz w:val="22"/>
                <w:szCs w:val="27"/>
              </w:rPr>
              <w:t>1</w:t>
            </w:r>
          </w:p>
        </w:tc>
      </w:tr>
      <w:tr w:rsidR="00990B40">
        <w:trPr>
          <w:trHeight w:val="604"/>
        </w:trPr>
        <w:tc>
          <w:tcPr>
            <w:tcW w:w="1013" w:type="dxa"/>
            <w:shd w:val="clear" w:color="auto" w:fill="auto"/>
            <w:vAlign w:val="center"/>
          </w:tcPr>
          <w:p w:rsidR="00990B40" w:rsidRDefault="002E44C2">
            <w:pPr>
              <w:adjustRightInd w:val="0"/>
              <w:snapToGrid w:val="0"/>
              <w:jc w:val="center"/>
              <w:rPr>
                <w:rFonts w:ascii="微软雅黑" w:hAnsi="微软雅黑" w:cs="宋体"/>
                <w:spacing w:val="10"/>
                <w:sz w:val="22"/>
                <w:szCs w:val="27"/>
              </w:rPr>
            </w:pPr>
            <w:r>
              <w:rPr>
                <w:rFonts w:ascii="微软雅黑" w:hAnsi="微软雅黑" w:cs="宋体" w:hint="eastAsia"/>
                <w:spacing w:val="10"/>
                <w:sz w:val="22"/>
                <w:szCs w:val="27"/>
              </w:rPr>
              <w:t>3</w:t>
            </w:r>
          </w:p>
        </w:tc>
        <w:tc>
          <w:tcPr>
            <w:tcW w:w="3347" w:type="dxa"/>
            <w:shd w:val="clear" w:color="auto" w:fill="auto"/>
            <w:vAlign w:val="center"/>
          </w:tcPr>
          <w:p w:rsidR="00990B40" w:rsidRDefault="002E44C2">
            <w:pPr>
              <w:rPr>
                <w:rFonts w:ascii="微软雅黑" w:hAnsi="微软雅黑"/>
                <w:bCs/>
                <w:color w:val="000000" w:themeColor="text1"/>
                <w:sz w:val="22"/>
                <w:szCs w:val="22"/>
              </w:rPr>
            </w:pPr>
            <w:r>
              <w:rPr>
                <w:rFonts w:ascii="微软雅黑" w:hAnsi="微软雅黑" w:hint="eastAsia"/>
                <w:color w:val="000000" w:themeColor="text1"/>
                <w:sz w:val="22"/>
                <w:szCs w:val="22"/>
              </w:rPr>
              <w:t>语料库建设与应用</w:t>
            </w:r>
          </w:p>
        </w:tc>
        <w:tc>
          <w:tcPr>
            <w:tcW w:w="756" w:type="dxa"/>
            <w:vAlign w:val="center"/>
          </w:tcPr>
          <w:p w:rsidR="00990B40" w:rsidRDefault="002E44C2">
            <w:pPr>
              <w:adjustRightInd w:val="0"/>
              <w:snapToGrid w:val="0"/>
              <w:jc w:val="center"/>
              <w:rPr>
                <w:rFonts w:ascii="微软雅黑" w:hAnsi="微软雅黑" w:cs="宋体"/>
                <w:spacing w:val="10"/>
                <w:sz w:val="22"/>
                <w:szCs w:val="27"/>
              </w:rPr>
            </w:pPr>
            <w:r>
              <w:rPr>
                <w:rFonts w:ascii="微软雅黑" w:hAnsi="微软雅黑" w:cs="宋体" w:hint="eastAsia"/>
                <w:spacing w:val="10"/>
                <w:sz w:val="22"/>
                <w:szCs w:val="27"/>
              </w:rPr>
              <w:t>选修</w:t>
            </w:r>
          </w:p>
        </w:tc>
        <w:tc>
          <w:tcPr>
            <w:tcW w:w="993" w:type="dxa"/>
            <w:shd w:val="clear" w:color="auto" w:fill="auto"/>
            <w:vAlign w:val="center"/>
          </w:tcPr>
          <w:p w:rsidR="00990B40" w:rsidRDefault="002E44C2">
            <w:pPr>
              <w:adjustRightInd w:val="0"/>
              <w:snapToGrid w:val="0"/>
              <w:jc w:val="center"/>
              <w:rPr>
                <w:rFonts w:ascii="微软雅黑" w:hAnsi="微软雅黑" w:cs="宋体"/>
                <w:spacing w:val="10"/>
                <w:sz w:val="22"/>
                <w:szCs w:val="27"/>
              </w:rPr>
            </w:pPr>
            <w:r>
              <w:rPr>
                <w:rFonts w:ascii="微软雅黑" w:hAnsi="微软雅黑" w:cs="宋体" w:hint="eastAsia"/>
                <w:spacing w:val="10"/>
                <w:sz w:val="22"/>
                <w:szCs w:val="27"/>
              </w:rPr>
              <w:t xml:space="preserve">56 </w:t>
            </w:r>
          </w:p>
        </w:tc>
        <w:tc>
          <w:tcPr>
            <w:tcW w:w="708" w:type="dxa"/>
            <w:vAlign w:val="center"/>
          </w:tcPr>
          <w:p w:rsidR="00990B40" w:rsidRDefault="002E44C2">
            <w:pPr>
              <w:adjustRightInd w:val="0"/>
              <w:snapToGrid w:val="0"/>
              <w:jc w:val="center"/>
              <w:rPr>
                <w:rFonts w:ascii="微软雅黑" w:hAnsi="微软雅黑" w:cs="宋体"/>
                <w:spacing w:val="10"/>
                <w:sz w:val="22"/>
                <w:szCs w:val="27"/>
              </w:rPr>
            </w:pPr>
            <w:r>
              <w:rPr>
                <w:rFonts w:ascii="微软雅黑" w:hAnsi="微软雅黑" w:cs="宋体"/>
                <w:spacing w:val="10"/>
                <w:sz w:val="22"/>
                <w:szCs w:val="27"/>
              </w:rPr>
              <w:t>0</w:t>
            </w:r>
          </w:p>
        </w:tc>
        <w:tc>
          <w:tcPr>
            <w:tcW w:w="851" w:type="dxa"/>
            <w:vAlign w:val="center"/>
          </w:tcPr>
          <w:p w:rsidR="00990B40" w:rsidRDefault="002E44C2">
            <w:pPr>
              <w:adjustRightInd w:val="0"/>
              <w:snapToGrid w:val="0"/>
              <w:jc w:val="center"/>
              <w:rPr>
                <w:rFonts w:ascii="微软雅黑" w:hAnsi="微软雅黑" w:cs="宋体"/>
                <w:spacing w:val="10"/>
                <w:sz w:val="22"/>
                <w:szCs w:val="27"/>
              </w:rPr>
            </w:pPr>
            <w:r>
              <w:rPr>
                <w:rFonts w:ascii="微软雅黑" w:hAnsi="微软雅黑" w:cs="宋体" w:hint="eastAsia"/>
                <w:spacing w:val="10"/>
                <w:sz w:val="22"/>
                <w:szCs w:val="27"/>
              </w:rPr>
              <w:t xml:space="preserve">56 </w:t>
            </w:r>
          </w:p>
        </w:tc>
        <w:tc>
          <w:tcPr>
            <w:tcW w:w="716" w:type="dxa"/>
            <w:vAlign w:val="center"/>
          </w:tcPr>
          <w:p w:rsidR="00990B40" w:rsidRDefault="002E44C2">
            <w:pPr>
              <w:adjustRightInd w:val="0"/>
              <w:snapToGrid w:val="0"/>
              <w:jc w:val="center"/>
              <w:rPr>
                <w:rFonts w:ascii="微软雅黑" w:hAnsi="微软雅黑" w:cs="宋体"/>
                <w:spacing w:val="10"/>
                <w:sz w:val="22"/>
                <w:szCs w:val="27"/>
              </w:rPr>
            </w:pPr>
            <w:r>
              <w:rPr>
                <w:rFonts w:ascii="微软雅黑" w:hAnsi="微软雅黑" w:cs="宋体"/>
                <w:spacing w:val="10"/>
                <w:sz w:val="22"/>
                <w:szCs w:val="27"/>
              </w:rPr>
              <w:t>2</w:t>
            </w:r>
          </w:p>
        </w:tc>
      </w:tr>
      <w:tr w:rsidR="00990B40">
        <w:trPr>
          <w:trHeight w:val="604"/>
        </w:trPr>
        <w:tc>
          <w:tcPr>
            <w:tcW w:w="1013" w:type="dxa"/>
            <w:shd w:val="clear" w:color="auto" w:fill="auto"/>
            <w:vAlign w:val="center"/>
          </w:tcPr>
          <w:p w:rsidR="00990B40" w:rsidRDefault="002E44C2">
            <w:pPr>
              <w:adjustRightInd w:val="0"/>
              <w:snapToGrid w:val="0"/>
              <w:jc w:val="center"/>
              <w:rPr>
                <w:rFonts w:ascii="微软雅黑" w:hAnsi="微软雅黑" w:cs="宋体"/>
                <w:spacing w:val="10"/>
                <w:sz w:val="22"/>
                <w:szCs w:val="27"/>
              </w:rPr>
            </w:pPr>
            <w:r>
              <w:rPr>
                <w:rFonts w:ascii="微软雅黑" w:hAnsi="微软雅黑" w:cs="宋体" w:hint="eastAsia"/>
                <w:spacing w:val="10"/>
                <w:sz w:val="22"/>
                <w:szCs w:val="27"/>
              </w:rPr>
              <w:t>4</w:t>
            </w:r>
          </w:p>
        </w:tc>
        <w:tc>
          <w:tcPr>
            <w:tcW w:w="3347" w:type="dxa"/>
            <w:shd w:val="clear" w:color="auto" w:fill="auto"/>
            <w:vAlign w:val="center"/>
          </w:tcPr>
          <w:p w:rsidR="00990B40" w:rsidRDefault="002E44C2">
            <w:pPr>
              <w:rPr>
                <w:rFonts w:ascii="微软雅黑" w:hAnsi="微软雅黑"/>
                <w:bCs/>
                <w:color w:val="000000" w:themeColor="text1"/>
                <w:sz w:val="22"/>
                <w:szCs w:val="22"/>
              </w:rPr>
            </w:pPr>
            <w:r>
              <w:rPr>
                <w:rFonts w:ascii="微软雅黑" w:hAnsi="微软雅黑" w:hint="eastAsia"/>
                <w:color w:val="000000"/>
                <w:sz w:val="22"/>
                <w:szCs w:val="22"/>
              </w:rPr>
              <w:t>机器人学基础</w:t>
            </w:r>
          </w:p>
        </w:tc>
        <w:tc>
          <w:tcPr>
            <w:tcW w:w="756" w:type="dxa"/>
            <w:vAlign w:val="center"/>
          </w:tcPr>
          <w:p w:rsidR="00990B40" w:rsidRDefault="002E44C2">
            <w:pPr>
              <w:adjustRightInd w:val="0"/>
              <w:snapToGrid w:val="0"/>
              <w:jc w:val="center"/>
              <w:rPr>
                <w:rFonts w:ascii="微软雅黑" w:hAnsi="微软雅黑" w:cs="宋体"/>
                <w:spacing w:val="10"/>
                <w:sz w:val="22"/>
                <w:szCs w:val="27"/>
              </w:rPr>
            </w:pPr>
            <w:r>
              <w:rPr>
                <w:rFonts w:ascii="微软雅黑" w:hAnsi="微软雅黑" w:cs="宋体" w:hint="eastAsia"/>
                <w:spacing w:val="10"/>
                <w:sz w:val="22"/>
                <w:szCs w:val="27"/>
              </w:rPr>
              <w:t>必修</w:t>
            </w:r>
          </w:p>
        </w:tc>
        <w:tc>
          <w:tcPr>
            <w:tcW w:w="993" w:type="dxa"/>
            <w:shd w:val="clear" w:color="auto" w:fill="auto"/>
            <w:vAlign w:val="center"/>
          </w:tcPr>
          <w:p w:rsidR="00990B40" w:rsidRDefault="002E44C2">
            <w:pPr>
              <w:adjustRightInd w:val="0"/>
              <w:snapToGrid w:val="0"/>
              <w:jc w:val="center"/>
              <w:rPr>
                <w:rFonts w:ascii="微软雅黑" w:hAnsi="微软雅黑"/>
                <w:sz w:val="22"/>
                <w:szCs w:val="22"/>
              </w:rPr>
            </w:pPr>
            <w:r>
              <w:rPr>
                <w:rFonts w:ascii="微软雅黑" w:hAnsi="微软雅黑" w:hint="eastAsia"/>
                <w:color w:val="000000"/>
                <w:sz w:val="21"/>
                <w:szCs w:val="21"/>
              </w:rPr>
              <w:t xml:space="preserve">32 </w:t>
            </w:r>
          </w:p>
        </w:tc>
        <w:tc>
          <w:tcPr>
            <w:tcW w:w="708" w:type="dxa"/>
          </w:tcPr>
          <w:p w:rsidR="00990B40" w:rsidRDefault="002E44C2">
            <w:pPr>
              <w:adjustRightInd w:val="0"/>
              <w:snapToGrid w:val="0"/>
              <w:jc w:val="center"/>
              <w:rPr>
                <w:rFonts w:ascii="微软雅黑" w:hAnsi="微软雅黑"/>
                <w:sz w:val="22"/>
                <w:szCs w:val="22"/>
              </w:rPr>
            </w:pPr>
            <w:r>
              <w:rPr>
                <w:rFonts w:ascii="微软雅黑" w:hAnsi="微软雅黑" w:cs="宋体"/>
                <w:spacing w:val="10"/>
                <w:sz w:val="22"/>
                <w:szCs w:val="27"/>
              </w:rPr>
              <w:t>0</w:t>
            </w:r>
          </w:p>
        </w:tc>
        <w:tc>
          <w:tcPr>
            <w:tcW w:w="851" w:type="dxa"/>
            <w:vAlign w:val="center"/>
          </w:tcPr>
          <w:p w:rsidR="00990B40" w:rsidRDefault="002E44C2">
            <w:pPr>
              <w:adjustRightInd w:val="0"/>
              <w:snapToGrid w:val="0"/>
              <w:jc w:val="center"/>
              <w:rPr>
                <w:rFonts w:ascii="微软雅黑" w:hAnsi="微软雅黑"/>
                <w:sz w:val="22"/>
                <w:szCs w:val="22"/>
              </w:rPr>
            </w:pPr>
            <w:r>
              <w:rPr>
                <w:rFonts w:ascii="微软雅黑" w:hAnsi="微软雅黑" w:hint="eastAsia"/>
                <w:color w:val="000000"/>
                <w:sz w:val="21"/>
                <w:szCs w:val="21"/>
              </w:rPr>
              <w:t xml:space="preserve">32 </w:t>
            </w:r>
          </w:p>
        </w:tc>
        <w:tc>
          <w:tcPr>
            <w:tcW w:w="716" w:type="dxa"/>
            <w:vAlign w:val="center"/>
          </w:tcPr>
          <w:p w:rsidR="00990B40" w:rsidRDefault="002E44C2">
            <w:pPr>
              <w:adjustRightInd w:val="0"/>
              <w:snapToGrid w:val="0"/>
              <w:jc w:val="center"/>
              <w:rPr>
                <w:rFonts w:ascii="微软雅黑" w:hAnsi="微软雅黑"/>
                <w:sz w:val="22"/>
                <w:szCs w:val="22"/>
              </w:rPr>
            </w:pPr>
            <w:r>
              <w:rPr>
                <w:rFonts w:ascii="微软雅黑" w:hAnsi="微软雅黑"/>
                <w:color w:val="000000"/>
                <w:sz w:val="21"/>
                <w:szCs w:val="21"/>
              </w:rPr>
              <w:t>1</w:t>
            </w:r>
          </w:p>
        </w:tc>
      </w:tr>
      <w:tr w:rsidR="00990B40">
        <w:trPr>
          <w:trHeight w:val="604"/>
        </w:trPr>
        <w:tc>
          <w:tcPr>
            <w:tcW w:w="1013" w:type="dxa"/>
            <w:shd w:val="clear" w:color="auto" w:fill="auto"/>
            <w:vAlign w:val="center"/>
          </w:tcPr>
          <w:p w:rsidR="00990B40" w:rsidRDefault="002E44C2">
            <w:pPr>
              <w:adjustRightInd w:val="0"/>
              <w:snapToGrid w:val="0"/>
              <w:jc w:val="center"/>
              <w:rPr>
                <w:rFonts w:ascii="微软雅黑" w:hAnsi="微软雅黑" w:cs="宋体"/>
                <w:spacing w:val="10"/>
                <w:sz w:val="22"/>
                <w:szCs w:val="27"/>
              </w:rPr>
            </w:pPr>
            <w:r>
              <w:rPr>
                <w:rFonts w:ascii="微软雅黑" w:hAnsi="微软雅黑" w:cs="宋体" w:hint="eastAsia"/>
                <w:spacing w:val="10"/>
                <w:sz w:val="22"/>
                <w:szCs w:val="27"/>
              </w:rPr>
              <w:t>5</w:t>
            </w:r>
          </w:p>
        </w:tc>
        <w:tc>
          <w:tcPr>
            <w:tcW w:w="3347" w:type="dxa"/>
            <w:shd w:val="clear" w:color="auto" w:fill="auto"/>
            <w:vAlign w:val="center"/>
          </w:tcPr>
          <w:p w:rsidR="00990B40" w:rsidRDefault="002E44C2">
            <w:pPr>
              <w:rPr>
                <w:rFonts w:ascii="微软雅黑" w:hAnsi="微软雅黑"/>
                <w:bCs/>
                <w:color w:val="000000" w:themeColor="text1"/>
                <w:sz w:val="22"/>
                <w:szCs w:val="22"/>
              </w:rPr>
            </w:pPr>
            <w:r>
              <w:rPr>
                <w:rFonts w:ascii="微软雅黑" w:hAnsi="微软雅黑" w:hint="eastAsia"/>
                <w:color w:val="000000"/>
                <w:sz w:val="22"/>
                <w:szCs w:val="22"/>
              </w:rPr>
              <w:t>机器人力学基础</w:t>
            </w:r>
          </w:p>
        </w:tc>
        <w:tc>
          <w:tcPr>
            <w:tcW w:w="756" w:type="dxa"/>
            <w:vAlign w:val="center"/>
          </w:tcPr>
          <w:p w:rsidR="00990B40" w:rsidRDefault="002E44C2">
            <w:pPr>
              <w:adjustRightInd w:val="0"/>
              <w:snapToGrid w:val="0"/>
              <w:jc w:val="center"/>
              <w:rPr>
                <w:rFonts w:ascii="微软雅黑" w:hAnsi="微软雅黑" w:cs="宋体"/>
                <w:spacing w:val="10"/>
                <w:sz w:val="22"/>
                <w:szCs w:val="27"/>
              </w:rPr>
            </w:pPr>
            <w:r>
              <w:rPr>
                <w:rFonts w:ascii="微软雅黑" w:hAnsi="微软雅黑" w:cs="宋体" w:hint="eastAsia"/>
                <w:spacing w:val="10"/>
                <w:sz w:val="22"/>
                <w:szCs w:val="27"/>
              </w:rPr>
              <w:t>必修</w:t>
            </w:r>
          </w:p>
        </w:tc>
        <w:tc>
          <w:tcPr>
            <w:tcW w:w="993" w:type="dxa"/>
            <w:shd w:val="clear" w:color="auto" w:fill="auto"/>
            <w:vAlign w:val="center"/>
          </w:tcPr>
          <w:p w:rsidR="00990B40" w:rsidRDefault="002E44C2">
            <w:pPr>
              <w:adjustRightInd w:val="0"/>
              <w:snapToGrid w:val="0"/>
              <w:jc w:val="center"/>
              <w:rPr>
                <w:rFonts w:ascii="微软雅黑" w:hAnsi="微软雅黑"/>
                <w:sz w:val="22"/>
                <w:szCs w:val="22"/>
              </w:rPr>
            </w:pPr>
            <w:r>
              <w:rPr>
                <w:rFonts w:ascii="微软雅黑" w:hAnsi="微软雅黑" w:hint="eastAsia"/>
                <w:color w:val="000000"/>
                <w:sz w:val="21"/>
                <w:szCs w:val="21"/>
              </w:rPr>
              <w:t xml:space="preserve">32 </w:t>
            </w:r>
          </w:p>
        </w:tc>
        <w:tc>
          <w:tcPr>
            <w:tcW w:w="708" w:type="dxa"/>
          </w:tcPr>
          <w:p w:rsidR="00990B40" w:rsidRDefault="002E44C2">
            <w:pPr>
              <w:adjustRightInd w:val="0"/>
              <w:snapToGrid w:val="0"/>
              <w:jc w:val="center"/>
              <w:rPr>
                <w:rFonts w:ascii="微软雅黑" w:hAnsi="微软雅黑"/>
                <w:sz w:val="22"/>
                <w:szCs w:val="22"/>
              </w:rPr>
            </w:pPr>
            <w:r>
              <w:rPr>
                <w:rFonts w:ascii="微软雅黑" w:hAnsi="微软雅黑" w:cs="宋体"/>
                <w:spacing w:val="10"/>
                <w:sz w:val="22"/>
                <w:szCs w:val="27"/>
              </w:rPr>
              <w:t>0</w:t>
            </w:r>
          </w:p>
        </w:tc>
        <w:tc>
          <w:tcPr>
            <w:tcW w:w="851" w:type="dxa"/>
            <w:vAlign w:val="center"/>
          </w:tcPr>
          <w:p w:rsidR="00990B40" w:rsidRDefault="002E44C2">
            <w:pPr>
              <w:adjustRightInd w:val="0"/>
              <w:snapToGrid w:val="0"/>
              <w:jc w:val="center"/>
              <w:rPr>
                <w:rFonts w:ascii="微软雅黑" w:hAnsi="微软雅黑"/>
                <w:sz w:val="22"/>
                <w:szCs w:val="22"/>
              </w:rPr>
            </w:pPr>
            <w:r>
              <w:rPr>
                <w:rFonts w:ascii="微软雅黑" w:hAnsi="微软雅黑" w:hint="eastAsia"/>
                <w:color w:val="000000"/>
                <w:sz w:val="21"/>
                <w:szCs w:val="21"/>
              </w:rPr>
              <w:t xml:space="preserve">32 </w:t>
            </w:r>
          </w:p>
        </w:tc>
        <w:tc>
          <w:tcPr>
            <w:tcW w:w="716" w:type="dxa"/>
            <w:vAlign w:val="center"/>
          </w:tcPr>
          <w:p w:rsidR="00990B40" w:rsidRDefault="002E44C2">
            <w:pPr>
              <w:adjustRightInd w:val="0"/>
              <w:snapToGrid w:val="0"/>
              <w:jc w:val="center"/>
              <w:rPr>
                <w:rFonts w:ascii="微软雅黑" w:hAnsi="微软雅黑"/>
                <w:sz w:val="22"/>
                <w:szCs w:val="22"/>
              </w:rPr>
            </w:pPr>
            <w:r>
              <w:rPr>
                <w:rFonts w:ascii="微软雅黑" w:hAnsi="微软雅黑"/>
                <w:color w:val="000000"/>
                <w:sz w:val="21"/>
                <w:szCs w:val="21"/>
              </w:rPr>
              <w:t>1</w:t>
            </w:r>
            <w:r>
              <w:rPr>
                <w:rFonts w:ascii="微软雅黑" w:hAnsi="微软雅黑" w:hint="eastAsia"/>
                <w:color w:val="000000"/>
                <w:sz w:val="21"/>
                <w:szCs w:val="21"/>
              </w:rPr>
              <w:t xml:space="preserve"> </w:t>
            </w:r>
          </w:p>
        </w:tc>
      </w:tr>
      <w:tr w:rsidR="00990B40">
        <w:trPr>
          <w:trHeight w:val="604"/>
        </w:trPr>
        <w:tc>
          <w:tcPr>
            <w:tcW w:w="1013" w:type="dxa"/>
            <w:shd w:val="clear" w:color="auto" w:fill="auto"/>
            <w:vAlign w:val="center"/>
          </w:tcPr>
          <w:p w:rsidR="00990B40" w:rsidRDefault="002E44C2">
            <w:pPr>
              <w:adjustRightInd w:val="0"/>
              <w:snapToGrid w:val="0"/>
              <w:jc w:val="center"/>
              <w:rPr>
                <w:rFonts w:ascii="微软雅黑" w:hAnsi="微软雅黑" w:cs="宋体"/>
                <w:spacing w:val="10"/>
                <w:sz w:val="22"/>
                <w:szCs w:val="27"/>
              </w:rPr>
            </w:pPr>
            <w:r>
              <w:rPr>
                <w:rFonts w:ascii="微软雅黑" w:hAnsi="微软雅黑" w:cs="宋体" w:hint="eastAsia"/>
                <w:spacing w:val="10"/>
                <w:sz w:val="22"/>
                <w:szCs w:val="27"/>
              </w:rPr>
              <w:t>6</w:t>
            </w:r>
          </w:p>
        </w:tc>
        <w:tc>
          <w:tcPr>
            <w:tcW w:w="3347" w:type="dxa"/>
            <w:shd w:val="clear" w:color="auto" w:fill="auto"/>
            <w:vAlign w:val="center"/>
          </w:tcPr>
          <w:p w:rsidR="00990B40" w:rsidRDefault="002E44C2">
            <w:pPr>
              <w:rPr>
                <w:rFonts w:ascii="微软雅黑" w:hAnsi="微软雅黑"/>
                <w:bCs/>
                <w:color w:val="000000" w:themeColor="text1"/>
                <w:sz w:val="22"/>
                <w:szCs w:val="22"/>
              </w:rPr>
            </w:pPr>
            <w:r>
              <w:rPr>
                <w:rFonts w:ascii="微软雅黑" w:hAnsi="微软雅黑" w:hint="eastAsia"/>
                <w:color w:val="000000"/>
                <w:sz w:val="22"/>
                <w:szCs w:val="22"/>
              </w:rPr>
              <w:t>机器人建模</w:t>
            </w:r>
          </w:p>
        </w:tc>
        <w:tc>
          <w:tcPr>
            <w:tcW w:w="756" w:type="dxa"/>
            <w:vAlign w:val="center"/>
          </w:tcPr>
          <w:p w:rsidR="00990B40" w:rsidRDefault="002E44C2">
            <w:pPr>
              <w:adjustRightInd w:val="0"/>
              <w:snapToGrid w:val="0"/>
              <w:jc w:val="center"/>
              <w:rPr>
                <w:rFonts w:ascii="微软雅黑" w:hAnsi="微软雅黑" w:cs="宋体"/>
                <w:spacing w:val="10"/>
                <w:sz w:val="22"/>
                <w:szCs w:val="27"/>
              </w:rPr>
            </w:pPr>
            <w:r>
              <w:rPr>
                <w:rFonts w:ascii="微软雅黑" w:hAnsi="微软雅黑" w:cs="宋体" w:hint="eastAsia"/>
                <w:spacing w:val="10"/>
                <w:sz w:val="22"/>
                <w:szCs w:val="27"/>
              </w:rPr>
              <w:t>必修</w:t>
            </w:r>
          </w:p>
        </w:tc>
        <w:tc>
          <w:tcPr>
            <w:tcW w:w="993" w:type="dxa"/>
            <w:shd w:val="clear" w:color="auto" w:fill="auto"/>
            <w:vAlign w:val="center"/>
          </w:tcPr>
          <w:p w:rsidR="00990B40" w:rsidRDefault="002E44C2">
            <w:pPr>
              <w:adjustRightInd w:val="0"/>
              <w:snapToGrid w:val="0"/>
              <w:jc w:val="center"/>
              <w:rPr>
                <w:rFonts w:ascii="微软雅黑" w:hAnsi="微软雅黑"/>
                <w:sz w:val="22"/>
                <w:szCs w:val="22"/>
              </w:rPr>
            </w:pPr>
            <w:r>
              <w:rPr>
                <w:rFonts w:ascii="微软雅黑" w:hAnsi="微软雅黑" w:hint="eastAsia"/>
                <w:color w:val="000000"/>
                <w:sz w:val="21"/>
                <w:szCs w:val="21"/>
              </w:rPr>
              <w:t xml:space="preserve">32 </w:t>
            </w:r>
          </w:p>
        </w:tc>
        <w:tc>
          <w:tcPr>
            <w:tcW w:w="708" w:type="dxa"/>
          </w:tcPr>
          <w:p w:rsidR="00990B40" w:rsidRDefault="002E44C2">
            <w:pPr>
              <w:adjustRightInd w:val="0"/>
              <w:snapToGrid w:val="0"/>
              <w:jc w:val="center"/>
              <w:rPr>
                <w:rFonts w:ascii="微软雅黑" w:hAnsi="微软雅黑"/>
                <w:sz w:val="22"/>
                <w:szCs w:val="22"/>
              </w:rPr>
            </w:pPr>
            <w:r>
              <w:rPr>
                <w:rFonts w:ascii="微软雅黑" w:hAnsi="微软雅黑" w:cs="宋体"/>
                <w:spacing w:val="10"/>
                <w:sz w:val="22"/>
                <w:szCs w:val="27"/>
              </w:rPr>
              <w:t>0</w:t>
            </w:r>
          </w:p>
        </w:tc>
        <w:tc>
          <w:tcPr>
            <w:tcW w:w="851" w:type="dxa"/>
            <w:vAlign w:val="center"/>
          </w:tcPr>
          <w:p w:rsidR="00990B40" w:rsidRDefault="002E44C2">
            <w:pPr>
              <w:adjustRightInd w:val="0"/>
              <w:snapToGrid w:val="0"/>
              <w:jc w:val="center"/>
              <w:rPr>
                <w:rFonts w:ascii="微软雅黑" w:hAnsi="微软雅黑"/>
                <w:sz w:val="22"/>
                <w:szCs w:val="22"/>
              </w:rPr>
            </w:pPr>
            <w:r>
              <w:rPr>
                <w:rFonts w:ascii="微软雅黑" w:hAnsi="微软雅黑" w:hint="eastAsia"/>
                <w:color w:val="000000"/>
                <w:sz w:val="21"/>
                <w:szCs w:val="21"/>
              </w:rPr>
              <w:t xml:space="preserve">32 </w:t>
            </w:r>
          </w:p>
        </w:tc>
        <w:tc>
          <w:tcPr>
            <w:tcW w:w="716" w:type="dxa"/>
            <w:vAlign w:val="center"/>
          </w:tcPr>
          <w:p w:rsidR="00990B40" w:rsidRDefault="002E44C2">
            <w:pPr>
              <w:adjustRightInd w:val="0"/>
              <w:snapToGrid w:val="0"/>
              <w:jc w:val="center"/>
              <w:rPr>
                <w:rFonts w:ascii="微软雅黑" w:hAnsi="微软雅黑"/>
                <w:sz w:val="22"/>
                <w:szCs w:val="22"/>
              </w:rPr>
            </w:pPr>
            <w:r>
              <w:rPr>
                <w:rFonts w:ascii="微软雅黑" w:hAnsi="微软雅黑"/>
                <w:color w:val="000000"/>
                <w:sz w:val="21"/>
                <w:szCs w:val="21"/>
              </w:rPr>
              <w:t>1</w:t>
            </w:r>
          </w:p>
        </w:tc>
      </w:tr>
      <w:tr w:rsidR="00990B40">
        <w:trPr>
          <w:trHeight w:val="604"/>
        </w:trPr>
        <w:tc>
          <w:tcPr>
            <w:tcW w:w="1013" w:type="dxa"/>
            <w:shd w:val="clear" w:color="auto" w:fill="auto"/>
            <w:vAlign w:val="center"/>
          </w:tcPr>
          <w:p w:rsidR="00990B40" w:rsidRDefault="002E44C2">
            <w:pPr>
              <w:adjustRightInd w:val="0"/>
              <w:snapToGrid w:val="0"/>
              <w:jc w:val="center"/>
              <w:rPr>
                <w:rFonts w:ascii="微软雅黑" w:hAnsi="微软雅黑" w:cs="宋体"/>
                <w:spacing w:val="10"/>
                <w:sz w:val="22"/>
                <w:szCs w:val="27"/>
              </w:rPr>
            </w:pPr>
            <w:r>
              <w:rPr>
                <w:rFonts w:ascii="微软雅黑" w:hAnsi="微软雅黑" w:cs="宋体" w:hint="eastAsia"/>
                <w:spacing w:val="10"/>
                <w:sz w:val="22"/>
                <w:szCs w:val="27"/>
              </w:rPr>
              <w:t>7</w:t>
            </w:r>
          </w:p>
        </w:tc>
        <w:tc>
          <w:tcPr>
            <w:tcW w:w="3347" w:type="dxa"/>
            <w:shd w:val="clear" w:color="auto" w:fill="auto"/>
            <w:vAlign w:val="center"/>
          </w:tcPr>
          <w:p w:rsidR="00990B40" w:rsidRDefault="002E44C2">
            <w:pPr>
              <w:rPr>
                <w:rFonts w:ascii="微软雅黑" w:hAnsi="微软雅黑"/>
                <w:bCs/>
                <w:color w:val="000000" w:themeColor="text1"/>
                <w:sz w:val="22"/>
                <w:szCs w:val="22"/>
              </w:rPr>
            </w:pPr>
            <w:r>
              <w:rPr>
                <w:rFonts w:ascii="微软雅黑" w:hAnsi="微软雅黑" w:hint="eastAsia"/>
                <w:color w:val="000000"/>
                <w:sz w:val="22"/>
                <w:szCs w:val="22"/>
              </w:rPr>
              <w:t>机器人视觉</w:t>
            </w:r>
          </w:p>
        </w:tc>
        <w:tc>
          <w:tcPr>
            <w:tcW w:w="756" w:type="dxa"/>
            <w:vAlign w:val="center"/>
          </w:tcPr>
          <w:p w:rsidR="00990B40" w:rsidRDefault="002E44C2">
            <w:pPr>
              <w:adjustRightInd w:val="0"/>
              <w:snapToGrid w:val="0"/>
              <w:jc w:val="center"/>
              <w:rPr>
                <w:rFonts w:ascii="微软雅黑" w:hAnsi="微软雅黑" w:cs="宋体"/>
                <w:spacing w:val="10"/>
                <w:sz w:val="22"/>
                <w:szCs w:val="27"/>
              </w:rPr>
            </w:pPr>
            <w:r>
              <w:rPr>
                <w:rFonts w:ascii="微软雅黑" w:hAnsi="微软雅黑" w:cs="宋体" w:hint="eastAsia"/>
                <w:spacing w:val="10"/>
                <w:sz w:val="22"/>
                <w:szCs w:val="27"/>
              </w:rPr>
              <w:t>必修</w:t>
            </w:r>
          </w:p>
        </w:tc>
        <w:tc>
          <w:tcPr>
            <w:tcW w:w="993" w:type="dxa"/>
            <w:shd w:val="clear" w:color="auto" w:fill="auto"/>
            <w:vAlign w:val="center"/>
          </w:tcPr>
          <w:p w:rsidR="00990B40" w:rsidRDefault="002E44C2">
            <w:pPr>
              <w:adjustRightInd w:val="0"/>
              <w:snapToGrid w:val="0"/>
              <w:jc w:val="center"/>
              <w:rPr>
                <w:rFonts w:ascii="微软雅黑" w:hAnsi="微软雅黑"/>
                <w:sz w:val="22"/>
                <w:szCs w:val="22"/>
              </w:rPr>
            </w:pPr>
            <w:r>
              <w:rPr>
                <w:rFonts w:ascii="微软雅黑" w:hAnsi="微软雅黑" w:hint="eastAsia"/>
                <w:color w:val="000000"/>
                <w:sz w:val="21"/>
                <w:szCs w:val="21"/>
              </w:rPr>
              <w:t xml:space="preserve">32 </w:t>
            </w:r>
          </w:p>
        </w:tc>
        <w:tc>
          <w:tcPr>
            <w:tcW w:w="708" w:type="dxa"/>
          </w:tcPr>
          <w:p w:rsidR="00990B40" w:rsidRDefault="002E44C2">
            <w:pPr>
              <w:adjustRightInd w:val="0"/>
              <w:snapToGrid w:val="0"/>
              <w:jc w:val="center"/>
              <w:rPr>
                <w:rFonts w:ascii="微软雅黑" w:hAnsi="微软雅黑"/>
                <w:sz w:val="22"/>
                <w:szCs w:val="22"/>
              </w:rPr>
            </w:pPr>
            <w:r>
              <w:rPr>
                <w:rFonts w:ascii="微软雅黑" w:hAnsi="微软雅黑" w:cs="宋体"/>
                <w:spacing w:val="10"/>
                <w:sz w:val="22"/>
                <w:szCs w:val="27"/>
              </w:rPr>
              <w:t>0</w:t>
            </w:r>
          </w:p>
        </w:tc>
        <w:tc>
          <w:tcPr>
            <w:tcW w:w="851" w:type="dxa"/>
            <w:vAlign w:val="center"/>
          </w:tcPr>
          <w:p w:rsidR="00990B40" w:rsidRDefault="002E44C2">
            <w:pPr>
              <w:adjustRightInd w:val="0"/>
              <w:snapToGrid w:val="0"/>
              <w:jc w:val="center"/>
              <w:rPr>
                <w:rFonts w:ascii="微软雅黑" w:hAnsi="微软雅黑"/>
                <w:sz w:val="22"/>
                <w:szCs w:val="22"/>
              </w:rPr>
            </w:pPr>
            <w:r>
              <w:rPr>
                <w:rFonts w:ascii="微软雅黑" w:hAnsi="微软雅黑" w:hint="eastAsia"/>
                <w:color w:val="000000"/>
                <w:sz w:val="21"/>
                <w:szCs w:val="21"/>
              </w:rPr>
              <w:t xml:space="preserve">32 </w:t>
            </w:r>
          </w:p>
        </w:tc>
        <w:tc>
          <w:tcPr>
            <w:tcW w:w="716" w:type="dxa"/>
            <w:vAlign w:val="center"/>
          </w:tcPr>
          <w:p w:rsidR="00990B40" w:rsidRDefault="002E44C2">
            <w:pPr>
              <w:adjustRightInd w:val="0"/>
              <w:snapToGrid w:val="0"/>
              <w:jc w:val="center"/>
              <w:rPr>
                <w:rFonts w:ascii="微软雅黑" w:hAnsi="微软雅黑"/>
                <w:sz w:val="22"/>
                <w:szCs w:val="22"/>
              </w:rPr>
            </w:pPr>
            <w:r>
              <w:rPr>
                <w:rFonts w:ascii="微软雅黑" w:hAnsi="微软雅黑"/>
                <w:color w:val="000000"/>
                <w:sz w:val="21"/>
                <w:szCs w:val="21"/>
              </w:rPr>
              <w:t>1</w:t>
            </w:r>
            <w:r>
              <w:rPr>
                <w:rFonts w:ascii="微软雅黑" w:hAnsi="微软雅黑" w:hint="eastAsia"/>
                <w:color w:val="000000"/>
                <w:sz w:val="21"/>
                <w:szCs w:val="21"/>
              </w:rPr>
              <w:t xml:space="preserve"> </w:t>
            </w:r>
          </w:p>
        </w:tc>
      </w:tr>
      <w:tr w:rsidR="00990B40">
        <w:trPr>
          <w:trHeight w:val="604"/>
        </w:trPr>
        <w:tc>
          <w:tcPr>
            <w:tcW w:w="1013" w:type="dxa"/>
            <w:shd w:val="clear" w:color="auto" w:fill="auto"/>
            <w:vAlign w:val="center"/>
          </w:tcPr>
          <w:p w:rsidR="00990B40" w:rsidRDefault="002E44C2">
            <w:pPr>
              <w:adjustRightInd w:val="0"/>
              <w:snapToGrid w:val="0"/>
              <w:jc w:val="center"/>
              <w:rPr>
                <w:rFonts w:ascii="微软雅黑" w:hAnsi="微软雅黑" w:cs="宋体"/>
                <w:spacing w:val="10"/>
                <w:sz w:val="22"/>
                <w:szCs w:val="27"/>
              </w:rPr>
            </w:pPr>
            <w:r>
              <w:rPr>
                <w:rFonts w:ascii="微软雅黑" w:hAnsi="微软雅黑" w:cs="宋体"/>
                <w:spacing w:val="10"/>
                <w:sz w:val="22"/>
                <w:szCs w:val="27"/>
              </w:rPr>
              <w:t>8</w:t>
            </w:r>
          </w:p>
        </w:tc>
        <w:tc>
          <w:tcPr>
            <w:tcW w:w="3347" w:type="dxa"/>
            <w:shd w:val="clear" w:color="auto" w:fill="auto"/>
            <w:vAlign w:val="center"/>
          </w:tcPr>
          <w:p w:rsidR="00990B40" w:rsidRDefault="002E44C2">
            <w:pPr>
              <w:rPr>
                <w:rFonts w:ascii="微软雅黑" w:hAnsi="微软雅黑"/>
                <w:bCs/>
                <w:color w:val="000000" w:themeColor="text1"/>
                <w:sz w:val="22"/>
                <w:szCs w:val="22"/>
              </w:rPr>
            </w:pPr>
            <w:r>
              <w:rPr>
                <w:rFonts w:ascii="微软雅黑" w:hAnsi="微软雅黑" w:hint="eastAsia"/>
                <w:color w:val="000000"/>
                <w:sz w:val="22"/>
                <w:szCs w:val="22"/>
              </w:rPr>
              <w:t>机器人</w:t>
            </w:r>
            <w:proofErr w:type="gramStart"/>
            <w:r>
              <w:rPr>
                <w:rFonts w:ascii="微软雅黑" w:hAnsi="微软雅黑" w:hint="eastAsia"/>
                <w:color w:val="000000"/>
                <w:sz w:val="22"/>
                <w:szCs w:val="22"/>
              </w:rPr>
              <w:t>感知学</w:t>
            </w:r>
            <w:proofErr w:type="gramEnd"/>
          </w:p>
        </w:tc>
        <w:tc>
          <w:tcPr>
            <w:tcW w:w="756" w:type="dxa"/>
            <w:vAlign w:val="center"/>
          </w:tcPr>
          <w:p w:rsidR="00990B40" w:rsidRDefault="002E44C2">
            <w:pPr>
              <w:adjustRightInd w:val="0"/>
              <w:snapToGrid w:val="0"/>
              <w:jc w:val="center"/>
              <w:rPr>
                <w:rFonts w:ascii="微软雅黑" w:hAnsi="微软雅黑" w:cs="宋体"/>
                <w:spacing w:val="10"/>
                <w:sz w:val="22"/>
                <w:szCs w:val="27"/>
              </w:rPr>
            </w:pPr>
            <w:r>
              <w:rPr>
                <w:rFonts w:ascii="微软雅黑" w:hAnsi="微软雅黑" w:cs="宋体" w:hint="eastAsia"/>
                <w:spacing w:val="10"/>
                <w:sz w:val="22"/>
                <w:szCs w:val="27"/>
              </w:rPr>
              <w:t>必修</w:t>
            </w:r>
          </w:p>
        </w:tc>
        <w:tc>
          <w:tcPr>
            <w:tcW w:w="993" w:type="dxa"/>
            <w:shd w:val="clear" w:color="auto" w:fill="auto"/>
            <w:vAlign w:val="center"/>
          </w:tcPr>
          <w:p w:rsidR="00990B40" w:rsidRDefault="002E44C2">
            <w:pPr>
              <w:adjustRightInd w:val="0"/>
              <w:snapToGrid w:val="0"/>
              <w:jc w:val="center"/>
              <w:rPr>
                <w:rFonts w:ascii="微软雅黑" w:hAnsi="微软雅黑"/>
                <w:sz w:val="22"/>
                <w:szCs w:val="22"/>
              </w:rPr>
            </w:pPr>
            <w:r>
              <w:rPr>
                <w:rFonts w:ascii="微软雅黑" w:hAnsi="微软雅黑" w:hint="eastAsia"/>
                <w:color w:val="000000"/>
                <w:sz w:val="21"/>
                <w:szCs w:val="21"/>
              </w:rPr>
              <w:t xml:space="preserve">32 </w:t>
            </w:r>
          </w:p>
        </w:tc>
        <w:tc>
          <w:tcPr>
            <w:tcW w:w="708" w:type="dxa"/>
          </w:tcPr>
          <w:p w:rsidR="00990B40" w:rsidRDefault="002E44C2">
            <w:pPr>
              <w:adjustRightInd w:val="0"/>
              <w:snapToGrid w:val="0"/>
              <w:jc w:val="center"/>
              <w:rPr>
                <w:rFonts w:ascii="微软雅黑" w:hAnsi="微软雅黑"/>
                <w:sz w:val="22"/>
                <w:szCs w:val="22"/>
              </w:rPr>
            </w:pPr>
            <w:r>
              <w:rPr>
                <w:rFonts w:ascii="微软雅黑" w:hAnsi="微软雅黑" w:cs="宋体"/>
                <w:spacing w:val="10"/>
                <w:sz w:val="22"/>
                <w:szCs w:val="27"/>
              </w:rPr>
              <w:t>0</w:t>
            </w:r>
          </w:p>
        </w:tc>
        <w:tc>
          <w:tcPr>
            <w:tcW w:w="851" w:type="dxa"/>
            <w:vAlign w:val="center"/>
          </w:tcPr>
          <w:p w:rsidR="00990B40" w:rsidRDefault="002E44C2">
            <w:pPr>
              <w:adjustRightInd w:val="0"/>
              <w:snapToGrid w:val="0"/>
              <w:jc w:val="center"/>
              <w:rPr>
                <w:rFonts w:ascii="微软雅黑" w:hAnsi="微软雅黑"/>
                <w:sz w:val="22"/>
                <w:szCs w:val="22"/>
              </w:rPr>
            </w:pPr>
            <w:r>
              <w:rPr>
                <w:rFonts w:ascii="微软雅黑" w:hAnsi="微软雅黑" w:hint="eastAsia"/>
                <w:color w:val="000000"/>
                <w:sz w:val="21"/>
                <w:szCs w:val="21"/>
              </w:rPr>
              <w:t xml:space="preserve">32 </w:t>
            </w:r>
          </w:p>
        </w:tc>
        <w:tc>
          <w:tcPr>
            <w:tcW w:w="716" w:type="dxa"/>
            <w:vAlign w:val="center"/>
          </w:tcPr>
          <w:p w:rsidR="00990B40" w:rsidRDefault="002E44C2">
            <w:pPr>
              <w:adjustRightInd w:val="0"/>
              <w:snapToGrid w:val="0"/>
              <w:jc w:val="center"/>
              <w:rPr>
                <w:rFonts w:ascii="微软雅黑" w:hAnsi="微软雅黑"/>
                <w:sz w:val="22"/>
                <w:szCs w:val="22"/>
              </w:rPr>
            </w:pPr>
            <w:r>
              <w:rPr>
                <w:rFonts w:ascii="微软雅黑" w:hAnsi="微软雅黑"/>
                <w:color w:val="000000"/>
                <w:sz w:val="21"/>
                <w:szCs w:val="21"/>
              </w:rPr>
              <w:t>1</w:t>
            </w:r>
            <w:r>
              <w:rPr>
                <w:rFonts w:ascii="微软雅黑" w:hAnsi="微软雅黑" w:hint="eastAsia"/>
                <w:color w:val="000000"/>
                <w:sz w:val="21"/>
                <w:szCs w:val="21"/>
              </w:rPr>
              <w:t xml:space="preserve"> </w:t>
            </w:r>
          </w:p>
        </w:tc>
      </w:tr>
      <w:tr w:rsidR="00990B40">
        <w:trPr>
          <w:trHeight w:val="604"/>
        </w:trPr>
        <w:tc>
          <w:tcPr>
            <w:tcW w:w="5116" w:type="dxa"/>
            <w:gridSpan w:val="3"/>
            <w:shd w:val="clear" w:color="auto" w:fill="auto"/>
            <w:vAlign w:val="center"/>
          </w:tcPr>
          <w:p w:rsidR="00990B40" w:rsidRDefault="002E44C2">
            <w:pPr>
              <w:adjustRightInd w:val="0"/>
              <w:snapToGrid w:val="0"/>
              <w:jc w:val="center"/>
              <w:rPr>
                <w:rFonts w:ascii="微软雅黑" w:hAnsi="微软雅黑" w:cs="宋体"/>
                <w:spacing w:val="10"/>
                <w:sz w:val="22"/>
                <w:szCs w:val="27"/>
              </w:rPr>
            </w:pPr>
            <w:r>
              <w:rPr>
                <w:rFonts w:ascii="微软雅黑" w:hAnsi="微软雅黑" w:cs="宋体" w:hint="eastAsia"/>
                <w:spacing w:val="10"/>
                <w:sz w:val="22"/>
                <w:szCs w:val="27"/>
              </w:rPr>
              <w:t>合计（至少修7学分）</w:t>
            </w:r>
          </w:p>
        </w:tc>
        <w:tc>
          <w:tcPr>
            <w:tcW w:w="993" w:type="dxa"/>
            <w:shd w:val="clear" w:color="auto" w:fill="auto"/>
            <w:vAlign w:val="center"/>
          </w:tcPr>
          <w:p w:rsidR="00990B40" w:rsidRDefault="002E44C2">
            <w:pPr>
              <w:adjustRightInd w:val="0"/>
              <w:snapToGrid w:val="0"/>
              <w:jc w:val="center"/>
              <w:rPr>
                <w:rFonts w:ascii="微软雅黑" w:hAnsi="微软雅黑"/>
                <w:b/>
                <w:color w:val="000000"/>
                <w:sz w:val="21"/>
                <w:szCs w:val="21"/>
              </w:rPr>
            </w:pPr>
            <w:r>
              <w:rPr>
                <w:rFonts w:ascii="微软雅黑" w:hAnsi="微软雅黑" w:hint="eastAsia"/>
                <w:b/>
                <w:color w:val="000000"/>
                <w:sz w:val="22"/>
                <w:szCs w:val="22"/>
              </w:rPr>
              <w:t>240</w:t>
            </w:r>
          </w:p>
        </w:tc>
        <w:tc>
          <w:tcPr>
            <w:tcW w:w="708" w:type="dxa"/>
            <w:vAlign w:val="center"/>
          </w:tcPr>
          <w:p w:rsidR="00990B40" w:rsidRDefault="002E44C2">
            <w:pPr>
              <w:adjustRightInd w:val="0"/>
              <w:snapToGrid w:val="0"/>
              <w:jc w:val="center"/>
              <w:rPr>
                <w:rFonts w:ascii="微软雅黑" w:hAnsi="微软雅黑"/>
                <w:b/>
                <w:color w:val="000000"/>
                <w:sz w:val="21"/>
                <w:szCs w:val="21"/>
              </w:rPr>
            </w:pPr>
            <w:r>
              <w:rPr>
                <w:rFonts w:ascii="微软雅黑" w:hAnsi="微软雅黑" w:hint="eastAsia"/>
                <w:b/>
                <w:color w:val="000000"/>
                <w:sz w:val="22"/>
                <w:szCs w:val="22"/>
              </w:rPr>
              <w:t>0</w:t>
            </w:r>
          </w:p>
        </w:tc>
        <w:tc>
          <w:tcPr>
            <w:tcW w:w="851" w:type="dxa"/>
            <w:vAlign w:val="center"/>
          </w:tcPr>
          <w:p w:rsidR="00990B40" w:rsidRDefault="002E44C2">
            <w:pPr>
              <w:adjustRightInd w:val="0"/>
              <w:snapToGrid w:val="0"/>
              <w:jc w:val="center"/>
              <w:rPr>
                <w:rFonts w:ascii="微软雅黑" w:hAnsi="微软雅黑"/>
                <w:b/>
                <w:color w:val="000000"/>
                <w:sz w:val="21"/>
                <w:szCs w:val="21"/>
              </w:rPr>
            </w:pPr>
            <w:r>
              <w:rPr>
                <w:rFonts w:ascii="微软雅黑" w:hAnsi="微软雅黑" w:hint="eastAsia"/>
                <w:b/>
                <w:color w:val="000000"/>
                <w:sz w:val="22"/>
                <w:szCs w:val="22"/>
              </w:rPr>
              <w:t>240</w:t>
            </w:r>
          </w:p>
        </w:tc>
        <w:tc>
          <w:tcPr>
            <w:tcW w:w="716" w:type="dxa"/>
            <w:vAlign w:val="center"/>
          </w:tcPr>
          <w:p w:rsidR="00990B40" w:rsidRDefault="002E44C2">
            <w:pPr>
              <w:adjustRightInd w:val="0"/>
              <w:snapToGrid w:val="0"/>
              <w:jc w:val="center"/>
              <w:rPr>
                <w:rFonts w:ascii="微软雅黑" w:hAnsi="微软雅黑"/>
                <w:b/>
                <w:color w:val="000000"/>
                <w:sz w:val="21"/>
                <w:szCs w:val="21"/>
              </w:rPr>
            </w:pPr>
            <w:r>
              <w:rPr>
                <w:rFonts w:ascii="微软雅黑" w:hAnsi="微软雅黑"/>
                <w:b/>
                <w:color w:val="000000"/>
                <w:sz w:val="22"/>
                <w:szCs w:val="22"/>
              </w:rPr>
              <w:t>7</w:t>
            </w:r>
          </w:p>
        </w:tc>
      </w:tr>
    </w:tbl>
    <w:p w:rsidR="00990B40" w:rsidRDefault="00990B40"/>
    <w:p w:rsidR="00990B40" w:rsidRDefault="002E44C2">
      <w:pPr>
        <w:pStyle w:val="3"/>
      </w:pPr>
      <w:bookmarkStart w:id="36" w:name="_Toc523243949"/>
      <w:r>
        <w:rPr>
          <w:rFonts w:hint="eastAsia"/>
        </w:rPr>
        <w:t xml:space="preserve">5.6 </w:t>
      </w:r>
      <w:bookmarkEnd w:id="34"/>
      <w:r>
        <w:rPr>
          <w:rFonts w:hint="eastAsia"/>
        </w:rPr>
        <w:t>集中实践课程</w:t>
      </w:r>
      <w:bookmarkEnd w:id="36"/>
    </w:p>
    <w:tbl>
      <w:tblPr>
        <w:tblW w:w="8384" w:type="dxa"/>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7"/>
        <w:gridCol w:w="3363"/>
        <w:gridCol w:w="756"/>
        <w:gridCol w:w="993"/>
        <w:gridCol w:w="708"/>
        <w:gridCol w:w="851"/>
        <w:gridCol w:w="716"/>
      </w:tblGrid>
      <w:tr w:rsidR="00990B40">
        <w:trPr>
          <w:trHeight w:val="454"/>
        </w:trPr>
        <w:tc>
          <w:tcPr>
            <w:tcW w:w="997" w:type="dxa"/>
            <w:vMerge w:val="restart"/>
            <w:shd w:val="clear" w:color="auto" w:fill="C7E3FE"/>
            <w:vAlign w:val="center"/>
          </w:tcPr>
          <w:p w:rsidR="00990B40" w:rsidRDefault="002E44C2">
            <w:pPr>
              <w:adjustRightInd w:val="0"/>
              <w:snapToGrid w:val="0"/>
              <w:jc w:val="center"/>
              <w:rPr>
                <w:rFonts w:ascii="微软雅黑" w:hAnsi="微软雅黑" w:cs="宋体"/>
                <w:b/>
                <w:spacing w:val="10"/>
                <w:sz w:val="22"/>
                <w:szCs w:val="22"/>
              </w:rPr>
            </w:pPr>
            <w:r>
              <w:rPr>
                <w:rFonts w:ascii="微软雅黑" w:hAnsi="微软雅黑" w:cs="宋体" w:hint="eastAsia"/>
                <w:b/>
                <w:spacing w:val="10"/>
                <w:sz w:val="22"/>
                <w:szCs w:val="22"/>
              </w:rPr>
              <w:t>序号</w:t>
            </w:r>
          </w:p>
        </w:tc>
        <w:tc>
          <w:tcPr>
            <w:tcW w:w="3363" w:type="dxa"/>
            <w:vMerge w:val="restart"/>
            <w:shd w:val="clear" w:color="auto" w:fill="C7E3FE"/>
            <w:vAlign w:val="center"/>
          </w:tcPr>
          <w:p w:rsidR="00990B40" w:rsidRDefault="002E44C2">
            <w:pPr>
              <w:adjustRightInd w:val="0"/>
              <w:snapToGrid w:val="0"/>
              <w:jc w:val="center"/>
              <w:rPr>
                <w:rFonts w:ascii="微软雅黑" w:hAnsi="微软雅黑" w:cs="宋体"/>
                <w:b/>
                <w:spacing w:val="10"/>
                <w:sz w:val="22"/>
                <w:szCs w:val="22"/>
              </w:rPr>
            </w:pPr>
            <w:r>
              <w:rPr>
                <w:rFonts w:ascii="微软雅黑" w:hAnsi="微软雅黑" w:cs="宋体" w:hint="eastAsia"/>
                <w:b/>
                <w:spacing w:val="10"/>
                <w:sz w:val="22"/>
                <w:szCs w:val="22"/>
              </w:rPr>
              <w:t>课程名称</w:t>
            </w:r>
          </w:p>
        </w:tc>
        <w:tc>
          <w:tcPr>
            <w:tcW w:w="756" w:type="dxa"/>
            <w:vMerge w:val="restart"/>
            <w:shd w:val="clear" w:color="auto" w:fill="C7E3FE"/>
            <w:vAlign w:val="center"/>
          </w:tcPr>
          <w:p w:rsidR="00990B40" w:rsidRDefault="002E44C2">
            <w:pPr>
              <w:adjustRightInd w:val="0"/>
              <w:snapToGrid w:val="0"/>
              <w:jc w:val="center"/>
              <w:rPr>
                <w:rFonts w:ascii="微软雅黑" w:hAnsi="微软雅黑" w:cs="宋体"/>
                <w:b/>
                <w:spacing w:val="10"/>
                <w:sz w:val="22"/>
                <w:szCs w:val="22"/>
              </w:rPr>
            </w:pPr>
            <w:r>
              <w:rPr>
                <w:rFonts w:ascii="微软雅黑" w:hAnsi="微软雅黑" w:cs="宋体" w:hint="eastAsia"/>
                <w:b/>
                <w:spacing w:val="10"/>
                <w:sz w:val="22"/>
                <w:szCs w:val="22"/>
              </w:rPr>
              <w:t>要求</w:t>
            </w:r>
          </w:p>
        </w:tc>
        <w:tc>
          <w:tcPr>
            <w:tcW w:w="2552" w:type="dxa"/>
            <w:gridSpan w:val="3"/>
            <w:shd w:val="clear" w:color="auto" w:fill="C7E3FE"/>
            <w:vAlign w:val="center"/>
          </w:tcPr>
          <w:p w:rsidR="00990B40" w:rsidRDefault="002E44C2">
            <w:pPr>
              <w:adjustRightInd w:val="0"/>
              <w:snapToGrid w:val="0"/>
              <w:jc w:val="center"/>
              <w:rPr>
                <w:rFonts w:ascii="微软雅黑" w:hAnsi="微软雅黑" w:cs="宋体"/>
                <w:b/>
                <w:spacing w:val="10"/>
                <w:sz w:val="22"/>
                <w:szCs w:val="22"/>
              </w:rPr>
            </w:pPr>
            <w:r>
              <w:rPr>
                <w:rFonts w:ascii="微软雅黑" w:hAnsi="微软雅黑" w:cs="宋体" w:hint="eastAsia"/>
                <w:b/>
                <w:spacing w:val="10"/>
                <w:sz w:val="22"/>
                <w:szCs w:val="22"/>
              </w:rPr>
              <w:t>学时</w:t>
            </w:r>
          </w:p>
        </w:tc>
        <w:tc>
          <w:tcPr>
            <w:tcW w:w="716" w:type="dxa"/>
            <w:vMerge w:val="restart"/>
            <w:shd w:val="clear" w:color="auto" w:fill="C7E3FE"/>
            <w:vAlign w:val="center"/>
          </w:tcPr>
          <w:p w:rsidR="00990B40" w:rsidRDefault="002E44C2">
            <w:pPr>
              <w:adjustRightInd w:val="0"/>
              <w:snapToGrid w:val="0"/>
              <w:jc w:val="center"/>
              <w:rPr>
                <w:rFonts w:ascii="微软雅黑" w:hAnsi="微软雅黑" w:cs="宋体"/>
                <w:b/>
                <w:color w:val="808080"/>
                <w:spacing w:val="10"/>
                <w:sz w:val="22"/>
                <w:szCs w:val="22"/>
              </w:rPr>
            </w:pPr>
            <w:r>
              <w:rPr>
                <w:rFonts w:ascii="微软雅黑" w:hAnsi="微软雅黑" w:cs="宋体" w:hint="eastAsia"/>
                <w:b/>
                <w:spacing w:val="10"/>
                <w:sz w:val="22"/>
                <w:szCs w:val="22"/>
              </w:rPr>
              <w:t>学分</w:t>
            </w:r>
          </w:p>
        </w:tc>
      </w:tr>
      <w:tr w:rsidR="00990B40">
        <w:trPr>
          <w:trHeight w:val="454"/>
        </w:trPr>
        <w:tc>
          <w:tcPr>
            <w:tcW w:w="997" w:type="dxa"/>
            <w:vMerge/>
            <w:shd w:val="clear" w:color="auto" w:fill="70AD47"/>
            <w:vAlign w:val="center"/>
          </w:tcPr>
          <w:p w:rsidR="00990B40" w:rsidRDefault="00990B40">
            <w:pPr>
              <w:adjustRightInd w:val="0"/>
              <w:snapToGrid w:val="0"/>
              <w:jc w:val="center"/>
              <w:rPr>
                <w:rFonts w:ascii="微软雅黑" w:hAnsi="微软雅黑" w:cs="宋体"/>
                <w:b/>
                <w:spacing w:val="10"/>
                <w:sz w:val="22"/>
                <w:szCs w:val="22"/>
              </w:rPr>
            </w:pPr>
          </w:p>
        </w:tc>
        <w:tc>
          <w:tcPr>
            <w:tcW w:w="3363" w:type="dxa"/>
            <w:vMerge/>
            <w:shd w:val="clear" w:color="auto" w:fill="70AD47"/>
            <w:vAlign w:val="center"/>
          </w:tcPr>
          <w:p w:rsidR="00990B40" w:rsidRDefault="00990B40">
            <w:pPr>
              <w:adjustRightInd w:val="0"/>
              <w:snapToGrid w:val="0"/>
              <w:jc w:val="center"/>
              <w:rPr>
                <w:rFonts w:ascii="微软雅黑" w:hAnsi="微软雅黑" w:cs="宋体"/>
                <w:b/>
                <w:spacing w:val="10"/>
                <w:sz w:val="22"/>
                <w:szCs w:val="22"/>
              </w:rPr>
            </w:pPr>
          </w:p>
        </w:tc>
        <w:tc>
          <w:tcPr>
            <w:tcW w:w="756" w:type="dxa"/>
            <w:vMerge/>
            <w:shd w:val="clear" w:color="auto" w:fill="70AD47"/>
            <w:vAlign w:val="center"/>
          </w:tcPr>
          <w:p w:rsidR="00990B40" w:rsidRDefault="00990B40">
            <w:pPr>
              <w:adjustRightInd w:val="0"/>
              <w:snapToGrid w:val="0"/>
              <w:jc w:val="center"/>
              <w:rPr>
                <w:rFonts w:ascii="微软雅黑" w:hAnsi="微软雅黑" w:cs="宋体"/>
                <w:b/>
                <w:spacing w:val="10"/>
                <w:sz w:val="22"/>
                <w:szCs w:val="22"/>
              </w:rPr>
            </w:pPr>
          </w:p>
        </w:tc>
        <w:tc>
          <w:tcPr>
            <w:tcW w:w="993" w:type="dxa"/>
            <w:shd w:val="clear" w:color="auto" w:fill="C7E3FE"/>
            <w:vAlign w:val="center"/>
          </w:tcPr>
          <w:p w:rsidR="00990B40" w:rsidRDefault="002E44C2">
            <w:pPr>
              <w:adjustRightInd w:val="0"/>
              <w:snapToGrid w:val="0"/>
              <w:jc w:val="center"/>
              <w:rPr>
                <w:rFonts w:ascii="微软雅黑" w:hAnsi="微软雅黑" w:cs="宋体"/>
                <w:b/>
                <w:spacing w:val="10"/>
                <w:sz w:val="22"/>
                <w:szCs w:val="22"/>
              </w:rPr>
            </w:pPr>
            <w:r>
              <w:rPr>
                <w:rFonts w:ascii="微软雅黑" w:hAnsi="微软雅黑" w:cs="宋体" w:hint="eastAsia"/>
                <w:b/>
                <w:spacing w:val="10"/>
                <w:sz w:val="22"/>
                <w:szCs w:val="22"/>
              </w:rPr>
              <w:t>学时</w:t>
            </w:r>
          </w:p>
        </w:tc>
        <w:tc>
          <w:tcPr>
            <w:tcW w:w="708" w:type="dxa"/>
            <w:shd w:val="clear" w:color="auto" w:fill="C7E3FE"/>
            <w:vAlign w:val="center"/>
          </w:tcPr>
          <w:p w:rsidR="00990B40" w:rsidRDefault="002E44C2">
            <w:pPr>
              <w:adjustRightInd w:val="0"/>
              <w:snapToGrid w:val="0"/>
              <w:jc w:val="center"/>
              <w:rPr>
                <w:rFonts w:ascii="微软雅黑" w:hAnsi="微软雅黑" w:cs="宋体"/>
                <w:b/>
                <w:spacing w:val="10"/>
                <w:sz w:val="22"/>
                <w:szCs w:val="22"/>
              </w:rPr>
            </w:pPr>
            <w:r>
              <w:rPr>
                <w:rFonts w:ascii="微软雅黑" w:hAnsi="微软雅黑" w:cs="宋体" w:hint="eastAsia"/>
                <w:b/>
                <w:spacing w:val="10"/>
                <w:sz w:val="22"/>
                <w:szCs w:val="22"/>
              </w:rPr>
              <w:t>理论</w:t>
            </w:r>
          </w:p>
        </w:tc>
        <w:tc>
          <w:tcPr>
            <w:tcW w:w="851" w:type="dxa"/>
            <w:shd w:val="clear" w:color="auto" w:fill="C7E3FE"/>
            <w:vAlign w:val="center"/>
          </w:tcPr>
          <w:p w:rsidR="00990B40" w:rsidRDefault="002E44C2">
            <w:pPr>
              <w:adjustRightInd w:val="0"/>
              <w:snapToGrid w:val="0"/>
              <w:jc w:val="center"/>
              <w:rPr>
                <w:rFonts w:ascii="微软雅黑" w:hAnsi="微软雅黑" w:cs="宋体"/>
                <w:b/>
                <w:spacing w:val="10"/>
                <w:sz w:val="22"/>
                <w:szCs w:val="22"/>
              </w:rPr>
            </w:pPr>
            <w:r>
              <w:rPr>
                <w:rFonts w:ascii="微软雅黑" w:hAnsi="微软雅黑" w:cs="宋体" w:hint="eastAsia"/>
                <w:b/>
                <w:spacing w:val="10"/>
                <w:sz w:val="22"/>
                <w:szCs w:val="22"/>
              </w:rPr>
              <w:t>实践</w:t>
            </w:r>
          </w:p>
        </w:tc>
        <w:tc>
          <w:tcPr>
            <w:tcW w:w="716" w:type="dxa"/>
            <w:vMerge/>
            <w:shd w:val="clear" w:color="auto" w:fill="70AD47"/>
            <w:vAlign w:val="center"/>
          </w:tcPr>
          <w:p w:rsidR="00990B40" w:rsidRDefault="00990B40">
            <w:pPr>
              <w:adjustRightInd w:val="0"/>
              <w:snapToGrid w:val="0"/>
              <w:jc w:val="center"/>
              <w:rPr>
                <w:rFonts w:ascii="微软雅黑" w:hAnsi="微软雅黑" w:cs="宋体"/>
                <w:b/>
                <w:spacing w:val="10"/>
                <w:sz w:val="22"/>
                <w:szCs w:val="22"/>
              </w:rPr>
            </w:pPr>
          </w:p>
        </w:tc>
      </w:tr>
      <w:tr w:rsidR="00990B40">
        <w:trPr>
          <w:trHeight w:val="454"/>
        </w:trPr>
        <w:tc>
          <w:tcPr>
            <w:tcW w:w="997" w:type="dxa"/>
            <w:shd w:val="clear" w:color="auto" w:fill="auto"/>
            <w:vAlign w:val="center"/>
          </w:tcPr>
          <w:p w:rsidR="00990B40" w:rsidRDefault="002E44C2">
            <w:pPr>
              <w:adjustRightInd w:val="0"/>
              <w:snapToGrid w:val="0"/>
              <w:jc w:val="center"/>
              <w:rPr>
                <w:rFonts w:ascii="微软雅黑" w:hAnsi="微软雅黑" w:cs="宋体"/>
                <w:spacing w:val="10"/>
                <w:sz w:val="22"/>
                <w:szCs w:val="22"/>
              </w:rPr>
            </w:pPr>
            <w:r>
              <w:rPr>
                <w:rFonts w:ascii="微软雅黑" w:hAnsi="微软雅黑" w:cs="宋体" w:hint="eastAsia"/>
                <w:spacing w:val="10"/>
                <w:sz w:val="22"/>
                <w:szCs w:val="22"/>
              </w:rPr>
              <w:t xml:space="preserve">1 </w:t>
            </w:r>
          </w:p>
        </w:tc>
        <w:tc>
          <w:tcPr>
            <w:tcW w:w="3363" w:type="dxa"/>
            <w:shd w:val="clear" w:color="auto" w:fill="auto"/>
            <w:vAlign w:val="center"/>
          </w:tcPr>
          <w:p w:rsidR="00990B40" w:rsidRDefault="002E44C2">
            <w:pPr>
              <w:rPr>
                <w:rFonts w:ascii="微软雅黑" w:hAnsi="微软雅黑" w:cs="宋体"/>
                <w:spacing w:val="10"/>
                <w:sz w:val="22"/>
                <w:szCs w:val="22"/>
              </w:rPr>
            </w:pPr>
            <w:r>
              <w:rPr>
                <w:rFonts w:ascii="微软雅黑" w:hAnsi="微软雅黑" w:hint="eastAsia"/>
                <w:color w:val="000000"/>
                <w:sz w:val="22"/>
                <w:szCs w:val="22"/>
              </w:rPr>
              <w:t>智能监控机器人综合实践（视觉感知）</w:t>
            </w:r>
          </w:p>
        </w:tc>
        <w:tc>
          <w:tcPr>
            <w:tcW w:w="756" w:type="dxa"/>
            <w:vAlign w:val="center"/>
          </w:tcPr>
          <w:p w:rsidR="00990B40" w:rsidRDefault="002E44C2">
            <w:pPr>
              <w:adjustRightInd w:val="0"/>
              <w:snapToGrid w:val="0"/>
              <w:jc w:val="center"/>
              <w:rPr>
                <w:rFonts w:ascii="微软雅黑" w:hAnsi="微软雅黑" w:cs="宋体"/>
                <w:spacing w:val="10"/>
                <w:sz w:val="22"/>
                <w:szCs w:val="22"/>
              </w:rPr>
            </w:pPr>
            <w:r>
              <w:rPr>
                <w:rFonts w:ascii="微软雅黑" w:hAnsi="微软雅黑" w:cs="宋体" w:hint="eastAsia"/>
                <w:spacing w:val="10"/>
                <w:sz w:val="22"/>
                <w:szCs w:val="22"/>
              </w:rPr>
              <w:t>选修</w:t>
            </w:r>
          </w:p>
        </w:tc>
        <w:tc>
          <w:tcPr>
            <w:tcW w:w="993" w:type="dxa"/>
            <w:shd w:val="clear" w:color="auto" w:fill="auto"/>
            <w:vAlign w:val="center"/>
          </w:tcPr>
          <w:p w:rsidR="00990B40" w:rsidRDefault="002E44C2">
            <w:pPr>
              <w:adjustRightInd w:val="0"/>
              <w:snapToGrid w:val="0"/>
              <w:jc w:val="center"/>
              <w:rPr>
                <w:rFonts w:ascii="微软雅黑" w:hAnsi="微软雅黑" w:cs="宋体"/>
                <w:spacing w:val="10"/>
                <w:sz w:val="22"/>
                <w:szCs w:val="22"/>
              </w:rPr>
            </w:pPr>
            <w:r>
              <w:rPr>
                <w:rFonts w:ascii="微软雅黑" w:hAnsi="微软雅黑"/>
                <w:color w:val="000000"/>
                <w:sz w:val="21"/>
                <w:szCs w:val="21"/>
              </w:rPr>
              <w:t>3</w:t>
            </w:r>
            <w:r>
              <w:rPr>
                <w:rFonts w:ascii="微软雅黑" w:hAnsi="微软雅黑" w:hint="eastAsia"/>
                <w:color w:val="000000"/>
                <w:sz w:val="21"/>
                <w:szCs w:val="21"/>
              </w:rPr>
              <w:t>周</w:t>
            </w:r>
          </w:p>
        </w:tc>
        <w:tc>
          <w:tcPr>
            <w:tcW w:w="708" w:type="dxa"/>
            <w:vAlign w:val="center"/>
          </w:tcPr>
          <w:p w:rsidR="00990B40" w:rsidRDefault="002E44C2">
            <w:pPr>
              <w:adjustRightInd w:val="0"/>
              <w:snapToGrid w:val="0"/>
              <w:jc w:val="center"/>
              <w:rPr>
                <w:rFonts w:ascii="微软雅黑" w:hAnsi="微软雅黑" w:cs="宋体"/>
                <w:spacing w:val="10"/>
                <w:sz w:val="22"/>
                <w:szCs w:val="22"/>
              </w:rPr>
            </w:pPr>
            <w:r>
              <w:rPr>
                <w:rFonts w:ascii="微软雅黑" w:hAnsi="微软雅黑" w:hint="eastAsia"/>
                <w:color w:val="000000"/>
                <w:sz w:val="21"/>
                <w:szCs w:val="21"/>
              </w:rPr>
              <w:t xml:space="preserve">0 </w:t>
            </w:r>
          </w:p>
        </w:tc>
        <w:tc>
          <w:tcPr>
            <w:tcW w:w="851" w:type="dxa"/>
            <w:vAlign w:val="center"/>
          </w:tcPr>
          <w:p w:rsidR="00990B40" w:rsidRDefault="002E44C2">
            <w:pPr>
              <w:adjustRightInd w:val="0"/>
              <w:snapToGrid w:val="0"/>
              <w:jc w:val="center"/>
              <w:rPr>
                <w:rFonts w:ascii="微软雅黑" w:hAnsi="微软雅黑" w:cs="宋体"/>
                <w:spacing w:val="10"/>
                <w:sz w:val="22"/>
                <w:szCs w:val="22"/>
              </w:rPr>
            </w:pPr>
            <w:r>
              <w:rPr>
                <w:rFonts w:ascii="微软雅黑" w:hAnsi="微软雅黑"/>
                <w:color w:val="000000"/>
                <w:sz w:val="21"/>
                <w:szCs w:val="21"/>
              </w:rPr>
              <w:t>3</w:t>
            </w:r>
            <w:r>
              <w:rPr>
                <w:rFonts w:ascii="微软雅黑" w:hAnsi="微软雅黑" w:hint="eastAsia"/>
                <w:color w:val="000000"/>
                <w:sz w:val="21"/>
                <w:szCs w:val="21"/>
              </w:rPr>
              <w:t>周</w:t>
            </w:r>
          </w:p>
        </w:tc>
        <w:tc>
          <w:tcPr>
            <w:tcW w:w="716" w:type="dxa"/>
            <w:vAlign w:val="center"/>
          </w:tcPr>
          <w:p w:rsidR="00990B40" w:rsidRDefault="002E44C2">
            <w:pPr>
              <w:adjustRightInd w:val="0"/>
              <w:snapToGrid w:val="0"/>
              <w:jc w:val="center"/>
              <w:rPr>
                <w:rFonts w:ascii="微软雅黑" w:hAnsi="微软雅黑" w:cs="宋体"/>
                <w:spacing w:val="10"/>
                <w:sz w:val="22"/>
                <w:szCs w:val="22"/>
              </w:rPr>
            </w:pPr>
            <w:r>
              <w:rPr>
                <w:rFonts w:ascii="微软雅黑" w:hAnsi="微软雅黑"/>
                <w:color w:val="000000"/>
                <w:sz w:val="21"/>
                <w:szCs w:val="21"/>
              </w:rPr>
              <w:t>3</w:t>
            </w:r>
            <w:r>
              <w:rPr>
                <w:rFonts w:ascii="微软雅黑" w:hAnsi="微软雅黑" w:hint="eastAsia"/>
                <w:color w:val="000000"/>
                <w:sz w:val="21"/>
                <w:szCs w:val="21"/>
              </w:rPr>
              <w:t xml:space="preserve"> </w:t>
            </w:r>
          </w:p>
        </w:tc>
      </w:tr>
      <w:tr w:rsidR="00990B40">
        <w:trPr>
          <w:trHeight w:val="454"/>
        </w:trPr>
        <w:tc>
          <w:tcPr>
            <w:tcW w:w="997" w:type="dxa"/>
            <w:shd w:val="clear" w:color="auto" w:fill="auto"/>
            <w:vAlign w:val="center"/>
          </w:tcPr>
          <w:p w:rsidR="00990B40" w:rsidRDefault="002E44C2">
            <w:pPr>
              <w:adjustRightInd w:val="0"/>
              <w:snapToGrid w:val="0"/>
              <w:jc w:val="center"/>
              <w:rPr>
                <w:rFonts w:ascii="微软雅黑" w:hAnsi="微软雅黑" w:cs="宋体"/>
                <w:spacing w:val="10"/>
                <w:sz w:val="22"/>
                <w:szCs w:val="22"/>
              </w:rPr>
            </w:pPr>
            <w:r>
              <w:rPr>
                <w:rFonts w:ascii="微软雅黑" w:hAnsi="微软雅黑" w:cs="宋体" w:hint="eastAsia"/>
                <w:spacing w:val="10"/>
                <w:sz w:val="22"/>
                <w:szCs w:val="22"/>
              </w:rPr>
              <w:t xml:space="preserve">2 </w:t>
            </w:r>
          </w:p>
        </w:tc>
        <w:tc>
          <w:tcPr>
            <w:tcW w:w="3363" w:type="dxa"/>
            <w:shd w:val="clear" w:color="auto" w:fill="auto"/>
            <w:vAlign w:val="center"/>
          </w:tcPr>
          <w:p w:rsidR="00990B40" w:rsidRDefault="002E44C2">
            <w:pPr>
              <w:rPr>
                <w:rFonts w:ascii="微软雅黑" w:hAnsi="微软雅黑" w:cs="宋体"/>
                <w:spacing w:val="10"/>
                <w:sz w:val="22"/>
                <w:szCs w:val="22"/>
              </w:rPr>
            </w:pPr>
            <w:r>
              <w:rPr>
                <w:rFonts w:ascii="微软雅黑" w:hAnsi="微软雅黑" w:hint="eastAsia"/>
                <w:color w:val="000000"/>
                <w:sz w:val="22"/>
                <w:szCs w:val="22"/>
              </w:rPr>
              <w:t>协作机器人综合实践（NLP）</w:t>
            </w:r>
          </w:p>
        </w:tc>
        <w:tc>
          <w:tcPr>
            <w:tcW w:w="756" w:type="dxa"/>
            <w:vAlign w:val="center"/>
          </w:tcPr>
          <w:p w:rsidR="00990B40" w:rsidRDefault="002E44C2">
            <w:pPr>
              <w:adjustRightInd w:val="0"/>
              <w:snapToGrid w:val="0"/>
              <w:jc w:val="center"/>
              <w:rPr>
                <w:rFonts w:ascii="微软雅黑" w:hAnsi="微软雅黑" w:cs="宋体"/>
                <w:spacing w:val="10"/>
                <w:sz w:val="22"/>
                <w:szCs w:val="22"/>
              </w:rPr>
            </w:pPr>
            <w:r>
              <w:rPr>
                <w:rFonts w:ascii="微软雅黑" w:hAnsi="微软雅黑" w:hint="eastAsia"/>
                <w:color w:val="000000"/>
                <w:sz w:val="22"/>
                <w:szCs w:val="22"/>
              </w:rPr>
              <w:t>选修</w:t>
            </w:r>
          </w:p>
        </w:tc>
        <w:tc>
          <w:tcPr>
            <w:tcW w:w="993" w:type="dxa"/>
            <w:shd w:val="clear" w:color="auto" w:fill="auto"/>
            <w:vAlign w:val="center"/>
          </w:tcPr>
          <w:p w:rsidR="00990B40" w:rsidRDefault="002E44C2">
            <w:pPr>
              <w:adjustRightInd w:val="0"/>
              <w:snapToGrid w:val="0"/>
              <w:jc w:val="center"/>
              <w:rPr>
                <w:rFonts w:ascii="微软雅黑" w:hAnsi="微软雅黑" w:cs="宋体"/>
                <w:spacing w:val="10"/>
                <w:sz w:val="22"/>
                <w:szCs w:val="22"/>
              </w:rPr>
            </w:pPr>
            <w:r>
              <w:rPr>
                <w:rFonts w:ascii="微软雅黑" w:hAnsi="微软雅黑"/>
                <w:color w:val="000000"/>
                <w:sz w:val="21"/>
                <w:szCs w:val="21"/>
              </w:rPr>
              <w:t>3</w:t>
            </w:r>
            <w:r>
              <w:rPr>
                <w:rFonts w:ascii="微软雅黑" w:hAnsi="微软雅黑" w:hint="eastAsia"/>
                <w:color w:val="000000"/>
                <w:sz w:val="21"/>
                <w:szCs w:val="21"/>
              </w:rPr>
              <w:t xml:space="preserve">周 </w:t>
            </w:r>
          </w:p>
        </w:tc>
        <w:tc>
          <w:tcPr>
            <w:tcW w:w="708" w:type="dxa"/>
            <w:vAlign w:val="center"/>
          </w:tcPr>
          <w:p w:rsidR="00990B40" w:rsidRDefault="002E44C2">
            <w:pPr>
              <w:adjustRightInd w:val="0"/>
              <w:snapToGrid w:val="0"/>
              <w:jc w:val="center"/>
              <w:rPr>
                <w:rFonts w:ascii="微软雅黑" w:hAnsi="微软雅黑" w:cs="宋体"/>
                <w:spacing w:val="10"/>
                <w:sz w:val="22"/>
                <w:szCs w:val="22"/>
              </w:rPr>
            </w:pPr>
            <w:r>
              <w:rPr>
                <w:rFonts w:ascii="微软雅黑" w:hAnsi="微软雅黑" w:hint="eastAsia"/>
                <w:color w:val="000000"/>
                <w:sz w:val="21"/>
                <w:szCs w:val="21"/>
              </w:rPr>
              <w:t xml:space="preserve">0 </w:t>
            </w:r>
          </w:p>
        </w:tc>
        <w:tc>
          <w:tcPr>
            <w:tcW w:w="851" w:type="dxa"/>
            <w:vAlign w:val="center"/>
          </w:tcPr>
          <w:p w:rsidR="00990B40" w:rsidRDefault="002E44C2">
            <w:pPr>
              <w:adjustRightInd w:val="0"/>
              <w:snapToGrid w:val="0"/>
              <w:jc w:val="center"/>
              <w:rPr>
                <w:rFonts w:ascii="微软雅黑" w:hAnsi="微软雅黑" w:cs="宋体"/>
                <w:spacing w:val="10"/>
                <w:sz w:val="22"/>
                <w:szCs w:val="22"/>
              </w:rPr>
            </w:pPr>
            <w:r>
              <w:rPr>
                <w:rFonts w:ascii="微软雅黑" w:hAnsi="微软雅黑"/>
                <w:color w:val="000000"/>
                <w:sz w:val="21"/>
                <w:szCs w:val="21"/>
              </w:rPr>
              <w:t>3</w:t>
            </w:r>
            <w:r>
              <w:rPr>
                <w:rFonts w:ascii="微软雅黑" w:hAnsi="微软雅黑" w:hint="eastAsia"/>
                <w:color w:val="000000"/>
                <w:sz w:val="21"/>
                <w:szCs w:val="21"/>
              </w:rPr>
              <w:t xml:space="preserve">周 </w:t>
            </w:r>
          </w:p>
        </w:tc>
        <w:tc>
          <w:tcPr>
            <w:tcW w:w="716" w:type="dxa"/>
            <w:vAlign w:val="center"/>
          </w:tcPr>
          <w:p w:rsidR="00990B40" w:rsidRDefault="002E44C2">
            <w:pPr>
              <w:adjustRightInd w:val="0"/>
              <w:snapToGrid w:val="0"/>
              <w:jc w:val="center"/>
              <w:rPr>
                <w:rFonts w:ascii="微软雅黑" w:hAnsi="微软雅黑" w:cs="宋体"/>
                <w:spacing w:val="10"/>
                <w:sz w:val="22"/>
                <w:szCs w:val="22"/>
              </w:rPr>
            </w:pPr>
            <w:r>
              <w:rPr>
                <w:rFonts w:ascii="微软雅黑" w:hAnsi="微软雅黑"/>
                <w:color w:val="000000"/>
                <w:sz w:val="21"/>
                <w:szCs w:val="21"/>
              </w:rPr>
              <w:t>3</w:t>
            </w:r>
          </w:p>
        </w:tc>
      </w:tr>
      <w:tr w:rsidR="00990B40">
        <w:trPr>
          <w:trHeight w:val="454"/>
        </w:trPr>
        <w:tc>
          <w:tcPr>
            <w:tcW w:w="997" w:type="dxa"/>
            <w:shd w:val="clear" w:color="auto" w:fill="auto"/>
            <w:vAlign w:val="center"/>
          </w:tcPr>
          <w:p w:rsidR="00990B40" w:rsidRDefault="002E44C2">
            <w:pPr>
              <w:adjustRightInd w:val="0"/>
              <w:snapToGrid w:val="0"/>
              <w:jc w:val="center"/>
              <w:rPr>
                <w:rFonts w:ascii="微软雅黑" w:hAnsi="微软雅黑" w:cs="宋体"/>
                <w:spacing w:val="10"/>
                <w:sz w:val="22"/>
                <w:szCs w:val="22"/>
              </w:rPr>
            </w:pPr>
            <w:r>
              <w:rPr>
                <w:rFonts w:ascii="微软雅黑" w:hAnsi="微软雅黑" w:cs="宋体" w:hint="eastAsia"/>
                <w:spacing w:val="10"/>
                <w:sz w:val="22"/>
                <w:szCs w:val="22"/>
              </w:rPr>
              <w:t>3</w:t>
            </w:r>
          </w:p>
        </w:tc>
        <w:tc>
          <w:tcPr>
            <w:tcW w:w="3363" w:type="dxa"/>
            <w:shd w:val="clear" w:color="auto" w:fill="auto"/>
            <w:vAlign w:val="center"/>
          </w:tcPr>
          <w:p w:rsidR="00990B40" w:rsidRDefault="002E44C2">
            <w:pPr>
              <w:rPr>
                <w:rFonts w:ascii="微软雅黑" w:hAnsi="微软雅黑"/>
                <w:color w:val="000000"/>
                <w:sz w:val="22"/>
                <w:szCs w:val="22"/>
              </w:rPr>
            </w:pPr>
            <w:r>
              <w:rPr>
                <w:rFonts w:ascii="微软雅黑" w:hAnsi="微软雅黑" w:cs="宋体" w:hint="eastAsia"/>
                <w:spacing w:val="10"/>
                <w:sz w:val="22"/>
                <w:szCs w:val="27"/>
              </w:rPr>
              <w:t>毕业设计与答辩：机器人</w:t>
            </w:r>
          </w:p>
        </w:tc>
        <w:tc>
          <w:tcPr>
            <w:tcW w:w="756" w:type="dxa"/>
            <w:vAlign w:val="center"/>
          </w:tcPr>
          <w:p w:rsidR="00990B40" w:rsidRDefault="002E44C2">
            <w:pPr>
              <w:adjustRightInd w:val="0"/>
              <w:snapToGrid w:val="0"/>
              <w:jc w:val="center"/>
              <w:rPr>
                <w:rFonts w:ascii="微软雅黑" w:hAnsi="微软雅黑"/>
                <w:color w:val="000000"/>
                <w:sz w:val="22"/>
                <w:szCs w:val="22"/>
              </w:rPr>
            </w:pPr>
            <w:r>
              <w:rPr>
                <w:rFonts w:ascii="微软雅黑" w:hAnsi="微软雅黑" w:hint="eastAsia"/>
                <w:color w:val="000000"/>
                <w:sz w:val="22"/>
                <w:szCs w:val="22"/>
              </w:rPr>
              <w:t>必修</w:t>
            </w:r>
          </w:p>
        </w:tc>
        <w:tc>
          <w:tcPr>
            <w:tcW w:w="993" w:type="dxa"/>
            <w:shd w:val="clear" w:color="auto" w:fill="auto"/>
            <w:vAlign w:val="center"/>
          </w:tcPr>
          <w:p w:rsidR="00990B40" w:rsidRDefault="002E44C2">
            <w:pPr>
              <w:adjustRightInd w:val="0"/>
              <w:snapToGrid w:val="0"/>
              <w:jc w:val="center"/>
              <w:rPr>
                <w:rFonts w:ascii="微软雅黑" w:hAnsi="微软雅黑"/>
                <w:color w:val="000000"/>
                <w:sz w:val="21"/>
                <w:szCs w:val="21"/>
              </w:rPr>
            </w:pPr>
            <w:r>
              <w:rPr>
                <w:rFonts w:ascii="微软雅黑" w:hAnsi="微软雅黑"/>
                <w:color w:val="000000"/>
                <w:sz w:val="21"/>
                <w:szCs w:val="21"/>
              </w:rPr>
              <w:t>12</w:t>
            </w:r>
            <w:r>
              <w:rPr>
                <w:rFonts w:ascii="微软雅黑" w:hAnsi="微软雅黑" w:hint="eastAsia"/>
                <w:color w:val="000000"/>
                <w:sz w:val="21"/>
                <w:szCs w:val="21"/>
              </w:rPr>
              <w:t>周</w:t>
            </w:r>
          </w:p>
        </w:tc>
        <w:tc>
          <w:tcPr>
            <w:tcW w:w="708" w:type="dxa"/>
            <w:vAlign w:val="center"/>
          </w:tcPr>
          <w:p w:rsidR="00990B40" w:rsidRDefault="002E44C2">
            <w:pPr>
              <w:adjustRightInd w:val="0"/>
              <w:snapToGrid w:val="0"/>
              <w:jc w:val="center"/>
              <w:rPr>
                <w:rFonts w:ascii="微软雅黑" w:hAnsi="微软雅黑"/>
                <w:color w:val="000000"/>
                <w:sz w:val="21"/>
                <w:szCs w:val="21"/>
              </w:rPr>
            </w:pPr>
            <w:r>
              <w:rPr>
                <w:rFonts w:ascii="微软雅黑" w:hAnsi="微软雅黑" w:hint="eastAsia"/>
                <w:color w:val="000000"/>
                <w:sz w:val="21"/>
                <w:szCs w:val="21"/>
              </w:rPr>
              <w:t>0</w:t>
            </w:r>
          </w:p>
        </w:tc>
        <w:tc>
          <w:tcPr>
            <w:tcW w:w="851" w:type="dxa"/>
            <w:vAlign w:val="center"/>
          </w:tcPr>
          <w:p w:rsidR="00990B40" w:rsidRDefault="002E44C2">
            <w:pPr>
              <w:adjustRightInd w:val="0"/>
              <w:snapToGrid w:val="0"/>
              <w:jc w:val="center"/>
              <w:rPr>
                <w:rFonts w:ascii="微软雅黑" w:hAnsi="微软雅黑"/>
                <w:color w:val="000000"/>
                <w:sz w:val="21"/>
                <w:szCs w:val="21"/>
              </w:rPr>
            </w:pPr>
            <w:r>
              <w:rPr>
                <w:rFonts w:ascii="微软雅黑" w:hAnsi="微软雅黑"/>
                <w:color w:val="000000"/>
                <w:sz w:val="21"/>
                <w:szCs w:val="21"/>
              </w:rPr>
              <w:t>12</w:t>
            </w:r>
            <w:r>
              <w:rPr>
                <w:rFonts w:ascii="微软雅黑" w:hAnsi="微软雅黑" w:hint="eastAsia"/>
                <w:color w:val="000000"/>
                <w:sz w:val="21"/>
                <w:szCs w:val="21"/>
              </w:rPr>
              <w:t>周</w:t>
            </w:r>
          </w:p>
        </w:tc>
        <w:tc>
          <w:tcPr>
            <w:tcW w:w="716" w:type="dxa"/>
            <w:vAlign w:val="center"/>
          </w:tcPr>
          <w:p w:rsidR="00990B40" w:rsidRDefault="002E44C2">
            <w:pPr>
              <w:adjustRightInd w:val="0"/>
              <w:snapToGrid w:val="0"/>
              <w:jc w:val="center"/>
              <w:rPr>
                <w:rFonts w:ascii="微软雅黑" w:hAnsi="微软雅黑"/>
                <w:color w:val="000000"/>
                <w:sz w:val="21"/>
                <w:szCs w:val="21"/>
              </w:rPr>
            </w:pPr>
            <w:r>
              <w:rPr>
                <w:rFonts w:ascii="微软雅黑" w:hAnsi="微软雅黑"/>
                <w:color w:val="000000"/>
                <w:sz w:val="21"/>
                <w:szCs w:val="21"/>
              </w:rPr>
              <w:t>12</w:t>
            </w:r>
          </w:p>
        </w:tc>
      </w:tr>
      <w:tr w:rsidR="00990B40">
        <w:trPr>
          <w:trHeight w:val="417"/>
        </w:trPr>
        <w:tc>
          <w:tcPr>
            <w:tcW w:w="5116" w:type="dxa"/>
            <w:gridSpan w:val="3"/>
            <w:shd w:val="clear" w:color="auto" w:fill="auto"/>
            <w:vAlign w:val="center"/>
          </w:tcPr>
          <w:p w:rsidR="00990B40" w:rsidRDefault="002E44C2">
            <w:pPr>
              <w:adjustRightInd w:val="0"/>
              <w:snapToGrid w:val="0"/>
              <w:jc w:val="center"/>
              <w:rPr>
                <w:rFonts w:ascii="微软雅黑" w:hAnsi="微软雅黑" w:cs="宋体"/>
                <w:spacing w:val="10"/>
                <w:sz w:val="22"/>
                <w:szCs w:val="22"/>
              </w:rPr>
            </w:pPr>
            <w:r>
              <w:rPr>
                <w:rFonts w:ascii="微软雅黑" w:hAnsi="微软雅黑" w:cs="宋体" w:hint="eastAsia"/>
                <w:spacing w:val="10"/>
                <w:sz w:val="22"/>
                <w:szCs w:val="22"/>
              </w:rPr>
              <w:t>合计（至少修1</w:t>
            </w:r>
            <w:r>
              <w:rPr>
                <w:rFonts w:ascii="微软雅黑" w:hAnsi="微软雅黑" w:cs="宋体"/>
                <w:spacing w:val="10"/>
                <w:sz w:val="22"/>
                <w:szCs w:val="22"/>
              </w:rPr>
              <w:t>5</w:t>
            </w:r>
            <w:r>
              <w:rPr>
                <w:rFonts w:ascii="微软雅黑" w:hAnsi="微软雅黑" w:cs="宋体" w:hint="eastAsia"/>
                <w:spacing w:val="10"/>
                <w:sz w:val="22"/>
                <w:szCs w:val="22"/>
              </w:rPr>
              <w:t>学分）</w:t>
            </w:r>
          </w:p>
        </w:tc>
        <w:tc>
          <w:tcPr>
            <w:tcW w:w="993" w:type="dxa"/>
            <w:shd w:val="clear" w:color="auto" w:fill="auto"/>
            <w:vAlign w:val="bottom"/>
          </w:tcPr>
          <w:p w:rsidR="00990B40" w:rsidRDefault="002E44C2">
            <w:pPr>
              <w:adjustRightInd w:val="0"/>
              <w:snapToGrid w:val="0"/>
              <w:jc w:val="center"/>
              <w:rPr>
                <w:rFonts w:ascii="微软雅黑" w:hAnsi="微软雅黑" w:cs="宋体"/>
                <w:b/>
                <w:spacing w:val="10"/>
                <w:sz w:val="22"/>
                <w:szCs w:val="22"/>
              </w:rPr>
            </w:pPr>
            <w:r>
              <w:rPr>
                <w:rFonts w:ascii="微软雅黑" w:hAnsi="微软雅黑"/>
                <w:b/>
                <w:color w:val="000000"/>
                <w:sz w:val="22"/>
                <w:szCs w:val="22"/>
              </w:rPr>
              <w:t>120</w:t>
            </w:r>
          </w:p>
        </w:tc>
        <w:tc>
          <w:tcPr>
            <w:tcW w:w="708" w:type="dxa"/>
            <w:vAlign w:val="bottom"/>
          </w:tcPr>
          <w:p w:rsidR="00990B40" w:rsidRDefault="002E44C2">
            <w:pPr>
              <w:adjustRightInd w:val="0"/>
              <w:snapToGrid w:val="0"/>
              <w:jc w:val="center"/>
              <w:rPr>
                <w:rFonts w:ascii="微软雅黑" w:hAnsi="微软雅黑" w:cs="宋体"/>
                <w:b/>
                <w:spacing w:val="10"/>
                <w:sz w:val="22"/>
                <w:szCs w:val="22"/>
              </w:rPr>
            </w:pPr>
            <w:r>
              <w:rPr>
                <w:rFonts w:ascii="微软雅黑" w:hAnsi="微软雅黑"/>
                <w:b/>
                <w:color w:val="000000"/>
                <w:sz w:val="22"/>
                <w:szCs w:val="22"/>
              </w:rPr>
              <w:t>0</w:t>
            </w:r>
          </w:p>
        </w:tc>
        <w:tc>
          <w:tcPr>
            <w:tcW w:w="851" w:type="dxa"/>
            <w:vAlign w:val="bottom"/>
          </w:tcPr>
          <w:p w:rsidR="00990B40" w:rsidRDefault="002E44C2">
            <w:pPr>
              <w:adjustRightInd w:val="0"/>
              <w:snapToGrid w:val="0"/>
              <w:jc w:val="center"/>
              <w:rPr>
                <w:rFonts w:ascii="微软雅黑" w:hAnsi="微软雅黑" w:cs="宋体"/>
                <w:b/>
                <w:spacing w:val="10"/>
                <w:sz w:val="22"/>
                <w:szCs w:val="22"/>
              </w:rPr>
            </w:pPr>
            <w:r>
              <w:rPr>
                <w:rFonts w:ascii="微软雅黑" w:hAnsi="微软雅黑"/>
                <w:b/>
                <w:color w:val="000000"/>
                <w:sz w:val="22"/>
                <w:szCs w:val="22"/>
              </w:rPr>
              <w:t>120</w:t>
            </w:r>
          </w:p>
        </w:tc>
        <w:tc>
          <w:tcPr>
            <w:tcW w:w="716" w:type="dxa"/>
            <w:vAlign w:val="bottom"/>
          </w:tcPr>
          <w:p w:rsidR="00990B40" w:rsidRDefault="002E44C2">
            <w:pPr>
              <w:adjustRightInd w:val="0"/>
              <w:snapToGrid w:val="0"/>
              <w:jc w:val="center"/>
              <w:rPr>
                <w:rFonts w:ascii="微软雅黑" w:hAnsi="微软雅黑" w:cs="宋体"/>
                <w:b/>
                <w:spacing w:val="10"/>
                <w:sz w:val="22"/>
                <w:szCs w:val="22"/>
              </w:rPr>
            </w:pPr>
            <w:r>
              <w:rPr>
                <w:rFonts w:ascii="微软雅黑" w:hAnsi="微软雅黑"/>
                <w:b/>
                <w:color w:val="000000"/>
                <w:sz w:val="22"/>
                <w:szCs w:val="22"/>
              </w:rPr>
              <w:t>15</w:t>
            </w:r>
          </w:p>
        </w:tc>
      </w:tr>
    </w:tbl>
    <w:p w:rsidR="00990B40" w:rsidRDefault="00990B40"/>
    <w:p w:rsidR="00990B40" w:rsidRDefault="002E44C2">
      <w:pPr>
        <w:rPr>
          <w:b/>
          <w:bCs/>
          <w:sz w:val="32"/>
          <w:szCs w:val="32"/>
        </w:rPr>
      </w:pPr>
      <w:r>
        <w:br w:type="page"/>
      </w:r>
    </w:p>
    <w:p w:rsidR="00990B40" w:rsidRDefault="002E44C2">
      <w:pPr>
        <w:pStyle w:val="2"/>
      </w:pPr>
      <w:bookmarkStart w:id="37" w:name="_Toc523243950"/>
      <w:r>
        <w:rPr>
          <w:rFonts w:hint="eastAsia"/>
        </w:rPr>
        <w:lastRenderedPageBreak/>
        <w:t>专业规则表</w:t>
      </w:r>
      <w:bookmarkEnd w:id="37"/>
    </w:p>
    <w:tbl>
      <w:tblPr>
        <w:tblStyle w:val="af0"/>
        <w:tblW w:w="9067" w:type="dxa"/>
        <w:jc w:val="center"/>
        <w:tblLayout w:type="fixed"/>
        <w:tblCellMar>
          <w:left w:w="0" w:type="dxa"/>
          <w:right w:w="0" w:type="dxa"/>
        </w:tblCellMar>
        <w:tblLook w:val="04A0" w:firstRow="1" w:lastRow="0" w:firstColumn="1" w:lastColumn="0" w:noHBand="0" w:noVBand="1"/>
      </w:tblPr>
      <w:tblGrid>
        <w:gridCol w:w="842"/>
        <w:gridCol w:w="573"/>
        <w:gridCol w:w="567"/>
        <w:gridCol w:w="596"/>
        <w:gridCol w:w="3533"/>
        <w:gridCol w:w="710"/>
        <w:gridCol w:w="690"/>
        <w:gridCol w:w="787"/>
        <w:gridCol w:w="769"/>
      </w:tblGrid>
      <w:tr w:rsidR="00990B40">
        <w:trPr>
          <w:jc w:val="center"/>
        </w:trPr>
        <w:tc>
          <w:tcPr>
            <w:tcW w:w="9067" w:type="dxa"/>
            <w:gridSpan w:val="9"/>
            <w:vAlign w:val="center"/>
          </w:tcPr>
          <w:p w:rsidR="00990B40" w:rsidRDefault="002E44C2">
            <w:pPr>
              <w:adjustRightInd w:val="0"/>
              <w:snapToGrid w:val="0"/>
              <w:spacing w:beforeLines="50" w:before="163" w:afterLines="50" w:after="163"/>
              <w:jc w:val="center"/>
              <w:rPr>
                <w:rFonts w:ascii="微软雅黑" w:hAnsi="微软雅黑"/>
                <w:b/>
                <w:sz w:val="20"/>
                <w:szCs w:val="20"/>
              </w:rPr>
            </w:pPr>
            <w:r>
              <w:rPr>
                <w:rFonts w:ascii="微软雅黑" w:hAnsi="微软雅黑" w:hint="eastAsia"/>
                <w:b/>
                <w:sz w:val="28"/>
                <w:szCs w:val="20"/>
              </w:rPr>
              <w:t>应用型人工智能专业规则</w:t>
            </w:r>
          </w:p>
        </w:tc>
      </w:tr>
      <w:tr w:rsidR="00990B40">
        <w:trPr>
          <w:jc w:val="center"/>
        </w:trPr>
        <w:tc>
          <w:tcPr>
            <w:tcW w:w="842" w:type="dxa"/>
            <w:vAlign w:val="center"/>
          </w:tcPr>
          <w:p w:rsidR="00990B40" w:rsidRDefault="002E44C2">
            <w:pPr>
              <w:adjustRightInd w:val="0"/>
              <w:snapToGrid w:val="0"/>
              <w:spacing w:line="240" w:lineRule="atLeast"/>
              <w:jc w:val="center"/>
              <w:rPr>
                <w:rFonts w:ascii="微软雅黑" w:hAnsi="微软雅黑"/>
                <w:sz w:val="20"/>
                <w:szCs w:val="20"/>
              </w:rPr>
            </w:pPr>
            <w:r>
              <w:rPr>
                <w:rFonts w:ascii="微软雅黑" w:hAnsi="微软雅黑" w:hint="eastAsia"/>
                <w:sz w:val="20"/>
                <w:szCs w:val="20"/>
              </w:rPr>
              <w:t>专业</w:t>
            </w:r>
            <w:r>
              <w:rPr>
                <w:rFonts w:ascii="微软雅黑" w:hAnsi="微软雅黑" w:hint="eastAsia"/>
                <w:sz w:val="20"/>
                <w:szCs w:val="20"/>
              </w:rPr>
              <w:br/>
              <w:t>层次</w:t>
            </w:r>
          </w:p>
        </w:tc>
        <w:tc>
          <w:tcPr>
            <w:tcW w:w="1140" w:type="dxa"/>
            <w:gridSpan w:val="2"/>
            <w:vAlign w:val="center"/>
          </w:tcPr>
          <w:p w:rsidR="00990B40" w:rsidRDefault="002E44C2">
            <w:pPr>
              <w:adjustRightInd w:val="0"/>
              <w:snapToGrid w:val="0"/>
              <w:spacing w:line="240" w:lineRule="atLeast"/>
              <w:jc w:val="center"/>
              <w:rPr>
                <w:rFonts w:ascii="微软雅黑" w:hAnsi="微软雅黑"/>
                <w:sz w:val="20"/>
                <w:szCs w:val="20"/>
              </w:rPr>
            </w:pPr>
            <w:r>
              <w:rPr>
                <w:rFonts w:ascii="微软雅黑" w:hAnsi="微软雅黑" w:hint="eastAsia"/>
                <w:sz w:val="20"/>
                <w:szCs w:val="20"/>
              </w:rPr>
              <w:t>大学本科</w:t>
            </w:r>
          </w:p>
        </w:tc>
        <w:tc>
          <w:tcPr>
            <w:tcW w:w="596" w:type="dxa"/>
            <w:vAlign w:val="center"/>
          </w:tcPr>
          <w:p w:rsidR="00990B40" w:rsidRDefault="002E44C2">
            <w:pPr>
              <w:adjustRightInd w:val="0"/>
              <w:snapToGrid w:val="0"/>
              <w:spacing w:line="240" w:lineRule="atLeast"/>
              <w:jc w:val="center"/>
              <w:rPr>
                <w:rFonts w:ascii="微软雅黑" w:hAnsi="微软雅黑"/>
                <w:sz w:val="20"/>
                <w:szCs w:val="20"/>
              </w:rPr>
            </w:pPr>
            <w:r>
              <w:rPr>
                <w:rFonts w:ascii="微软雅黑" w:hAnsi="微软雅黑" w:hint="eastAsia"/>
                <w:sz w:val="20"/>
                <w:szCs w:val="20"/>
              </w:rPr>
              <w:t>专业</w:t>
            </w:r>
            <w:r>
              <w:rPr>
                <w:rFonts w:ascii="微软雅黑" w:hAnsi="微软雅黑" w:hint="eastAsia"/>
                <w:sz w:val="20"/>
                <w:szCs w:val="20"/>
              </w:rPr>
              <w:br/>
              <w:t>名称</w:t>
            </w:r>
          </w:p>
        </w:tc>
        <w:tc>
          <w:tcPr>
            <w:tcW w:w="4243" w:type="dxa"/>
            <w:gridSpan w:val="2"/>
            <w:vAlign w:val="center"/>
          </w:tcPr>
          <w:p w:rsidR="00990B40" w:rsidRDefault="002E44C2">
            <w:pPr>
              <w:adjustRightInd w:val="0"/>
              <w:snapToGrid w:val="0"/>
              <w:spacing w:line="240" w:lineRule="atLeast"/>
              <w:jc w:val="center"/>
              <w:rPr>
                <w:rFonts w:ascii="微软雅黑" w:hAnsi="微软雅黑"/>
                <w:sz w:val="20"/>
                <w:szCs w:val="20"/>
              </w:rPr>
            </w:pPr>
            <w:r>
              <w:rPr>
                <w:rFonts w:ascii="微软雅黑" w:hAnsi="微软雅黑" w:hint="eastAsia"/>
                <w:sz w:val="20"/>
                <w:szCs w:val="20"/>
              </w:rPr>
              <w:t>应用型人工智能</w:t>
            </w:r>
          </w:p>
        </w:tc>
        <w:tc>
          <w:tcPr>
            <w:tcW w:w="690" w:type="dxa"/>
            <w:vAlign w:val="center"/>
          </w:tcPr>
          <w:p w:rsidR="00990B40" w:rsidRDefault="002E44C2">
            <w:pPr>
              <w:adjustRightInd w:val="0"/>
              <w:snapToGrid w:val="0"/>
              <w:spacing w:line="240" w:lineRule="atLeast"/>
              <w:jc w:val="center"/>
              <w:rPr>
                <w:rFonts w:ascii="微软雅黑" w:hAnsi="微软雅黑"/>
                <w:sz w:val="20"/>
                <w:szCs w:val="20"/>
              </w:rPr>
            </w:pPr>
            <w:r>
              <w:rPr>
                <w:rFonts w:ascii="微软雅黑" w:hAnsi="微软雅黑" w:hint="eastAsia"/>
                <w:sz w:val="20"/>
                <w:szCs w:val="20"/>
              </w:rPr>
              <w:t>毕业</w:t>
            </w:r>
            <w:r>
              <w:rPr>
                <w:rFonts w:ascii="微软雅黑" w:hAnsi="微软雅黑" w:hint="eastAsia"/>
                <w:sz w:val="20"/>
                <w:szCs w:val="20"/>
              </w:rPr>
              <w:br/>
              <w:t>学分</w:t>
            </w:r>
          </w:p>
        </w:tc>
        <w:tc>
          <w:tcPr>
            <w:tcW w:w="1556" w:type="dxa"/>
            <w:gridSpan w:val="2"/>
            <w:vAlign w:val="center"/>
          </w:tcPr>
          <w:p w:rsidR="00990B40" w:rsidRDefault="002E44C2">
            <w:pPr>
              <w:adjustRightInd w:val="0"/>
              <w:snapToGrid w:val="0"/>
              <w:spacing w:line="240" w:lineRule="atLeast"/>
              <w:jc w:val="center"/>
              <w:rPr>
                <w:rFonts w:ascii="微软雅黑" w:hAnsi="微软雅黑"/>
                <w:sz w:val="20"/>
                <w:szCs w:val="20"/>
              </w:rPr>
            </w:pPr>
            <w:r>
              <w:rPr>
                <w:rFonts w:ascii="微软雅黑" w:hAnsi="微软雅黑" w:hint="eastAsia"/>
                <w:sz w:val="20"/>
                <w:szCs w:val="20"/>
              </w:rPr>
              <w:t>不低于133.5</w:t>
            </w:r>
          </w:p>
        </w:tc>
      </w:tr>
      <w:tr w:rsidR="00990B40">
        <w:trPr>
          <w:jc w:val="center"/>
        </w:trPr>
        <w:tc>
          <w:tcPr>
            <w:tcW w:w="842" w:type="dxa"/>
            <w:vAlign w:val="center"/>
          </w:tcPr>
          <w:p w:rsidR="00990B40" w:rsidRDefault="002E44C2">
            <w:pPr>
              <w:adjustRightInd w:val="0"/>
              <w:snapToGrid w:val="0"/>
              <w:spacing w:line="240" w:lineRule="atLeast"/>
              <w:jc w:val="center"/>
              <w:rPr>
                <w:rFonts w:ascii="微软雅黑" w:hAnsi="微软雅黑"/>
                <w:sz w:val="20"/>
                <w:szCs w:val="20"/>
              </w:rPr>
            </w:pPr>
            <w:r>
              <w:rPr>
                <w:rFonts w:ascii="微软雅黑" w:hAnsi="微软雅黑" w:hint="eastAsia"/>
                <w:sz w:val="20"/>
                <w:szCs w:val="20"/>
              </w:rPr>
              <w:t>模块</w:t>
            </w:r>
          </w:p>
          <w:p w:rsidR="00990B40" w:rsidRDefault="002E44C2">
            <w:pPr>
              <w:adjustRightInd w:val="0"/>
              <w:snapToGrid w:val="0"/>
              <w:spacing w:line="240" w:lineRule="atLeast"/>
              <w:jc w:val="center"/>
              <w:rPr>
                <w:rFonts w:ascii="微软雅黑" w:hAnsi="微软雅黑"/>
                <w:sz w:val="20"/>
                <w:szCs w:val="20"/>
              </w:rPr>
            </w:pPr>
            <w:r>
              <w:rPr>
                <w:rFonts w:ascii="微软雅黑" w:hAnsi="微软雅黑" w:hint="eastAsia"/>
                <w:sz w:val="20"/>
                <w:szCs w:val="20"/>
              </w:rPr>
              <w:t>名称</w:t>
            </w:r>
          </w:p>
        </w:tc>
        <w:tc>
          <w:tcPr>
            <w:tcW w:w="573" w:type="dxa"/>
            <w:vAlign w:val="center"/>
          </w:tcPr>
          <w:p w:rsidR="00990B40" w:rsidRDefault="002E44C2">
            <w:pPr>
              <w:adjustRightInd w:val="0"/>
              <w:snapToGrid w:val="0"/>
              <w:spacing w:line="240" w:lineRule="atLeast"/>
              <w:jc w:val="center"/>
              <w:rPr>
                <w:rFonts w:ascii="微软雅黑" w:hAnsi="微软雅黑"/>
                <w:sz w:val="20"/>
                <w:szCs w:val="20"/>
              </w:rPr>
            </w:pPr>
            <w:r>
              <w:rPr>
                <w:rFonts w:ascii="微软雅黑" w:hAnsi="微软雅黑" w:hint="eastAsia"/>
                <w:sz w:val="20"/>
                <w:szCs w:val="20"/>
              </w:rPr>
              <w:t>模块</w:t>
            </w:r>
          </w:p>
          <w:p w:rsidR="00990B40" w:rsidRDefault="002E44C2">
            <w:pPr>
              <w:adjustRightInd w:val="0"/>
              <w:snapToGrid w:val="0"/>
              <w:spacing w:line="240" w:lineRule="atLeast"/>
              <w:jc w:val="center"/>
              <w:rPr>
                <w:rFonts w:ascii="微软雅黑" w:hAnsi="微软雅黑"/>
                <w:sz w:val="20"/>
                <w:szCs w:val="20"/>
              </w:rPr>
            </w:pPr>
            <w:r>
              <w:rPr>
                <w:rFonts w:ascii="微软雅黑" w:hAnsi="微软雅黑" w:hint="eastAsia"/>
                <w:sz w:val="20"/>
                <w:szCs w:val="20"/>
              </w:rPr>
              <w:t>学时</w:t>
            </w:r>
          </w:p>
        </w:tc>
        <w:tc>
          <w:tcPr>
            <w:tcW w:w="567" w:type="dxa"/>
            <w:vAlign w:val="center"/>
          </w:tcPr>
          <w:p w:rsidR="00990B40" w:rsidRDefault="002E44C2">
            <w:pPr>
              <w:adjustRightInd w:val="0"/>
              <w:snapToGrid w:val="0"/>
              <w:spacing w:line="240" w:lineRule="atLeast"/>
              <w:jc w:val="center"/>
              <w:rPr>
                <w:rFonts w:ascii="微软雅黑" w:hAnsi="微软雅黑"/>
                <w:sz w:val="20"/>
                <w:szCs w:val="20"/>
              </w:rPr>
            </w:pPr>
            <w:r>
              <w:rPr>
                <w:rFonts w:ascii="微软雅黑" w:hAnsi="微软雅黑" w:hint="eastAsia"/>
                <w:sz w:val="20"/>
                <w:szCs w:val="20"/>
              </w:rPr>
              <w:t>学分</w:t>
            </w:r>
          </w:p>
        </w:tc>
        <w:tc>
          <w:tcPr>
            <w:tcW w:w="596" w:type="dxa"/>
            <w:vAlign w:val="center"/>
          </w:tcPr>
          <w:p w:rsidR="00990B40" w:rsidRDefault="002E44C2">
            <w:pPr>
              <w:adjustRightInd w:val="0"/>
              <w:snapToGrid w:val="0"/>
              <w:spacing w:line="240" w:lineRule="atLeast"/>
              <w:jc w:val="center"/>
              <w:rPr>
                <w:rFonts w:ascii="微软雅黑" w:hAnsi="微软雅黑"/>
                <w:sz w:val="20"/>
                <w:szCs w:val="20"/>
              </w:rPr>
            </w:pPr>
            <w:r>
              <w:rPr>
                <w:rFonts w:ascii="微软雅黑" w:hAnsi="微软雅黑" w:hint="eastAsia"/>
                <w:sz w:val="20"/>
                <w:szCs w:val="20"/>
              </w:rPr>
              <w:t>序    号</w:t>
            </w:r>
          </w:p>
        </w:tc>
        <w:tc>
          <w:tcPr>
            <w:tcW w:w="3533" w:type="dxa"/>
            <w:vAlign w:val="center"/>
          </w:tcPr>
          <w:p w:rsidR="00990B40" w:rsidRDefault="002E44C2">
            <w:pPr>
              <w:adjustRightInd w:val="0"/>
              <w:snapToGrid w:val="0"/>
              <w:spacing w:line="240" w:lineRule="atLeast"/>
              <w:jc w:val="center"/>
              <w:rPr>
                <w:rFonts w:ascii="微软雅黑" w:hAnsi="微软雅黑"/>
                <w:sz w:val="20"/>
                <w:szCs w:val="20"/>
              </w:rPr>
            </w:pPr>
            <w:r>
              <w:rPr>
                <w:rFonts w:ascii="微软雅黑" w:hAnsi="微软雅黑" w:hint="eastAsia"/>
                <w:sz w:val="20"/>
                <w:szCs w:val="20"/>
              </w:rPr>
              <w:t>课程名称</w:t>
            </w:r>
          </w:p>
        </w:tc>
        <w:tc>
          <w:tcPr>
            <w:tcW w:w="710" w:type="dxa"/>
            <w:vAlign w:val="center"/>
          </w:tcPr>
          <w:p w:rsidR="00990B40" w:rsidRDefault="002E44C2">
            <w:pPr>
              <w:adjustRightInd w:val="0"/>
              <w:snapToGrid w:val="0"/>
              <w:spacing w:line="240" w:lineRule="atLeast"/>
              <w:jc w:val="center"/>
              <w:rPr>
                <w:rFonts w:ascii="微软雅黑" w:hAnsi="微软雅黑"/>
                <w:sz w:val="20"/>
                <w:szCs w:val="20"/>
              </w:rPr>
            </w:pPr>
            <w:r>
              <w:rPr>
                <w:rFonts w:ascii="微软雅黑" w:hAnsi="微软雅黑" w:hint="eastAsia"/>
                <w:sz w:val="20"/>
                <w:szCs w:val="20"/>
              </w:rPr>
              <w:t>学时</w:t>
            </w:r>
          </w:p>
        </w:tc>
        <w:tc>
          <w:tcPr>
            <w:tcW w:w="690" w:type="dxa"/>
            <w:vAlign w:val="center"/>
          </w:tcPr>
          <w:p w:rsidR="00990B40" w:rsidRDefault="002E44C2">
            <w:pPr>
              <w:adjustRightInd w:val="0"/>
              <w:snapToGrid w:val="0"/>
              <w:spacing w:line="240" w:lineRule="atLeast"/>
              <w:jc w:val="center"/>
              <w:rPr>
                <w:rFonts w:ascii="微软雅黑" w:hAnsi="微软雅黑"/>
                <w:sz w:val="20"/>
                <w:szCs w:val="20"/>
              </w:rPr>
            </w:pPr>
            <w:r>
              <w:rPr>
                <w:rFonts w:ascii="微软雅黑" w:hAnsi="微软雅黑" w:hint="eastAsia"/>
                <w:sz w:val="20"/>
                <w:szCs w:val="20"/>
              </w:rPr>
              <w:t>学分</w:t>
            </w:r>
          </w:p>
        </w:tc>
        <w:tc>
          <w:tcPr>
            <w:tcW w:w="787" w:type="dxa"/>
            <w:vAlign w:val="center"/>
          </w:tcPr>
          <w:p w:rsidR="00990B40" w:rsidRDefault="002E44C2">
            <w:pPr>
              <w:adjustRightInd w:val="0"/>
              <w:snapToGrid w:val="0"/>
              <w:spacing w:line="240" w:lineRule="atLeast"/>
              <w:jc w:val="center"/>
              <w:rPr>
                <w:rFonts w:ascii="微软雅黑" w:hAnsi="微软雅黑"/>
                <w:sz w:val="20"/>
                <w:szCs w:val="20"/>
              </w:rPr>
            </w:pPr>
            <w:r>
              <w:rPr>
                <w:rFonts w:ascii="微软雅黑" w:hAnsi="微软雅黑" w:hint="eastAsia"/>
                <w:sz w:val="20"/>
                <w:szCs w:val="20"/>
              </w:rPr>
              <w:t>课程</w:t>
            </w:r>
          </w:p>
          <w:p w:rsidR="00990B40" w:rsidRDefault="002E44C2">
            <w:pPr>
              <w:adjustRightInd w:val="0"/>
              <w:snapToGrid w:val="0"/>
              <w:spacing w:line="240" w:lineRule="atLeast"/>
              <w:jc w:val="center"/>
              <w:rPr>
                <w:rFonts w:ascii="微软雅黑" w:hAnsi="微软雅黑"/>
                <w:sz w:val="20"/>
                <w:szCs w:val="20"/>
              </w:rPr>
            </w:pPr>
            <w:r>
              <w:rPr>
                <w:rFonts w:ascii="微软雅黑" w:hAnsi="微软雅黑" w:hint="eastAsia"/>
                <w:sz w:val="20"/>
                <w:szCs w:val="20"/>
              </w:rPr>
              <w:t>性质</w:t>
            </w:r>
          </w:p>
        </w:tc>
        <w:tc>
          <w:tcPr>
            <w:tcW w:w="769" w:type="dxa"/>
            <w:vAlign w:val="center"/>
          </w:tcPr>
          <w:p w:rsidR="00990B40" w:rsidRDefault="002E44C2">
            <w:pPr>
              <w:adjustRightInd w:val="0"/>
              <w:snapToGrid w:val="0"/>
              <w:spacing w:line="240" w:lineRule="atLeast"/>
              <w:jc w:val="center"/>
              <w:rPr>
                <w:rFonts w:ascii="微软雅黑" w:hAnsi="微软雅黑"/>
                <w:sz w:val="20"/>
                <w:szCs w:val="20"/>
              </w:rPr>
            </w:pPr>
            <w:r>
              <w:rPr>
                <w:rFonts w:ascii="微软雅黑" w:hAnsi="微软雅黑" w:hint="eastAsia"/>
                <w:sz w:val="20"/>
                <w:szCs w:val="20"/>
              </w:rPr>
              <w:t>开设</w:t>
            </w:r>
          </w:p>
          <w:p w:rsidR="00990B40" w:rsidRDefault="002E44C2">
            <w:pPr>
              <w:adjustRightInd w:val="0"/>
              <w:snapToGrid w:val="0"/>
              <w:spacing w:line="240" w:lineRule="atLeast"/>
              <w:jc w:val="center"/>
              <w:rPr>
                <w:rFonts w:ascii="微软雅黑" w:hAnsi="微软雅黑"/>
                <w:sz w:val="20"/>
                <w:szCs w:val="20"/>
              </w:rPr>
            </w:pPr>
            <w:r>
              <w:rPr>
                <w:rFonts w:ascii="微软雅黑" w:hAnsi="微软雅黑" w:hint="eastAsia"/>
                <w:sz w:val="20"/>
                <w:szCs w:val="20"/>
              </w:rPr>
              <w:t>学期</w:t>
            </w:r>
          </w:p>
        </w:tc>
      </w:tr>
      <w:tr w:rsidR="00990B40">
        <w:trPr>
          <w:jc w:val="center"/>
        </w:trPr>
        <w:tc>
          <w:tcPr>
            <w:tcW w:w="842" w:type="dxa"/>
            <w:vMerge w:val="restart"/>
            <w:textDirection w:val="tbRlV"/>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sz w:val="20"/>
                <w:szCs w:val="20"/>
              </w:rPr>
              <w:t>公共基础课程</w:t>
            </w:r>
          </w:p>
        </w:tc>
        <w:tc>
          <w:tcPr>
            <w:tcW w:w="573" w:type="dxa"/>
            <w:vMerge w:val="restart"/>
            <w:vAlign w:val="center"/>
          </w:tcPr>
          <w:p w:rsidR="00990B40" w:rsidRDefault="002E44C2">
            <w:pPr>
              <w:adjustRightInd w:val="0"/>
              <w:snapToGrid w:val="0"/>
              <w:jc w:val="center"/>
              <w:rPr>
                <w:rFonts w:ascii="微软雅黑" w:hAnsi="微软雅黑"/>
                <w:sz w:val="21"/>
                <w:szCs w:val="20"/>
              </w:rPr>
            </w:pPr>
            <w:r>
              <w:rPr>
                <w:rFonts w:ascii="微软雅黑" w:hAnsi="微软雅黑"/>
                <w:color w:val="000000"/>
                <w:sz w:val="21"/>
                <w:szCs w:val="20"/>
              </w:rPr>
              <w:t>880</w:t>
            </w:r>
          </w:p>
        </w:tc>
        <w:tc>
          <w:tcPr>
            <w:tcW w:w="567" w:type="dxa"/>
            <w:vMerge w:val="restart"/>
            <w:vAlign w:val="center"/>
          </w:tcPr>
          <w:p w:rsidR="00990B40" w:rsidRDefault="002E44C2">
            <w:pPr>
              <w:adjustRightInd w:val="0"/>
              <w:snapToGrid w:val="0"/>
              <w:jc w:val="center"/>
              <w:rPr>
                <w:rFonts w:ascii="微软雅黑" w:hAnsi="微软雅黑"/>
                <w:sz w:val="21"/>
                <w:szCs w:val="20"/>
              </w:rPr>
            </w:pPr>
            <w:r>
              <w:rPr>
                <w:rFonts w:ascii="微软雅黑" w:hAnsi="微软雅黑" w:hint="eastAsia"/>
                <w:color w:val="000000"/>
                <w:sz w:val="21"/>
                <w:szCs w:val="20"/>
              </w:rPr>
              <w:t>4</w:t>
            </w:r>
            <w:r>
              <w:rPr>
                <w:rFonts w:ascii="微软雅黑" w:hAnsi="微软雅黑"/>
                <w:color w:val="000000"/>
                <w:sz w:val="21"/>
                <w:szCs w:val="20"/>
              </w:rPr>
              <w:t>6</w:t>
            </w:r>
          </w:p>
        </w:tc>
        <w:tc>
          <w:tcPr>
            <w:tcW w:w="596" w:type="dxa"/>
            <w:vAlign w:val="center"/>
          </w:tcPr>
          <w:p w:rsidR="00990B40" w:rsidRDefault="002E44C2">
            <w:pPr>
              <w:adjustRightInd w:val="0"/>
              <w:snapToGrid w:val="0"/>
              <w:jc w:val="center"/>
              <w:rPr>
                <w:rFonts w:ascii="微软雅黑" w:hAnsi="微软雅黑"/>
                <w:sz w:val="20"/>
                <w:szCs w:val="20"/>
              </w:rPr>
            </w:pPr>
            <w:r>
              <w:rPr>
                <w:rFonts w:ascii="微软雅黑" w:hAnsi="微软雅黑" w:cs="宋体" w:hint="eastAsia"/>
                <w:spacing w:val="10"/>
                <w:sz w:val="20"/>
                <w:szCs w:val="20"/>
              </w:rPr>
              <w:t>1</w:t>
            </w:r>
          </w:p>
        </w:tc>
        <w:tc>
          <w:tcPr>
            <w:tcW w:w="3533" w:type="dxa"/>
            <w:vAlign w:val="center"/>
          </w:tcPr>
          <w:p w:rsidR="00990B40" w:rsidRDefault="002E44C2">
            <w:pPr>
              <w:adjustRightInd w:val="0"/>
              <w:snapToGrid w:val="0"/>
              <w:jc w:val="left"/>
              <w:rPr>
                <w:rFonts w:ascii="微软雅黑" w:hAnsi="微软雅黑"/>
                <w:sz w:val="20"/>
                <w:szCs w:val="20"/>
              </w:rPr>
            </w:pPr>
            <w:r>
              <w:rPr>
                <w:rFonts w:ascii="微软雅黑" w:hAnsi="微软雅黑" w:cs="宋体"/>
                <w:spacing w:val="10"/>
                <w:sz w:val="20"/>
                <w:szCs w:val="20"/>
              </w:rPr>
              <w:t>思想道德修养与法律基础</w:t>
            </w:r>
          </w:p>
        </w:tc>
        <w:tc>
          <w:tcPr>
            <w:tcW w:w="710" w:type="dxa"/>
            <w:vAlign w:val="center"/>
          </w:tcPr>
          <w:p w:rsidR="00990B40" w:rsidRDefault="002E44C2">
            <w:pPr>
              <w:adjustRightInd w:val="0"/>
              <w:snapToGrid w:val="0"/>
              <w:jc w:val="center"/>
              <w:rPr>
                <w:rFonts w:ascii="微软雅黑" w:hAnsi="微软雅黑"/>
                <w:sz w:val="20"/>
                <w:szCs w:val="20"/>
              </w:rPr>
            </w:pPr>
            <w:r>
              <w:rPr>
                <w:rFonts w:ascii="微软雅黑" w:hAnsi="微软雅黑" w:cs="宋体" w:hint="eastAsia"/>
                <w:spacing w:val="10"/>
                <w:sz w:val="20"/>
                <w:szCs w:val="20"/>
              </w:rPr>
              <w:t>48</w:t>
            </w:r>
          </w:p>
        </w:tc>
        <w:tc>
          <w:tcPr>
            <w:tcW w:w="690" w:type="dxa"/>
            <w:vAlign w:val="center"/>
          </w:tcPr>
          <w:p w:rsidR="00990B40" w:rsidRDefault="002E44C2">
            <w:pPr>
              <w:adjustRightInd w:val="0"/>
              <w:snapToGrid w:val="0"/>
              <w:jc w:val="center"/>
              <w:rPr>
                <w:rFonts w:ascii="微软雅黑" w:hAnsi="微软雅黑"/>
                <w:sz w:val="20"/>
                <w:szCs w:val="20"/>
              </w:rPr>
            </w:pPr>
            <w:r>
              <w:rPr>
                <w:rFonts w:ascii="微软雅黑" w:hAnsi="微软雅黑" w:cs="宋体"/>
                <w:spacing w:val="10"/>
                <w:sz w:val="20"/>
                <w:szCs w:val="20"/>
              </w:rPr>
              <w:t>2</w:t>
            </w:r>
          </w:p>
        </w:tc>
        <w:tc>
          <w:tcPr>
            <w:tcW w:w="787" w:type="dxa"/>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sz w:val="20"/>
                <w:szCs w:val="20"/>
              </w:rPr>
              <w:t>必修</w:t>
            </w:r>
          </w:p>
        </w:tc>
        <w:tc>
          <w:tcPr>
            <w:tcW w:w="769" w:type="dxa"/>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sz w:val="20"/>
                <w:szCs w:val="20"/>
              </w:rPr>
              <w:t>1</w:t>
            </w:r>
          </w:p>
        </w:tc>
      </w:tr>
      <w:tr w:rsidR="00990B40">
        <w:trPr>
          <w:jc w:val="center"/>
        </w:trPr>
        <w:tc>
          <w:tcPr>
            <w:tcW w:w="842" w:type="dxa"/>
            <w:vMerge/>
            <w:vAlign w:val="center"/>
          </w:tcPr>
          <w:p w:rsidR="00990B40" w:rsidRDefault="00990B40">
            <w:pPr>
              <w:adjustRightInd w:val="0"/>
              <w:snapToGrid w:val="0"/>
              <w:jc w:val="center"/>
              <w:rPr>
                <w:rFonts w:ascii="微软雅黑" w:hAnsi="微软雅黑"/>
                <w:sz w:val="20"/>
                <w:szCs w:val="20"/>
              </w:rPr>
            </w:pPr>
          </w:p>
        </w:tc>
        <w:tc>
          <w:tcPr>
            <w:tcW w:w="573" w:type="dxa"/>
            <w:vMerge/>
            <w:vAlign w:val="center"/>
          </w:tcPr>
          <w:p w:rsidR="00990B40" w:rsidRDefault="00990B40">
            <w:pPr>
              <w:adjustRightInd w:val="0"/>
              <w:snapToGrid w:val="0"/>
              <w:jc w:val="center"/>
              <w:rPr>
                <w:rFonts w:ascii="微软雅黑" w:hAnsi="微软雅黑"/>
                <w:sz w:val="20"/>
                <w:szCs w:val="20"/>
              </w:rPr>
            </w:pPr>
          </w:p>
        </w:tc>
        <w:tc>
          <w:tcPr>
            <w:tcW w:w="567" w:type="dxa"/>
            <w:vMerge/>
            <w:vAlign w:val="center"/>
          </w:tcPr>
          <w:p w:rsidR="00990B40" w:rsidRDefault="00990B40">
            <w:pPr>
              <w:adjustRightInd w:val="0"/>
              <w:snapToGrid w:val="0"/>
              <w:jc w:val="center"/>
              <w:rPr>
                <w:rFonts w:ascii="微软雅黑" w:hAnsi="微软雅黑"/>
                <w:sz w:val="20"/>
                <w:szCs w:val="20"/>
              </w:rPr>
            </w:pPr>
          </w:p>
        </w:tc>
        <w:tc>
          <w:tcPr>
            <w:tcW w:w="596" w:type="dxa"/>
            <w:vAlign w:val="center"/>
          </w:tcPr>
          <w:p w:rsidR="00990B40" w:rsidRDefault="002E44C2">
            <w:pPr>
              <w:adjustRightInd w:val="0"/>
              <w:snapToGrid w:val="0"/>
              <w:jc w:val="center"/>
              <w:rPr>
                <w:rFonts w:ascii="微软雅黑" w:hAnsi="微软雅黑"/>
                <w:sz w:val="20"/>
                <w:szCs w:val="20"/>
              </w:rPr>
            </w:pPr>
            <w:r>
              <w:rPr>
                <w:rFonts w:ascii="微软雅黑" w:hAnsi="微软雅黑" w:cs="宋体" w:hint="eastAsia"/>
                <w:spacing w:val="10"/>
                <w:sz w:val="20"/>
                <w:szCs w:val="20"/>
              </w:rPr>
              <w:t>2</w:t>
            </w:r>
          </w:p>
        </w:tc>
        <w:tc>
          <w:tcPr>
            <w:tcW w:w="3533" w:type="dxa"/>
            <w:vAlign w:val="center"/>
          </w:tcPr>
          <w:p w:rsidR="00990B40" w:rsidRDefault="002E44C2">
            <w:pPr>
              <w:adjustRightInd w:val="0"/>
              <w:snapToGrid w:val="0"/>
              <w:jc w:val="left"/>
              <w:rPr>
                <w:rFonts w:ascii="微软雅黑" w:hAnsi="微软雅黑"/>
                <w:sz w:val="20"/>
                <w:szCs w:val="20"/>
              </w:rPr>
            </w:pPr>
            <w:r>
              <w:rPr>
                <w:rFonts w:ascii="微软雅黑" w:hAnsi="微软雅黑" w:cs="宋体" w:hint="eastAsia"/>
                <w:spacing w:val="10"/>
                <w:sz w:val="20"/>
                <w:szCs w:val="20"/>
              </w:rPr>
              <w:t>马克思主义基本原理概论</w:t>
            </w:r>
          </w:p>
        </w:tc>
        <w:tc>
          <w:tcPr>
            <w:tcW w:w="710" w:type="dxa"/>
            <w:vAlign w:val="center"/>
          </w:tcPr>
          <w:p w:rsidR="00990B40" w:rsidRDefault="002E44C2">
            <w:pPr>
              <w:adjustRightInd w:val="0"/>
              <w:snapToGrid w:val="0"/>
              <w:jc w:val="center"/>
              <w:rPr>
                <w:rFonts w:ascii="微软雅黑" w:hAnsi="微软雅黑"/>
                <w:sz w:val="20"/>
                <w:szCs w:val="20"/>
              </w:rPr>
            </w:pPr>
            <w:r>
              <w:rPr>
                <w:rFonts w:ascii="微软雅黑" w:hAnsi="微软雅黑" w:cs="宋体" w:hint="eastAsia"/>
                <w:spacing w:val="10"/>
                <w:sz w:val="20"/>
                <w:szCs w:val="20"/>
              </w:rPr>
              <w:t>64</w:t>
            </w:r>
          </w:p>
        </w:tc>
        <w:tc>
          <w:tcPr>
            <w:tcW w:w="690" w:type="dxa"/>
            <w:vAlign w:val="center"/>
          </w:tcPr>
          <w:p w:rsidR="00990B40" w:rsidRDefault="002E44C2">
            <w:pPr>
              <w:adjustRightInd w:val="0"/>
              <w:snapToGrid w:val="0"/>
              <w:jc w:val="center"/>
              <w:rPr>
                <w:rFonts w:ascii="微软雅黑" w:hAnsi="微软雅黑"/>
                <w:sz w:val="20"/>
                <w:szCs w:val="20"/>
              </w:rPr>
            </w:pPr>
            <w:r>
              <w:rPr>
                <w:rFonts w:ascii="微软雅黑" w:hAnsi="微软雅黑" w:cs="宋体"/>
                <w:spacing w:val="10"/>
                <w:sz w:val="20"/>
                <w:szCs w:val="20"/>
              </w:rPr>
              <w:t>3</w:t>
            </w:r>
          </w:p>
        </w:tc>
        <w:tc>
          <w:tcPr>
            <w:tcW w:w="787" w:type="dxa"/>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sz w:val="20"/>
                <w:szCs w:val="20"/>
              </w:rPr>
              <w:t>必修</w:t>
            </w:r>
          </w:p>
        </w:tc>
        <w:tc>
          <w:tcPr>
            <w:tcW w:w="769" w:type="dxa"/>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sz w:val="20"/>
                <w:szCs w:val="20"/>
              </w:rPr>
              <w:t>3</w:t>
            </w:r>
          </w:p>
        </w:tc>
      </w:tr>
      <w:tr w:rsidR="00990B40">
        <w:trPr>
          <w:jc w:val="center"/>
        </w:trPr>
        <w:tc>
          <w:tcPr>
            <w:tcW w:w="842" w:type="dxa"/>
            <w:vMerge/>
            <w:vAlign w:val="center"/>
          </w:tcPr>
          <w:p w:rsidR="00990B40" w:rsidRDefault="00990B40">
            <w:pPr>
              <w:adjustRightInd w:val="0"/>
              <w:snapToGrid w:val="0"/>
              <w:jc w:val="center"/>
              <w:rPr>
                <w:rFonts w:ascii="微软雅黑" w:hAnsi="微软雅黑"/>
                <w:sz w:val="20"/>
                <w:szCs w:val="20"/>
              </w:rPr>
            </w:pPr>
          </w:p>
        </w:tc>
        <w:tc>
          <w:tcPr>
            <w:tcW w:w="573" w:type="dxa"/>
            <w:vMerge/>
            <w:vAlign w:val="center"/>
          </w:tcPr>
          <w:p w:rsidR="00990B40" w:rsidRDefault="00990B40">
            <w:pPr>
              <w:adjustRightInd w:val="0"/>
              <w:snapToGrid w:val="0"/>
              <w:jc w:val="center"/>
              <w:rPr>
                <w:rFonts w:ascii="微软雅黑" w:hAnsi="微软雅黑"/>
                <w:sz w:val="20"/>
                <w:szCs w:val="20"/>
              </w:rPr>
            </w:pPr>
          </w:p>
        </w:tc>
        <w:tc>
          <w:tcPr>
            <w:tcW w:w="567" w:type="dxa"/>
            <w:vMerge/>
            <w:vAlign w:val="center"/>
          </w:tcPr>
          <w:p w:rsidR="00990B40" w:rsidRDefault="00990B40">
            <w:pPr>
              <w:adjustRightInd w:val="0"/>
              <w:snapToGrid w:val="0"/>
              <w:jc w:val="center"/>
              <w:rPr>
                <w:rFonts w:ascii="微软雅黑" w:hAnsi="微软雅黑"/>
                <w:sz w:val="20"/>
                <w:szCs w:val="20"/>
              </w:rPr>
            </w:pPr>
          </w:p>
        </w:tc>
        <w:tc>
          <w:tcPr>
            <w:tcW w:w="596" w:type="dxa"/>
            <w:vAlign w:val="center"/>
          </w:tcPr>
          <w:p w:rsidR="00990B40" w:rsidRDefault="002E44C2">
            <w:pPr>
              <w:adjustRightInd w:val="0"/>
              <w:snapToGrid w:val="0"/>
              <w:jc w:val="center"/>
              <w:rPr>
                <w:rFonts w:ascii="微软雅黑" w:hAnsi="微软雅黑"/>
                <w:sz w:val="20"/>
                <w:szCs w:val="20"/>
              </w:rPr>
            </w:pPr>
            <w:r>
              <w:rPr>
                <w:rFonts w:ascii="微软雅黑" w:hAnsi="微软雅黑" w:cs="宋体" w:hint="eastAsia"/>
                <w:spacing w:val="10"/>
                <w:sz w:val="20"/>
                <w:szCs w:val="20"/>
              </w:rPr>
              <w:t>3</w:t>
            </w:r>
          </w:p>
        </w:tc>
        <w:tc>
          <w:tcPr>
            <w:tcW w:w="3533" w:type="dxa"/>
            <w:vAlign w:val="center"/>
          </w:tcPr>
          <w:p w:rsidR="00990B40" w:rsidRDefault="002E44C2">
            <w:pPr>
              <w:adjustRightInd w:val="0"/>
              <w:snapToGrid w:val="0"/>
              <w:jc w:val="left"/>
              <w:rPr>
                <w:rFonts w:ascii="微软雅黑" w:hAnsi="微软雅黑"/>
                <w:sz w:val="20"/>
                <w:szCs w:val="20"/>
              </w:rPr>
            </w:pPr>
            <w:r>
              <w:rPr>
                <w:rFonts w:ascii="微软雅黑" w:hAnsi="微软雅黑" w:cs="宋体" w:hint="eastAsia"/>
                <w:spacing w:val="10"/>
                <w:sz w:val="20"/>
                <w:szCs w:val="20"/>
              </w:rPr>
              <w:t>毛泽东思想和中国特色社会主义理论体系概论</w:t>
            </w:r>
          </w:p>
        </w:tc>
        <w:tc>
          <w:tcPr>
            <w:tcW w:w="710" w:type="dxa"/>
            <w:vAlign w:val="center"/>
          </w:tcPr>
          <w:p w:rsidR="00990B40" w:rsidRDefault="002E44C2">
            <w:pPr>
              <w:adjustRightInd w:val="0"/>
              <w:snapToGrid w:val="0"/>
              <w:jc w:val="center"/>
              <w:rPr>
                <w:rFonts w:ascii="微软雅黑" w:hAnsi="微软雅黑"/>
                <w:sz w:val="20"/>
                <w:szCs w:val="20"/>
              </w:rPr>
            </w:pPr>
            <w:r>
              <w:rPr>
                <w:rFonts w:ascii="微软雅黑" w:hAnsi="微软雅黑" w:cs="宋体" w:hint="eastAsia"/>
                <w:spacing w:val="10"/>
                <w:sz w:val="20"/>
                <w:szCs w:val="20"/>
              </w:rPr>
              <w:t>96</w:t>
            </w:r>
          </w:p>
        </w:tc>
        <w:tc>
          <w:tcPr>
            <w:tcW w:w="690" w:type="dxa"/>
            <w:vAlign w:val="center"/>
          </w:tcPr>
          <w:p w:rsidR="00990B40" w:rsidRDefault="002E44C2">
            <w:pPr>
              <w:adjustRightInd w:val="0"/>
              <w:snapToGrid w:val="0"/>
              <w:jc w:val="center"/>
              <w:rPr>
                <w:rFonts w:ascii="微软雅黑" w:hAnsi="微软雅黑"/>
                <w:sz w:val="20"/>
                <w:szCs w:val="20"/>
              </w:rPr>
            </w:pPr>
            <w:r>
              <w:rPr>
                <w:rFonts w:ascii="微软雅黑" w:hAnsi="微软雅黑" w:cs="宋体" w:hint="eastAsia"/>
                <w:spacing w:val="10"/>
                <w:sz w:val="20"/>
                <w:szCs w:val="20"/>
              </w:rPr>
              <w:t>6</w:t>
            </w:r>
          </w:p>
        </w:tc>
        <w:tc>
          <w:tcPr>
            <w:tcW w:w="787" w:type="dxa"/>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sz w:val="20"/>
                <w:szCs w:val="20"/>
              </w:rPr>
              <w:t>必修</w:t>
            </w:r>
          </w:p>
        </w:tc>
        <w:tc>
          <w:tcPr>
            <w:tcW w:w="769" w:type="dxa"/>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sz w:val="20"/>
                <w:szCs w:val="20"/>
              </w:rPr>
              <w:t>4</w:t>
            </w:r>
          </w:p>
        </w:tc>
      </w:tr>
      <w:tr w:rsidR="00990B40">
        <w:trPr>
          <w:jc w:val="center"/>
        </w:trPr>
        <w:tc>
          <w:tcPr>
            <w:tcW w:w="842" w:type="dxa"/>
            <w:vMerge/>
            <w:vAlign w:val="center"/>
          </w:tcPr>
          <w:p w:rsidR="00990B40" w:rsidRDefault="00990B40">
            <w:pPr>
              <w:adjustRightInd w:val="0"/>
              <w:snapToGrid w:val="0"/>
              <w:jc w:val="center"/>
              <w:rPr>
                <w:rFonts w:ascii="微软雅黑" w:hAnsi="微软雅黑"/>
                <w:sz w:val="20"/>
                <w:szCs w:val="20"/>
              </w:rPr>
            </w:pPr>
          </w:p>
        </w:tc>
        <w:tc>
          <w:tcPr>
            <w:tcW w:w="573" w:type="dxa"/>
            <w:vMerge/>
            <w:vAlign w:val="center"/>
          </w:tcPr>
          <w:p w:rsidR="00990B40" w:rsidRDefault="00990B40">
            <w:pPr>
              <w:adjustRightInd w:val="0"/>
              <w:snapToGrid w:val="0"/>
              <w:jc w:val="center"/>
              <w:rPr>
                <w:rFonts w:ascii="微软雅黑" w:hAnsi="微软雅黑"/>
                <w:sz w:val="20"/>
                <w:szCs w:val="20"/>
              </w:rPr>
            </w:pPr>
          </w:p>
        </w:tc>
        <w:tc>
          <w:tcPr>
            <w:tcW w:w="567" w:type="dxa"/>
            <w:vMerge/>
            <w:vAlign w:val="center"/>
          </w:tcPr>
          <w:p w:rsidR="00990B40" w:rsidRDefault="00990B40">
            <w:pPr>
              <w:adjustRightInd w:val="0"/>
              <w:snapToGrid w:val="0"/>
              <w:jc w:val="center"/>
              <w:rPr>
                <w:rFonts w:ascii="微软雅黑" w:hAnsi="微软雅黑"/>
                <w:sz w:val="20"/>
                <w:szCs w:val="20"/>
              </w:rPr>
            </w:pPr>
          </w:p>
        </w:tc>
        <w:tc>
          <w:tcPr>
            <w:tcW w:w="596" w:type="dxa"/>
            <w:vAlign w:val="center"/>
          </w:tcPr>
          <w:p w:rsidR="00990B40" w:rsidRDefault="002E44C2">
            <w:pPr>
              <w:adjustRightInd w:val="0"/>
              <w:snapToGrid w:val="0"/>
              <w:jc w:val="center"/>
              <w:rPr>
                <w:rFonts w:ascii="微软雅黑" w:hAnsi="微软雅黑"/>
                <w:sz w:val="20"/>
                <w:szCs w:val="20"/>
              </w:rPr>
            </w:pPr>
            <w:r>
              <w:rPr>
                <w:rFonts w:ascii="微软雅黑" w:hAnsi="微软雅黑" w:cs="宋体" w:hint="eastAsia"/>
                <w:spacing w:val="10"/>
                <w:sz w:val="20"/>
                <w:szCs w:val="20"/>
              </w:rPr>
              <w:t>4</w:t>
            </w:r>
          </w:p>
        </w:tc>
        <w:tc>
          <w:tcPr>
            <w:tcW w:w="3533" w:type="dxa"/>
            <w:vAlign w:val="center"/>
          </w:tcPr>
          <w:p w:rsidR="00990B40" w:rsidRDefault="002E44C2">
            <w:pPr>
              <w:adjustRightInd w:val="0"/>
              <w:snapToGrid w:val="0"/>
              <w:jc w:val="left"/>
              <w:rPr>
                <w:rFonts w:ascii="微软雅黑" w:hAnsi="微软雅黑"/>
                <w:sz w:val="20"/>
                <w:szCs w:val="20"/>
              </w:rPr>
            </w:pPr>
            <w:r>
              <w:rPr>
                <w:rFonts w:ascii="微软雅黑" w:hAnsi="微软雅黑" w:cs="宋体"/>
                <w:spacing w:val="10"/>
                <w:sz w:val="20"/>
                <w:szCs w:val="20"/>
              </w:rPr>
              <w:t>中国近现代史纲要</w:t>
            </w:r>
          </w:p>
        </w:tc>
        <w:tc>
          <w:tcPr>
            <w:tcW w:w="710" w:type="dxa"/>
            <w:vAlign w:val="center"/>
          </w:tcPr>
          <w:p w:rsidR="00990B40" w:rsidRDefault="002E44C2">
            <w:pPr>
              <w:adjustRightInd w:val="0"/>
              <w:snapToGrid w:val="0"/>
              <w:jc w:val="center"/>
              <w:rPr>
                <w:rFonts w:ascii="微软雅黑" w:hAnsi="微软雅黑"/>
                <w:sz w:val="20"/>
                <w:szCs w:val="20"/>
              </w:rPr>
            </w:pPr>
            <w:r>
              <w:rPr>
                <w:rFonts w:ascii="微软雅黑" w:hAnsi="微软雅黑" w:cs="宋体" w:hint="eastAsia"/>
                <w:spacing w:val="10"/>
                <w:sz w:val="20"/>
                <w:szCs w:val="20"/>
              </w:rPr>
              <w:t>32</w:t>
            </w:r>
          </w:p>
        </w:tc>
        <w:tc>
          <w:tcPr>
            <w:tcW w:w="690" w:type="dxa"/>
            <w:vAlign w:val="center"/>
          </w:tcPr>
          <w:p w:rsidR="00990B40" w:rsidRDefault="002E44C2">
            <w:pPr>
              <w:adjustRightInd w:val="0"/>
              <w:snapToGrid w:val="0"/>
              <w:jc w:val="center"/>
              <w:rPr>
                <w:rFonts w:ascii="微软雅黑" w:hAnsi="微软雅黑"/>
                <w:sz w:val="20"/>
                <w:szCs w:val="20"/>
              </w:rPr>
            </w:pPr>
            <w:r>
              <w:rPr>
                <w:rFonts w:ascii="微软雅黑" w:hAnsi="微软雅黑" w:cs="宋体" w:hint="eastAsia"/>
                <w:spacing w:val="10"/>
                <w:sz w:val="20"/>
                <w:szCs w:val="20"/>
              </w:rPr>
              <w:t>2</w:t>
            </w:r>
          </w:p>
        </w:tc>
        <w:tc>
          <w:tcPr>
            <w:tcW w:w="787" w:type="dxa"/>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sz w:val="20"/>
                <w:szCs w:val="20"/>
              </w:rPr>
              <w:t>必修</w:t>
            </w:r>
          </w:p>
        </w:tc>
        <w:tc>
          <w:tcPr>
            <w:tcW w:w="769" w:type="dxa"/>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sz w:val="20"/>
                <w:szCs w:val="20"/>
              </w:rPr>
              <w:t>2</w:t>
            </w:r>
          </w:p>
        </w:tc>
      </w:tr>
      <w:tr w:rsidR="00990B40">
        <w:trPr>
          <w:jc w:val="center"/>
        </w:trPr>
        <w:tc>
          <w:tcPr>
            <w:tcW w:w="842" w:type="dxa"/>
            <w:vMerge/>
            <w:vAlign w:val="center"/>
          </w:tcPr>
          <w:p w:rsidR="00990B40" w:rsidRDefault="00990B40">
            <w:pPr>
              <w:adjustRightInd w:val="0"/>
              <w:snapToGrid w:val="0"/>
              <w:jc w:val="center"/>
              <w:rPr>
                <w:rFonts w:ascii="微软雅黑" w:hAnsi="微软雅黑"/>
                <w:sz w:val="20"/>
                <w:szCs w:val="20"/>
              </w:rPr>
            </w:pPr>
          </w:p>
        </w:tc>
        <w:tc>
          <w:tcPr>
            <w:tcW w:w="573" w:type="dxa"/>
            <w:vMerge/>
            <w:vAlign w:val="center"/>
          </w:tcPr>
          <w:p w:rsidR="00990B40" w:rsidRDefault="00990B40">
            <w:pPr>
              <w:adjustRightInd w:val="0"/>
              <w:snapToGrid w:val="0"/>
              <w:jc w:val="center"/>
              <w:rPr>
                <w:rFonts w:ascii="微软雅黑" w:hAnsi="微软雅黑"/>
                <w:sz w:val="20"/>
                <w:szCs w:val="20"/>
              </w:rPr>
            </w:pPr>
          </w:p>
        </w:tc>
        <w:tc>
          <w:tcPr>
            <w:tcW w:w="567" w:type="dxa"/>
            <w:vMerge/>
            <w:vAlign w:val="center"/>
          </w:tcPr>
          <w:p w:rsidR="00990B40" w:rsidRDefault="00990B40">
            <w:pPr>
              <w:adjustRightInd w:val="0"/>
              <w:snapToGrid w:val="0"/>
              <w:jc w:val="center"/>
              <w:rPr>
                <w:rFonts w:ascii="微软雅黑" w:hAnsi="微软雅黑"/>
                <w:sz w:val="20"/>
                <w:szCs w:val="20"/>
              </w:rPr>
            </w:pPr>
          </w:p>
        </w:tc>
        <w:tc>
          <w:tcPr>
            <w:tcW w:w="596" w:type="dxa"/>
            <w:vAlign w:val="center"/>
          </w:tcPr>
          <w:p w:rsidR="00990B40" w:rsidRDefault="002E44C2">
            <w:pPr>
              <w:adjustRightInd w:val="0"/>
              <w:snapToGrid w:val="0"/>
              <w:jc w:val="center"/>
              <w:rPr>
                <w:rFonts w:ascii="微软雅黑" w:hAnsi="微软雅黑"/>
                <w:sz w:val="20"/>
                <w:szCs w:val="20"/>
              </w:rPr>
            </w:pPr>
            <w:r>
              <w:rPr>
                <w:rFonts w:ascii="微软雅黑" w:hAnsi="微软雅黑" w:cs="宋体" w:hint="eastAsia"/>
                <w:spacing w:val="10"/>
                <w:sz w:val="20"/>
                <w:szCs w:val="20"/>
              </w:rPr>
              <w:t>5</w:t>
            </w:r>
          </w:p>
        </w:tc>
        <w:tc>
          <w:tcPr>
            <w:tcW w:w="3533" w:type="dxa"/>
            <w:vAlign w:val="center"/>
          </w:tcPr>
          <w:p w:rsidR="00990B40" w:rsidRDefault="002E44C2">
            <w:pPr>
              <w:adjustRightInd w:val="0"/>
              <w:snapToGrid w:val="0"/>
              <w:rPr>
                <w:rFonts w:ascii="微软雅黑" w:hAnsi="微软雅黑"/>
                <w:sz w:val="20"/>
                <w:szCs w:val="20"/>
              </w:rPr>
            </w:pPr>
            <w:r>
              <w:rPr>
                <w:rFonts w:ascii="微软雅黑" w:hAnsi="微软雅黑" w:cs="宋体"/>
                <w:spacing w:val="10"/>
                <w:sz w:val="20"/>
                <w:szCs w:val="20"/>
              </w:rPr>
              <w:t>大学英语</w:t>
            </w:r>
            <w:r>
              <w:rPr>
                <w:rFonts w:ascii="微软雅黑" w:hAnsi="微软雅黑" w:cs="宋体" w:hint="eastAsia"/>
                <w:spacing w:val="10"/>
                <w:sz w:val="20"/>
                <w:szCs w:val="20"/>
              </w:rPr>
              <w:t>（</w:t>
            </w:r>
            <w:proofErr w:type="gramStart"/>
            <w:r>
              <w:rPr>
                <w:rFonts w:ascii="微软雅黑" w:hAnsi="微软雅黑" w:cs="宋体"/>
                <w:spacing w:val="10"/>
                <w:sz w:val="20"/>
                <w:szCs w:val="20"/>
              </w:rPr>
              <w:t>一</w:t>
            </w:r>
            <w:proofErr w:type="gramEnd"/>
            <w:r>
              <w:rPr>
                <w:rFonts w:ascii="微软雅黑" w:hAnsi="微软雅黑" w:cs="宋体" w:hint="eastAsia"/>
                <w:spacing w:val="10"/>
                <w:sz w:val="20"/>
                <w:szCs w:val="20"/>
              </w:rPr>
              <w:t>）（含听说）</w:t>
            </w:r>
          </w:p>
        </w:tc>
        <w:tc>
          <w:tcPr>
            <w:tcW w:w="710" w:type="dxa"/>
            <w:vAlign w:val="center"/>
          </w:tcPr>
          <w:p w:rsidR="00990B40" w:rsidRDefault="002E44C2">
            <w:pPr>
              <w:adjustRightInd w:val="0"/>
              <w:snapToGrid w:val="0"/>
              <w:jc w:val="center"/>
              <w:rPr>
                <w:rFonts w:ascii="微软雅黑" w:hAnsi="微软雅黑"/>
                <w:sz w:val="20"/>
                <w:szCs w:val="20"/>
              </w:rPr>
            </w:pPr>
            <w:r>
              <w:rPr>
                <w:rFonts w:ascii="微软雅黑" w:hAnsi="微软雅黑" w:cs="宋体" w:hint="eastAsia"/>
                <w:spacing w:val="10"/>
                <w:sz w:val="20"/>
                <w:szCs w:val="20"/>
              </w:rPr>
              <w:t>80</w:t>
            </w:r>
          </w:p>
        </w:tc>
        <w:tc>
          <w:tcPr>
            <w:tcW w:w="690" w:type="dxa"/>
            <w:vAlign w:val="center"/>
          </w:tcPr>
          <w:p w:rsidR="00990B40" w:rsidRDefault="002E44C2">
            <w:pPr>
              <w:adjustRightInd w:val="0"/>
              <w:snapToGrid w:val="0"/>
              <w:jc w:val="center"/>
              <w:rPr>
                <w:rFonts w:ascii="微软雅黑" w:hAnsi="微软雅黑"/>
                <w:sz w:val="20"/>
                <w:szCs w:val="20"/>
              </w:rPr>
            </w:pPr>
            <w:r>
              <w:rPr>
                <w:rFonts w:ascii="微软雅黑" w:hAnsi="微软雅黑" w:cs="宋体" w:hint="eastAsia"/>
                <w:spacing w:val="10"/>
                <w:sz w:val="20"/>
                <w:szCs w:val="20"/>
              </w:rPr>
              <w:t>5</w:t>
            </w:r>
          </w:p>
        </w:tc>
        <w:tc>
          <w:tcPr>
            <w:tcW w:w="787" w:type="dxa"/>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sz w:val="20"/>
                <w:szCs w:val="20"/>
              </w:rPr>
              <w:t>必修</w:t>
            </w:r>
          </w:p>
        </w:tc>
        <w:tc>
          <w:tcPr>
            <w:tcW w:w="769" w:type="dxa"/>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sz w:val="20"/>
                <w:szCs w:val="20"/>
              </w:rPr>
              <w:t>1</w:t>
            </w:r>
          </w:p>
        </w:tc>
      </w:tr>
      <w:tr w:rsidR="00990B40">
        <w:trPr>
          <w:jc w:val="center"/>
        </w:trPr>
        <w:tc>
          <w:tcPr>
            <w:tcW w:w="842" w:type="dxa"/>
            <w:vMerge/>
            <w:vAlign w:val="center"/>
          </w:tcPr>
          <w:p w:rsidR="00990B40" w:rsidRDefault="00990B40">
            <w:pPr>
              <w:adjustRightInd w:val="0"/>
              <w:snapToGrid w:val="0"/>
              <w:jc w:val="center"/>
              <w:rPr>
                <w:rFonts w:ascii="微软雅黑" w:hAnsi="微软雅黑"/>
                <w:sz w:val="20"/>
                <w:szCs w:val="20"/>
              </w:rPr>
            </w:pPr>
          </w:p>
        </w:tc>
        <w:tc>
          <w:tcPr>
            <w:tcW w:w="573" w:type="dxa"/>
            <w:vMerge/>
            <w:vAlign w:val="center"/>
          </w:tcPr>
          <w:p w:rsidR="00990B40" w:rsidRDefault="00990B40">
            <w:pPr>
              <w:adjustRightInd w:val="0"/>
              <w:snapToGrid w:val="0"/>
              <w:jc w:val="center"/>
              <w:rPr>
                <w:rFonts w:ascii="微软雅黑" w:hAnsi="微软雅黑"/>
                <w:sz w:val="20"/>
                <w:szCs w:val="20"/>
              </w:rPr>
            </w:pPr>
          </w:p>
        </w:tc>
        <w:tc>
          <w:tcPr>
            <w:tcW w:w="567" w:type="dxa"/>
            <w:vMerge/>
            <w:vAlign w:val="center"/>
          </w:tcPr>
          <w:p w:rsidR="00990B40" w:rsidRDefault="00990B40">
            <w:pPr>
              <w:adjustRightInd w:val="0"/>
              <w:snapToGrid w:val="0"/>
              <w:jc w:val="center"/>
              <w:rPr>
                <w:rFonts w:ascii="微软雅黑" w:hAnsi="微软雅黑"/>
                <w:sz w:val="20"/>
                <w:szCs w:val="20"/>
              </w:rPr>
            </w:pPr>
          </w:p>
        </w:tc>
        <w:tc>
          <w:tcPr>
            <w:tcW w:w="596" w:type="dxa"/>
            <w:vAlign w:val="center"/>
          </w:tcPr>
          <w:p w:rsidR="00990B40" w:rsidRDefault="002E44C2">
            <w:pPr>
              <w:adjustRightInd w:val="0"/>
              <w:snapToGrid w:val="0"/>
              <w:jc w:val="center"/>
              <w:rPr>
                <w:rFonts w:ascii="微软雅黑" w:hAnsi="微软雅黑"/>
                <w:sz w:val="20"/>
                <w:szCs w:val="20"/>
              </w:rPr>
            </w:pPr>
            <w:r>
              <w:rPr>
                <w:rFonts w:ascii="微软雅黑" w:hAnsi="微软雅黑" w:cs="宋体" w:hint="eastAsia"/>
                <w:spacing w:val="10"/>
                <w:sz w:val="20"/>
                <w:szCs w:val="20"/>
              </w:rPr>
              <w:t>6</w:t>
            </w:r>
          </w:p>
        </w:tc>
        <w:tc>
          <w:tcPr>
            <w:tcW w:w="3533" w:type="dxa"/>
            <w:vAlign w:val="center"/>
          </w:tcPr>
          <w:p w:rsidR="00990B40" w:rsidRDefault="002E44C2">
            <w:pPr>
              <w:adjustRightInd w:val="0"/>
              <w:snapToGrid w:val="0"/>
              <w:jc w:val="left"/>
              <w:rPr>
                <w:rFonts w:ascii="微软雅黑" w:hAnsi="微软雅黑"/>
                <w:sz w:val="20"/>
                <w:szCs w:val="20"/>
              </w:rPr>
            </w:pPr>
            <w:r>
              <w:rPr>
                <w:rFonts w:ascii="微软雅黑" w:hAnsi="微软雅黑" w:cs="宋体"/>
                <w:spacing w:val="10"/>
                <w:sz w:val="20"/>
                <w:szCs w:val="20"/>
              </w:rPr>
              <w:t>大学英语</w:t>
            </w:r>
            <w:r>
              <w:rPr>
                <w:rFonts w:ascii="微软雅黑" w:hAnsi="微软雅黑" w:cs="宋体" w:hint="eastAsia"/>
                <w:spacing w:val="10"/>
                <w:sz w:val="20"/>
                <w:szCs w:val="20"/>
              </w:rPr>
              <w:t>（</w:t>
            </w:r>
            <w:r>
              <w:rPr>
                <w:rFonts w:ascii="微软雅黑" w:hAnsi="微软雅黑" w:cs="宋体"/>
                <w:spacing w:val="10"/>
                <w:sz w:val="20"/>
                <w:szCs w:val="20"/>
              </w:rPr>
              <w:t>二</w:t>
            </w:r>
            <w:r>
              <w:rPr>
                <w:rFonts w:ascii="微软雅黑" w:hAnsi="微软雅黑" w:cs="宋体" w:hint="eastAsia"/>
                <w:spacing w:val="10"/>
                <w:sz w:val="20"/>
                <w:szCs w:val="20"/>
              </w:rPr>
              <w:t>）（含听说）</w:t>
            </w:r>
          </w:p>
        </w:tc>
        <w:tc>
          <w:tcPr>
            <w:tcW w:w="710" w:type="dxa"/>
            <w:vAlign w:val="center"/>
          </w:tcPr>
          <w:p w:rsidR="00990B40" w:rsidRDefault="002E44C2">
            <w:pPr>
              <w:adjustRightInd w:val="0"/>
              <w:snapToGrid w:val="0"/>
              <w:jc w:val="center"/>
              <w:rPr>
                <w:rFonts w:ascii="微软雅黑" w:hAnsi="微软雅黑"/>
                <w:sz w:val="20"/>
                <w:szCs w:val="20"/>
              </w:rPr>
            </w:pPr>
            <w:r>
              <w:rPr>
                <w:rFonts w:ascii="微软雅黑" w:hAnsi="微软雅黑" w:cs="宋体" w:hint="eastAsia"/>
                <w:spacing w:val="10"/>
                <w:sz w:val="20"/>
                <w:szCs w:val="20"/>
              </w:rPr>
              <w:t>80</w:t>
            </w:r>
          </w:p>
        </w:tc>
        <w:tc>
          <w:tcPr>
            <w:tcW w:w="690" w:type="dxa"/>
            <w:vAlign w:val="center"/>
          </w:tcPr>
          <w:p w:rsidR="00990B40" w:rsidRDefault="002E44C2">
            <w:pPr>
              <w:adjustRightInd w:val="0"/>
              <w:snapToGrid w:val="0"/>
              <w:jc w:val="center"/>
              <w:rPr>
                <w:rFonts w:ascii="微软雅黑" w:hAnsi="微软雅黑"/>
                <w:sz w:val="20"/>
                <w:szCs w:val="20"/>
              </w:rPr>
            </w:pPr>
            <w:r>
              <w:rPr>
                <w:rFonts w:ascii="微软雅黑" w:hAnsi="微软雅黑" w:cs="宋体" w:hint="eastAsia"/>
                <w:spacing w:val="10"/>
                <w:sz w:val="20"/>
                <w:szCs w:val="20"/>
              </w:rPr>
              <w:t>5</w:t>
            </w:r>
          </w:p>
        </w:tc>
        <w:tc>
          <w:tcPr>
            <w:tcW w:w="787" w:type="dxa"/>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sz w:val="20"/>
                <w:szCs w:val="20"/>
              </w:rPr>
              <w:t>必修</w:t>
            </w:r>
          </w:p>
        </w:tc>
        <w:tc>
          <w:tcPr>
            <w:tcW w:w="769" w:type="dxa"/>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sz w:val="20"/>
                <w:szCs w:val="20"/>
              </w:rPr>
              <w:t>2</w:t>
            </w:r>
          </w:p>
        </w:tc>
      </w:tr>
      <w:tr w:rsidR="00990B40">
        <w:trPr>
          <w:trHeight w:val="437"/>
          <w:jc w:val="center"/>
        </w:trPr>
        <w:tc>
          <w:tcPr>
            <w:tcW w:w="842" w:type="dxa"/>
            <w:vMerge/>
            <w:vAlign w:val="center"/>
          </w:tcPr>
          <w:p w:rsidR="00990B40" w:rsidRDefault="00990B40">
            <w:pPr>
              <w:adjustRightInd w:val="0"/>
              <w:snapToGrid w:val="0"/>
              <w:jc w:val="center"/>
              <w:rPr>
                <w:rFonts w:ascii="微软雅黑" w:hAnsi="微软雅黑"/>
                <w:sz w:val="20"/>
                <w:szCs w:val="20"/>
              </w:rPr>
            </w:pPr>
          </w:p>
        </w:tc>
        <w:tc>
          <w:tcPr>
            <w:tcW w:w="573" w:type="dxa"/>
            <w:vMerge/>
            <w:vAlign w:val="center"/>
          </w:tcPr>
          <w:p w:rsidR="00990B40" w:rsidRDefault="00990B40">
            <w:pPr>
              <w:adjustRightInd w:val="0"/>
              <w:snapToGrid w:val="0"/>
              <w:jc w:val="center"/>
              <w:rPr>
                <w:rFonts w:ascii="微软雅黑" w:hAnsi="微软雅黑"/>
                <w:sz w:val="20"/>
                <w:szCs w:val="20"/>
              </w:rPr>
            </w:pPr>
          </w:p>
        </w:tc>
        <w:tc>
          <w:tcPr>
            <w:tcW w:w="567" w:type="dxa"/>
            <w:vMerge/>
            <w:vAlign w:val="center"/>
          </w:tcPr>
          <w:p w:rsidR="00990B40" w:rsidRDefault="00990B40">
            <w:pPr>
              <w:adjustRightInd w:val="0"/>
              <w:snapToGrid w:val="0"/>
              <w:jc w:val="center"/>
              <w:rPr>
                <w:rFonts w:ascii="微软雅黑" w:hAnsi="微软雅黑"/>
                <w:sz w:val="20"/>
                <w:szCs w:val="20"/>
              </w:rPr>
            </w:pPr>
          </w:p>
        </w:tc>
        <w:tc>
          <w:tcPr>
            <w:tcW w:w="596" w:type="dxa"/>
            <w:vAlign w:val="center"/>
          </w:tcPr>
          <w:p w:rsidR="00990B40" w:rsidRDefault="002E44C2">
            <w:pPr>
              <w:adjustRightInd w:val="0"/>
              <w:snapToGrid w:val="0"/>
              <w:jc w:val="center"/>
              <w:rPr>
                <w:rFonts w:ascii="微软雅黑" w:hAnsi="微软雅黑"/>
                <w:sz w:val="20"/>
                <w:szCs w:val="20"/>
              </w:rPr>
            </w:pPr>
            <w:r>
              <w:rPr>
                <w:rFonts w:ascii="微软雅黑" w:hAnsi="微软雅黑" w:cs="宋体" w:hint="eastAsia"/>
                <w:spacing w:val="10"/>
                <w:sz w:val="20"/>
                <w:szCs w:val="20"/>
              </w:rPr>
              <w:t>7</w:t>
            </w:r>
          </w:p>
        </w:tc>
        <w:tc>
          <w:tcPr>
            <w:tcW w:w="3533" w:type="dxa"/>
            <w:vAlign w:val="center"/>
          </w:tcPr>
          <w:p w:rsidR="00990B40" w:rsidRDefault="002E44C2">
            <w:pPr>
              <w:adjustRightInd w:val="0"/>
              <w:snapToGrid w:val="0"/>
              <w:jc w:val="left"/>
              <w:rPr>
                <w:rFonts w:ascii="微软雅黑" w:hAnsi="微软雅黑"/>
                <w:sz w:val="20"/>
                <w:szCs w:val="20"/>
              </w:rPr>
            </w:pPr>
            <w:r>
              <w:rPr>
                <w:rFonts w:ascii="微软雅黑" w:hAnsi="微软雅黑" w:cs="宋体"/>
                <w:spacing w:val="10"/>
                <w:sz w:val="20"/>
                <w:szCs w:val="20"/>
              </w:rPr>
              <w:t>大学英语</w:t>
            </w:r>
            <w:r>
              <w:rPr>
                <w:rFonts w:ascii="微软雅黑" w:hAnsi="微软雅黑" w:cs="宋体" w:hint="eastAsia"/>
                <w:spacing w:val="10"/>
                <w:sz w:val="20"/>
                <w:szCs w:val="20"/>
              </w:rPr>
              <w:t>（三）（含听说）</w:t>
            </w:r>
          </w:p>
        </w:tc>
        <w:tc>
          <w:tcPr>
            <w:tcW w:w="710" w:type="dxa"/>
            <w:vAlign w:val="center"/>
          </w:tcPr>
          <w:p w:rsidR="00990B40" w:rsidRDefault="002E44C2">
            <w:pPr>
              <w:adjustRightInd w:val="0"/>
              <w:snapToGrid w:val="0"/>
              <w:jc w:val="center"/>
              <w:rPr>
                <w:rFonts w:ascii="微软雅黑" w:hAnsi="微软雅黑"/>
                <w:sz w:val="20"/>
                <w:szCs w:val="20"/>
              </w:rPr>
            </w:pPr>
            <w:r>
              <w:rPr>
                <w:rFonts w:ascii="微软雅黑" w:hAnsi="微软雅黑" w:cs="宋体" w:hint="eastAsia"/>
                <w:spacing w:val="10"/>
                <w:sz w:val="20"/>
                <w:szCs w:val="20"/>
              </w:rPr>
              <w:t>80</w:t>
            </w:r>
          </w:p>
        </w:tc>
        <w:tc>
          <w:tcPr>
            <w:tcW w:w="690" w:type="dxa"/>
            <w:vAlign w:val="center"/>
          </w:tcPr>
          <w:p w:rsidR="00990B40" w:rsidRDefault="002E44C2">
            <w:pPr>
              <w:adjustRightInd w:val="0"/>
              <w:snapToGrid w:val="0"/>
              <w:jc w:val="center"/>
              <w:rPr>
                <w:rFonts w:ascii="微软雅黑" w:hAnsi="微软雅黑"/>
                <w:sz w:val="20"/>
                <w:szCs w:val="20"/>
              </w:rPr>
            </w:pPr>
            <w:r>
              <w:rPr>
                <w:rFonts w:ascii="微软雅黑" w:hAnsi="微软雅黑" w:cs="宋体" w:hint="eastAsia"/>
                <w:spacing w:val="10"/>
                <w:sz w:val="20"/>
                <w:szCs w:val="20"/>
              </w:rPr>
              <w:t>5</w:t>
            </w:r>
          </w:p>
        </w:tc>
        <w:tc>
          <w:tcPr>
            <w:tcW w:w="787" w:type="dxa"/>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sz w:val="20"/>
                <w:szCs w:val="20"/>
              </w:rPr>
              <w:t>必修</w:t>
            </w:r>
          </w:p>
        </w:tc>
        <w:tc>
          <w:tcPr>
            <w:tcW w:w="769" w:type="dxa"/>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sz w:val="20"/>
                <w:szCs w:val="20"/>
              </w:rPr>
              <w:t>3</w:t>
            </w:r>
          </w:p>
        </w:tc>
      </w:tr>
      <w:tr w:rsidR="00990B40">
        <w:trPr>
          <w:jc w:val="center"/>
        </w:trPr>
        <w:tc>
          <w:tcPr>
            <w:tcW w:w="842" w:type="dxa"/>
            <w:vMerge/>
            <w:vAlign w:val="center"/>
          </w:tcPr>
          <w:p w:rsidR="00990B40" w:rsidRDefault="00990B40">
            <w:pPr>
              <w:adjustRightInd w:val="0"/>
              <w:snapToGrid w:val="0"/>
              <w:jc w:val="center"/>
              <w:rPr>
                <w:rFonts w:ascii="微软雅黑" w:hAnsi="微软雅黑"/>
                <w:sz w:val="20"/>
                <w:szCs w:val="20"/>
              </w:rPr>
            </w:pPr>
          </w:p>
        </w:tc>
        <w:tc>
          <w:tcPr>
            <w:tcW w:w="573" w:type="dxa"/>
            <w:vMerge/>
            <w:vAlign w:val="center"/>
          </w:tcPr>
          <w:p w:rsidR="00990B40" w:rsidRDefault="00990B40">
            <w:pPr>
              <w:adjustRightInd w:val="0"/>
              <w:snapToGrid w:val="0"/>
              <w:jc w:val="center"/>
              <w:rPr>
                <w:rFonts w:ascii="微软雅黑" w:hAnsi="微软雅黑"/>
                <w:sz w:val="20"/>
                <w:szCs w:val="20"/>
              </w:rPr>
            </w:pPr>
          </w:p>
        </w:tc>
        <w:tc>
          <w:tcPr>
            <w:tcW w:w="567" w:type="dxa"/>
            <w:vMerge/>
            <w:vAlign w:val="center"/>
          </w:tcPr>
          <w:p w:rsidR="00990B40" w:rsidRDefault="00990B40">
            <w:pPr>
              <w:adjustRightInd w:val="0"/>
              <w:snapToGrid w:val="0"/>
              <w:jc w:val="center"/>
              <w:rPr>
                <w:rFonts w:ascii="微软雅黑" w:hAnsi="微软雅黑"/>
                <w:sz w:val="20"/>
                <w:szCs w:val="20"/>
              </w:rPr>
            </w:pPr>
          </w:p>
        </w:tc>
        <w:tc>
          <w:tcPr>
            <w:tcW w:w="596" w:type="dxa"/>
            <w:vAlign w:val="center"/>
          </w:tcPr>
          <w:p w:rsidR="00990B40" w:rsidRDefault="002E44C2">
            <w:pPr>
              <w:adjustRightInd w:val="0"/>
              <w:snapToGrid w:val="0"/>
              <w:jc w:val="center"/>
              <w:rPr>
                <w:rFonts w:ascii="微软雅黑" w:hAnsi="微软雅黑" w:cs="宋体"/>
                <w:spacing w:val="10"/>
                <w:sz w:val="20"/>
                <w:szCs w:val="20"/>
              </w:rPr>
            </w:pPr>
            <w:r>
              <w:rPr>
                <w:rFonts w:ascii="微软雅黑" w:hAnsi="微软雅黑" w:cs="宋体" w:hint="eastAsia"/>
                <w:spacing w:val="10"/>
                <w:sz w:val="20"/>
                <w:szCs w:val="20"/>
              </w:rPr>
              <w:t>8</w:t>
            </w:r>
          </w:p>
        </w:tc>
        <w:tc>
          <w:tcPr>
            <w:tcW w:w="3533" w:type="dxa"/>
            <w:vAlign w:val="center"/>
          </w:tcPr>
          <w:p w:rsidR="00990B40" w:rsidRDefault="002E44C2">
            <w:pPr>
              <w:adjustRightInd w:val="0"/>
              <w:snapToGrid w:val="0"/>
              <w:rPr>
                <w:rFonts w:ascii="微软雅黑" w:hAnsi="微软雅黑" w:cs="宋体"/>
                <w:spacing w:val="10"/>
                <w:sz w:val="20"/>
                <w:szCs w:val="20"/>
              </w:rPr>
            </w:pPr>
            <w:r>
              <w:rPr>
                <w:rFonts w:ascii="微软雅黑" w:hAnsi="微软雅黑" w:cs="宋体"/>
                <w:spacing w:val="10"/>
                <w:sz w:val="20"/>
                <w:szCs w:val="20"/>
              </w:rPr>
              <w:t>大学英语</w:t>
            </w:r>
            <w:r>
              <w:rPr>
                <w:rFonts w:ascii="微软雅黑" w:hAnsi="微软雅黑" w:cs="宋体" w:hint="eastAsia"/>
                <w:spacing w:val="10"/>
                <w:sz w:val="20"/>
                <w:szCs w:val="20"/>
              </w:rPr>
              <w:t>（</w:t>
            </w:r>
            <w:r>
              <w:rPr>
                <w:rFonts w:ascii="微软雅黑" w:hAnsi="微软雅黑" w:cs="宋体"/>
                <w:spacing w:val="10"/>
                <w:sz w:val="20"/>
                <w:szCs w:val="20"/>
              </w:rPr>
              <w:t>四</w:t>
            </w:r>
            <w:r>
              <w:rPr>
                <w:rFonts w:ascii="微软雅黑" w:hAnsi="微软雅黑" w:cs="宋体" w:hint="eastAsia"/>
                <w:spacing w:val="10"/>
                <w:sz w:val="20"/>
                <w:szCs w:val="20"/>
              </w:rPr>
              <w:t>）（含听说）</w:t>
            </w:r>
          </w:p>
        </w:tc>
        <w:tc>
          <w:tcPr>
            <w:tcW w:w="710" w:type="dxa"/>
            <w:vAlign w:val="center"/>
          </w:tcPr>
          <w:p w:rsidR="00990B40" w:rsidRDefault="002E44C2">
            <w:pPr>
              <w:adjustRightInd w:val="0"/>
              <w:snapToGrid w:val="0"/>
              <w:jc w:val="center"/>
              <w:rPr>
                <w:rFonts w:ascii="微软雅黑" w:hAnsi="微软雅黑"/>
                <w:sz w:val="20"/>
                <w:szCs w:val="20"/>
              </w:rPr>
            </w:pPr>
            <w:r>
              <w:rPr>
                <w:rFonts w:ascii="微软雅黑" w:hAnsi="微软雅黑" w:cs="宋体" w:hint="eastAsia"/>
                <w:spacing w:val="10"/>
                <w:sz w:val="20"/>
                <w:szCs w:val="20"/>
              </w:rPr>
              <w:t>80</w:t>
            </w:r>
          </w:p>
        </w:tc>
        <w:tc>
          <w:tcPr>
            <w:tcW w:w="690" w:type="dxa"/>
            <w:vAlign w:val="center"/>
          </w:tcPr>
          <w:p w:rsidR="00990B40" w:rsidRDefault="002E44C2">
            <w:pPr>
              <w:adjustRightInd w:val="0"/>
              <w:snapToGrid w:val="0"/>
              <w:jc w:val="center"/>
              <w:rPr>
                <w:rFonts w:ascii="微软雅黑" w:hAnsi="微软雅黑"/>
                <w:sz w:val="20"/>
                <w:szCs w:val="20"/>
              </w:rPr>
            </w:pPr>
            <w:r>
              <w:rPr>
                <w:rFonts w:ascii="微软雅黑" w:hAnsi="微软雅黑" w:cs="宋体" w:hint="eastAsia"/>
                <w:spacing w:val="10"/>
                <w:sz w:val="20"/>
                <w:szCs w:val="20"/>
              </w:rPr>
              <w:t>5</w:t>
            </w:r>
          </w:p>
        </w:tc>
        <w:tc>
          <w:tcPr>
            <w:tcW w:w="787" w:type="dxa"/>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sz w:val="20"/>
                <w:szCs w:val="20"/>
              </w:rPr>
              <w:t>必修</w:t>
            </w:r>
          </w:p>
        </w:tc>
        <w:tc>
          <w:tcPr>
            <w:tcW w:w="769" w:type="dxa"/>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sz w:val="20"/>
                <w:szCs w:val="20"/>
              </w:rPr>
              <w:t>4</w:t>
            </w:r>
          </w:p>
        </w:tc>
      </w:tr>
      <w:tr w:rsidR="00990B40">
        <w:trPr>
          <w:jc w:val="center"/>
        </w:trPr>
        <w:tc>
          <w:tcPr>
            <w:tcW w:w="842" w:type="dxa"/>
            <w:vMerge/>
            <w:vAlign w:val="center"/>
          </w:tcPr>
          <w:p w:rsidR="00990B40" w:rsidRDefault="00990B40">
            <w:pPr>
              <w:adjustRightInd w:val="0"/>
              <w:snapToGrid w:val="0"/>
              <w:jc w:val="center"/>
              <w:rPr>
                <w:rFonts w:ascii="微软雅黑" w:hAnsi="微软雅黑"/>
                <w:sz w:val="20"/>
                <w:szCs w:val="20"/>
              </w:rPr>
            </w:pPr>
          </w:p>
        </w:tc>
        <w:tc>
          <w:tcPr>
            <w:tcW w:w="573" w:type="dxa"/>
            <w:vMerge/>
            <w:vAlign w:val="center"/>
          </w:tcPr>
          <w:p w:rsidR="00990B40" w:rsidRDefault="00990B40">
            <w:pPr>
              <w:adjustRightInd w:val="0"/>
              <w:snapToGrid w:val="0"/>
              <w:jc w:val="center"/>
              <w:rPr>
                <w:rFonts w:ascii="微软雅黑" w:hAnsi="微软雅黑"/>
                <w:sz w:val="20"/>
                <w:szCs w:val="20"/>
              </w:rPr>
            </w:pPr>
          </w:p>
        </w:tc>
        <w:tc>
          <w:tcPr>
            <w:tcW w:w="567" w:type="dxa"/>
            <w:vMerge/>
            <w:vAlign w:val="center"/>
          </w:tcPr>
          <w:p w:rsidR="00990B40" w:rsidRDefault="00990B40">
            <w:pPr>
              <w:adjustRightInd w:val="0"/>
              <w:snapToGrid w:val="0"/>
              <w:jc w:val="center"/>
              <w:rPr>
                <w:rFonts w:ascii="微软雅黑" w:hAnsi="微软雅黑"/>
                <w:sz w:val="20"/>
                <w:szCs w:val="20"/>
              </w:rPr>
            </w:pPr>
          </w:p>
        </w:tc>
        <w:tc>
          <w:tcPr>
            <w:tcW w:w="596" w:type="dxa"/>
            <w:vAlign w:val="center"/>
          </w:tcPr>
          <w:p w:rsidR="00990B40" w:rsidRDefault="002E44C2">
            <w:pPr>
              <w:adjustRightInd w:val="0"/>
              <w:snapToGrid w:val="0"/>
              <w:jc w:val="center"/>
              <w:rPr>
                <w:rFonts w:ascii="微软雅黑" w:hAnsi="微软雅黑" w:cs="宋体"/>
                <w:spacing w:val="10"/>
                <w:sz w:val="20"/>
                <w:szCs w:val="20"/>
              </w:rPr>
            </w:pPr>
            <w:r>
              <w:rPr>
                <w:rFonts w:ascii="微软雅黑" w:hAnsi="微软雅黑" w:cs="宋体" w:hint="eastAsia"/>
                <w:spacing w:val="10"/>
                <w:sz w:val="20"/>
                <w:szCs w:val="20"/>
              </w:rPr>
              <w:t>9</w:t>
            </w:r>
          </w:p>
        </w:tc>
        <w:tc>
          <w:tcPr>
            <w:tcW w:w="3533" w:type="dxa"/>
            <w:vAlign w:val="center"/>
          </w:tcPr>
          <w:p w:rsidR="00990B40" w:rsidRDefault="002E44C2">
            <w:pPr>
              <w:adjustRightInd w:val="0"/>
              <w:snapToGrid w:val="0"/>
              <w:rPr>
                <w:rFonts w:ascii="微软雅黑" w:hAnsi="微软雅黑" w:cs="宋体"/>
                <w:spacing w:val="10"/>
                <w:sz w:val="20"/>
                <w:szCs w:val="20"/>
              </w:rPr>
            </w:pPr>
            <w:r>
              <w:rPr>
                <w:rFonts w:ascii="微软雅黑" w:hAnsi="微软雅黑" w:cs="宋体"/>
                <w:spacing w:val="10"/>
                <w:sz w:val="20"/>
                <w:szCs w:val="20"/>
              </w:rPr>
              <w:t>公共体育</w:t>
            </w:r>
            <w:r>
              <w:rPr>
                <w:rFonts w:ascii="微软雅黑" w:hAnsi="微软雅黑" w:cs="宋体" w:hint="eastAsia"/>
                <w:spacing w:val="10"/>
                <w:sz w:val="20"/>
                <w:szCs w:val="20"/>
              </w:rPr>
              <w:t>（</w:t>
            </w:r>
            <w:r>
              <w:rPr>
                <w:rFonts w:ascii="微软雅黑" w:hAnsi="微软雅黑" w:cs="宋体"/>
                <w:spacing w:val="10"/>
                <w:sz w:val="20"/>
                <w:szCs w:val="20"/>
              </w:rPr>
              <w:t>一</w:t>
            </w:r>
            <w:r>
              <w:rPr>
                <w:rFonts w:ascii="微软雅黑" w:hAnsi="微软雅黑" w:cs="宋体" w:hint="eastAsia"/>
                <w:spacing w:val="10"/>
                <w:sz w:val="20"/>
                <w:szCs w:val="20"/>
              </w:rPr>
              <w:t>）</w:t>
            </w:r>
          </w:p>
        </w:tc>
        <w:tc>
          <w:tcPr>
            <w:tcW w:w="710" w:type="dxa"/>
            <w:vAlign w:val="center"/>
          </w:tcPr>
          <w:p w:rsidR="00990B40" w:rsidRDefault="002E44C2">
            <w:pPr>
              <w:adjustRightInd w:val="0"/>
              <w:snapToGrid w:val="0"/>
              <w:jc w:val="center"/>
              <w:rPr>
                <w:rFonts w:ascii="微软雅黑" w:hAnsi="微软雅黑"/>
                <w:sz w:val="20"/>
                <w:szCs w:val="20"/>
              </w:rPr>
            </w:pPr>
            <w:r>
              <w:rPr>
                <w:rFonts w:ascii="微软雅黑" w:hAnsi="微软雅黑" w:cs="宋体" w:hint="eastAsia"/>
                <w:spacing w:val="10"/>
                <w:sz w:val="20"/>
                <w:szCs w:val="20"/>
              </w:rPr>
              <w:t>32</w:t>
            </w:r>
          </w:p>
        </w:tc>
        <w:tc>
          <w:tcPr>
            <w:tcW w:w="690" w:type="dxa"/>
            <w:vAlign w:val="center"/>
          </w:tcPr>
          <w:p w:rsidR="00990B40" w:rsidRDefault="002E44C2">
            <w:pPr>
              <w:adjustRightInd w:val="0"/>
              <w:snapToGrid w:val="0"/>
              <w:jc w:val="center"/>
              <w:rPr>
                <w:rFonts w:ascii="微软雅黑" w:hAnsi="微软雅黑"/>
                <w:sz w:val="20"/>
                <w:szCs w:val="20"/>
              </w:rPr>
            </w:pPr>
            <w:r>
              <w:rPr>
                <w:rFonts w:ascii="微软雅黑" w:hAnsi="微软雅黑" w:cs="宋体" w:hint="eastAsia"/>
                <w:spacing w:val="10"/>
                <w:sz w:val="20"/>
                <w:szCs w:val="20"/>
              </w:rPr>
              <w:t>1</w:t>
            </w:r>
          </w:p>
        </w:tc>
        <w:tc>
          <w:tcPr>
            <w:tcW w:w="787" w:type="dxa"/>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sz w:val="20"/>
                <w:szCs w:val="20"/>
              </w:rPr>
              <w:t>必修</w:t>
            </w:r>
          </w:p>
        </w:tc>
        <w:tc>
          <w:tcPr>
            <w:tcW w:w="769" w:type="dxa"/>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sz w:val="20"/>
                <w:szCs w:val="20"/>
              </w:rPr>
              <w:t>1</w:t>
            </w:r>
          </w:p>
        </w:tc>
      </w:tr>
      <w:tr w:rsidR="00990B40">
        <w:trPr>
          <w:jc w:val="center"/>
        </w:trPr>
        <w:tc>
          <w:tcPr>
            <w:tcW w:w="842" w:type="dxa"/>
            <w:vMerge/>
            <w:vAlign w:val="center"/>
          </w:tcPr>
          <w:p w:rsidR="00990B40" w:rsidRDefault="00990B40">
            <w:pPr>
              <w:adjustRightInd w:val="0"/>
              <w:snapToGrid w:val="0"/>
              <w:jc w:val="center"/>
              <w:rPr>
                <w:rFonts w:ascii="微软雅黑" w:hAnsi="微软雅黑"/>
                <w:sz w:val="20"/>
                <w:szCs w:val="20"/>
              </w:rPr>
            </w:pPr>
          </w:p>
        </w:tc>
        <w:tc>
          <w:tcPr>
            <w:tcW w:w="573" w:type="dxa"/>
            <w:vMerge/>
            <w:vAlign w:val="center"/>
          </w:tcPr>
          <w:p w:rsidR="00990B40" w:rsidRDefault="00990B40">
            <w:pPr>
              <w:adjustRightInd w:val="0"/>
              <w:snapToGrid w:val="0"/>
              <w:jc w:val="center"/>
              <w:rPr>
                <w:rFonts w:ascii="微软雅黑" w:hAnsi="微软雅黑"/>
                <w:sz w:val="20"/>
                <w:szCs w:val="20"/>
              </w:rPr>
            </w:pPr>
          </w:p>
        </w:tc>
        <w:tc>
          <w:tcPr>
            <w:tcW w:w="567" w:type="dxa"/>
            <w:vMerge/>
            <w:vAlign w:val="center"/>
          </w:tcPr>
          <w:p w:rsidR="00990B40" w:rsidRDefault="00990B40">
            <w:pPr>
              <w:adjustRightInd w:val="0"/>
              <w:snapToGrid w:val="0"/>
              <w:jc w:val="center"/>
              <w:rPr>
                <w:rFonts w:ascii="微软雅黑" w:hAnsi="微软雅黑"/>
                <w:sz w:val="20"/>
                <w:szCs w:val="20"/>
              </w:rPr>
            </w:pPr>
          </w:p>
        </w:tc>
        <w:tc>
          <w:tcPr>
            <w:tcW w:w="596" w:type="dxa"/>
            <w:vAlign w:val="center"/>
          </w:tcPr>
          <w:p w:rsidR="00990B40" w:rsidRDefault="002E44C2">
            <w:pPr>
              <w:adjustRightInd w:val="0"/>
              <w:snapToGrid w:val="0"/>
              <w:jc w:val="center"/>
              <w:rPr>
                <w:rFonts w:ascii="微软雅黑" w:hAnsi="微软雅黑" w:cs="宋体"/>
                <w:spacing w:val="10"/>
                <w:sz w:val="20"/>
                <w:szCs w:val="20"/>
              </w:rPr>
            </w:pPr>
            <w:r>
              <w:rPr>
                <w:rFonts w:ascii="微软雅黑" w:hAnsi="微软雅黑" w:cs="宋体" w:hint="eastAsia"/>
                <w:spacing w:val="10"/>
                <w:sz w:val="20"/>
                <w:szCs w:val="20"/>
              </w:rPr>
              <w:t>10</w:t>
            </w:r>
          </w:p>
        </w:tc>
        <w:tc>
          <w:tcPr>
            <w:tcW w:w="3533" w:type="dxa"/>
            <w:vAlign w:val="center"/>
          </w:tcPr>
          <w:p w:rsidR="00990B40" w:rsidRDefault="002E44C2">
            <w:pPr>
              <w:adjustRightInd w:val="0"/>
              <w:snapToGrid w:val="0"/>
              <w:rPr>
                <w:rFonts w:ascii="微软雅黑" w:hAnsi="微软雅黑" w:cs="宋体"/>
                <w:spacing w:val="10"/>
                <w:sz w:val="20"/>
                <w:szCs w:val="20"/>
              </w:rPr>
            </w:pPr>
            <w:r>
              <w:rPr>
                <w:rFonts w:ascii="微软雅黑" w:hAnsi="微软雅黑" w:cs="宋体"/>
                <w:spacing w:val="10"/>
                <w:sz w:val="20"/>
                <w:szCs w:val="20"/>
              </w:rPr>
              <w:t>公共体育</w:t>
            </w:r>
            <w:r>
              <w:rPr>
                <w:rFonts w:ascii="微软雅黑" w:hAnsi="微软雅黑" w:cs="宋体" w:hint="eastAsia"/>
                <w:spacing w:val="10"/>
                <w:sz w:val="20"/>
                <w:szCs w:val="20"/>
              </w:rPr>
              <w:t>（</w:t>
            </w:r>
            <w:r>
              <w:rPr>
                <w:rFonts w:ascii="微软雅黑" w:hAnsi="微软雅黑" w:cs="宋体"/>
                <w:spacing w:val="10"/>
                <w:sz w:val="20"/>
                <w:szCs w:val="20"/>
              </w:rPr>
              <w:t>二</w:t>
            </w:r>
            <w:r>
              <w:rPr>
                <w:rFonts w:ascii="微软雅黑" w:hAnsi="微软雅黑" w:cs="宋体" w:hint="eastAsia"/>
                <w:spacing w:val="10"/>
                <w:sz w:val="20"/>
                <w:szCs w:val="20"/>
              </w:rPr>
              <w:t>）</w:t>
            </w:r>
          </w:p>
        </w:tc>
        <w:tc>
          <w:tcPr>
            <w:tcW w:w="710" w:type="dxa"/>
            <w:vAlign w:val="center"/>
          </w:tcPr>
          <w:p w:rsidR="00990B40" w:rsidRDefault="002E44C2">
            <w:pPr>
              <w:adjustRightInd w:val="0"/>
              <w:snapToGrid w:val="0"/>
              <w:jc w:val="center"/>
              <w:rPr>
                <w:rFonts w:ascii="微软雅黑" w:hAnsi="微软雅黑"/>
                <w:sz w:val="20"/>
                <w:szCs w:val="20"/>
              </w:rPr>
            </w:pPr>
            <w:r>
              <w:rPr>
                <w:rFonts w:ascii="微软雅黑" w:hAnsi="微软雅黑" w:cs="宋体" w:hint="eastAsia"/>
                <w:spacing w:val="10"/>
                <w:sz w:val="20"/>
                <w:szCs w:val="20"/>
              </w:rPr>
              <w:t>32</w:t>
            </w:r>
          </w:p>
        </w:tc>
        <w:tc>
          <w:tcPr>
            <w:tcW w:w="690" w:type="dxa"/>
            <w:vAlign w:val="center"/>
          </w:tcPr>
          <w:p w:rsidR="00990B40" w:rsidRDefault="002E44C2">
            <w:pPr>
              <w:adjustRightInd w:val="0"/>
              <w:snapToGrid w:val="0"/>
              <w:jc w:val="center"/>
              <w:rPr>
                <w:rFonts w:ascii="微软雅黑" w:hAnsi="微软雅黑"/>
                <w:sz w:val="20"/>
                <w:szCs w:val="20"/>
              </w:rPr>
            </w:pPr>
            <w:r>
              <w:rPr>
                <w:rFonts w:ascii="微软雅黑" w:hAnsi="微软雅黑" w:cs="宋体" w:hint="eastAsia"/>
                <w:spacing w:val="10"/>
                <w:sz w:val="20"/>
                <w:szCs w:val="20"/>
              </w:rPr>
              <w:t>1</w:t>
            </w:r>
          </w:p>
        </w:tc>
        <w:tc>
          <w:tcPr>
            <w:tcW w:w="787" w:type="dxa"/>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sz w:val="20"/>
                <w:szCs w:val="20"/>
              </w:rPr>
              <w:t>必修</w:t>
            </w:r>
          </w:p>
        </w:tc>
        <w:tc>
          <w:tcPr>
            <w:tcW w:w="769" w:type="dxa"/>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sz w:val="20"/>
                <w:szCs w:val="20"/>
              </w:rPr>
              <w:t>2</w:t>
            </w:r>
          </w:p>
        </w:tc>
      </w:tr>
      <w:tr w:rsidR="00990B40">
        <w:trPr>
          <w:jc w:val="center"/>
        </w:trPr>
        <w:tc>
          <w:tcPr>
            <w:tcW w:w="842" w:type="dxa"/>
            <w:vMerge/>
            <w:vAlign w:val="center"/>
          </w:tcPr>
          <w:p w:rsidR="00990B40" w:rsidRDefault="00990B40">
            <w:pPr>
              <w:adjustRightInd w:val="0"/>
              <w:snapToGrid w:val="0"/>
              <w:jc w:val="center"/>
              <w:rPr>
                <w:rFonts w:ascii="微软雅黑" w:hAnsi="微软雅黑"/>
                <w:sz w:val="20"/>
                <w:szCs w:val="20"/>
              </w:rPr>
            </w:pPr>
          </w:p>
        </w:tc>
        <w:tc>
          <w:tcPr>
            <w:tcW w:w="573" w:type="dxa"/>
            <w:vMerge/>
            <w:vAlign w:val="center"/>
          </w:tcPr>
          <w:p w:rsidR="00990B40" w:rsidRDefault="00990B40">
            <w:pPr>
              <w:adjustRightInd w:val="0"/>
              <w:snapToGrid w:val="0"/>
              <w:jc w:val="center"/>
              <w:rPr>
                <w:rFonts w:ascii="微软雅黑" w:hAnsi="微软雅黑"/>
                <w:sz w:val="20"/>
                <w:szCs w:val="20"/>
              </w:rPr>
            </w:pPr>
          </w:p>
        </w:tc>
        <w:tc>
          <w:tcPr>
            <w:tcW w:w="567" w:type="dxa"/>
            <w:vMerge/>
            <w:vAlign w:val="center"/>
          </w:tcPr>
          <w:p w:rsidR="00990B40" w:rsidRDefault="00990B40">
            <w:pPr>
              <w:adjustRightInd w:val="0"/>
              <w:snapToGrid w:val="0"/>
              <w:jc w:val="center"/>
              <w:rPr>
                <w:rFonts w:ascii="微软雅黑" w:hAnsi="微软雅黑"/>
                <w:sz w:val="20"/>
                <w:szCs w:val="20"/>
              </w:rPr>
            </w:pPr>
          </w:p>
        </w:tc>
        <w:tc>
          <w:tcPr>
            <w:tcW w:w="596" w:type="dxa"/>
            <w:vAlign w:val="center"/>
          </w:tcPr>
          <w:p w:rsidR="00990B40" w:rsidRDefault="002E44C2">
            <w:pPr>
              <w:adjustRightInd w:val="0"/>
              <w:snapToGrid w:val="0"/>
              <w:jc w:val="center"/>
              <w:rPr>
                <w:rFonts w:ascii="微软雅黑" w:hAnsi="微软雅黑" w:cs="宋体"/>
                <w:spacing w:val="10"/>
                <w:sz w:val="20"/>
                <w:szCs w:val="20"/>
              </w:rPr>
            </w:pPr>
            <w:r>
              <w:rPr>
                <w:rFonts w:ascii="微软雅黑" w:hAnsi="微软雅黑" w:cs="宋体" w:hint="eastAsia"/>
                <w:spacing w:val="10"/>
                <w:sz w:val="20"/>
                <w:szCs w:val="20"/>
              </w:rPr>
              <w:t>11</w:t>
            </w:r>
          </w:p>
        </w:tc>
        <w:tc>
          <w:tcPr>
            <w:tcW w:w="3533" w:type="dxa"/>
            <w:vAlign w:val="center"/>
          </w:tcPr>
          <w:p w:rsidR="00990B40" w:rsidRDefault="002E44C2">
            <w:pPr>
              <w:adjustRightInd w:val="0"/>
              <w:snapToGrid w:val="0"/>
              <w:rPr>
                <w:rFonts w:ascii="微软雅黑" w:hAnsi="微软雅黑" w:cs="宋体"/>
                <w:spacing w:val="10"/>
                <w:sz w:val="20"/>
                <w:szCs w:val="20"/>
              </w:rPr>
            </w:pPr>
            <w:r>
              <w:rPr>
                <w:rFonts w:ascii="微软雅黑" w:hAnsi="微软雅黑" w:cs="宋体" w:hint="eastAsia"/>
                <w:spacing w:val="10"/>
                <w:sz w:val="20"/>
                <w:szCs w:val="20"/>
              </w:rPr>
              <w:t>公共体育（三）</w:t>
            </w:r>
          </w:p>
        </w:tc>
        <w:tc>
          <w:tcPr>
            <w:tcW w:w="710" w:type="dxa"/>
            <w:vAlign w:val="center"/>
          </w:tcPr>
          <w:p w:rsidR="00990B40" w:rsidRDefault="002E44C2">
            <w:pPr>
              <w:adjustRightInd w:val="0"/>
              <w:snapToGrid w:val="0"/>
              <w:jc w:val="center"/>
              <w:rPr>
                <w:rFonts w:ascii="微软雅黑" w:hAnsi="微软雅黑"/>
                <w:sz w:val="20"/>
                <w:szCs w:val="20"/>
              </w:rPr>
            </w:pPr>
            <w:r>
              <w:rPr>
                <w:rFonts w:ascii="微软雅黑" w:hAnsi="微软雅黑" w:cs="宋体" w:hint="eastAsia"/>
                <w:spacing w:val="10"/>
                <w:sz w:val="20"/>
                <w:szCs w:val="20"/>
              </w:rPr>
              <w:t>32</w:t>
            </w:r>
          </w:p>
        </w:tc>
        <w:tc>
          <w:tcPr>
            <w:tcW w:w="690" w:type="dxa"/>
            <w:vAlign w:val="center"/>
          </w:tcPr>
          <w:p w:rsidR="00990B40" w:rsidRDefault="002E44C2">
            <w:pPr>
              <w:adjustRightInd w:val="0"/>
              <w:snapToGrid w:val="0"/>
              <w:jc w:val="center"/>
              <w:rPr>
                <w:rFonts w:ascii="微软雅黑" w:hAnsi="微软雅黑"/>
                <w:sz w:val="20"/>
                <w:szCs w:val="20"/>
              </w:rPr>
            </w:pPr>
            <w:r>
              <w:rPr>
                <w:rFonts w:ascii="微软雅黑" w:hAnsi="微软雅黑" w:cs="宋体" w:hint="eastAsia"/>
                <w:spacing w:val="10"/>
                <w:sz w:val="20"/>
                <w:szCs w:val="20"/>
              </w:rPr>
              <w:t>1</w:t>
            </w:r>
          </w:p>
        </w:tc>
        <w:tc>
          <w:tcPr>
            <w:tcW w:w="787" w:type="dxa"/>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sz w:val="20"/>
                <w:szCs w:val="20"/>
              </w:rPr>
              <w:t>必修</w:t>
            </w:r>
          </w:p>
        </w:tc>
        <w:tc>
          <w:tcPr>
            <w:tcW w:w="769" w:type="dxa"/>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sz w:val="20"/>
                <w:szCs w:val="20"/>
              </w:rPr>
              <w:t>3</w:t>
            </w:r>
          </w:p>
        </w:tc>
      </w:tr>
      <w:tr w:rsidR="00990B40">
        <w:trPr>
          <w:jc w:val="center"/>
        </w:trPr>
        <w:tc>
          <w:tcPr>
            <w:tcW w:w="842" w:type="dxa"/>
            <w:vMerge/>
            <w:vAlign w:val="center"/>
          </w:tcPr>
          <w:p w:rsidR="00990B40" w:rsidRDefault="00990B40">
            <w:pPr>
              <w:adjustRightInd w:val="0"/>
              <w:snapToGrid w:val="0"/>
              <w:jc w:val="center"/>
              <w:rPr>
                <w:rFonts w:ascii="微软雅黑" w:hAnsi="微软雅黑"/>
                <w:sz w:val="20"/>
                <w:szCs w:val="20"/>
              </w:rPr>
            </w:pPr>
          </w:p>
        </w:tc>
        <w:tc>
          <w:tcPr>
            <w:tcW w:w="573" w:type="dxa"/>
            <w:vMerge/>
            <w:vAlign w:val="center"/>
          </w:tcPr>
          <w:p w:rsidR="00990B40" w:rsidRDefault="00990B40">
            <w:pPr>
              <w:adjustRightInd w:val="0"/>
              <w:snapToGrid w:val="0"/>
              <w:jc w:val="center"/>
              <w:rPr>
                <w:rFonts w:ascii="微软雅黑" w:hAnsi="微软雅黑"/>
                <w:sz w:val="20"/>
                <w:szCs w:val="20"/>
              </w:rPr>
            </w:pPr>
          </w:p>
        </w:tc>
        <w:tc>
          <w:tcPr>
            <w:tcW w:w="567" w:type="dxa"/>
            <w:vMerge/>
            <w:vAlign w:val="center"/>
          </w:tcPr>
          <w:p w:rsidR="00990B40" w:rsidRDefault="00990B40">
            <w:pPr>
              <w:adjustRightInd w:val="0"/>
              <w:snapToGrid w:val="0"/>
              <w:jc w:val="center"/>
              <w:rPr>
                <w:rFonts w:ascii="微软雅黑" w:hAnsi="微软雅黑"/>
                <w:sz w:val="20"/>
                <w:szCs w:val="20"/>
              </w:rPr>
            </w:pPr>
          </w:p>
        </w:tc>
        <w:tc>
          <w:tcPr>
            <w:tcW w:w="596" w:type="dxa"/>
            <w:vAlign w:val="center"/>
          </w:tcPr>
          <w:p w:rsidR="00990B40" w:rsidRDefault="002E44C2">
            <w:pPr>
              <w:adjustRightInd w:val="0"/>
              <w:snapToGrid w:val="0"/>
              <w:jc w:val="center"/>
              <w:rPr>
                <w:rFonts w:ascii="微软雅黑" w:hAnsi="微软雅黑" w:cs="宋体"/>
                <w:spacing w:val="10"/>
                <w:sz w:val="20"/>
                <w:szCs w:val="20"/>
              </w:rPr>
            </w:pPr>
            <w:r>
              <w:rPr>
                <w:rFonts w:ascii="微软雅黑" w:hAnsi="微软雅黑" w:cs="宋体" w:hint="eastAsia"/>
                <w:spacing w:val="10"/>
                <w:sz w:val="20"/>
                <w:szCs w:val="20"/>
              </w:rPr>
              <w:t>12</w:t>
            </w:r>
          </w:p>
        </w:tc>
        <w:tc>
          <w:tcPr>
            <w:tcW w:w="3533" w:type="dxa"/>
            <w:vAlign w:val="center"/>
          </w:tcPr>
          <w:p w:rsidR="00990B40" w:rsidRDefault="002E44C2">
            <w:pPr>
              <w:adjustRightInd w:val="0"/>
              <w:snapToGrid w:val="0"/>
              <w:rPr>
                <w:rFonts w:ascii="微软雅黑" w:hAnsi="微软雅黑" w:cs="宋体"/>
                <w:spacing w:val="10"/>
                <w:sz w:val="20"/>
                <w:szCs w:val="20"/>
              </w:rPr>
            </w:pPr>
            <w:r>
              <w:rPr>
                <w:rFonts w:ascii="微软雅黑" w:hAnsi="微软雅黑" w:cs="宋体" w:hint="eastAsia"/>
                <w:spacing w:val="10"/>
                <w:sz w:val="20"/>
                <w:szCs w:val="20"/>
              </w:rPr>
              <w:t>公共体育（四）</w:t>
            </w:r>
          </w:p>
        </w:tc>
        <w:tc>
          <w:tcPr>
            <w:tcW w:w="710" w:type="dxa"/>
            <w:vAlign w:val="center"/>
          </w:tcPr>
          <w:p w:rsidR="00990B40" w:rsidRDefault="002E44C2">
            <w:pPr>
              <w:adjustRightInd w:val="0"/>
              <w:snapToGrid w:val="0"/>
              <w:jc w:val="center"/>
              <w:rPr>
                <w:rFonts w:ascii="微软雅黑" w:hAnsi="微软雅黑"/>
                <w:sz w:val="20"/>
                <w:szCs w:val="20"/>
              </w:rPr>
            </w:pPr>
            <w:r>
              <w:rPr>
                <w:rFonts w:ascii="微软雅黑" w:hAnsi="微软雅黑" w:cs="宋体" w:hint="eastAsia"/>
                <w:spacing w:val="10"/>
                <w:sz w:val="20"/>
                <w:szCs w:val="20"/>
              </w:rPr>
              <w:t>32</w:t>
            </w:r>
          </w:p>
        </w:tc>
        <w:tc>
          <w:tcPr>
            <w:tcW w:w="690" w:type="dxa"/>
            <w:vAlign w:val="center"/>
          </w:tcPr>
          <w:p w:rsidR="00990B40" w:rsidRDefault="002E44C2">
            <w:pPr>
              <w:adjustRightInd w:val="0"/>
              <w:snapToGrid w:val="0"/>
              <w:jc w:val="center"/>
              <w:rPr>
                <w:rFonts w:ascii="微软雅黑" w:hAnsi="微软雅黑"/>
                <w:sz w:val="20"/>
                <w:szCs w:val="20"/>
              </w:rPr>
            </w:pPr>
            <w:r>
              <w:rPr>
                <w:rFonts w:ascii="微软雅黑" w:hAnsi="微软雅黑" w:cs="宋体" w:hint="eastAsia"/>
                <w:spacing w:val="10"/>
                <w:sz w:val="20"/>
                <w:szCs w:val="20"/>
              </w:rPr>
              <w:t>1</w:t>
            </w:r>
          </w:p>
        </w:tc>
        <w:tc>
          <w:tcPr>
            <w:tcW w:w="787" w:type="dxa"/>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sz w:val="20"/>
                <w:szCs w:val="20"/>
              </w:rPr>
              <w:t>必修</w:t>
            </w:r>
          </w:p>
        </w:tc>
        <w:tc>
          <w:tcPr>
            <w:tcW w:w="769" w:type="dxa"/>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sz w:val="20"/>
                <w:szCs w:val="20"/>
              </w:rPr>
              <w:t>4</w:t>
            </w:r>
          </w:p>
        </w:tc>
      </w:tr>
      <w:tr w:rsidR="00990B40">
        <w:trPr>
          <w:jc w:val="center"/>
        </w:trPr>
        <w:tc>
          <w:tcPr>
            <w:tcW w:w="842" w:type="dxa"/>
            <w:vMerge/>
            <w:vAlign w:val="center"/>
          </w:tcPr>
          <w:p w:rsidR="00990B40" w:rsidRDefault="00990B40">
            <w:pPr>
              <w:adjustRightInd w:val="0"/>
              <w:snapToGrid w:val="0"/>
              <w:jc w:val="center"/>
              <w:rPr>
                <w:rFonts w:ascii="微软雅黑" w:hAnsi="微软雅黑"/>
                <w:sz w:val="20"/>
                <w:szCs w:val="20"/>
              </w:rPr>
            </w:pPr>
          </w:p>
        </w:tc>
        <w:tc>
          <w:tcPr>
            <w:tcW w:w="573" w:type="dxa"/>
            <w:vMerge/>
            <w:vAlign w:val="center"/>
          </w:tcPr>
          <w:p w:rsidR="00990B40" w:rsidRDefault="00990B40">
            <w:pPr>
              <w:adjustRightInd w:val="0"/>
              <w:snapToGrid w:val="0"/>
              <w:jc w:val="center"/>
              <w:rPr>
                <w:rFonts w:ascii="微软雅黑" w:hAnsi="微软雅黑"/>
                <w:sz w:val="20"/>
                <w:szCs w:val="20"/>
              </w:rPr>
            </w:pPr>
          </w:p>
        </w:tc>
        <w:tc>
          <w:tcPr>
            <w:tcW w:w="567" w:type="dxa"/>
            <w:vMerge/>
            <w:vAlign w:val="center"/>
          </w:tcPr>
          <w:p w:rsidR="00990B40" w:rsidRDefault="00990B40">
            <w:pPr>
              <w:adjustRightInd w:val="0"/>
              <w:snapToGrid w:val="0"/>
              <w:jc w:val="center"/>
              <w:rPr>
                <w:rFonts w:ascii="微软雅黑" w:hAnsi="微软雅黑"/>
                <w:sz w:val="20"/>
                <w:szCs w:val="20"/>
              </w:rPr>
            </w:pPr>
          </w:p>
        </w:tc>
        <w:tc>
          <w:tcPr>
            <w:tcW w:w="596" w:type="dxa"/>
            <w:vAlign w:val="center"/>
          </w:tcPr>
          <w:p w:rsidR="00990B40" w:rsidRDefault="002E44C2">
            <w:pPr>
              <w:adjustRightInd w:val="0"/>
              <w:snapToGrid w:val="0"/>
              <w:jc w:val="center"/>
              <w:rPr>
                <w:rFonts w:ascii="微软雅黑" w:hAnsi="微软雅黑"/>
                <w:sz w:val="20"/>
                <w:szCs w:val="20"/>
              </w:rPr>
            </w:pPr>
            <w:r>
              <w:rPr>
                <w:rFonts w:ascii="微软雅黑" w:hAnsi="微软雅黑" w:cs="宋体" w:hint="eastAsia"/>
                <w:spacing w:val="10"/>
                <w:sz w:val="20"/>
                <w:szCs w:val="20"/>
              </w:rPr>
              <w:t>13</w:t>
            </w:r>
          </w:p>
        </w:tc>
        <w:tc>
          <w:tcPr>
            <w:tcW w:w="3533" w:type="dxa"/>
            <w:vAlign w:val="center"/>
          </w:tcPr>
          <w:p w:rsidR="00990B40" w:rsidRDefault="002E44C2">
            <w:pPr>
              <w:adjustRightInd w:val="0"/>
              <w:snapToGrid w:val="0"/>
              <w:rPr>
                <w:rFonts w:ascii="微软雅黑" w:hAnsi="微软雅黑"/>
                <w:color w:val="000000" w:themeColor="text1"/>
                <w:sz w:val="20"/>
                <w:szCs w:val="20"/>
              </w:rPr>
            </w:pPr>
            <w:r>
              <w:rPr>
                <w:rFonts w:ascii="微软雅黑" w:hAnsi="微软雅黑" w:cs="宋体"/>
                <w:spacing w:val="10"/>
                <w:sz w:val="20"/>
                <w:szCs w:val="20"/>
              </w:rPr>
              <w:t>大学生安全教育</w:t>
            </w:r>
          </w:p>
        </w:tc>
        <w:tc>
          <w:tcPr>
            <w:tcW w:w="710" w:type="dxa"/>
            <w:vAlign w:val="center"/>
          </w:tcPr>
          <w:p w:rsidR="00990B40" w:rsidRDefault="002E44C2">
            <w:pPr>
              <w:adjustRightInd w:val="0"/>
              <w:snapToGrid w:val="0"/>
              <w:jc w:val="center"/>
              <w:rPr>
                <w:rFonts w:ascii="微软雅黑" w:hAnsi="微软雅黑"/>
                <w:sz w:val="20"/>
                <w:szCs w:val="20"/>
              </w:rPr>
            </w:pPr>
            <w:r>
              <w:rPr>
                <w:rFonts w:ascii="微软雅黑" w:hAnsi="微软雅黑" w:cs="宋体" w:hint="eastAsia"/>
                <w:spacing w:val="10"/>
                <w:sz w:val="20"/>
                <w:szCs w:val="20"/>
              </w:rPr>
              <w:t>32</w:t>
            </w:r>
          </w:p>
        </w:tc>
        <w:tc>
          <w:tcPr>
            <w:tcW w:w="690" w:type="dxa"/>
            <w:vAlign w:val="center"/>
          </w:tcPr>
          <w:p w:rsidR="00990B40" w:rsidRDefault="002E44C2">
            <w:pPr>
              <w:adjustRightInd w:val="0"/>
              <w:snapToGrid w:val="0"/>
              <w:jc w:val="center"/>
              <w:rPr>
                <w:rFonts w:ascii="微软雅黑" w:hAnsi="微软雅黑"/>
                <w:sz w:val="20"/>
                <w:szCs w:val="20"/>
              </w:rPr>
            </w:pPr>
            <w:r>
              <w:rPr>
                <w:rFonts w:ascii="微软雅黑" w:hAnsi="微软雅黑" w:cs="宋体" w:hint="eastAsia"/>
                <w:spacing w:val="10"/>
                <w:sz w:val="20"/>
                <w:szCs w:val="20"/>
              </w:rPr>
              <w:t>2</w:t>
            </w:r>
          </w:p>
        </w:tc>
        <w:tc>
          <w:tcPr>
            <w:tcW w:w="787" w:type="dxa"/>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sz w:val="20"/>
                <w:szCs w:val="20"/>
              </w:rPr>
              <w:t>必修</w:t>
            </w:r>
          </w:p>
        </w:tc>
        <w:tc>
          <w:tcPr>
            <w:tcW w:w="769" w:type="dxa"/>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sz w:val="20"/>
                <w:szCs w:val="20"/>
              </w:rPr>
              <w:t>1</w:t>
            </w:r>
          </w:p>
        </w:tc>
      </w:tr>
      <w:tr w:rsidR="00990B40">
        <w:trPr>
          <w:jc w:val="center"/>
        </w:trPr>
        <w:tc>
          <w:tcPr>
            <w:tcW w:w="842" w:type="dxa"/>
            <w:vMerge/>
            <w:vAlign w:val="center"/>
          </w:tcPr>
          <w:p w:rsidR="00990B40" w:rsidRDefault="00990B40">
            <w:pPr>
              <w:adjustRightInd w:val="0"/>
              <w:snapToGrid w:val="0"/>
              <w:jc w:val="center"/>
              <w:rPr>
                <w:rFonts w:ascii="微软雅黑" w:hAnsi="微软雅黑"/>
                <w:sz w:val="20"/>
                <w:szCs w:val="20"/>
              </w:rPr>
            </w:pPr>
          </w:p>
        </w:tc>
        <w:tc>
          <w:tcPr>
            <w:tcW w:w="573" w:type="dxa"/>
            <w:vMerge/>
            <w:vAlign w:val="center"/>
          </w:tcPr>
          <w:p w:rsidR="00990B40" w:rsidRDefault="00990B40">
            <w:pPr>
              <w:adjustRightInd w:val="0"/>
              <w:snapToGrid w:val="0"/>
              <w:jc w:val="center"/>
              <w:rPr>
                <w:rFonts w:ascii="微软雅黑" w:hAnsi="微软雅黑"/>
                <w:sz w:val="20"/>
                <w:szCs w:val="20"/>
              </w:rPr>
            </w:pPr>
          </w:p>
        </w:tc>
        <w:tc>
          <w:tcPr>
            <w:tcW w:w="567" w:type="dxa"/>
            <w:vMerge/>
            <w:vAlign w:val="center"/>
          </w:tcPr>
          <w:p w:rsidR="00990B40" w:rsidRDefault="00990B40">
            <w:pPr>
              <w:adjustRightInd w:val="0"/>
              <w:snapToGrid w:val="0"/>
              <w:jc w:val="center"/>
              <w:rPr>
                <w:rFonts w:ascii="微软雅黑" w:hAnsi="微软雅黑"/>
                <w:sz w:val="20"/>
                <w:szCs w:val="20"/>
              </w:rPr>
            </w:pPr>
          </w:p>
        </w:tc>
        <w:tc>
          <w:tcPr>
            <w:tcW w:w="596" w:type="dxa"/>
            <w:vAlign w:val="center"/>
          </w:tcPr>
          <w:p w:rsidR="00990B40" w:rsidRDefault="002E44C2">
            <w:pPr>
              <w:adjustRightInd w:val="0"/>
              <w:snapToGrid w:val="0"/>
              <w:jc w:val="center"/>
              <w:rPr>
                <w:rFonts w:ascii="微软雅黑" w:hAnsi="微软雅黑"/>
                <w:sz w:val="20"/>
                <w:szCs w:val="20"/>
              </w:rPr>
            </w:pPr>
            <w:r>
              <w:rPr>
                <w:rFonts w:ascii="微软雅黑" w:hAnsi="微软雅黑" w:cs="宋体" w:hint="eastAsia"/>
                <w:spacing w:val="10"/>
                <w:sz w:val="20"/>
                <w:szCs w:val="20"/>
              </w:rPr>
              <w:t>1</w:t>
            </w:r>
            <w:r>
              <w:rPr>
                <w:rFonts w:ascii="微软雅黑" w:hAnsi="微软雅黑" w:cs="宋体"/>
                <w:spacing w:val="10"/>
                <w:sz w:val="20"/>
                <w:szCs w:val="20"/>
              </w:rPr>
              <w:t>4</w:t>
            </w:r>
          </w:p>
        </w:tc>
        <w:tc>
          <w:tcPr>
            <w:tcW w:w="3533" w:type="dxa"/>
            <w:vAlign w:val="center"/>
          </w:tcPr>
          <w:p w:rsidR="00990B40" w:rsidRDefault="002E44C2">
            <w:pPr>
              <w:adjustRightInd w:val="0"/>
              <w:snapToGrid w:val="0"/>
              <w:rPr>
                <w:rFonts w:ascii="微软雅黑" w:hAnsi="微软雅黑"/>
                <w:color w:val="000000" w:themeColor="text1"/>
                <w:sz w:val="20"/>
                <w:szCs w:val="20"/>
              </w:rPr>
            </w:pPr>
            <w:r>
              <w:rPr>
                <w:rFonts w:ascii="微软雅黑" w:hAnsi="微软雅黑" w:hint="eastAsia"/>
                <w:color w:val="000000"/>
                <w:sz w:val="20"/>
                <w:szCs w:val="20"/>
              </w:rPr>
              <w:t>军事训练</w:t>
            </w:r>
          </w:p>
        </w:tc>
        <w:tc>
          <w:tcPr>
            <w:tcW w:w="710" w:type="dxa"/>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color w:val="000000"/>
                <w:sz w:val="20"/>
                <w:szCs w:val="20"/>
              </w:rPr>
              <w:t xml:space="preserve">80 </w:t>
            </w:r>
          </w:p>
        </w:tc>
        <w:tc>
          <w:tcPr>
            <w:tcW w:w="690" w:type="dxa"/>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color w:val="000000"/>
                <w:sz w:val="20"/>
                <w:szCs w:val="20"/>
              </w:rPr>
              <w:t xml:space="preserve">2 </w:t>
            </w:r>
          </w:p>
        </w:tc>
        <w:tc>
          <w:tcPr>
            <w:tcW w:w="787" w:type="dxa"/>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sz w:val="20"/>
                <w:szCs w:val="20"/>
              </w:rPr>
              <w:t>必修</w:t>
            </w:r>
          </w:p>
        </w:tc>
        <w:tc>
          <w:tcPr>
            <w:tcW w:w="769" w:type="dxa"/>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sz w:val="20"/>
                <w:szCs w:val="20"/>
              </w:rPr>
              <w:t>1</w:t>
            </w:r>
          </w:p>
        </w:tc>
      </w:tr>
      <w:tr w:rsidR="00990B40">
        <w:trPr>
          <w:jc w:val="center"/>
        </w:trPr>
        <w:tc>
          <w:tcPr>
            <w:tcW w:w="842" w:type="dxa"/>
            <w:vMerge/>
            <w:vAlign w:val="center"/>
          </w:tcPr>
          <w:p w:rsidR="00990B40" w:rsidRDefault="00990B40">
            <w:pPr>
              <w:adjustRightInd w:val="0"/>
              <w:snapToGrid w:val="0"/>
              <w:jc w:val="center"/>
              <w:rPr>
                <w:rFonts w:ascii="微软雅黑" w:hAnsi="微软雅黑"/>
                <w:sz w:val="20"/>
                <w:szCs w:val="20"/>
              </w:rPr>
            </w:pPr>
          </w:p>
        </w:tc>
        <w:tc>
          <w:tcPr>
            <w:tcW w:w="573" w:type="dxa"/>
            <w:vMerge/>
            <w:vAlign w:val="center"/>
          </w:tcPr>
          <w:p w:rsidR="00990B40" w:rsidRDefault="00990B40">
            <w:pPr>
              <w:adjustRightInd w:val="0"/>
              <w:snapToGrid w:val="0"/>
              <w:jc w:val="center"/>
              <w:rPr>
                <w:rFonts w:ascii="微软雅黑" w:hAnsi="微软雅黑"/>
                <w:sz w:val="20"/>
                <w:szCs w:val="20"/>
              </w:rPr>
            </w:pPr>
          </w:p>
        </w:tc>
        <w:tc>
          <w:tcPr>
            <w:tcW w:w="567" w:type="dxa"/>
            <w:vMerge/>
            <w:vAlign w:val="center"/>
          </w:tcPr>
          <w:p w:rsidR="00990B40" w:rsidRDefault="00990B40">
            <w:pPr>
              <w:adjustRightInd w:val="0"/>
              <w:snapToGrid w:val="0"/>
              <w:jc w:val="center"/>
              <w:rPr>
                <w:rFonts w:ascii="微软雅黑" w:hAnsi="微软雅黑"/>
                <w:sz w:val="20"/>
                <w:szCs w:val="20"/>
              </w:rPr>
            </w:pPr>
          </w:p>
        </w:tc>
        <w:tc>
          <w:tcPr>
            <w:tcW w:w="596" w:type="dxa"/>
            <w:vAlign w:val="center"/>
          </w:tcPr>
          <w:p w:rsidR="00990B40" w:rsidRDefault="002E44C2">
            <w:pPr>
              <w:adjustRightInd w:val="0"/>
              <w:snapToGrid w:val="0"/>
              <w:jc w:val="center"/>
              <w:rPr>
                <w:rFonts w:ascii="微软雅黑" w:hAnsi="微软雅黑"/>
                <w:sz w:val="20"/>
                <w:szCs w:val="20"/>
              </w:rPr>
            </w:pPr>
            <w:r>
              <w:rPr>
                <w:rFonts w:ascii="微软雅黑" w:hAnsi="微软雅黑" w:cs="宋体" w:hint="eastAsia"/>
                <w:spacing w:val="10"/>
                <w:sz w:val="20"/>
                <w:szCs w:val="20"/>
              </w:rPr>
              <w:t>1</w:t>
            </w:r>
            <w:r>
              <w:rPr>
                <w:rFonts w:ascii="微软雅黑" w:hAnsi="微软雅黑" w:cs="宋体"/>
                <w:spacing w:val="10"/>
                <w:sz w:val="20"/>
                <w:szCs w:val="20"/>
              </w:rPr>
              <w:t>5</w:t>
            </w:r>
          </w:p>
        </w:tc>
        <w:tc>
          <w:tcPr>
            <w:tcW w:w="3533" w:type="dxa"/>
            <w:vAlign w:val="center"/>
          </w:tcPr>
          <w:p w:rsidR="00990B40" w:rsidRDefault="002E44C2">
            <w:pPr>
              <w:adjustRightInd w:val="0"/>
              <w:snapToGrid w:val="0"/>
              <w:rPr>
                <w:rFonts w:ascii="微软雅黑" w:hAnsi="微软雅黑"/>
                <w:color w:val="000000" w:themeColor="text1"/>
                <w:sz w:val="20"/>
                <w:szCs w:val="20"/>
              </w:rPr>
            </w:pPr>
            <w:r>
              <w:rPr>
                <w:rFonts w:ascii="微软雅黑" w:hAnsi="微软雅黑" w:hint="eastAsia"/>
                <w:color w:val="000000"/>
                <w:sz w:val="20"/>
                <w:szCs w:val="20"/>
              </w:rPr>
              <w:t>军事理论课</w:t>
            </w:r>
          </w:p>
        </w:tc>
        <w:tc>
          <w:tcPr>
            <w:tcW w:w="710" w:type="dxa"/>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color w:val="000000"/>
                <w:sz w:val="20"/>
                <w:szCs w:val="20"/>
              </w:rPr>
              <w:t xml:space="preserve">32 </w:t>
            </w:r>
          </w:p>
        </w:tc>
        <w:tc>
          <w:tcPr>
            <w:tcW w:w="690" w:type="dxa"/>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color w:val="000000"/>
                <w:sz w:val="20"/>
                <w:szCs w:val="20"/>
              </w:rPr>
              <w:t xml:space="preserve">2 </w:t>
            </w:r>
          </w:p>
        </w:tc>
        <w:tc>
          <w:tcPr>
            <w:tcW w:w="787" w:type="dxa"/>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sz w:val="20"/>
                <w:szCs w:val="20"/>
              </w:rPr>
              <w:t>必修</w:t>
            </w:r>
          </w:p>
        </w:tc>
        <w:tc>
          <w:tcPr>
            <w:tcW w:w="769" w:type="dxa"/>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sz w:val="20"/>
                <w:szCs w:val="20"/>
              </w:rPr>
              <w:t>1</w:t>
            </w:r>
          </w:p>
        </w:tc>
      </w:tr>
      <w:tr w:rsidR="00990B40">
        <w:trPr>
          <w:trHeight w:val="408"/>
          <w:jc w:val="center"/>
        </w:trPr>
        <w:tc>
          <w:tcPr>
            <w:tcW w:w="842" w:type="dxa"/>
            <w:vMerge/>
            <w:vAlign w:val="center"/>
          </w:tcPr>
          <w:p w:rsidR="00990B40" w:rsidRDefault="00990B40">
            <w:pPr>
              <w:adjustRightInd w:val="0"/>
              <w:snapToGrid w:val="0"/>
              <w:jc w:val="center"/>
              <w:rPr>
                <w:rFonts w:ascii="微软雅黑" w:hAnsi="微软雅黑"/>
                <w:sz w:val="20"/>
                <w:szCs w:val="20"/>
              </w:rPr>
            </w:pPr>
          </w:p>
        </w:tc>
        <w:tc>
          <w:tcPr>
            <w:tcW w:w="573" w:type="dxa"/>
            <w:vMerge/>
            <w:vAlign w:val="center"/>
          </w:tcPr>
          <w:p w:rsidR="00990B40" w:rsidRDefault="00990B40">
            <w:pPr>
              <w:adjustRightInd w:val="0"/>
              <w:snapToGrid w:val="0"/>
              <w:jc w:val="center"/>
              <w:rPr>
                <w:rFonts w:ascii="微软雅黑" w:hAnsi="微软雅黑"/>
                <w:sz w:val="20"/>
                <w:szCs w:val="20"/>
              </w:rPr>
            </w:pPr>
          </w:p>
        </w:tc>
        <w:tc>
          <w:tcPr>
            <w:tcW w:w="567" w:type="dxa"/>
            <w:vMerge/>
            <w:vAlign w:val="center"/>
          </w:tcPr>
          <w:p w:rsidR="00990B40" w:rsidRDefault="00990B40">
            <w:pPr>
              <w:adjustRightInd w:val="0"/>
              <w:snapToGrid w:val="0"/>
              <w:jc w:val="center"/>
              <w:rPr>
                <w:rFonts w:ascii="微软雅黑" w:hAnsi="微软雅黑"/>
                <w:sz w:val="20"/>
                <w:szCs w:val="20"/>
              </w:rPr>
            </w:pPr>
          </w:p>
        </w:tc>
        <w:tc>
          <w:tcPr>
            <w:tcW w:w="596" w:type="dxa"/>
            <w:vAlign w:val="center"/>
          </w:tcPr>
          <w:p w:rsidR="00990B40" w:rsidRDefault="002E44C2">
            <w:pPr>
              <w:adjustRightInd w:val="0"/>
              <w:snapToGrid w:val="0"/>
              <w:jc w:val="center"/>
              <w:rPr>
                <w:rFonts w:ascii="微软雅黑" w:hAnsi="微软雅黑"/>
                <w:sz w:val="20"/>
                <w:szCs w:val="20"/>
              </w:rPr>
            </w:pPr>
            <w:r>
              <w:rPr>
                <w:rFonts w:ascii="微软雅黑" w:hAnsi="微软雅黑" w:cs="宋体" w:hint="eastAsia"/>
                <w:spacing w:val="10"/>
                <w:sz w:val="20"/>
                <w:szCs w:val="20"/>
              </w:rPr>
              <w:t>1</w:t>
            </w:r>
            <w:r>
              <w:rPr>
                <w:rFonts w:ascii="微软雅黑" w:hAnsi="微软雅黑" w:cs="宋体"/>
                <w:spacing w:val="10"/>
                <w:sz w:val="20"/>
                <w:szCs w:val="20"/>
              </w:rPr>
              <w:t>6</w:t>
            </w:r>
          </w:p>
        </w:tc>
        <w:tc>
          <w:tcPr>
            <w:tcW w:w="3533" w:type="dxa"/>
            <w:vAlign w:val="center"/>
          </w:tcPr>
          <w:p w:rsidR="00990B40" w:rsidRDefault="002E44C2">
            <w:pPr>
              <w:adjustRightInd w:val="0"/>
              <w:snapToGrid w:val="0"/>
              <w:rPr>
                <w:rFonts w:ascii="微软雅黑" w:hAnsi="微软雅黑"/>
                <w:color w:val="000000" w:themeColor="text1"/>
                <w:sz w:val="20"/>
                <w:szCs w:val="20"/>
              </w:rPr>
            </w:pPr>
            <w:r>
              <w:rPr>
                <w:rFonts w:ascii="微软雅黑" w:hAnsi="微软雅黑" w:hint="eastAsia"/>
                <w:color w:val="000000"/>
                <w:sz w:val="20"/>
                <w:szCs w:val="20"/>
              </w:rPr>
              <w:t>课外素质拓展活动</w:t>
            </w:r>
          </w:p>
        </w:tc>
        <w:tc>
          <w:tcPr>
            <w:tcW w:w="710" w:type="dxa"/>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color w:val="000000"/>
                <w:sz w:val="20"/>
                <w:szCs w:val="20"/>
              </w:rPr>
              <w:t xml:space="preserve">16 </w:t>
            </w:r>
          </w:p>
        </w:tc>
        <w:tc>
          <w:tcPr>
            <w:tcW w:w="690" w:type="dxa"/>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color w:val="000000"/>
                <w:sz w:val="20"/>
                <w:szCs w:val="20"/>
              </w:rPr>
              <w:t xml:space="preserve">1 </w:t>
            </w:r>
          </w:p>
        </w:tc>
        <w:tc>
          <w:tcPr>
            <w:tcW w:w="787" w:type="dxa"/>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sz w:val="20"/>
                <w:szCs w:val="20"/>
              </w:rPr>
              <w:t>必修</w:t>
            </w:r>
          </w:p>
        </w:tc>
        <w:tc>
          <w:tcPr>
            <w:tcW w:w="769" w:type="dxa"/>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sz w:val="20"/>
                <w:szCs w:val="20"/>
              </w:rPr>
              <w:t>2</w:t>
            </w:r>
          </w:p>
        </w:tc>
      </w:tr>
      <w:tr w:rsidR="00990B40">
        <w:trPr>
          <w:trHeight w:val="409"/>
          <w:jc w:val="center"/>
        </w:trPr>
        <w:tc>
          <w:tcPr>
            <w:tcW w:w="842" w:type="dxa"/>
            <w:vMerge/>
            <w:vAlign w:val="center"/>
          </w:tcPr>
          <w:p w:rsidR="00990B40" w:rsidRDefault="00990B40">
            <w:pPr>
              <w:adjustRightInd w:val="0"/>
              <w:snapToGrid w:val="0"/>
              <w:jc w:val="center"/>
              <w:rPr>
                <w:rFonts w:ascii="微软雅黑" w:hAnsi="微软雅黑"/>
                <w:sz w:val="20"/>
                <w:szCs w:val="20"/>
              </w:rPr>
            </w:pPr>
          </w:p>
        </w:tc>
        <w:tc>
          <w:tcPr>
            <w:tcW w:w="573" w:type="dxa"/>
            <w:vMerge/>
            <w:vAlign w:val="center"/>
          </w:tcPr>
          <w:p w:rsidR="00990B40" w:rsidRDefault="00990B40">
            <w:pPr>
              <w:adjustRightInd w:val="0"/>
              <w:snapToGrid w:val="0"/>
              <w:jc w:val="center"/>
              <w:rPr>
                <w:rFonts w:ascii="微软雅黑" w:hAnsi="微软雅黑"/>
                <w:sz w:val="20"/>
                <w:szCs w:val="20"/>
              </w:rPr>
            </w:pPr>
          </w:p>
        </w:tc>
        <w:tc>
          <w:tcPr>
            <w:tcW w:w="567" w:type="dxa"/>
            <w:vMerge/>
            <w:vAlign w:val="center"/>
          </w:tcPr>
          <w:p w:rsidR="00990B40" w:rsidRDefault="00990B40">
            <w:pPr>
              <w:adjustRightInd w:val="0"/>
              <w:snapToGrid w:val="0"/>
              <w:jc w:val="center"/>
              <w:rPr>
                <w:rFonts w:ascii="微软雅黑" w:hAnsi="微软雅黑"/>
                <w:sz w:val="20"/>
                <w:szCs w:val="20"/>
              </w:rPr>
            </w:pPr>
          </w:p>
        </w:tc>
        <w:tc>
          <w:tcPr>
            <w:tcW w:w="596" w:type="dxa"/>
            <w:vAlign w:val="center"/>
          </w:tcPr>
          <w:p w:rsidR="00990B40" w:rsidRDefault="002E44C2">
            <w:pPr>
              <w:adjustRightInd w:val="0"/>
              <w:snapToGrid w:val="0"/>
              <w:jc w:val="center"/>
              <w:rPr>
                <w:rFonts w:ascii="微软雅黑" w:hAnsi="微软雅黑"/>
                <w:sz w:val="20"/>
                <w:szCs w:val="20"/>
              </w:rPr>
            </w:pPr>
            <w:r>
              <w:rPr>
                <w:rFonts w:ascii="微软雅黑" w:hAnsi="微软雅黑" w:cs="宋体" w:hint="eastAsia"/>
                <w:spacing w:val="10"/>
                <w:sz w:val="20"/>
                <w:szCs w:val="20"/>
              </w:rPr>
              <w:t>1</w:t>
            </w:r>
            <w:r>
              <w:rPr>
                <w:rFonts w:ascii="微软雅黑" w:hAnsi="微软雅黑" w:cs="宋体"/>
                <w:spacing w:val="10"/>
                <w:sz w:val="20"/>
                <w:szCs w:val="20"/>
              </w:rPr>
              <w:t>7</w:t>
            </w:r>
          </w:p>
        </w:tc>
        <w:tc>
          <w:tcPr>
            <w:tcW w:w="3533" w:type="dxa"/>
            <w:vAlign w:val="center"/>
          </w:tcPr>
          <w:p w:rsidR="00990B40" w:rsidRDefault="002E44C2">
            <w:pPr>
              <w:adjustRightInd w:val="0"/>
              <w:snapToGrid w:val="0"/>
              <w:rPr>
                <w:rFonts w:ascii="微软雅黑" w:hAnsi="微软雅黑"/>
                <w:color w:val="000000" w:themeColor="text1"/>
                <w:sz w:val="20"/>
                <w:szCs w:val="20"/>
              </w:rPr>
            </w:pPr>
            <w:r>
              <w:rPr>
                <w:rFonts w:ascii="微软雅黑" w:hAnsi="微软雅黑" w:hint="eastAsia"/>
                <w:color w:val="000000"/>
                <w:sz w:val="20"/>
                <w:szCs w:val="20"/>
              </w:rPr>
              <w:t>形式与政策</w:t>
            </w:r>
          </w:p>
        </w:tc>
        <w:tc>
          <w:tcPr>
            <w:tcW w:w="710" w:type="dxa"/>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color w:val="000000"/>
                <w:sz w:val="20"/>
                <w:szCs w:val="20"/>
              </w:rPr>
              <w:t xml:space="preserve">32 </w:t>
            </w:r>
          </w:p>
        </w:tc>
        <w:tc>
          <w:tcPr>
            <w:tcW w:w="690" w:type="dxa"/>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color w:val="000000"/>
                <w:sz w:val="20"/>
                <w:szCs w:val="20"/>
              </w:rPr>
              <w:t xml:space="preserve">2 </w:t>
            </w:r>
          </w:p>
        </w:tc>
        <w:tc>
          <w:tcPr>
            <w:tcW w:w="787" w:type="dxa"/>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sz w:val="20"/>
                <w:szCs w:val="20"/>
              </w:rPr>
              <w:t>必修</w:t>
            </w:r>
          </w:p>
        </w:tc>
        <w:tc>
          <w:tcPr>
            <w:tcW w:w="769" w:type="dxa"/>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sz w:val="20"/>
                <w:szCs w:val="20"/>
              </w:rPr>
              <w:t>3</w:t>
            </w:r>
          </w:p>
        </w:tc>
      </w:tr>
      <w:tr w:rsidR="00990B40">
        <w:trPr>
          <w:jc w:val="center"/>
        </w:trPr>
        <w:tc>
          <w:tcPr>
            <w:tcW w:w="842" w:type="dxa"/>
            <w:vMerge w:val="restart"/>
            <w:textDirection w:val="tbRlV"/>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sz w:val="20"/>
                <w:szCs w:val="20"/>
              </w:rPr>
              <w:t>学科基础与专业基础课程</w:t>
            </w:r>
          </w:p>
        </w:tc>
        <w:tc>
          <w:tcPr>
            <w:tcW w:w="573" w:type="dxa"/>
            <w:vMerge w:val="restart"/>
            <w:vAlign w:val="center"/>
          </w:tcPr>
          <w:p w:rsidR="00990B40" w:rsidRDefault="002E44C2">
            <w:pPr>
              <w:adjustRightInd w:val="0"/>
              <w:snapToGrid w:val="0"/>
              <w:jc w:val="center"/>
              <w:rPr>
                <w:rFonts w:ascii="微软雅黑" w:hAnsi="微软雅黑"/>
                <w:sz w:val="21"/>
                <w:szCs w:val="20"/>
              </w:rPr>
            </w:pPr>
            <w:r>
              <w:rPr>
                <w:rFonts w:ascii="微软雅黑" w:hAnsi="微软雅黑"/>
                <w:color w:val="000000"/>
                <w:sz w:val="21"/>
                <w:szCs w:val="20"/>
              </w:rPr>
              <w:t>880</w:t>
            </w:r>
          </w:p>
        </w:tc>
        <w:tc>
          <w:tcPr>
            <w:tcW w:w="567" w:type="dxa"/>
            <w:vMerge w:val="restart"/>
            <w:vAlign w:val="center"/>
          </w:tcPr>
          <w:p w:rsidR="00990B40" w:rsidRDefault="002E44C2">
            <w:pPr>
              <w:adjustRightInd w:val="0"/>
              <w:snapToGrid w:val="0"/>
              <w:jc w:val="center"/>
              <w:rPr>
                <w:rFonts w:ascii="微软雅黑" w:hAnsi="微软雅黑"/>
                <w:sz w:val="21"/>
                <w:szCs w:val="20"/>
              </w:rPr>
            </w:pPr>
            <w:r>
              <w:rPr>
                <w:rFonts w:ascii="微软雅黑" w:hAnsi="微软雅黑"/>
                <w:color w:val="000000"/>
                <w:sz w:val="21"/>
                <w:szCs w:val="20"/>
              </w:rPr>
              <w:t>49</w:t>
            </w:r>
          </w:p>
        </w:tc>
        <w:tc>
          <w:tcPr>
            <w:tcW w:w="596" w:type="dxa"/>
            <w:vAlign w:val="center"/>
          </w:tcPr>
          <w:p w:rsidR="00990B40" w:rsidRDefault="002E44C2">
            <w:pPr>
              <w:adjustRightInd w:val="0"/>
              <w:snapToGrid w:val="0"/>
              <w:jc w:val="center"/>
              <w:rPr>
                <w:rFonts w:ascii="微软雅黑" w:hAnsi="微软雅黑"/>
                <w:sz w:val="20"/>
                <w:szCs w:val="20"/>
              </w:rPr>
            </w:pPr>
            <w:r>
              <w:rPr>
                <w:rFonts w:ascii="微软雅黑" w:hAnsi="微软雅黑" w:cs="宋体" w:hint="eastAsia"/>
                <w:spacing w:val="10"/>
                <w:sz w:val="20"/>
                <w:szCs w:val="20"/>
              </w:rPr>
              <w:t>1</w:t>
            </w:r>
          </w:p>
        </w:tc>
        <w:tc>
          <w:tcPr>
            <w:tcW w:w="3533" w:type="dxa"/>
            <w:vAlign w:val="center"/>
          </w:tcPr>
          <w:p w:rsidR="00990B40" w:rsidRDefault="002E44C2">
            <w:pPr>
              <w:adjustRightInd w:val="0"/>
              <w:snapToGrid w:val="0"/>
              <w:jc w:val="left"/>
              <w:rPr>
                <w:rFonts w:ascii="微软雅黑" w:hAnsi="微软雅黑"/>
                <w:sz w:val="20"/>
                <w:szCs w:val="20"/>
              </w:rPr>
            </w:pPr>
            <w:r>
              <w:rPr>
                <w:rFonts w:ascii="微软雅黑" w:hAnsi="微软雅黑" w:cs="宋体" w:hint="eastAsia"/>
                <w:spacing w:val="10"/>
                <w:sz w:val="20"/>
                <w:szCs w:val="20"/>
              </w:rPr>
              <w:t>高等数学</w:t>
            </w:r>
            <w:proofErr w:type="gramStart"/>
            <w:r>
              <w:rPr>
                <w:rFonts w:ascii="微软雅黑" w:hAnsi="微软雅黑" w:cs="宋体" w:hint="eastAsia"/>
                <w:spacing w:val="10"/>
                <w:sz w:val="20"/>
                <w:szCs w:val="20"/>
              </w:rPr>
              <w:t>一</w:t>
            </w:r>
            <w:proofErr w:type="gramEnd"/>
          </w:p>
        </w:tc>
        <w:tc>
          <w:tcPr>
            <w:tcW w:w="710" w:type="dxa"/>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sz w:val="20"/>
                <w:szCs w:val="20"/>
              </w:rPr>
              <w:t>96</w:t>
            </w:r>
          </w:p>
        </w:tc>
        <w:tc>
          <w:tcPr>
            <w:tcW w:w="690" w:type="dxa"/>
            <w:vAlign w:val="center"/>
          </w:tcPr>
          <w:p w:rsidR="00990B40" w:rsidRDefault="002E44C2">
            <w:pPr>
              <w:adjustRightInd w:val="0"/>
              <w:snapToGrid w:val="0"/>
              <w:jc w:val="center"/>
              <w:rPr>
                <w:rFonts w:ascii="微软雅黑" w:hAnsi="微软雅黑"/>
                <w:sz w:val="20"/>
                <w:szCs w:val="20"/>
              </w:rPr>
            </w:pPr>
            <w:r>
              <w:rPr>
                <w:rFonts w:ascii="微软雅黑" w:hAnsi="微软雅黑"/>
                <w:sz w:val="20"/>
                <w:szCs w:val="20"/>
              </w:rPr>
              <w:t>5</w:t>
            </w:r>
          </w:p>
        </w:tc>
        <w:tc>
          <w:tcPr>
            <w:tcW w:w="787" w:type="dxa"/>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sz w:val="20"/>
                <w:szCs w:val="20"/>
              </w:rPr>
              <w:t>必修</w:t>
            </w:r>
          </w:p>
        </w:tc>
        <w:tc>
          <w:tcPr>
            <w:tcW w:w="769" w:type="dxa"/>
            <w:vAlign w:val="center"/>
          </w:tcPr>
          <w:p w:rsidR="00990B40" w:rsidRDefault="002E44C2">
            <w:pPr>
              <w:adjustRightInd w:val="0"/>
              <w:snapToGrid w:val="0"/>
              <w:jc w:val="center"/>
              <w:rPr>
                <w:rFonts w:ascii="微软雅黑" w:hAnsi="微软雅黑"/>
                <w:sz w:val="20"/>
                <w:szCs w:val="20"/>
              </w:rPr>
            </w:pPr>
            <w:r>
              <w:rPr>
                <w:rFonts w:ascii="微软雅黑" w:hAnsi="微软雅黑"/>
                <w:sz w:val="20"/>
                <w:szCs w:val="20"/>
              </w:rPr>
              <w:t>1</w:t>
            </w:r>
          </w:p>
        </w:tc>
      </w:tr>
      <w:tr w:rsidR="00990B40">
        <w:trPr>
          <w:trHeight w:val="451"/>
          <w:jc w:val="center"/>
        </w:trPr>
        <w:tc>
          <w:tcPr>
            <w:tcW w:w="842" w:type="dxa"/>
            <w:vMerge/>
            <w:textDirection w:val="tbRlV"/>
            <w:vAlign w:val="center"/>
          </w:tcPr>
          <w:p w:rsidR="00990B40" w:rsidRDefault="00990B40">
            <w:pPr>
              <w:adjustRightInd w:val="0"/>
              <w:snapToGrid w:val="0"/>
              <w:jc w:val="center"/>
              <w:rPr>
                <w:rFonts w:ascii="微软雅黑" w:hAnsi="微软雅黑"/>
                <w:sz w:val="20"/>
                <w:szCs w:val="20"/>
              </w:rPr>
            </w:pPr>
          </w:p>
        </w:tc>
        <w:tc>
          <w:tcPr>
            <w:tcW w:w="573" w:type="dxa"/>
            <w:vMerge/>
            <w:vAlign w:val="center"/>
          </w:tcPr>
          <w:p w:rsidR="00990B40" w:rsidRDefault="00990B40">
            <w:pPr>
              <w:adjustRightInd w:val="0"/>
              <w:snapToGrid w:val="0"/>
              <w:jc w:val="center"/>
              <w:rPr>
                <w:rFonts w:ascii="微软雅黑" w:hAnsi="微软雅黑"/>
                <w:sz w:val="20"/>
                <w:szCs w:val="20"/>
              </w:rPr>
            </w:pPr>
          </w:p>
        </w:tc>
        <w:tc>
          <w:tcPr>
            <w:tcW w:w="567" w:type="dxa"/>
            <w:vMerge/>
            <w:vAlign w:val="center"/>
          </w:tcPr>
          <w:p w:rsidR="00990B40" w:rsidRDefault="00990B40">
            <w:pPr>
              <w:adjustRightInd w:val="0"/>
              <w:snapToGrid w:val="0"/>
              <w:jc w:val="center"/>
              <w:rPr>
                <w:rFonts w:ascii="微软雅黑" w:hAnsi="微软雅黑"/>
                <w:sz w:val="20"/>
                <w:szCs w:val="20"/>
              </w:rPr>
            </w:pPr>
          </w:p>
        </w:tc>
        <w:tc>
          <w:tcPr>
            <w:tcW w:w="596" w:type="dxa"/>
            <w:vAlign w:val="center"/>
          </w:tcPr>
          <w:p w:rsidR="00990B40" w:rsidRDefault="002E44C2">
            <w:pPr>
              <w:adjustRightInd w:val="0"/>
              <w:snapToGrid w:val="0"/>
              <w:jc w:val="center"/>
              <w:rPr>
                <w:rFonts w:ascii="微软雅黑" w:hAnsi="微软雅黑"/>
                <w:sz w:val="20"/>
                <w:szCs w:val="20"/>
              </w:rPr>
            </w:pPr>
            <w:r>
              <w:rPr>
                <w:rFonts w:ascii="微软雅黑" w:hAnsi="微软雅黑" w:cs="宋体" w:hint="eastAsia"/>
                <w:spacing w:val="10"/>
                <w:sz w:val="20"/>
                <w:szCs w:val="20"/>
              </w:rPr>
              <w:t>2</w:t>
            </w:r>
          </w:p>
        </w:tc>
        <w:tc>
          <w:tcPr>
            <w:tcW w:w="3533" w:type="dxa"/>
            <w:vAlign w:val="center"/>
          </w:tcPr>
          <w:p w:rsidR="00990B40" w:rsidRDefault="002E44C2">
            <w:pPr>
              <w:adjustRightInd w:val="0"/>
              <w:snapToGrid w:val="0"/>
              <w:rPr>
                <w:rFonts w:ascii="微软雅黑" w:hAnsi="微软雅黑"/>
                <w:sz w:val="20"/>
                <w:szCs w:val="20"/>
              </w:rPr>
            </w:pPr>
            <w:r>
              <w:rPr>
                <w:rFonts w:ascii="微软雅黑" w:hAnsi="微软雅黑" w:cs="宋体" w:hint="eastAsia"/>
                <w:spacing w:val="10"/>
                <w:sz w:val="20"/>
                <w:szCs w:val="20"/>
              </w:rPr>
              <w:t>高等数学二</w:t>
            </w:r>
          </w:p>
        </w:tc>
        <w:tc>
          <w:tcPr>
            <w:tcW w:w="710" w:type="dxa"/>
            <w:vAlign w:val="center"/>
          </w:tcPr>
          <w:p w:rsidR="00990B40" w:rsidRDefault="002E44C2">
            <w:pPr>
              <w:adjustRightInd w:val="0"/>
              <w:snapToGrid w:val="0"/>
              <w:jc w:val="center"/>
              <w:rPr>
                <w:rFonts w:ascii="微软雅黑" w:hAnsi="微软雅黑" w:cs="宋体"/>
                <w:spacing w:val="10"/>
                <w:sz w:val="20"/>
                <w:szCs w:val="20"/>
              </w:rPr>
            </w:pPr>
            <w:r>
              <w:rPr>
                <w:rFonts w:ascii="微软雅黑" w:hAnsi="微软雅黑" w:hint="eastAsia"/>
                <w:sz w:val="20"/>
                <w:szCs w:val="20"/>
              </w:rPr>
              <w:t>96</w:t>
            </w:r>
          </w:p>
        </w:tc>
        <w:tc>
          <w:tcPr>
            <w:tcW w:w="690" w:type="dxa"/>
            <w:vAlign w:val="center"/>
          </w:tcPr>
          <w:p w:rsidR="00990B40" w:rsidRDefault="002E44C2">
            <w:pPr>
              <w:adjustRightInd w:val="0"/>
              <w:snapToGrid w:val="0"/>
              <w:jc w:val="center"/>
              <w:rPr>
                <w:rFonts w:ascii="微软雅黑" w:hAnsi="微软雅黑" w:cs="宋体"/>
                <w:spacing w:val="10"/>
                <w:sz w:val="20"/>
                <w:szCs w:val="20"/>
              </w:rPr>
            </w:pPr>
            <w:r>
              <w:rPr>
                <w:rFonts w:ascii="微软雅黑" w:hAnsi="微软雅黑"/>
                <w:sz w:val="20"/>
                <w:szCs w:val="20"/>
              </w:rPr>
              <w:t>5</w:t>
            </w:r>
          </w:p>
        </w:tc>
        <w:tc>
          <w:tcPr>
            <w:tcW w:w="787" w:type="dxa"/>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sz w:val="20"/>
                <w:szCs w:val="20"/>
              </w:rPr>
              <w:t>必修</w:t>
            </w:r>
          </w:p>
        </w:tc>
        <w:tc>
          <w:tcPr>
            <w:tcW w:w="769" w:type="dxa"/>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sz w:val="20"/>
                <w:szCs w:val="20"/>
              </w:rPr>
              <w:t>2</w:t>
            </w:r>
          </w:p>
        </w:tc>
      </w:tr>
      <w:tr w:rsidR="00990B40">
        <w:trPr>
          <w:jc w:val="center"/>
        </w:trPr>
        <w:tc>
          <w:tcPr>
            <w:tcW w:w="842" w:type="dxa"/>
            <w:vMerge/>
            <w:textDirection w:val="tbRlV"/>
            <w:vAlign w:val="center"/>
          </w:tcPr>
          <w:p w:rsidR="00990B40" w:rsidRDefault="00990B40">
            <w:pPr>
              <w:adjustRightInd w:val="0"/>
              <w:snapToGrid w:val="0"/>
              <w:jc w:val="center"/>
              <w:rPr>
                <w:rFonts w:ascii="微软雅黑" w:hAnsi="微软雅黑"/>
                <w:sz w:val="20"/>
                <w:szCs w:val="20"/>
              </w:rPr>
            </w:pPr>
          </w:p>
        </w:tc>
        <w:tc>
          <w:tcPr>
            <w:tcW w:w="573" w:type="dxa"/>
            <w:vMerge/>
            <w:vAlign w:val="center"/>
          </w:tcPr>
          <w:p w:rsidR="00990B40" w:rsidRDefault="00990B40">
            <w:pPr>
              <w:adjustRightInd w:val="0"/>
              <w:snapToGrid w:val="0"/>
              <w:jc w:val="center"/>
              <w:rPr>
                <w:rFonts w:ascii="微软雅黑" w:hAnsi="微软雅黑"/>
                <w:sz w:val="20"/>
                <w:szCs w:val="20"/>
              </w:rPr>
            </w:pPr>
          </w:p>
        </w:tc>
        <w:tc>
          <w:tcPr>
            <w:tcW w:w="567" w:type="dxa"/>
            <w:vMerge/>
            <w:vAlign w:val="center"/>
          </w:tcPr>
          <w:p w:rsidR="00990B40" w:rsidRDefault="00990B40">
            <w:pPr>
              <w:adjustRightInd w:val="0"/>
              <w:snapToGrid w:val="0"/>
              <w:jc w:val="center"/>
              <w:rPr>
                <w:rFonts w:ascii="微软雅黑" w:hAnsi="微软雅黑"/>
                <w:sz w:val="20"/>
                <w:szCs w:val="20"/>
              </w:rPr>
            </w:pPr>
          </w:p>
        </w:tc>
        <w:tc>
          <w:tcPr>
            <w:tcW w:w="596" w:type="dxa"/>
            <w:vAlign w:val="center"/>
          </w:tcPr>
          <w:p w:rsidR="00990B40" w:rsidRDefault="002E44C2">
            <w:pPr>
              <w:adjustRightInd w:val="0"/>
              <w:snapToGrid w:val="0"/>
              <w:jc w:val="center"/>
              <w:rPr>
                <w:rFonts w:ascii="微软雅黑" w:hAnsi="微软雅黑"/>
                <w:sz w:val="20"/>
                <w:szCs w:val="20"/>
              </w:rPr>
            </w:pPr>
            <w:r>
              <w:rPr>
                <w:rFonts w:ascii="微软雅黑" w:hAnsi="微软雅黑" w:cs="宋体" w:hint="eastAsia"/>
                <w:spacing w:val="10"/>
                <w:sz w:val="20"/>
                <w:szCs w:val="20"/>
              </w:rPr>
              <w:t>3</w:t>
            </w:r>
          </w:p>
        </w:tc>
        <w:tc>
          <w:tcPr>
            <w:tcW w:w="3533" w:type="dxa"/>
            <w:vAlign w:val="center"/>
          </w:tcPr>
          <w:p w:rsidR="00990B40" w:rsidRDefault="002E44C2">
            <w:pPr>
              <w:adjustRightInd w:val="0"/>
              <w:snapToGrid w:val="0"/>
              <w:rPr>
                <w:rFonts w:ascii="微软雅黑" w:hAnsi="微软雅黑"/>
                <w:sz w:val="20"/>
                <w:szCs w:val="20"/>
              </w:rPr>
            </w:pPr>
            <w:r>
              <w:rPr>
                <w:rFonts w:ascii="微软雅黑" w:hAnsi="微软雅黑" w:cs="宋体" w:hint="eastAsia"/>
                <w:spacing w:val="10"/>
                <w:sz w:val="20"/>
                <w:szCs w:val="20"/>
              </w:rPr>
              <w:t>线性代数</w:t>
            </w:r>
          </w:p>
        </w:tc>
        <w:tc>
          <w:tcPr>
            <w:tcW w:w="710" w:type="dxa"/>
            <w:vAlign w:val="center"/>
          </w:tcPr>
          <w:p w:rsidR="00990B40" w:rsidRDefault="002E44C2">
            <w:pPr>
              <w:adjustRightInd w:val="0"/>
              <w:snapToGrid w:val="0"/>
              <w:jc w:val="center"/>
              <w:rPr>
                <w:rFonts w:ascii="微软雅黑" w:hAnsi="微软雅黑" w:cs="宋体"/>
                <w:spacing w:val="10"/>
                <w:sz w:val="20"/>
                <w:szCs w:val="20"/>
              </w:rPr>
            </w:pPr>
            <w:r>
              <w:rPr>
                <w:rFonts w:ascii="微软雅黑" w:hAnsi="微软雅黑" w:hint="eastAsia"/>
                <w:sz w:val="20"/>
                <w:szCs w:val="20"/>
              </w:rPr>
              <w:t>48</w:t>
            </w:r>
          </w:p>
        </w:tc>
        <w:tc>
          <w:tcPr>
            <w:tcW w:w="690" w:type="dxa"/>
            <w:vAlign w:val="center"/>
          </w:tcPr>
          <w:p w:rsidR="00990B40" w:rsidRDefault="002E44C2">
            <w:pPr>
              <w:adjustRightInd w:val="0"/>
              <w:snapToGrid w:val="0"/>
              <w:jc w:val="center"/>
              <w:rPr>
                <w:rFonts w:ascii="微软雅黑" w:hAnsi="微软雅黑" w:cs="宋体"/>
                <w:spacing w:val="10"/>
                <w:sz w:val="20"/>
                <w:szCs w:val="20"/>
              </w:rPr>
            </w:pPr>
            <w:r>
              <w:rPr>
                <w:rFonts w:ascii="微软雅黑" w:hAnsi="微软雅黑" w:hint="eastAsia"/>
                <w:sz w:val="20"/>
                <w:szCs w:val="20"/>
              </w:rPr>
              <w:t>3</w:t>
            </w:r>
          </w:p>
        </w:tc>
        <w:tc>
          <w:tcPr>
            <w:tcW w:w="787" w:type="dxa"/>
            <w:vAlign w:val="center"/>
          </w:tcPr>
          <w:p w:rsidR="00990B40" w:rsidRDefault="002E44C2">
            <w:pPr>
              <w:adjustRightInd w:val="0"/>
              <w:snapToGrid w:val="0"/>
              <w:jc w:val="center"/>
              <w:rPr>
                <w:rFonts w:ascii="微软雅黑" w:hAnsi="微软雅黑" w:cs="宋体"/>
                <w:spacing w:val="10"/>
                <w:sz w:val="20"/>
                <w:szCs w:val="20"/>
              </w:rPr>
            </w:pPr>
            <w:r>
              <w:rPr>
                <w:rFonts w:ascii="微软雅黑" w:hAnsi="微软雅黑" w:cs="宋体" w:hint="eastAsia"/>
                <w:spacing w:val="10"/>
                <w:sz w:val="20"/>
                <w:szCs w:val="20"/>
              </w:rPr>
              <w:t>必修</w:t>
            </w:r>
          </w:p>
        </w:tc>
        <w:tc>
          <w:tcPr>
            <w:tcW w:w="769" w:type="dxa"/>
            <w:vAlign w:val="center"/>
          </w:tcPr>
          <w:p w:rsidR="00990B40" w:rsidRDefault="002E44C2">
            <w:pPr>
              <w:adjustRightInd w:val="0"/>
              <w:snapToGrid w:val="0"/>
              <w:jc w:val="center"/>
              <w:rPr>
                <w:rFonts w:ascii="微软雅黑" w:hAnsi="微软雅黑" w:cs="宋体"/>
                <w:spacing w:val="10"/>
                <w:sz w:val="20"/>
                <w:szCs w:val="20"/>
              </w:rPr>
            </w:pPr>
            <w:r>
              <w:rPr>
                <w:rFonts w:ascii="微软雅黑" w:hAnsi="微软雅黑" w:cs="宋体" w:hint="eastAsia"/>
                <w:spacing w:val="10"/>
                <w:sz w:val="20"/>
                <w:szCs w:val="20"/>
              </w:rPr>
              <w:t>2</w:t>
            </w:r>
          </w:p>
        </w:tc>
      </w:tr>
      <w:tr w:rsidR="00990B40">
        <w:trPr>
          <w:jc w:val="center"/>
        </w:trPr>
        <w:tc>
          <w:tcPr>
            <w:tcW w:w="842" w:type="dxa"/>
            <w:vMerge/>
            <w:vAlign w:val="center"/>
          </w:tcPr>
          <w:p w:rsidR="00990B40" w:rsidRDefault="00990B40">
            <w:pPr>
              <w:adjustRightInd w:val="0"/>
              <w:snapToGrid w:val="0"/>
              <w:jc w:val="center"/>
              <w:rPr>
                <w:rFonts w:ascii="微软雅黑" w:hAnsi="微软雅黑"/>
                <w:sz w:val="20"/>
                <w:szCs w:val="20"/>
              </w:rPr>
            </w:pPr>
          </w:p>
        </w:tc>
        <w:tc>
          <w:tcPr>
            <w:tcW w:w="573" w:type="dxa"/>
            <w:vMerge/>
            <w:vAlign w:val="center"/>
          </w:tcPr>
          <w:p w:rsidR="00990B40" w:rsidRDefault="00990B40">
            <w:pPr>
              <w:adjustRightInd w:val="0"/>
              <w:snapToGrid w:val="0"/>
              <w:jc w:val="center"/>
              <w:rPr>
                <w:rFonts w:ascii="微软雅黑" w:hAnsi="微软雅黑"/>
                <w:sz w:val="20"/>
                <w:szCs w:val="20"/>
              </w:rPr>
            </w:pPr>
          </w:p>
        </w:tc>
        <w:tc>
          <w:tcPr>
            <w:tcW w:w="567" w:type="dxa"/>
            <w:vMerge/>
            <w:vAlign w:val="center"/>
          </w:tcPr>
          <w:p w:rsidR="00990B40" w:rsidRDefault="00990B40">
            <w:pPr>
              <w:adjustRightInd w:val="0"/>
              <w:snapToGrid w:val="0"/>
              <w:jc w:val="center"/>
              <w:rPr>
                <w:rFonts w:ascii="微软雅黑" w:hAnsi="微软雅黑"/>
                <w:sz w:val="20"/>
                <w:szCs w:val="20"/>
              </w:rPr>
            </w:pPr>
          </w:p>
        </w:tc>
        <w:tc>
          <w:tcPr>
            <w:tcW w:w="596" w:type="dxa"/>
            <w:vAlign w:val="center"/>
          </w:tcPr>
          <w:p w:rsidR="00990B40" w:rsidRDefault="002E44C2">
            <w:pPr>
              <w:adjustRightInd w:val="0"/>
              <w:snapToGrid w:val="0"/>
              <w:jc w:val="center"/>
              <w:rPr>
                <w:rFonts w:ascii="微软雅黑" w:hAnsi="微软雅黑"/>
                <w:sz w:val="20"/>
                <w:szCs w:val="20"/>
              </w:rPr>
            </w:pPr>
            <w:r>
              <w:rPr>
                <w:rFonts w:ascii="微软雅黑" w:hAnsi="微软雅黑" w:cs="宋体" w:hint="eastAsia"/>
                <w:spacing w:val="10"/>
                <w:sz w:val="20"/>
                <w:szCs w:val="20"/>
              </w:rPr>
              <w:t>4</w:t>
            </w:r>
          </w:p>
        </w:tc>
        <w:tc>
          <w:tcPr>
            <w:tcW w:w="3533" w:type="dxa"/>
            <w:vAlign w:val="center"/>
          </w:tcPr>
          <w:p w:rsidR="00990B40" w:rsidRDefault="002E44C2">
            <w:pPr>
              <w:adjustRightInd w:val="0"/>
              <w:snapToGrid w:val="0"/>
              <w:jc w:val="left"/>
              <w:rPr>
                <w:rFonts w:ascii="微软雅黑" w:hAnsi="微软雅黑"/>
                <w:sz w:val="20"/>
                <w:szCs w:val="20"/>
              </w:rPr>
            </w:pPr>
            <w:r>
              <w:rPr>
                <w:rFonts w:ascii="微软雅黑" w:hAnsi="微软雅黑" w:cs="宋体" w:hint="eastAsia"/>
                <w:spacing w:val="10"/>
                <w:sz w:val="20"/>
                <w:szCs w:val="20"/>
              </w:rPr>
              <w:t>离散数学</w:t>
            </w:r>
          </w:p>
        </w:tc>
        <w:tc>
          <w:tcPr>
            <w:tcW w:w="710" w:type="dxa"/>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sz w:val="20"/>
                <w:szCs w:val="20"/>
              </w:rPr>
              <w:t>80</w:t>
            </w:r>
          </w:p>
        </w:tc>
        <w:tc>
          <w:tcPr>
            <w:tcW w:w="690" w:type="dxa"/>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sz w:val="20"/>
                <w:szCs w:val="20"/>
              </w:rPr>
              <w:t>5</w:t>
            </w:r>
          </w:p>
        </w:tc>
        <w:tc>
          <w:tcPr>
            <w:tcW w:w="787" w:type="dxa"/>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sz w:val="20"/>
                <w:szCs w:val="20"/>
              </w:rPr>
              <w:t>必修</w:t>
            </w:r>
          </w:p>
        </w:tc>
        <w:tc>
          <w:tcPr>
            <w:tcW w:w="769" w:type="dxa"/>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sz w:val="20"/>
                <w:szCs w:val="20"/>
              </w:rPr>
              <w:t>4</w:t>
            </w:r>
          </w:p>
        </w:tc>
      </w:tr>
      <w:tr w:rsidR="00990B40">
        <w:trPr>
          <w:jc w:val="center"/>
        </w:trPr>
        <w:tc>
          <w:tcPr>
            <w:tcW w:w="842" w:type="dxa"/>
            <w:vMerge/>
            <w:vAlign w:val="center"/>
          </w:tcPr>
          <w:p w:rsidR="00990B40" w:rsidRDefault="00990B40">
            <w:pPr>
              <w:adjustRightInd w:val="0"/>
              <w:snapToGrid w:val="0"/>
              <w:jc w:val="center"/>
              <w:rPr>
                <w:rFonts w:ascii="微软雅黑" w:hAnsi="微软雅黑"/>
                <w:sz w:val="20"/>
                <w:szCs w:val="20"/>
              </w:rPr>
            </w:pPr>
          </w:p>
        </w:tc>
        <w:tc>
          <w:tcPr>
            <w:tcW w:w="573" w:type="dxa"/>
            <w:vMerge/>
            <w:vAlign w:val="center"/>
          </w:tcPr>
          <w:p w:rsidR="00990B40" w:rsidRDefault="00990B40">
            <w:pPr>
              <w:adjustRightInd w:val="0"/>
              <w:snapToGrid w:val="0"/>
              <w:jc w:val="center"/>
              <w:rPr>
                <w:rFonts w:ascii="微软雅黑" w:hAnsi="微软雅黑"/>
                <w:sz w:val="20"/>
                <w:szCs w:val="20"/>
              </w:rPr>
            </w:pPr>
          </w:p>
        </w:tc>
        <w:tc>
          <w:tcPr>
            <w:tcW w:w="567" w:type="dxa"/>
            <w:vMerge/>
            <w:vAlign w:val="center"/>
          </w:tcPr>
          <w:p w:rsidR="00990B40" w:rsidRDefault="00990B40">
            <w:pPr>
              <w:adjustRightInd w:val="0"/>
              <w:snapToGrid w:val="0"/>
              <w:jc w:val="center"/>
              <w:rPr>
                <w:rFonts w:ascii="微软雅黑" w:hAnsi="微软雅黑"/>
                <w:sz w:val="20"/>
                <w:szCs w:val="20"/>
              </w:rPr>
            </w:pPr>
          </w:p>
        </w:tc>
        <w:tc>
          <w:tcPr>
            <w:tcW w:w="596" w:type="dxa"/>
            <w:vAlign w:val="center"/>
          </w:tcPr>
          <w:p w:rsidR="00990B40" w:rsidRDefault="002E44C2">
            <w:pPr>
              <w:adjustRightInd w:val="0"/>
              <w:snapToGrid w:val="0"/>
              <w:jc w:val="center"/>
              <w:rPr>
                <w:rFonts w:ascii="微软雅黑" w:hAnsi="微软雅黑" w:cs="宋体"/>
                <w:spacing w:val="10"/>
                <w:sz w:val="20"/>
                <w:szCs w:val="20"/>
              </w:rPr>
            </w:pPr>
            <w:r>
              <w:rPr>
                <w:rFonts w:ascii="微软雅黑" w:hAnsi="微软雅黑" w:cs="宋体"/>
                <w:spacing w:val="10"/>
                <w:sz w:val="20"/>
                <w:szCs w:val="20"/>
              </w:rPr>
              <w:t>5</w:t>
            </w:r>
          </w:p>
        </w:tc>
        <w:tc>
          <w:tcPr>
            <w:tcW w:w="3533" w:type="dxa"/>
            <w:vAlign w:val="center"/>
          </w:tcPr>
          <w:p w:rsidR="00990B40" w:rsidRDefault="002E44C2">
            <w:pPr>
              <w:adjustRightInd w:val="0"/>
              <w:snapToGrid w:val="0"/>
              <w:rPr>
                <w:rFonts w:ascii="微软雅黑" w:hAnsi="微软雅黑" w:cs="宋体"/>
                <w:spacing w:val="10"/>
                <w:sz w:val="20"/>
                <w:szCs w:val="20"/>
              </w:rPr>
            </w:pPr>
            <w:r>
              <w:rPr>
                <w:rFonts w:ascii="微软雅黑" w:hAnsi="微软雅黑" w:cs="宋体" w:hint="eastAsia"/>
                <w:spacing w:val="10"/>
                <w:sz w:val="20"/>
                <w:szCs w:val="20"/>
              </w:rPr>
              <w:t>概率论与数理统计</w:t>
            </w:r>
          </w:p>
        </w:tc>
        <w:tc>
          <w:tcPr>
            <w:tcW w:w="710" w:type="dxa"/>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sz w:val="20"/>
                <w:szCs w:val="20"/>
              </w:rPr>
              <w:t>64</w:t>
            </w:r>
          </w:p>
        </w:tc>
        <w:tc>
          <w:tcPr>
            <w:tcW w:w="690" w:type="dxa"/>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sz w:val="20"/>
                <w:szCs w:val="20"/>
              </w:rPr>
              <w:t>4</w:t>
            </w:r>
          </w:p>
        </w:tc>
        <w:tc>
          <w:tcPr>
            <w:tcW w:w="787" w:type="dxa"/>
          </w:tcPr>
          <w:p w:rsidR="00990B40" w:rsidRDefault="002E44C2">
            <w:pPr>
              <w:adjustRightInd w:val="0"/>
              <w:snapToGrid w:val="0"/>
              <w:jc w:val="center"/>
              <w:rPr>
                <w:rFonts w:ascii="微软雅黑" w:hAnsi="微软雅黑"/>
                <w:sz w:val="20"/>
                <w:szCs w:val="20"/>
              </w:rPr>
            </w:pPr>
            <w:r>
              <w:rPr>
                <w:rFonts w:ascii="微软雅黑" w:hAnsi="微软雅黑" w:hint="eastAsia"/>
                <w:sz w:val="20"/>
                <w:szCs w:val="20"/>
              </w:rPr>
              <w:t>必修</w:t>
            </w:r>
          </w:p>
        </w:tc>
        <w:tc>
          <w:tcPr>
            <w:tcW w:w="769" w:type="dxa"/>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sz w:val="20"/>
                <w:szCs w:val="20"/>
              </w:rPr>
              <w:t>3</w:t>
            </w:r>
          </w:p>
        </w:tc>
      </w:tr>
      <w:tr w:rsidR="00990B40">
        <w:trPr>
          <w:jc w:val="center"/>
        </w:trPr>
        <w:tc>
          <w:tcPr>
            <w:tcW w:w="842" w:type="dxa"/>
            <w:vMerge/>
            <w:vAlign w:val="center"/>
          </w:tcPr>
          <w:p w:rsidR="00990B40" w:rsidRDefault="00990B40">
            <w:pPr>
              <w:adjustRightInd w:val="0"/>
              <w:snapToGrid w:val="0"/>
              <w:jc w:val="center"/>
              <w:rPr>
                <w:rFonts w:ascii="微软雅黑" w:hAnsi="微软雅黑"/>
                <w:sz w:val="20"/>
                <w:szCs w:val="20"/>
              </w:rPr>
            </w:pPr>
          </w:p>
        </w:tc>
        <w:tc>
          <w:tcPr>
            <w:tcW w:w="573" w:type="dxa"/>
            <w:vMerge/>
            <w:vAlign w:val="center"/>
          </w:tcPr>
          <w:p w:rsidR="00990B40" w:rsidRDefault="00990B40">
            <w:pPr>
              <w:adjustRightInd w:val="0"/>
              <w:snapToGrid w:val="0"/>
              <w:jc w:val="center"/>
              <w:rPr>
                <w:rFonts w:ascii="微软雅黑" w:hAnsi="微软雅黑"/>
                <w:sz w:val="20"/>
                <w:szCs w:val="20"/>
              </w:rPr>
            </w:pPr>
          </w:p>
        </w:tc>
        <w:tc>
          <w:tcPr>
            <w:tcW w:w="567" w:type="dxa"/>
            <w:vMerge/>
            <w:vAlign w:val="center"/>
          </w:tcPr>
          <w:p w:rsidR="00990B40" w:rsidRDefault="00990B40">
            <w:pPr>
              <w:adjustRightInd w:val="0"/>
              <w:snapToGrid w:val="0"/>
              <w:jc w:val="center"/>
              <w:rPr>
                <w:rFonts w:ascii="微软雅黑" w:hAnsi="微软雅黑"/>
                <w:sz w:val="20"/>
                <w:szCs w:val="20"/>
              </w:rPr>
            </w:pPr>
          </w:p>
        </w:tc>
        <w:tc>
          <w:tcPr>
            <w:tcW w:w="596" w:type="dxa"/>
            <w:vAlign w:val="center"/>
          </w:tcPr>
          <w:p w:rsidR="00990B40" w:rsidRDefault="002E44C2">
            <w:pPr>
              <w:adjustRightInd w:val="0"/>
              <w:snapToGrid w:val="0"/>
              <w:jc w:val="center"/>
              <w:rPr>
                <w:rFonts w:ascii="微软雅黑" w:hAnsi="微软雅黑" w:cs="宋体"/>
                <w:spacing w:val="10"/>
                <w:sz w:val="20"/>
                <w:szCs w:val="20"/>
              </w:rPr>
            </w:pPr>
            <w:r>
              <w:rPr>
                <w:rFonts w:ascii="微软雅黑" w:hAnsi="微软雅黑" w:cs="宋体" w:hint="eastAsia"/>
                <w:spacing w:val="10"/>
                <w:sz w:val="20"/>
                <w:szCs w:val="20"/>
              </w:rPr>
              <w:t>6</w:t>
            </w:r>
          </w:p>
        </w:tc>
        <w:tc>
          <w:tcPr>
            <w:tcW w:w="3533" w:type="dxa"/>
            <w:vAlign w:val="center"/>
          </w:tcPr>
          <w:p w:rsidR="00990B40" w:rsidRDefault="002E44C2">
            <w:pPr>
              <w:adjustRightInd w:val="0"/>
              <w:snapToGrid w:val="0"/>
              <w:rPr>
                <w:rFonts w:ascii="微软雅黑" w:hAnsi="微软雅黑" w:cs="宋体"/>
                <w:spacing w:val="10"/>
                <w:sz w:val="20"/>
                <w:szCs w:val="20"/>
              </w:rPr>
            </w:pPr>
            <w:r>
              <w:rPr>
                <w:rFonts w:ascii="微软雅黑" w:hAnsi="微软雅黑" w:cs="宋体" w:hint="eastAsia"/>
                <w:spacing w:val="10"/>
                <w:sz w:val="20"/>
                <w:szCs w:val="20"/>
              </w:rPr>
              <w:t>计算机原理与操作系统</w:t>
            </w:r>
          </w:p>
        </w:tc>
        <w:tc>
          <w:tcPr>
            <w:tcW w:w="710" w:type="dxa"/>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sz w:val="20"/>
                <w:szCs w:val="20"/>
              </w:rPr>
              <w:t>64</w:t>
            </w:r>
          </w:p>
        </w:tc>
        <w:tc>
          <w:tcPr>
            <w:tcW w:w="690" w:type="dxa"/>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sz w:val="20"/>
                <w:szCs w:val="20"/>
              </w:rPr>
              <w:t>4</w:t>
            </w:r>
          </w:p>
        </w:tc>
        <w:tc>
          <w:tcPr>
            <w:tcW w:w="787" w:type="dxa"/>
          </w:tcPr>
          <w:p w:rsidR="00990B40" w:rsidRDefault="002E44C2">
            <w:pPr>
              <w:adjustRightInd w:val="0"/>
              <w:snapToGrid w:val="0"/>
              <w:jc w:val="center"/>
              <w:rPr>
                <w:rFonts w:ascii="微软雅黑" w:hAnsi="微软雅黑"/>
                <w:sz w:val="20"/>
                <w:szCs w:val="20"/>
              </w:rPr>
            </w:pPr>
            <w:r>
              <w:rPr>
                <w:rFonts w:ascii="微软雅黑" w:hAnsi="微软雅黑" w:hint="eastAsia"/>
                <w:sz w:val="20"/>
                <w:szCs w:val="20"/>
              </w:rPr>
              <w:t>必修</w:t>
            </w:r>
          </w:p>
        </w:tc>
        <w:tc>
          <w:tcPr>
            <w:tcW w:w="769" w:type="dxa"/>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sz w:val="20"/>
                <w:szCs w:val="20"/>
              </w:rPr>
              <w:t>1</w:t>
            </w:r>
          </w:p>
        </w:tc>
      </w:tr>
      <w:tr w:rsidR="00990B40">
        <w:trPr>
          <w:jc w:val="center"/>
        </w:trPr>
        <w:tc>
          <w:tcPr>
            <w:tcW w:w="842" w:type="dxa"/>
            <w:vMerge/>
            <w:vAlign w:val="center"/>
          </w:tcPr>
          <w:p w:rsidR="00990B40" w:rsidRDefault="00990B40">
            <w:pPr>
              <w:adjustRightInd w:val="0"/>
              <w:snapToGrid w:val="0"/>
              <w:jc w:val="center"/>
              <w:rPr>
                <w:rFonts w:ascii="微软雅黑" w:hAnsi="微软雅黑"/>
                <w:sz w:val="20"/>
                <w:szCs w:val="20"/>
              </w:rPr>
            </w:pPr>
          </w:p>
        </w:tc>
        <w:tc>
          <w:tcPr>
            <w:tcW w:w="573" w:type="dxa"/>
            <w:vMerge/>
            <w:vAlign w:val="center"/>
          </w:tcPr>
          <w:p w:rsidR="00990B40" w:rsidRDefault="00990B40">
            <w:pPr>
              <w:adjustRightInd w:val="0"/>
              <w:snapToGrid w:val="0"/>
              <w:jc w:val="center"/>
              <w:rPr>
                <w:rFonts w:ascii="微软雅黑" w:hAnsi="微软雅黑"/>
                <w:sz w:val="20"/>
                <w:szCs w:val="20"/>
              </w:rPr>
            </w:pPr>
          </w:p>
        </w:tc>
        <w:tc>
          <w:tcPr>
            <w:tcW w:w="567" w:type="dxa"/>
            <w:vMerge/>
            <w:vAlign w:val="center"/>
          </w:tcPr>
          <w:p w:rsidR="00990B40" w:rsidRDefault="00990B40">
            <w:pPr>
              <w:adjustRightInd w:val="0"/>
              <w:snapToGrid w:val="0"/>
              <w:jc w:val="center"/>
              <w:rPr>
                <w:rFonts w:ascii="微软雅黑" w:hAnsi="微软雅黑"/>
                <w:sz w:val="20"/>
                <w:szCs w:val="20"/>
              </w:rPr>
            </w:pPr>
          </w:p>
        </w:tc>
        <w:tc>
          <w:tcPr>
            <w:tcW w:w="596" w:type="dxa"/>
            <w:vAlign w:val="center"/>
          </w:tcPr>
          <w:p w:rsidR="00990B40" w:rsidRDefault="002E44C2">
            <w:pPr>
              <w:adjustRightInd w:val="0"/>
              <w:snapToGrid w:val="0"/>
              <w:jc w:val="center"/>
              <w:rPr>
                <w:rFonts w:ascii="微软雅黑" w:hAnsi="微软雅黑" w:cs="宋体"/>
                <w:spacing w:val="10"/>
                <w:sz w:val="20"/>
                <w:szCs w:val="20"/>
              </w:rPr>
            </w:pPr>
            <w:r>
              <w:rPr>
                <w:rFonts w:ascii="微软雅黑" w:hAnsi="微软雅黑" w:cs="宋体" w:hint="eastAsia"/>
                <w:spacing w:val="10"/>
                <w:sz w:val="20"/>
                <w:szCs w:val="20"/>
              </w:rPr>
              <w:t>7</w:t>
            </w:r>
          </w:p>
        </w:tc>
        <w:tc>
          <w:tcPr>
            <w:tcW w:w="3533" w:type="dxa"/>
            <w:vAlign w:val="center"/>
          </w:tcPr>
          <w:p w:rsidR="00990B40" w:rsidRDefault="00FB3DF1">
            <w:pPr>
              <w:adjustRightInd w:val="0"/>
              <w:snapToGrid w:val="0"/>
              <w:rPr>
                <w:rFonts w:ascii="微软雅黑" w:hAnsi="微软雅黑" w:cs="宋体"/>
                <w:spacing w:val="10"/>
                <w:sz w:val="20"/>
                <w:szCs w:val="20"/>
              </w:rPr>
            </w:pPr>
            <w:r>
              <w:rPr>
                <w:rFonts w:ascii="微软雅黑" w:hAnsi="微软雅黑" w:cs="宋体" w:hint="eastAsia"/>
                <w:spacing w:val="10"/>
                <w:sz w:val="20"/>
                <w:szCs w:val="20"/>
              </w:rPr>
              <w:t>Python</w:t>
            </w:r>
            <w:r w:rsidR="002E44C2">
              <w:rPr>
                <w:rFonts w:ascii="微软雅黑" w:hAnsi="微软雅黑" w:cs="宋体" w:hint="eastAsia"/>
                <w:spacing w:val="10"/>
                <w:sz w:val="20"/>
                <w:szCs w:val="20"/>
              </w:rPr>
              <w:t>面向对象程序设计</w:t>
            </w:r>
          </w:p>
        </w:tc>
        <w:tc>
          <w:tcPr>
            <w:tcW w:w="710" w:type="dxa"/>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sz w:val="20"/>
                <w:szCs w:val="20"/>
              </w:rPr>
              <w:t>80</w:t>
            </w:r>
          </w:p>
        </w:tc>
        <w:tc>
          <w:tcPr>
            <w:tcW w:w="690" w:type="dxa"/>
            <w:vAlign w:val="center"/>
          </w:tcPr>
          <w:p w:rsidR="00990B40" w:rsidRDefault="002E44C2">
            <w:pPr>
              <w:adjustRightInd w:val="0"/>
              <w:snapToGrid w:val="0"/>
              <w:jc w:val="center"/>
              <w:rPr>
                <w:rFonts w:ascii="微软雅黑" w:hAnsi="微软雅黑"/>
                <w:sz w:val="20"/>
                <w:szCs w:val="20"/>
              </w:rPr>
            </w:pPr>
            <w:r>
              <w:rPr>
                <w:rFonts w:ascii="微软雅黑" w:hAnsi="微软雅黑"/>
                <w:sz w:val="20"/>
                <w:szCs w:val="20"/>
              </w:rPr>
              <w:t>4</w:t>
            </w:r>
          </w:p>
        </w:tc>
        <w:tc>
          <w:tcPr>
            <w:tcW w:w="787" w:type="dxa"/>
          </w:tcPr>
          <w:p w:rsidR="00990B40" w:rsidRDefault="002E44C2">
            <w:pPr>
              <w:adjustRightInd w:val="0"/>
              <w:snapToGrid w:val="0"/>
              <w:jc w:val="center"/>
              <w:rPr>
                <w:rFonts w:ascii="微软雅黑" w:hAnsi="微软雅黑"/>
                <w:sz w:val="20"/>
                <w:szCs w:val="20"/>
              </w:rPr>
            </w:pPr>
            <w:r>
              <w:rPr>
                <w:rFonts w:ascii="微软雅黑" w:hAnsi="微软雅黑" w:hint="eastAsia"/>
                <w:sz w:val="20"/>
                <w:szCs w:val="20"/>
              </w:rPr>
              <w:t>必修</w:t>
            </w:r>
          </w:p>
        </w:tc>
        <w:tc>
          <w:tcPr>
            <w:tcW w:w="769" w:type="dxa"/>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sz w:val="20"/>
                <w:szCs w:val="20"/>
              </w:rPr>
              <w:t>2</w:t>
            </w:r>
          </w:p>
        </w:tc>
      </w:tr>
      <w:tr w:rsidR="00990B40">
        <w:trPr>
          <w:jc w:val="center"/>
        </w:trPr>
        <w:tc>
          <w:tcPr>
            <w:tcW w:w="842" w:type="dxa"/>
            <w:vMerge/>
            <w:vAlign w:val="center"/>
          </w:tcPr>
          <w:p w:rsidR="00990B40" w:rsidRDefault="00990B40">
            <w:pPr>
              <w:adjustRightInd w:val="0"/>
              <w:snapToGrid w:val="0"/>
              <w:jc w:val="center"/>
              <w:rPr>
                <w:rFonts w:ascii="微软雅黑" w:hAnsi="微软雅黑"/>
                <w:sz w:val="20"/>
                <w:szCs w:val="20"/>
              </w:rPr>
            </w:pPr>
          </w:p>
        </w:tc>
        <w:tc>
          <w:tcPr>
            <w:tcW w:w="573" w:type="dxa"/>
            <w:vMerge/>
            <w:vAlign w:val="center"/>
          </w:tcPr>
          <w:p w:rsidR="00990B40" w:rsidRDefault="00990B40">
            <w:pPr>
              <w:adjustRightInd w:val="0"/>
              <w:snapToGrid w:val="0"/>
              <w:jc w:val="center"/>
              <w:rPr>
                <w:rFonts w:ascii="微软雅黑" w:hAnsi="微软雅黑"/>
                <w:sz w:val="20"/>
                <w:szCs w:val="20"/>
              </w:rPr>
            </w:pPr>
          </w:p>
        </w:tc>
        <w:tc>
          <w:tcPr>
            <w:tcW w:w="567" w:type="dxa"/>
            <w:vMerge/>
            <w:vAlign w:val="center"/>
          </w:tcPr>
          <w:p w:rsidR="00990B40" w:rsidRDefault="00990B40">
            <w:pPr>
              <w:adjustRightInd w:val="0"/>
              <w:snapToGrid w:val="0"/>
              <w:jc w:val="center"/>
              <w:rPr>
                <w:rFonts w:ascii="微软雅黑" w:hAnsi="微软雅黑"/>
                <w:sz w:val="20"/>
                <w:szCs w:val="20"/>
              </w:rPr>
            </w:pPr>
          </w:p>
        </w:tc>
        <w:tc>
          <w:tcPr>
            <w:tcW w:w="596" w:type="dxa"/>
            <w:vAlign w:val="center"/>
          </w:tcPr>
          <w:p w:rsidR="00990B40" w:rsidRDefault="002E44C2">
            <w:pPr>
              <w:adjustRightInd w:val="0"/>
              <w:snapToGrid w:val="0"/>
              <w:jc w:val="center"/>
              <w:rPr>
                <w:rFonts w:ascii="微软雅黑" w:hAnsi="微软雅黑" w:cs="宋体"/>
                <w:spacing w:val="10"/>
                <w:sz w:val="20"/>
                <w:szCs w:val="20"/>
              </w:rPr>
            </w:pPr>
            <w:r>
              <w:rPr>
                <w:rFonts w:ascii="微软雅黑" w:hAnsi="微软雅黑" w:cs="宋体" w:hint="eastAsia"/>
                <w:spacing w:val="10"/>
                <w:sz w:val="20"/>
                <w:szCs w:val="20"/>
              </w:rPr>
              <w:t>8</w:t>
            </w:r>
          </w:p>
        </w:tc>
        <w:tc>
          <w:tcPr>
            <w:tcW w:w="3533" w:type="dxa"/>
            <w:vAlign w:val="center"/>
          </w:tcPr>
          <w:p w:rsidR="00990B40" w:rsidRDefault="002E44C2">
            <w:pPr>
              <w:adjustRightInd w:val="0"/>
              <w:snapToGrid w:val="0"/>
              <w:rPr>
                <w:rFonts w:ascii="微软雅黑" w:hAnsi="微软雅黑" w:cs="宋体"/>
                <w:spacing w:val="10"/>
                <w:sz w:val="20"/>
                <w:szCs w:val="20"/>
              </w:rPr>
            </w:pPr>
            <w:r>
              <w:rPr>
                <w:rFonts w:ascii="微软雅黑" w:hAnsi="微软雅黑" w:hint="eastAsia"/>
                <w:color w:val="000000"/>
                <w:sz w:val="20"/>
                <w:szCs w:val="20"/>
              </w:rPr>
              <w:t>数据结构与算法</w:t>
            </w:r>
          </w:p>
        </w:tc>
        <w:tc>
          <w:tcPr>
            <w:tcW w:w="710" w:type="dxa"/>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sz w:val="20"/>
                <w:szCs w:val="20"/>
              </w:rPr>
              <w:t xml:space="preserve">40 </w:t>
            </w:r>
          </w:p>
        </w:tc>
        <w:tc>
          <w:tcPr>
            <w:tcW w:w="690" w:type="dxa"/>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sz w:val="20"/>
                <w:szCs w:val="20"/>
              </w:rPr>
              <w:t xml:space="preserve">2 </w:t>
            </w:r>
          </w:p>
        </w:tc>
        <w:tc>
          <w:tcPr>
            <w:tcW w:w="787" w:type="dxa"/>
          </w:tcPr>
          <w:p w:rsidR="00990B40" w:rsidRDefault="002E44C2">
            <w:pPr>
              <w:adjustRightInd w:val="0"/>
              <w:snapToGrid w:val="0"/>
              <w:jc w:val="center"/>
              <w:rPr>
                <w:rFonts w:ascii="微软雅黑" w:hAnsi="微软雅黑"/>
                <w:sz w:val="20"/>
                <w:szCs w:val="20"/>
              </w:rPr>
            </w:pPr>
            <w:r>
              <w:rPr>
                <w:rFonts w:ascii="微软雅黑" w:hAnsi="微软雅黑" w:hint="eastAsia"/>
                <w:sz w:val="20"/>
                <w:szCs w:val="20"/>
              </w:rPr>
              <w:t>必修</w:t>
            </w:r>
          </w:p>
        </w:tc>
        <w:tc>
          <w:tcPr>
            <w:tcW w:w="769" w:type="dxa"/>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sz w:val="20"/>
                <w:szCs w:val="20"/>
              </w:rPr>
              <w:t>3</w:t>
            </w:r>
          </w:p>
        </w:tc>
      </w:tr>
      <w:tr w:rsidR="00990B40">
        <w:trPr>
          <w:jc w:val="center"/>
        </w:trPr>
        <w:tc>
          <w:tcPr>
            <w:tcW w:w="842" w:type="dxa"/>
            <w:vMerge/>
            <w:vAlign w:val="center"/>
          </w:tcPr>
          <w:p w:rsidR="00990B40" w:rsidRDefault="00990B40">
            <w:pPr>
              <w:adjustRightInd w:val="0"/>
              <w:snapToGrid w:val="0"/>
              <w:jc w:val="center"/>
              <w:rPr>
                <w:rFonts w:ascii="微软雅黑" w:hAnsi="微软雅黑"/>
                <w:sz w:val="20"/>
                <w:szCs w:val="20"/>
              </w:rPr>
            </w:pPr>
          </w:p>
        </w:tc>
        <w:tc>
          <w:tcPr>
            <w:tcW w:w="573" w:type="dxa"/>
            <w:vMerge/>
            <w:vAlign w:val="center"/>
          </w:tcPr>
          <w:p w:rsidR="00990B40" w:rsidRDefault="00990B40">
            <w:pPr>
              <w:adjustRightInd w:val="0"/>
              <w:snapToGrid w:val="0"/>
              <w:jc w:val="center"/>
              <w:rPr>
                <w:rFonts w:ascii="微软雅黑" w:hAnsi="微软雅黑"/>
                <w:sz w:val="20"/>
                <w:szCs w:val="20"/>
              </w:rPr>
            </w:pPr>
          </w:p>
        </w:tc>
        <w:tc>
          <w:tcPr>
            <w:tcW w:w="567" w:type="dxa"/>
            <w:vMerge/>
            <w:vAlign w:val="center"/>
          </w:tcPr>
          <w:p w:rsidR="00990B40" w:rsidRDefault="00990B40">
            <w:pPr>
              <w:adjustRightInd w:val="0"/>
              <w:snapToGrid w:val="0"/>
              <w:jc w:val="center"/>
              <w:rPr>
                <w:rFonts w:ascii="微软雅黑" w:hAnsi="微软雅黑"/>
                <w:sz w:val="20"/>
                <w:szCs w:val="20"/>
              </w:rPr>
            </w:pPr>
          </w:p>
        </w:tc>
        <w:tc>
          <w:tcPr>
            <w:tcW w:w="596" w:type="dxa"/>
            <w:vAlign w:val="center"/>
          </w:tcPr>
          <w:p w:rsidR="00990B40" w:rsidRDefault="002E44C2">
            <w:pPr>
              <w:adjustRightInd w:val="0"/>
              <w:snapToGrid w:val="0"/>
              <w:jc w:val="center"/>
              <w:rPr>
                <w:rFonts w:ascii="微软雅黑" w:hAnsi="微软雅黑" w:cs="宋体"/>
                <w:spacing w:val="10"/>
                <w:sz w:val="20"/>
                <w:szCs w:val="20"/>
              </w:rPr>
            </w:pPr>
            <w:r>
              <w:rPr>
                <w:rFonts w:ascii="微软雅黑" w:hAnsi="微软雅黑" w:cs="宋体" w:hint="eastAsia"/>
                <w:spacing w:val="10"/>
                <w:sz w:val="20"/>
                <w:szCs w:val="20"/>
              </w:rPr>
              <w:t>9</w:t>
            </w:r>
          </w:p>
        </w:tc>
        <w:tc>
          <w:tcPr>
            <w:tcW w:w="3533" w:type="dxa"/>
            <w:vAlign w:val="center"/>
          </w:tcPr>
          <w:p w:rsidR="00990B40" w:rsidRDefault="002E44C2">
            <w:pPr>
              <w:adjustRightInd w:val="0"/>
              <w:snapToGrid w:val="0"/>
              <w:rPr>
                <w:rFonts w:ascii="微软雅黑" w:hAnsi="微软雅黑" w:cs="宋体"/>
                <w:spacing w:val="10"/>
                <w:sz w:val="20"/>
                <w:szCs w:val="20"/>
              </w:rPr>
            </w:pPr>
            <w:r>
              <w:rPr>
                <w:rFonts w:ascii="微软雅黑" w:hAnsi="微软雅黑" w:cs="宋体" w:hint="eastAsia"/>
                <w:spacing w:val="10"/>
                <w:sz w:val="20"/>
                <w:szCs w:val="20"/>
              </w:rPr>
              <w:t>信号与系统</w:t>
            </w:r>
          </w:p>
        </w:tc>
        <w:tc>
          <w:tcPr>
            <w:tcW w:w="710" w:type="dxa"/>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sz w:val="20"/>
                <w:szCs w:val="20"/>
              </w:rPr>
              <w:t>48</w:t>
            </w:r>
          </w:p>
        </w:tc>
        <w:tc>
          <w:tcPr>
            <w:tcW w:w="690" w:type="dxa"/>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sz w:val="20"/>
                <w:szCs w:val="20"/>
              </w:rPr>
              <w:t>3</w:t>
            </w:r>
          </w:p>
        </w:tc>
        <w:tc>
          <w:tcPr>
            <w:tcW w:w="787" w:type="dxa"/>
          </w:tcPr>
          <w:p w:rsidR="00990B40" w:rsidRDefault="002E44C2">
            <w:pPr>
              <w:adjustRightInd w:val="0"/>
              <w:snapToGrid w:val="0"/>
              <w:jc w:val="center"/>
              <w:rPr>
                <w:rFonts w:ascii="微软雅黑" w:hAnsi="微软雅黑"/>
                <w:sz w:val="20"/>
                <w:szCs w:val="20"/>
              </w:rPr>
            </w:pPr>
            <w:r>
              <w:rPr>
                <w:rFonts w:ascii="微软雅黑" w:hAnsi="微软雅黑" w:hint="eastAsia"/>
                <w:sz w:val="20"/>
                <w:szCs w:val="20"/>
              </w:rPr>
              <w:t>必修</w:t>
            </w:r>
          </w:p>
        </w:tc>
        <w:tc>
          <w:tcPr>
            <w:tcW w:w="769" w:type="dxa"/>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sz w:val="20"/>
                <w:szCs w:val="20"/>
              </w:rPr>
              <w:t>2</w:t>
            </w:r>
          </w:p>
        </w:tc>
      </w:tr>
      <w:tr w:rsidR="00990B40">
        <w:trPr>
          <w:jc w:val="center"/>
        </w:trPr>
        <w:tc>
          <w:tcPr>
            <w:tcW w:w="842" w:type="dxa"/>
            <w:vMerge/>
            <w:vAlign w:val="center"/>
          </w:tcPr>
          <w:p w:rsidR="00990B40" w:rsidRDefault="00990B40">
            <w:pPr>
              <w:adjustRightInd w:val="0"/>
              <w:snapToGrid w:val="0"/>
              <w:jc w:val="center"/>
              <w:rPr>
                <w:rFonts w:ascii="微软雅黑" w:hAnsi="微软雅黑"/>
                <w:sz w:val="20"/>
                <w:szCs w:val="20"/>
              </w:rPr>
            </w:pPr>
          </w:p>
        </w:tc>
        <w:tc>
          <w:tcPr>
            <w:tcW w:w="573" w:type="dxa"/>
            <w:vMerge/>
            <w:vAlign w:val="center"/>
          </w:tcPr>
          <w:p w:rsidR="00990B40" w:rsidRDefault="00990B40">
            <w:pPr>
              <w:adjustRightInd w:val="0"/>
              <w:snapToGrid w:val="0"/>
              <w:jc w:val="center"/>
              <w:rPr>
                <w:rFonts w:ascii="微软雅黑" w:hAnsi="微软雅黑"/>
                <w:sz w:val="20"/>
                <w:szCs w:val="20"/>
              </w:rPr>
            </w:pPr>
          </w:p>
        </w:tc>
        <w:tc>
          <w:tcPr>
            <w:tcW w:w="567" w:type="dxa"/>
            <w:vMerge/>
            <w:vAlign w:val="center"/>
          </w:tcPr>
          <w:p w:rsidR="00990B40" w:rsidRDefault="00990B40">
            <w:pPr>
              <w:adjustRightInd w:val="0"/>
              <w:snapToGrid w:val="0"/>
              <w:jc w:val="center"/>
              <w:rPr>
                <w:rFonts w:ascii="微软雅黑" w:hAnsi="微软雅黑"/>
                <w:sz w:val="20"/>
                <w:szCs w:val="20"/>
              </w:rPr>
            </w:pPr>
          </w:p>
        </w:tc>
        <w:tc>
          <w:tcPr>
            <w:tcW w:w="596" w:type="dxa"/>
            <w:vAlign w:val="center"/>
          </w:tcPr>
          <w:p w:rsidR="00990B40" w:rsidRDefault="002E44C2">
            <w:pPr>
              <w:adjustRightInd w:val="0"/>
              <w:snapToGrid w:val="0"/>
              <w:jc w:val="center"/>
              <w:rPr>
                <w:rFonts w:ascii="微软雅黑" w:hAnsi="微软雅黑"/>
                <w:sz w:val="20"/>
                <w:szCs w:val="20"/>
              </w:rPr>
            </w:pPr>
            <w:r>
              <w:rPr>
                <w:rFonts w:ascii="微软雅黑" w:hAnsi="微软雅黑" w:cs="宋体" w:hint="eastAsia"/>
                <w:spacing w:val="10"/>
                <w:sz w:val="20"/>
                <w:szCs w:val="20"/>
              </w:rPr>
              <w:t>10</w:t>
            </w:r>
          </w:p>
        </w:tc>
        <w:tc>
          <w:tcPr>
            <w:tcW w:w="3533" w:type="dxa"/>
            <w:vAlign w:val="center"/>
          </w:tcPr>
          <w:p w:rsidR="00990B40" w:rsidRDefault="002E44C2">
            <w:pPr>
              <w:adjustRightInd w:val="0"/>
              <w:snapToGrid w:val="0"/>
              <w:jc w:val="left"/>
              <w:rPr>
                <w:rFonts w:ascii="微软雅黑" w:hAnsi="微软雅黑"/>
                <w:sz w:val="20"/>
                <w:szCs w:val="20"/>
              </w:rPr>
            </w:pPr>
            <w:r>
              <w:rPr>
                <w:rFonts w:ascii="微软雅黑" w:hAnsi="微软雅黑" w:cs="宋体" w:hint="eastAsia"/>
                <w:spacing w:val="10"/>
                <w:sz w:val="20"/>
                <w:szCs w:val="20"/>
              </w:rPr>
              <w:t>数据库原理</w:t>
            </w:r>
          </w:p>
        </w:tc>
        <w:tc>
          <w:tcPr>
            <w:tcW w:w="710" w:type="dxa"/>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sz w:val="20"/>
                <w:szCs w:val="20"/>
              </w:rPr>
              <w:t xml:space="preserve">40 </w:t>
            </w:r>
          </w:p>
        </w:tc>
        <w:tc>
          <w:tcPr>
            <w:tcW w:w="690" w:type="dxa"/>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sz w:val="20"/>
                <w:szCs w:val="20"/>
              </w:rPr>
              <w:t xml:space="preserve">2 </w:t>
            </w:r>
          </w:p>
        </w:tc>
        <w:tc>
          <w:tcPr>
            <w:tcW w:w="787" w:type="dxa"/>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sz w:val="20"/>
                <w:szCs w:val="20"/>
              </w:rPr>
              <w:t>必修</w:t>
            </w:r>
          </w:p>
        </w:tc>
        <w:tc>
          <w:tcPr>
            <w:tcW w:w="769" w:type="dxa"/>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sz w:val="20"/>
                <w:szCs w:val="20"/>
              </w:rPr>
              <w:t>2</w:t>
            </w:r>
          </w:p>
        </w:tc>
      </w:tr>
      <w:tr w:rsidR="00990B40">
        <w:trPr>
          <w:trHeight w:val="465"/>
          <w:jc w:val="center"/>
        </w:trPr>
        <w:tc>
          <w:tcPr>
            <w:tcW w:w="842" w:type="dxa"/>
            <w:vMerge/>
            <w:vAlign w:val="center"/>
          </w:tcPr>
          <w:p w:rsidR="00990B40" w:rsidRDefault="00990B40">
            <w:pPr>
              <w:adjustRightInd w:val="0"/>
              <w:snapToGrid w:val="0"/>
              <w:jc w:val="center"/>
              <w:rPr>
                <w:rFonts w:ascii="微软雅黑" w:hAnsi="微软雅黑"/>
                <w:sz w:val="20"/>
                <w:szCs w:val="20"/>
              </w:rPr>
            </w:pPr>
          </w:p>
        </w:tc>
        <w:tc>
          <w:tcPr>
            <w:tcW w:w="573" w:type="dxa"/>
            <w:vMerge/>
            <w:vAlign w:val="center"/>
          </w:tcPr>
          <w:p w:rsidR="00990B40" w:rsidRDefault="00990B40">
            <w:pPr>
              <w:adjustRightInd w:val="0"/>
              <w:snapToGrid w:val="0"/>
              <w:jc w:val="center"/>
              <w:rPr>
                <w:rFonts w:ascii="微软雅黑" w:hAnsi="微软雅黑"/>
                <w:sz w:val="20"/>
                <w:szCs w:val="20"/>
              </w:rPr>
            </w:pPr>
          </w:p>
        </w:tc>
        <w:tc>
          <w:tcPr>
            <w:tcW w:w="567" w:type="dxa"/>
            <w:vMerge/>
            <w:vAlign w:val="center"/>
          </w:tcPr>
          <w:p w:rsidR="00990B40" w:rsidRDefault="00990B40">
            <w:pPr>
              <w:adjustRightInd w:val="0"/>
              <w:snapToGrid w:val="0"/>
              <w:jc w:val="center"/>
              <w:rPr>
                <w:rFonts w:ascii="微软雅黑" w:hAnsi="微软雅黑"/>
                <w:sz w:val="20"/>
                <w:szCs w:val="20"/>
              </w:rPr>
            </w:pPr>
          </w:p>
        </w:tc>
        <w:tc>
          <w:tcPr>
            <w:tcW w:w="596" w:type="dxa"/>
            <w:vAlign w:val="center"/>
          </w:tcPr>
          <w:p w:rsidR="00990B40" w:rsidRDefault="002E44C2">
            <w:pPr>
              <w:adjustRightInd w:val="0"/>
              <w:snapToGrid w:val="0"/>
              <w:jc w:val="center"/>
              <w:rPr>
                <w:rFonts w:ascii="微软雅黑" w:hAnsi="微软雅黑"/>
                <w:sz w:val="20"/>
                <w:szCs w:val="20"/>
              </w:rPr>
            </w:pPr>
            <w:r>
              <w:rPr>
                <w:rFonts w:ascii="微软雅黑" w:hAnsi="微软雅黑" w:cs="宋体" w:hint="eastAsia"/>
                <w:spacing w:val="10"/>
                <w:sz w:val="20"/>
                <w:szCs w:val="20"/>
              </w:rPr>
              <w:t>1</w:t>
            </w:r>
            <w:r>
              <w:rPr>
                <w:rFonts w:ascii="微软雅黑" w:hAnsi="微软雅黑" w:cs="宋体"/>
                <w:spacing w:val="10"/>
                <w:sz w:val="20"/>
                <w:szCs w:val="20"/>
              </w:rPr>
              <w:t>1</w:t>
            </w:r>
          </w:p>
        </w:tc>
        <w:tc>
          <w:tcPr>
            <w:tcW w:w="3533" w:type="dxa"/>
            <w:vAlign w:val="center"/>
          </w:tcPr>
          <w:p w:rsidR="00990B40" w:rsidRDefault="002E44C2">
            <w:pPr>
              <w:adjustRightInd w:val="0"/>
              <w:snapToGrid w:val="0"/>
              <w:jc w:val="left"/>
              <w:rPr>
                <w:rFonts w:ascii="微软雅黑" w:hAnsi="微软雅黑"/>
                <w:sz w:val="20"/>
                <w:szCs w:val="20"/>
              </w:rPr>
            </w:pPr>
            <w:r>
              <w:rPr>
                <w:rFonts w:ascii="微软雅黑" w:hAnsi="微软雅黑" w:hint="eastAsia"/>
                <w:color w:val="000000"/>
                <w:sz w:val="20"/>
                <w:szCs w:val="20"/>
              </w:rPr>
              <w:t>计算机编译原理</w:t>
            </w:r>
          </w:p>
        </w:tc>
        <w:tc>
          <w:tcPr>
            <w:tcW w:w="710" w:type="dxa"/>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sz w:val="20"/>
                <w:szCs w:val="20"/>
              </w:rPr>
              <w:t xml:space="preserve">32 </w:t>
            </w:r>
          </w:p>
        </w:tc>
        <w:tc>
          <w:tcPr>
            <w:tcW w:w="690" w:type="dxa"/>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sz w:val="20"/>
                <w:szCs w:val="20"/>
              </w:rPr>
              <w:t xml:space="preserve">2 </w:t>
            </w:r>
          </w:p>
        </w:tc>
        <w:tc>
          <w:tcPr>
            <w:tcW w:w="787" w:type="dxa"/>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sz w:val="20"/>
                <w:szCs w:val="20"/>
              </w:rPr>
              <w:t>必修</w:t>
            </w:r>
          </w:p>
        </w:tc>
        <w:tc>
          <w:tcPr>
            <w:tcW w:w="769" w:type="dxa"/>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sz w:val="20"/>
                <w:szCs w:val="20"/>
              </w:rPr>
              <w:t>3</w:t>
            </w:r>
          </w:p>
        </w:tc>
      </w:tr>
      <w:tr w:rsidR="00990B40">
        <w:trPr>
          <w:trHeight w:val="297"/>
          <w:jc w:val="center"/>
        </w:trPr>
        <w:tc>
          <w:tcPr>
            <w:tcW w:w="842" w:type="dxa"/>
            <w:vMerge/>
            <w:vAlign w:val="center"/>
          </w:tcPr>
          <w:p w:rsidR="00990B40" w:rsidRDefault="00990B40">
            <w:pPr>
              <w:adjustRightInd w:val="0"/>
              <w:snapToGrid w:val="0"/>
              <w:jc w:val="center"/>
              <w:rPr>
                <w:rFonts w:ascii="微软雅黑" w:hAnsi="微软雅黑"/>
                <w:sz w:val="20"/>
                <w:szCs w:val="20"/>
              </w:rPr>
            </w:pPr>
          </w:p>
        </w:tc>
        <w:tc>
          <w:tcPr>
            <w:tcW w:w="573" w:type="dxa"/>
            <w:vMerge/>
            <w:vAlign w:val="center"/>
          </w:tcPr>
          <w:p w:rsidR="00990B40" w:rsidRDefault="00990B40">
            <w:pPr>
              <w:adjustRightInd w:val="0"/>
              <w:snapToGrid w:val="0"/>
              <w:jc w:val="center"/>
              <w:rPr>
                <w:rFonts w:ascii="微软雅黑" w:hAnsi="微软雅黑"/>
                <w:sz w:val="20"/>
                <w:szCs w:val="20"/>
              </w:rPr>
            </w:pPr>
          </w:p>
        </w:tc>
        <w:tc>
          <w:tcPr>
            <w:tcW w:w="567" w:type="dxa"/>
            <w:vMerge/>
            <w:vAlign w:val="center"/>
          </w:tcPr>
          <w:p w:rsidR="00990B40" w:rsidRDefault="00990B40">
            <w:pPr>
              <w:adjustRightInd w:val="0"/>
              <w:snapToGrid w:val="0"/>
              <w:jc w:val="center"/>
              <w:rPr>
                <w:rFonts w:ascii="微软雅黑" w:hAnsi="微软雅黑"/>
                <w:sz w:val="20"/>
                <w:szCs w:val="20"/>
              </w:rPr>
            </w:pPr>
          </w:p>
        </w:tc>
        <w:tc>
          <w:tcPr>
            <w:tcW w:w="596" w:type="dxa"/>
            <w:vAlign w:val="center"/>
          </w:tcPr>
          <w:p w:rsidR="00990B40" w:rsidRDefault="002E44C2">
            <w:pPr>
              <w:adjustRightInd w:val="0"/>
              <w:snapToGrid w:val="0"/>
              <w:jc w:val="center"/>
              <w:rPr>
                <w:rFonts w:ascii="微软雅黑" w:hAnsi="微软雅黑"/>
                <w:sz w:val="20"/>
                <w:szCs w:val="20"/>
              </w:rPr>
            </w:pPr>
            <w:r>
              <w:rPr>
                <w:rFonts w:ascii="微软雅黑" w:hAnsi="微软雅黑" w:cs="宋体" w:hint="eastAsia"/>
                <w:spacing w:val="10"/>
                <w:sz w:val="20"/>
                <w:szCs w:val="20"/>
              </w:rPr>
              <w:t>1</w:t>
            </w:r>
            <w:r>
              <w:rPr>
                <w:rFonts w:ascii="微软雅黑" w:hAnsi="微软雅黑" w:cs="宋体"/>
                <w:spacing w:val="10"/>
                <w:sz w:val="20"/>
                <w:szCs w:val="20"/>
              </w:rPr>
              <w:t>2</w:t>
            </w:r>
          </w:p>
        </w:tc>
        <w:tc>
          <w:tcPr>
            <w:tcW w:w="3533" w:type="dxa"/>
            <w:vAlign w:val="center"/>
          </w:tcPr>
          <w:p w:rsidR="00990B40" w:rsidRDefault="002E44C2">
            <w:pPr>
              <w:adjustRightInd w:val="0"/>
              <w:snapToGrid w:val="0"/>
              <w:rPr>
                <w:rFonts w:ascii="微软雅黑" w:hAnsi="微软雅黑"/>
                <w:sz w:val="20"/>
                <w:szCs w:val="20"/>
              </w:rPr>
            </w:pPr>
            <w:r>
              <w:rPr>
                <w:rFonts w:ascii="微软雅黑" w:hAnsi="微软雅黑" w:hint="eastAsia"/>
                <w:color w:val="000000"/>
                <w:sz w:val="20"/>
                <w:szCs w:val="20"/>
              </w:rPr>
              <w:t>人工智能基础</w:t>
            </w:r>
          </w:p>
        </w:tc>
        <w:tc>
          <w:tcPr>
            <w:tcW w:w="710" w:type="dxa"/>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sz w:val="20"/>
                <w:szCs w:val="20"/>
              </w:rPr>
              <w:t xml:space="preserve">32 </w:t>
            </w:r>
          </w:p>
        </w:tc>
        <w:tc>
          <w:tcPr>
            <w:tcW w:w="690" w:type="dxa"/>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sz w:val="20"/>
                <w:szCs w:val="20"/>
              </w:rPr>
              <w:t xml:space="preserve">2 </w:t>
            </w:r>
          </w:p>
        </w:tc>
        <w:tc>
          <w:tcPr>
            <w:tcW w:w="787" w:type="dxa"/>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sz w:val="20"/>
                <w:szCs w:val="20"/>
              </w:rPr>
              <w:t>必修</w:t>
            </w:r>
          </w:p>
        </w:tc>
        <w:tc>
          <w:tcPr>
            <w:tcW w:w="769" w:type="dxa"/>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sz w:val="20"/>
                <w:szCs w:val="20"/>
              </w:rPr>
              <w:t>3</w:t>
            </w:r>
          </w:p>
        </w:tc>
      </w:tr>
      <w:tr w:rsidR="00990B40">
        <w:trPr>
          <w:trHeight w:val="297"/>
          <w:jc w:val="center"/>
        </w:trPr>
        <w:tc>
          <w:tcPr>
            <w:tcW w:w="842" w:type="dxa"/>
            <w:vMerge/>
            <w:vAlign w:val="center"/>
          </w:tcPr>
          <w:p w:rsidR="00990B40" w:rsidRDefault="00990B40">
            <w:pPr>
              <w:adjustRightInd w:val="0"/>
              <w:snapToGrid w:val="0"/>
              <w:jc w:val="center"/>
              <w:rPr>
                <w:rFonts w:ascii="微软雅黑" w:hAnsi="微软雅黑"/>
                <w:sz w:val="20"/>
                <w:szCs w:val="20"/>
              </w:rPr>
            </w:pPr>
          </w:p>
        </w:tc>
        <w:tc>
          <w:tcPr>
            <w:tcW w:w="573" w:type="dxa"/>
            <w:vMerge/>
            <w:vAlign w:val="center"/>
          </w:tcPr>
          <w:p w:rsidR="00990B40" w:rsidRDefault="00990B40">
            <w:pPr>
              <w:adjustRightInd w:val="0"/>
              <w:snapToGrid w:val="0"/>
              <w:jc w:val="center"/>
              <w:rPr>
                <w:rFonts w:ascii="微软雅黑" w:hAnsi="微软雅黑"/>
                <w:sz w:val="20"/>
                <w:szCs w:val="20"/>
              </w:rPr>
            </w:pPr>
          </w:p>
        </w:tc>
        <w:tc>
          <w:tcPr>
            <w:tcW w:w="567" w:type="dxa"/>
            <w:vMerge/>
            <w:vAlign w:val="center"/>
          </w:tcPr>
          <w:p w:rsidR="00990B40" w:rsidRDefault="00990B40">
            <w:pPr>
              <w:adjustRightInd w:val="0"/>
              <w:snapToGrid w:val="0"/>
              <w:jc w:val="center"/>
              <w:rPr>
                <w:rFonts w:ascii="微软雅黑" w:hAnsi="微软雅黑"/>
                <w:sz w:val="20"/>
                <w:szCs w:val="20"/>
              </w:rPr>
            </w:pPr>
          </w:p>
        </w:tc>
        <w:tc>
          <w:tcPr>
            <w:tcW w:w="596" w:type="dxa"/>
            <w:vAlign w:val="center"/>
          </w:tcPr>
          <w:p w:rsidR="00990B40" w:rsidRDefault="002E44C2">
            <w:pPr>
              <w:adjustRightInd w:val="0"/>
              <w:snapToGrid w:val="0"/>
              <w:jc w:val="center"/>
              <w:rPr>
                <w:rFonts w:ascii="微软雅黑" w:hAnsi="微软雅黑"/>
                <w:sz w:val="20"/>
                <w:szCs w:val="20"/>
              </w:rPr>
            </w:pPr>
            <w:r>
              <w:rPr>
                <w:rFonts w:ascii="微软雅黑" w:hAnsi="微软雅黑" w:cs="宋体" w:hint="eastAsia"/>
                <w:spacing w:val="10"/>
                <w:sz w:val="20"/>
                <w:szCs w:val="20"/>
              </w:rPr>
              <w:t>1</w:t>
            </w:r>
            <w:r>
              <w:rPr>
                <w:rFonts w:ascii="微软雅黑" w:hAnsi="微软雅黑" w:cs="宋体"/>
                <w:spacing w:val="10"/>
                <w:sz w:val="20"/>
                <w:szCs w:val="20"/>
              </w:rPr>
              <w:t>3</w:t>
            </w:r>
          </w:p>
        </w:tc>
        <w:tc>
          <w:tcPr>
            <w:tcW w:w="3533" w:type="dxa"/>
            <w:vAlign w:val="center"/>
          </w:tcPr>
          <w:p w:rsidR="00990B40" w:rsidRDefault="002E44C2">
            <w:pPr>
              <w:adjustRightInd w:val="0"/>
              <w:snapToGrid w:val="0"/>
              <w:rPr>
                <w:rFonts w:ascii="微软雅黑" w:hAnsi="微软雅黑"/>
                <w:sz w:val="20"/>
                <w:szCs w:val="20"/>
              </w:rPr>
            </w:pPr>
            <w:r>
              <w:rPr>
                <w:rFonts w:ascii="微软雅黑" w:hAnsi="微软雅黑" w:hint="eastAsia"/>
                <w:color w:val="000000"/>
                <w:sz w:val="20"/>
                <w:szCs w:val="20"/>
              </w:rPr>
              <w:t>Python核心编程</w:t>
            </w:r>
          </w:p>
        </w:tc>
        <w:tc>
          <w:tcPr>
            <w:tcW w:w="710" w:type="dxa"/>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sz w:val="20"/>
                <w:szCs w:val="20"/>
              </w:rPr>
              <w:t xml:space="preserve">80 </w:t>
            </w:r>
          </w:p>
        </w:tc>
        <w:tc>
          <w:tcPr>
            <w:tcW w:w="690" w:type="dxa"/>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sz w:val="20"/>
                <w:szCs w:val="20"/>
              </w:rPr>
              <w:t xml:space="preserve">4 </w:t>
            </w:r>
          </w:p>
        </w:tc>
        <w:tc>
          <w:tcPr>
            <w:tcW w:w="787" w:type="dxa"/>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sz w:val="20"/>
                <w:szCs w:val="20"/>
              </w:rPr>
              <w:t>必修</w:t>
            </w:r>
          </w:p>
        </w:tc>
        <w:tc>
          <w:tcPr>
            <w:tcW w:w="769" w:type="dxa"/>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sz w:val="20"/>
                <w:szCs w:val="20"/>
              </w:rPr>
              <w:t>3</w:t>
            </w:r>
          </w:p>
        </w:tc>
      </w:tr>
      <w:tr w:rsidR="00990B40">
        <w:trPr>
          <w:trHeight w:val="297"/>
          <w:jc w:val="center"/>
        </w:trPr>
        <w:tc>
          <w:tcPr>
            <w:tcW w:w="842" w:type="dxa"/>
            <w:vMerge/>
            <w:vAlign w:val="center"/>
          </w:tcPr>
          <w:p w:rsidR="00990B40" w:rsidRDefault="00990B40">
            <w:pPr>
              <w:adjustRightInd w:val="0"/>
              <w:snapToGrid w:val="0"/>
              <w:jc w:val="center"/>
              <w:rPr>
                <w:rFonts w:ascii="微软雅黑" w:hAnsi="微软雅黑"/>
                <w:sz w:val="20"/>
                <w:szCs w:val="20"/>
              </w:rPr>
            </w:pPr>
          </w:p>
        </w:tc>
        <w:tc>
          <w:tcPr>
            <w:tcW w:w="573" w:type="dxa"/>
            <w:vMerge/>
            <w:vAlign w:val="center"/>
          </w:tcPr>
          <w:p w:rsidR="00990B40" w:rsidRDefault="00990B40">
            <w:pPr>
              <w:adjustRightInd w:val="0"/>
              <w:snapToGrid w:val="0"/>
              <w:jc w:val="center"/>
              <w:rPr>
                <w:rFonts w:ascii="微软雅黑" w:hAnsi="微软雅黑"/>
                <w:sz w:val="20"/>
                <w:szCs w:val="20"/>
              </w:rPr>
            </w:pPr>
          </w:p>
        </w:tc>
        <w:tc>
          <w:tcPr>
            <w:tcW w:w="567" w:type="dxa"/>
            <w:vMerge/>
            <w:vAlign w:val="center"/>
          </w:tcPr>
          <w:p w:rsidR="00990B40" w:rsidRDefault="00990B40">
            <w:pPr>
              <w:adjustRightInd w:val="0"/>
              <w:snapToGrid w:val="0"/>
              <w:jc w:val="center"/>
              <w:rPr>
                <w:rFonts w:ascii="微软雅黑" w:hAnsi="微软雅黑"/>
                <w:sz w:val="20"/>
                <w:szCs w:val="20"/>
              </w:rPr>
            </w:pPr>
          </w:p>
        </w:tc>
        <w:tc>
          <w:tcPr>
            <w:tcW w:w="596" w:type="dxa"/>
            <w:vAlign w:val="center"/>
          </w:tcPr>
          <w:p w:rsidR="00990B40" w:rsidRDefault="002E44C2">
            <w:pPr>
              <w:adjustRightInd w:val="0"/>
              <w:snapToGrid w:val="0"/>
              <w:jc w:val="center"/>
              <w:rPr>
                <w:rFonts w:ascii="微软雅黑" w:hAnsi="微软雅黑"/>
                <w:sz w:val="20"/>
                <w:szCs w:val="20"/>
              </w:rPr>
            </w:pPr>
            <w:r>
              <w:rPr>
                <w:rFonts w:ascii="微软雅黑" w:hAnsi="微软雅黑" w:cs="宋体" w:hint="eastAsia"/>
                <w:spacing w:val="10"/>
                <w:sz w:val="20"/>
                <w:szCs w:val="20"/>
              </w:rPr>
              <w:t>1</w:t>
            </w:r>
            <w:r>
              <w:rPr>
                <w:rFonts w:ascii="微软雅黑" w:hAnsi="微软雅黑" w:cs="宋体"/>
                <w:spacing w:val="10"/>
                <w:sz w:val="20"/>
                <w:szCs w:val="20"/>
              </w:rPr>
              <w:t>4</w:t>
            </w:r>
          </w:p>
        </w:tc>
        <w:tc>
          <w:tcPr>
            <w:tcW w:w="3533" w:type="dxa"/>
            <w:vAlign w:val="center"/>
          </w:tcPr>
          <w:p w:rsidR="00990B40" w:rsidRDefault="002E44C2">
            <w:pPr>
              <w:adjustRightInd w:val="0"/>
              <w:snapToGrid w:val="0"/>
              <w:jc w:val="left"/>
              <w:rPr>
                <w:rFonts w:ascii="微软雅黑" w:hAnsi="微软雅黑"/>
                <w:sz w:val="20"/>
                <w:szCs w:val="20"/>
              </w:rPr>
            </w:pPr>
            <w:r>
              <w:rPr>
                <w:rFonts w:ascii="微软雅黑" w:hAnsi="微软雅黑" w:hint="eastAsia"/>
                <w:color w:val="000000"/>
                <w:sz w:val="20"/>
                <w:szCs w:val="20"/>
              </w:rPr>
              <w:t>专业英语</w:t>
            </w:r>
          </w:p>
        </w:tc>
        <w:tc>
          <w:tcPr>
            <w:tcW w:w="710" w:type="dxa"/>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sz w:val="20"/>
                <w:szCs w:val="20"/>
              </w:rPr>
              <w:t xml:space="preserve">80 </w:t>
            </w:r>
          </w:p>
        </w:tc>
        <w:tc>
          <w:tcPr>
            <w:tcW w:w="690" w:type="dxa"/>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sz w:val="20"/>
                <w:szCs w:val="20"/>
              </w:rPr>
              <w:t xml:space="preserve">4 </w:t>
            </w:r>
          </w:p>
        </w:tc>
        <w:tc>
          <w:tcPr>
            <w:tcW w:w="787" w:type="dxa"/>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sz w:val="20"/>
                <w:szCs w:val="20"/>
              </w:rPr>
              <w:t>必修</w:t>
            </w:r>
          </w:p>
        </w:tc>
        <w:tc>
          <w:tcPr>
            <w:tcW w:w="769" w:type="dxa"/>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sz w:val="20"/>
                <w:szCs w:val="20"/>
              </w:rPr>
              <w:t>5</w:t>
            </w:r>
          </w:p>
        </w:tc>
      </w:tr>
      <w:tr w:rsidR="00990B40">
        <w:trPr>
          <w:trHeight w:val="297"/>
          <w:jc w:val="center"/>
        </w:trPr>
        <w:tc>
          <w:tcPr>
            <w:tcW w:w="842" w:type="dxa"/>
            <w:vMerge w:val="restart"/>
            <w:textDirection w:val="tbRlV"/>
            <w:vAlign w:val="center"/>
          </w:tcPr>
          <w:p w:rsidR="00990B40" w:rsidRDefault="002E44C2">
            <w:pPr>
              <w:adjustRightInd w:val="0"/>
              <w:snapToGrid w:val="0"/>
              <w:ind w:left="113"/>
              <w:jc w:val="center"/>
              <w:rPr>
                <w:rFonts w:ascii="微软雅黑" w:hAnsi="微软雅黑"/>
                <w:sz w:val="20"/>
                <w:szCs w:val="20"/>
              </w:rPr>
            </w:pPr>
            <w:r>
              <w:rPr>
                <w:rFonts w:ascii="微软雅黑" w:hAnsi="微软雅黑" w:hint="eastAsia"/>
                <w:sz w:val="20"/>
                <w:szCs w:val="20"/>
              </w:rPr>
              <w:t>专业必修课程</w:t>
            </w:r>
          </w:p>
        </w:tc>
        <w:tc>
          <w:tcPr>
            <w:tcW w:w="573" w:type="dxa"/>
            <w:vMerge w:val="restart"/>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sz w:val="20"/>
                <w:szCs w:val="20"/>
              </w:rPr>
              <w:t>6</w:t>
            </w:r>
            <w:r>
              <w:rPr>
                <w:rFonts w:ascii="微软雅黑" w:hAnsi="微软雅黑"/>
                <w:sz w:val="20"/>
                <w:szCs w:val="20"/>
              </w:rPr>
              <w:t>32</w:t>
            </w:r>
          </w:p>
        </w:tc>
        <w:tc>
          <w:tcPr>
            <w:tcW w:w="567" w:type="dxa"/>
            <w:vMerge w:val="restart"/>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sz w:val="20"/>
                <w:szCs w:val="20"/>
              </w:rPr>
              <w:t>3</w:t>
            </w:r>
            <w:r>
              <w:rPr>
                <w:rFonts w:ascii="微软雅黑" w:hAnsi="微软雅黑"/>
                <w:sz w:val="20"/>
                <w:szCs w:val="20"/>
              </w:rPr>
              <w:t>5</w:t>
            </w:r>
          </w:p>
        </w:tc>
        <w:tc>
          <w:tcPr>
            <w:tcW w:w="596" w:type="dxa"/>
            <w:vAlign w:val="center"/>
          </w:tcPr>
          <w:p w:rsidR="00990B40" w:rsidRDefault="002E44C2">
            <w:pPr>
              <w:adjustRightInd w:val="0"/>
              <w:snapToGrid w:val="0"/>
              <w:jc w:val="center"/>
              <w:rPr>
                <w:rFonts w:ascii="微软雅黑" w:hAnsi="微软雅黑" w:cs="宋体"/>
                <w:spacing w:val="10"/>
                <w:sz w:val="20"/>
                <w:szCs w:val="20"/>
              </w:rPr>
            </w:pPr>
            <w:r>
              <w:rPr>
                <w:rFonts w:ascii="微软雅黑" w:hAnsi="微软雅黑" w:cs="宋体" w:hint="eastAsia"/>
                <w:spacing w:val="10"/>
                <w:sz w:val="20"/>
                <w:szCs w:val="20"/>
              </w:rPr>
              <w:t xml:space="preserve">1 </w:t>
            </w:r>
          </w:p>
        </w:tc>
        <w:tc>
          <w:tcPr>
            <w:tcW w:w="3533" w:type="dxa"/>
            <w:vAlign w:val="center"/>
          </w:tcPr>
          <w:p w:rsidR="00990B40" w:rsidRDefault="002E44C2">
            <w:pPr>
              <w:adjustRightInd w:val="0"/>
              <w:snapToGrid w:val="0"/>
              <w:rPr>
                <w:rFonts w:ascii="微软雅黑" w:hAnsi="微软雅黑"/>
                <w:color w:val="000000"/>
                <w:sz w:val="20"/>
                <w:szCs w:val="20"/>
              </w:rPr>
            </w:pPr>
            <w:r>
              <w:rPr>
                <w:rFonts w:ascii="微软雅黑" w:hAnsi="微软雅黑" w:hint="eastAsia"/>
                <w:color w:val="000000"/>
                <w:sz w:val="20"/>
                <w:szCs w:val="20"/>
              </w:rPr>
              <w:t>数据分析与可视化</w:t>
            </w:r>
          </w:p>
        </w:tc>
        <w:tc>
          <w:tcPr>
            <w:tcW w:w="710" w:type="dxa"/>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color w:val="000000"/>
                <w:sz w:val="20"/>
                <w:szCs w:val="20"/>
              </w:rPr>
              <w:t xml:space="preserve">64 </w:t>
            </w:r>
          </w:p>
        </w:tc>
        <w:tc>
          <w:tcPr>
            <w:tcW w:w="690" w:type="dxa"/>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color w:val="000000"/>
                <w:sz w:val="20"/>
                <w:szCs w:val="20"/>
              </w:rPr>
              <w:t xml:space="preserve">4 </w:t>
            </w:r>
          </w:p>
        </w:tc>
        <w:tc>
          <w:tcPr>
            <w:tcW w:w="787" w:type="dxa"/>
          </w:tcPr>
          <w:p w:rsidR="00990B40" w:rsidRDefault="002E44C2">
            <w:pPr>
              <w:adjustRightInd w:val="0"/>
              <w:snapToGrid w:val="0"/>
              <w:jc w:val="center"/>
              <w:rPr>
                <w:rFonts w:ascii="微软雅黑" w:hAnsi="微软雅黑"/>
                <w:sz w:val="20"/>
                <w:szCs w:val="20"/>
              </w:rPr>
            </w:pPr>
            <w:r>
              <w:rPr>
                <w:rFonts w:ascii="微软雅黑" w:hAnsi="微软雅黑" w:hint="eastAsia"/>
                <w:sz w:val="20"/>
                <w:szCs w:val="20"/>
              </w:rPr>
              <w:t>必修</w:t>
            </w:r>
          </w:p>
        </w:tc>
        <w:tc>
          <w:tcPr>
            <w:tcW w:w="769" w:type="dxa"/>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sz w:val="20"/>
                <w:szCs w:val="20"/>
              </w:rPr>
              <w:t>4</w:t>
            </w:r>
          </w:p>
        </w:tc>
      </w:tr>
      <w:tr w:rsidR="00990B40">
        <w:trPr>
          <w:trHeight w:val="297"/>
          <w:jc w:val="center"/>
        </w:trPr>
        <w:tc>
          <w:tcPr>
            <w:tcW w:w="842" w:type="dxa"/>
            <w:vMerge/>
            <w:vAlign w:val="center"/>
          </w:tcPr>
          <w:p w:rsidR="00990B40" w:rsidRDefault="00990B40">
            <w:pPr>
              <w:adjustRightInd w:val="0"/>
              <w:snapToGrid w:val="0"/>
              <w:jc w:val="center"/>
              <w:rPr>
                <w:rFonts w:ascii="微软雅黑" w:hAnsi="微软雅黑"/>
                <w:sz w:val="20"/>
                <w:szCs w:val="20"/>
              </w:rPr>
            </w:pPr>
          </w:p>
        </w:tc>
        <w:tc>
          <w:tcPr>
            <w:tcW w:w="573" w:type="dxa"/>
            <w:vMerge/>
            <w:vAlign w:val="center"/>
          </w:tcPr>
          <w:p w:rsidR="00990B40" w:rsidRDefault="00990B40">
            <w:pPr>
              <w:adjustRightInd w:val="0"/>
              <w:snapToGrid w:val="0"/>
              <w:jc w:val="center"/>
              <w:rPr>
                <w:rFonts w:ascii="微软雅黑" w:hAnsi="微软雅黑"/>
                <w:sz w:val="20"/>
                <w:szCs w:val="20"/>
              </w:rPr>
            </w:pPr>
          </w:p>
        </w:tc>
        <w:tc>
          <w:tcPr>
            <w:tcW w:w="567" w:type="dxa"/>
            <w:vMerge/>
            <w:vAlign w:val="center"/>
          </w:tcPr>
          <w:p w:rsidR="00990B40" w:rsidRDefault="00990B40">
            <w:pPr>
              <w:adjustRightInd w:val="0"/>
              <w:snapToGrid w:val="0"/>
              <w:jc w:val="center"/>
              <w:rPr>
                <w:rFonts w:ascii="微软雅黑" w:hAnsi="微软雅黑"/>
                <w:sz w:val="20"/>
                <w:szCs w:val="20"/>
              </w:rPr>
            </w:pPr>
          </w:p>
        </w:tc>
        <w:tc>
          <w:tcPr>
            <w:tcW w:w="596" w:type="dxa"/>
            <w:vAlign w:val="center"/>
          </w:tcPr>
          <w:p w:rsidR="00990B40" w:rsidRDefault="002E44C2">
            <w:pPr>
              <w:adjustRightInd w:val="0"/>
              <w:snapToGrid w:val="0"/>
              <w:jc w:val="center"/>
              <w:rPr>
                <w:rFonts w:ascii="微软雅黑" w:hAnsi="微软雅黑" w:cs="宋体"/>
                <w:spacing w:val="10"/>
                <w:sz w:val="20"/>
                <w:szCs w:val="20"/>
              </w:rPr>
            </w:pPr>
            <w:r>
              <w:rPr>
                <w:rFonts w:ascii="微软雅黑" w:hAnsi="微软雅黑" w:cs="宋体" w:hint="eastAsia"/>
                <w:spacing w:val="10"/>
                <w:sz w:val="20"/>
                <w:szCs w:val="20"/>
              </w:rPr>
              <w:t xml:space="preserve">2 </w:t>
            </w:r>
          </w:p>
        </w:tc>
        <w:tc>
          <w:tcPr>
            <w:tcW w:w="3533" w:type="dxa"/>
            <w:vAlign w:val="center"/>
          </w:tcPr>
          <w:p w:rsidR="00990B40" w:rsidRDefault="002E44C2">
            <w:pPr>
              <w:adjustRightInd w:val="0"/>
              <w:snapToGrid w:val="0"/>
              <w:rPr>
                <w:rFonts w:ascii="微软雅黑" w:hAnsi="微软雅黑"/>
                <w:color w:val="000000"/>
                <w:sz w:val="20"/>
                <w:szCs w:val="20"/>
              </w:rPr>
            </w:pPr>
            <w:r>
              <w:rPr>
                <w:rFonts w:ascii="微软雅黑" w:hAnsi="微软雅黑" w:hint="eastAsia"/>
                <w:color w:val="000000"/>
                <w:sz w:val="20"/>
                <w:szCs w:val="20"/>
              </w:rPr>
              <w:t>并行与分布式计算</w:t>
            </w:r>
          </w:p>
        </w:tc>
        <w:tc>
          <w:tcPr>
            <w:tcW w:w="710" w:type="dxa"/>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color w:val="000000"/>
                <w:sz w:val="20"/>
                <w:szCs w:val="20"/>
              </w:rPr>
              <w:t xml:space="preserve">48 </w:t>
            </w:r>
          </w:p>
        </w:tc>
        <w:tc>
          <w:tcPr>
            <w:tcW w:w="690" w:type="dxa"/>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color w:val="000000"/>
                <w:sz w:val="20"/>
                <w:szCs w:val="20"/>
              </w:rPr>
              <w:t xml:space="preserve">3 </w:t>
            </w:r>
          </w:p>
        </w:tc>
        <w:tc>
          <w:tcPr>
            <w:tcW w:w="787" w:type="dxa"/>
          </w:tcPr>
          <w:p w:rsidR="00990B40" w:rsidRDefault="002E44C2">
            <w:pPr>
              <w:adjustRightInd w:val="0"/>
              <w:snapToGrid w:val="0"/>
              <w:jc w:val="center"/>
              <w:rPr>
                <w:rFonts w:ascii="微软雅黑" w:hAnsi="微软雅黑"/>
                <w:sz w:val="20"/>
                <w:szCs w:val="20"/>
              </w:rPr>
            </w:pPr>
            <w:r>
              <w:rPr>
                <w:rFonts w:ascii="微软雅黑" w:hAnsi="微软雅黑" w:hint="eastAsia"/>
                <w:sz w:val="20"/>
                <w:szCs w:val="20"/>
              </w:rPr>
              <w:t>必修</w:t>
            </w:r>
          </w:p>
        </w:tc>
        <w:tc>
          <w:tcPr>
            <w:tcW w:w="769" w:type="dxa"/>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sz w:val="20"/>
                <w:szCs w:val="20"/>
              </w:rPr>
              <w:t>4</w:t>
            </w:r>
          </w:p>
        </w:tc>
      </w:tr>
      <w:tr w:rsidR="00990B40">
        <w:trPr>
          <w:trHeight w:val="297"/>
          <w:jc w:val="center"/>
        </w:trPr>
        <w:tc>
          <w:tcPr>
            <w:tcW w:w="842" w:type="dxa"/>
            <w:vMerge/>
            <w:vAlign w:val="center"/>
          </w:tcPr>
          <w:p w:rsidR="00990B40" w:rsidRDefault="00990B40">
            <w:pPr>
              <w:adjustRightInd w:val="0"/>
              <w:snapToGrid w:val="0"/>
              <w:jc w:val="center"/>
              <w:rPr>
                <w:rFonts w:ascii="微软雅黑" w:hAnsi="微软雅黑"/>
                <w:sz w:val="20"/>
                <w:szCs w:val="20"/>
              </w:rPr>
            </w:pPr>
          </w:p>
        </w:tc>
        <w:tc>
          <w:tcPr>
            <w:tcW w:w="573" w:type="dxa"/>
            <w:vMerge/>
            <w:vAlign w:val="center"/>
          </w:tcPr>
          <w:p w:rsidR="00990B40" w:rsidRDefault="00990B40">
            <w:pPr>
              <w:adjustRightInd w:val="0"/>
              <w:snapToGrid w:val="0"/>
              <w:jc w:val="center"/>
              <w:rPr>
                <w:rFonts w:ascii="微软雅黑" w:hAnsi="微软雅黑"/>
                <w:sz w:val="20"/>
                <w:szCs w:val="20"/>
              </w:rPr>
            </w:pPr>
          </w:p>
        </w:tc>
        <w:tc>
          <w:tcPr>
            <w:tcW w:w="567" w:type="dxa"/>
            <w:vMerge/>
            <w:vAlign w:val="center"/>
          </w:tcPr>
          <w:p w:rsidR="00990B40" w:rsidRDefault="00990B40">
            <w:pPr>
              <w:adjustRightInd w:val="0"/>
              <w:snapToGrid w:val="0"/>
              <w:jc w:val="center"/>
              <w:rPr>
                <w:rFonts w:ascii="微软雅黑" w:hAnsi="微软雅黑"/>
                <w:sz w:val="20"/>
                <w:szCs w:val="20"/>
              </w:rPr>
            </w:pPr>
          </w:p>
        </w:tc>
        <w:tc>
          <w:tcPr>
            <w:tcW w:w="596" w:type="dxa"/>
            <w:vAlign w:val="center"/>
          </w:tcPr>
          <w:p w:rsidR="00990B40" w:rsidRDefault="002E44C2">
            <w:pPr>
              <w:adjustRightInd w:val="0"/>
              <w:snapToGrid w:val="0"/>
              <w:jc w:val="center"/>
              <w:rPr>
                <w:rFonts w:ascii="微软雅黑" w:hAnsi="微软雅黑" w:cs="宋体"/>
                <w:spacing w:val="10"/>
                <w:sz w:val="20"/>
                <w:szCs w:val="20"/>
              </w:rPr>
            </w:pPr>
            <w:r>
              <w:rPr>
                <w:rFonts w:ascii="微软雅黑" w:hAnsi="微软雅黑" w:cs="宋体" w:hint="eastAsia"/>
                <w:spacing w:val="10"/>
                <w:sz w:val="20"/>
                <w:szCs w:val="20"/>
              </w:rPr>
              <w:t xml:space="preserve">3 </w:t>
            </w:r>
          </w:p>
        </w:tc>
        <w:tc>
          <w:tcPr>
            <w:tcW w:w="3533" w:type="dxa"/>
            <w:vAlign w:val="center"/>
          </w:tcPr>
          <w:p w:rsidR="00990B40" w:rsidRDefault="002E44C2">
            <w:pPr>
              <w:adjustRightInd w:val="0"/>
              <w:snapToGrid w:val="0"/>
              <w:rPr>
                <w:rFonts w:ascii="微软雅黑" w:hAnsi="微软雅黑"/>
                <w:color w:val="000000"/>
                <w:sz w:val="20"/>
                <w:szCs w:val="20"/>
              </w:rPr>
            </w:pPr>
            <w:r>
              <w:rPr>
                <w:rFonts w:ascii="微软雅黑" w:hAnsi="微软雅黑" w:hint="eastAsia"/>
                <w:color w:val="000000"/>
                <w:sz w:val="20"/>
                <w:szCs w:val="20"/>
              </w:rPr>
              <w:t>大数据原理与应用</w:t>
            </w:r>
          </w:p>
        </w:tc>
        <w:tc>
          <w:tcPr>
            <w:tcW w:w="710" w:type="dxa"/>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color w:val="000000"/>
                <w:sz w:val="20"/>
                <w:szCs w:val="20"/>
              </w:rPr>
              <w:t xml:space="preserve">40 </w:t>
            </w:r>
          </w:p>
        </w:tc>
        <w:tc>
          <w:tcPr>
            <w:tcW w:w="690" w:type="dxa"/>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color w:val="000000"/>
                <w:sz w:val="20"/>
                <w:szCs w:val="20"/>
              </w:rPr>
              <w:t xml:space="preserve">2 </w:t>
            </w:r>
          </w:p>
        </w:tc>
        <w:tc>
          <w:tcPr>
            <w:tcW w:w="787" w:type="dxa"/>
          </w:tcPr>
          <w:p w:rsidR="00990B40" w:rsidRDefault="002E44C2">
            <w:pPr>
              <w:adjustRightInd w:val="0"/>
              <w:snapToGrid w:val="0"/>
              <w:jc w:val="center"/>
              <w:rPr>
                <w:rFonts w:ascii="微软雅黑" w:hAnsi="微软雅黑"/>
                <w:sz w:val="20"/>
                <w:szCs w:val="20"/>
              </w:rPr>
            </w:pPr>
            <w:r>
              <w:rPr>
                <w:rFonts w:ascii="微软雅黑" w:hAnsi="微软雅黑" w:hint="eastAsia"/>
                <w:sz w:val="20"/>
                <w:szCs w:val="20"/>
              </w:rPr>
              <w:t>必修</w:t>
            </w:r>
          </w:p>
        </w:tc>
        <w:tc>
          <w:tcPr>
            <w:tcW w:w="769" w:type="dxa"/>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sz w:val="20"/>
                <w:szCs w:val="20"/>
              </w:rPr>
              <w:t>4</w:t>
            </w:r>
          </w:p>
        </w:tc>
      </w:tr>
      <w:tr w:rsidR="00990B40">
        <w:trPr>
          <w:trHeight w:val="297"/>
          <w:jc w:val="center"/>
        </w:trPr>
        <w:tc>
          <w:tcPr>
            <w:tcW w:w="842" w:type="dxa"/>
            <w:vMerge/>
            <w:vAlign w:val="center"/>
          </w:tcPr>
          <w:p w:rsidR="00990B40" w:rsidRDefault="00990B40">
            <w:pPr>
              <w:adjustRightInd w:val="0"/>
              <w:snapToGrid w:val="0"/>
              <w:jc w:val="center"/>
              <w:rPr>
                <w:rFonts w:ascii="微软雅黑" w:hAnsi="微软雅黑"/>
                <w:sz w:val="20"/>
                <w:szCs w:val="20"/>
              </w:rPr>
            </w:pPr>
          </w:p>
        </w:tc>
        <w:tc>
          <w:tcPr>
            <w:tcW w:w="573" w:type="dxa"/>
            <w:vMerge/>
            <w:vAlign w:val="center"/>
          </w:tcPr>
          <w:p w:rsidR="00990B40" w:rsidRDefault="00990B40">
            <w:pPr>
              <w:adjustRightInd w:val="0"/>
              <w:snapToGrid w:val="0"/>
              <w:jc w:val="center"/>
              <w:rPr>
                <w:rFonts w:ascii="微软雅黑" w:hAnsi="微软雅黑"/>
                <w:sz w:val="20"/>
                <w:szCs w:val="20"/>
              </w:rPr>
            </w:pPr>
          </w:p>
        </w:tc>
        <w:tc>
          <w:tcPr>
            <w:tcW w:w="567" w:type="dxa"/>
            <w:vMerge/>
            <w:vAlign w:val="center"/>
          </w:tcPr>
          <w:p w:rsidR="00990B40" w:rsidRDefault="00990B40">
            <w:pPr>
              <w:adjustRightInd w:val="0"/>
              <w:snapToGrid w:val="0"/>
              <w:jc w:val="center"/>
              <w:rPr>
                <w:rFonts w:ascii="微软雅黑" w:hAnsi="微软雅黑"/>
                <w:sz w:val="20"/>
                <w:szCs w:val="20"/>
              </w:rPr>
            </w:pPr>
          </w:p>
        </w:tc>
        <w:tc>
          <w:tcPr>
            <w:tcW w:w="596" w:type="dxa"/>
            <w:vAlign w:val="center"/>
          </w:tcPr>
          <w:p w:rsidR="00990B40" w:rsidRDefault="002E44C2">
            <w:pPr>
              <w:adjustRightInd w:val="0"/>
              <w:snapToGrid w:val="0"/>
              <w:jc w:val="center"/>
              <w:rPr>
                <w:rFonts w:ascii="微软雅黑" w:hAnsi="微软雅黑" w:cs="宋体"/>
                <w:spacing w:val="10"/>
                <w:sz w:val="20"/>
                <w:szCs w:val="20"/>
              </w:rPr>
            </w:pPr>
            <w:r>
              <w:rPr>
                <w:rFonts w:ascii="微软雅黑" w:hAnsi="微软雅黑" w:cs="宋体" w:hint="eastAsia"/>
                <w:spacing w:val="10"/>
                <w:sz w:val="20"/>
                <w:szCs w:val="20"/>
              </w:rPr>
              <w:t xml:space="preserve">4 </w:t>
            </w:r>
          </w:p>
        </w:tc>
        <w:tc>
          <w:tcPr>
            <w:tcW w:w="3533" w:type="dxa"/>
            <w:vAlign w:val="center"/>
          </w:tcPr>
          <w:p w:rsidR="00990B40" w:rsidRDefault="002E44C2">
            <w:pPr>
              <w:adjustRightInd w:val="0"/>
              <w:snapToGrid w:val="0"/>
              <w:rPr>
                <w:rFonts w:ascii="微软雅黑" w:hAnsi="微软雅黑"/>
                <w:color w:val="000000"/>
                <w:sz w:val="20"/>
                <w:szCs w:val="20"/>
              </w:rPr>
            </w:pPr>
            <w:r>
              <w:rPr>
                <w:rFonts w:ascii="微软雅黑" w:hAnsi="微软雅黑" w:hint="eastAsia"/>
                <w:color w:val="000000"/>
                <w:sz w:val="20"/>
                <w:szCs w:val="20"/>
              </w:rPr>
              <w:t>不确定性人工智能</w:t>
            </w:r>
          </w:p>
        </w:tc>
        <w:tc>
          <w:tcPr>
            <w:tcW w:w="710" w:type="dxa"/>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color w:val="000000"/>
                <w:sz w:val="20"/>
                <w:szCs w:val="20"/>
              </w:rPr>
              <w:t xml:space="preserve">64 </w:t>
            </w:r>
          </w:p>
        </w:tc>
        <w:tc>
          <w:tcPr>
            <w:tcW w:w="690" w:type="dxa"/>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color w:val="000000"/>
                <w:sz w:val="20"/>
                <w:szCs w:val="20"/>
              </w:rPr>
              <w:t xml:space="preserve">2 </w:t>
            </w:r>
          </w:p>
        </w:tc>
        <w:tc>
          <w:tcPr>
            <w:tcW w:w="787" w:type="dxa"/>
          </w:tcPr>
          <w:p w:rsidR="00990B40" w:rsidRDefault="002E44C2">
            <w:pPr>
              <w:adjustRightInd w:val="0"/>
              <w:snapToGrid w:val="0"/>
              <w:jc w:val="center"/>
              <w:rPr>
                <w:rFonts w:ascii="微软雅黑" w:hAnsi="微软雅黑"/>
                <w:sz w:val="20"/>
                <w:szCs w:val="20"/>
              </w:rPr>
            </w:pPr>
            <w:r>
              <w:rPr>
                <w:rFonts w:ascii="微软雅黑" w:hAnsi="微软雅黑" w:hint="eastAsia"/>
                <w:sz w:val="20"/>
                <w:szCs w:val="20"/>
              </w:rPr>
              <w:t>必修</w:t>
            </w:r>
          </w:p>
        </w:tc>
        <w:tc>
          <w:tcPr>
            <w:tcW w:w="769" w:type="dxa"/>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sz w:val="20"/>
                <w:szCs w:val="20"/>
              </w:rPr>
              <w:t>5</w:t>
            </w:r>
          </w:p>
        </w:tc>
      </w:tr>
      <w:tr w:rsidR="00990B40">
        <w:trPr>
          <w:trHeight w:val="297"/>
          <w:jc w:val="center"/>
        </w:trPr>
        <w:tc>
          <w:tcPr>
            <w:tcW w:w="842" w:type="dxa"/>
            <w:vMerge/>
            <w:vAlign w:val="center"/>
          </w:tcPr>
          <w:p w:rsidR="00990B40" w:rsidRDefault="00990B40">
            <w:pPr>
              <w:adjustRightInd w:val="0"/>
              <w:snapToGrid w:val="0"/>
              <w:jc w:val="center"/>
              <w:rPr>
                <w:rFonts w:ascii="微软雅黑" w:hAnsi="微软雅黑"/>
                <w:sz w:val="20"/>
                <w:szCs w:val="20"/>
              </w:rPr>
            </w:pPr>
          </w:p>
        </w:tc>
        <w:tc>
          <w:tcPr>
            <w:tcW w:w="573" w:type="dxa"/>
            <w:vMerge/>
            <w:vAlign w:val="center"/>
          </w:tcPr>
          <w:p w:rsidR="00990B40" w:rsidRDefault="00990B40">
            <w:pPr>
              <w:adjustRightInd w:val="0"/>
              <w:snapToGrid w:val="0"/>
              <w:jc w:val="center"/>
              <w:rPr>
                <w:rFonts w:ascii="微软雅黑" w:hAnsi="微软雅黑"/>
                <w:sz w:val="20"/>
                <w:szCs w:val="20"/>
              </w:rPr>
            </w:pPr>
          </w:p>
        </w:tc>
        <w:tc>
          <w:tcPr>
            <w:tcW w:w="567" w:type="dxa"/>
            <w:vMerge/>
            <w:vAlign w:val="center"/>
          </w:tcPr>
          <w:p w:rsidR="00990B40" w:rsidRDefault="00990B40">
            <w:pPr>
              <w:adjustRightInd w:val="0"/>
              <w:snapToGrid w:val="0"/>
              <w:jc w:val="center"/>
              <w:rPr>
                <w:rFonts w:ascii="微软雅黑" w:hAnsi="微软雅黑"/>
                <w:sz w:val="20"/>
                <w:szCs w:val="20"/>
              </w:rPr>
            </w:pPr>
          </w:p>
        </w:tc>
        <w:tc>
          <w:tcPr>
            <w:tcW w:w="596" w:type="dxa"/>
            <w:vAlign w:val="center"/>
          </w:tcPr>
          <w:p w:rsidR="00990B40" w:rsidRDefault="002E44C2">
            <w:pPr>
              <w:adjustRightInd w:val="0"/>
              <w:snapToGrid w:val="0"/>
              <w:jc w:val="center"/>
              <w:rPr>
                <w:rFonts w:ascii="微软雅黑" w:hAnsi="微软雅黑" w:cs="宋体"/>
                <w:spacing w:val="10"/>
                <w:sz w:val="20"/>
                <w:szCs w:val="20"/>
              </w:rPr>
            </w:pPr>
            <w:r>
              <w:rPr>
                <w:rFonts w:ascii="微软雅黑" w:hAnsi="微软雅黑" w:cs="宋体" w:hint="eastAsia"/>
                <w:spacing w:val="10"/>
                <w:sz w:val="20"/>
                <w:szCs w:val="20"/>
              </w:rPr>
              <w:t xml:space="preserve">5 </w:t>
            </w:r>
          </w:p>
        </w:tc>
        <w:tc>
          <w:tcPr>
            <w:tcW w:w="3533" w:type="dxa"/>
            <w:vAlign w:val="center"/>
          </w:tcPr>
          <w:p w:rsidR="00990B40" w:rsidRDefault="002E44C2">
            <w:pPr>
              <w:adjustRightInd w:val="0"/>
              <w:snapToGrid w:val="0"/>
              <w:rPr>
                <w:rFonts w:ascii="微软雅黑" w:hAnsi="微软雅黑"/>
                <w:color w:val="000000"/>
                <w:sz w:val="20"/>
                <w:szCs w:val="20"/>
              </w:rPr>
            </w:pPr>
            <w:r>
              <w:rPr>
                <w:rFonts w:ascii="微软雅黑" w:hAnsi="微软雅黑" w:hint="eastAsia"/>
                <w:color w:val="000000"/>
                <w:sz w:val="20"/>
                <w:szCs w:val="20"/>
              </w:rPr>
              <w:t>机器学习</w:t>
            </w:r>
          </w:p>
        </w:tc>
        <w:tc>
          <w:tcPr>
            <w:tcW w:w="710" w:type="dxa"/>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color w:val="000000"/>
                <w:sz w:val="20"/>
                <w:szCs w:val="20"/>
              </w:rPr>
              <w:t xml:space="preserve">48 </w:t>
            </w:r>
          </w:p>
        </w:tc>
        <w:tc>
          <w:tcPr>
            <w:tcW w:w="690" w:type="dxa"/>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color w:val="000000"/>
                <w:sz w:val="20"/>
                <w:szCs w:val="20"/>
              </w:rPr>
              <w:t xml:space="preserve">2 </w:t>
            </w:r>
          </w:p>
        </w:tc>
        <w:tc>
          <w:tcPr>
            <w:tcW w:w="787" w:type="dxa"/>
          </w:tcPr>
          <w:p w:rsidR="00990B40" w:rsidRDefault="002E44C2">
            <w:pPr>
              <w:adjustRightInd w:val="0"/>
              <w:snapToGrid w:val="0"/>
              <w:jc w:val="center"/>
              <w:rPr>
                <w:rFonts w:ascii="微软雅黑" w:hAnsi="微软雅黑"/>
                <w:sz w:val="20"/>
                <w:szCs w:val="20"/>
              </w:rPr>
            </w:pPr>
            <w:r>
              <w:rPr>
                <w:rFonts w:ascii="微软雅黑" w:hAnsi="微软雅黑" w:hint="eastAsia"/>
                <w:sz w:val="20"/>
                <w:szCs w:val="20"/>
              </w:rPr>
              <w:t>必修</w:t>
            </w:r>
          </w:p>
        </w:tc>
        <w:tc>
          <w:tcPr>
            <w:tcW w:w="769" w:type="dxa"/>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sz w:val="20"/>
                <w:szCs w:val="20"/>
              </w:rPr>
              <w:t>5</w:t>
            </w:r>
          </w:p>
        </w:tc>
      </w:tr>
      <w:tr w:rsidR="00990B40">
        <w:trPr>
          <w:trHeight w:val="297"/>
          <w:jc w:val="center"/>
        </w:trPr>
        <w:tc>
          <w:tcPr>
            <w:tcW w:w="842" w:type="dxa"/>
            <w:vMerge/>
            <w:vAlign w:val="center"/>
          </w:tcPr>
          <w:p w:rsidR="00990B40" w:rsidRDefault="00990B40">
            <w:pPr>
              <w:adjustRightInd w:val="0"/>
              <w:snapToGrid w:val="0"/>
              <w:jc w:val="center"/>
              <w:rPr>
                <w:rFonts w:ascii="微软雅黑" w:hAnsi="微软雅黑"/>
                <w:sz w:val="20"/>
                <w:szCs w:val="20"/>
              </w:rPr>
            </w:pPr>
          </w:p>
        </w:tc>
        <w:tc>
          <w:tcPr>
            <w:tcW w:w="573" w:type="dxa"/>
            <w:vMerge/>
            <w:vAlign w:val="center"/>
          </w:tcPr>
          <w:p w:rsidR="00990B40" w:rsidRDefault="00990B40">
            <w:pPr>
              <w:adjustRightInd w:val="0"/>
              <w:snapToGrid w:val="0"/>
              <w:jc w:val="center"/>
              <w:rPr>
                <w:rFonts w:ascii="微软雅黑" w:hAnsi="微软雅黑"/>
                <w:sz w:val="20"/>
                <w:szCs w:val="20"/>
              </w:rPr>
            </w:pPr>
          </w:p>
        </w:tc>
        <w:tc>
          <w:tcPr>
            <w:tcW w:w="567" w:type="dxa"/>
            <w:vMerge/>
            <w:vAlign w:val="center"/>
          </w:tcPr>
          <w:p w:rsidR="00990B40" w:rsidRDefault="00990B40">
            <w:pPr>
              <w:adjustRightInd w:val="0"/>
              <w:snapToGrid w:val="0"/>
              <w:jc w:val="center"/>
              <w:rPr>
                <w:rFonts w:ascii="微软雅黑" w:hAnsi="微软雅黑"/>
                <w:sz w:val="20"/>
                <w:szCs w:val="20"/>
              </w:rPr>
            </w:pPr>
          </w:p>
        </w:tc>
        <w:tc>
          <w:tcPr>
            <w:tcW w:w="596" w:type="dxa"/>
            <w:vAlign w:val="center"/>
          </w:tcPr>
          <w:p w:rsidR="00990B40" w:rsidRDefault="002E44C2">
            <w:pPr>
              <w:adjustRightInd w:val="0"/>
              <w:snapToGrid w:val="0"/>
              <w:jc w:val="center"/>
              <w:rPr>
                <w:rFonts w:ascii="微软雅黑" w:hAnsi="微软雅黑" w:cs="宋体"/>
                <w:spacing w:val="10"/>
                <w:sz w:val="20"/>
                <w:szCs w:val="20"/>
              </w:rPr>
            </w:pPr>
            <w:r>
              <w:rPr>
                <w:rFonts w:ascii="微软雅黑" w:hAnsi="微软雅黑" w:cs="宋体" w:hint="eastAsia"/>
                <w:spacing w:val="10"/>
                <w:sz w:val="20"/>
                <w:szCs w:val="20"/>
              </w:rPr>
              <w:t xml:space="preserve">6 </w:t>
            </w:r>
          </w:p>
        </w:tc>
        <w:tc>
          <w:tcPr>
            <w:tcW w:w="3533" w:type="dxa"/>
            <w:vAlign w:val="center"/>
          </w:tcPr>
          <w:p w:rsidR="00990B40" w:rsidRDefault="002E44C2">
            <w:pPr>
              <w:adjustRightInd w:val="0"/>
              <w:snapToGrid w:val="0"/>
              <w:rPr>
                <w:rFonts w:ascii="微软雅黑" w:hAnsi="微软雅黑"/>
                <w:color w:val="000000"/>
                <w:sz w:val="20"/>
                <w:szCs w:val="20"/>
              </w:rPr>
            </w:pPr>
            <w:r>
              <w:rPr>
                <w:rFonts w:ascii="微软雅黑" w:hAnsi="微软雅黑" w:hint="eastAsia"/>
                <w:color w:val="000000"/>
                <w:sz w:val="20"/>
                <w:szCs w:val="20"/>
              </w:rPr>
              <w:t>数据挖掘</w:t>
            </w:r>
          </w:p>
        </w:tc>
        <w:tc>
          <w:tcPr>
            <w:tcW w:w="710" w:type="dxa"/>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color w:val="000000"/>
                <w:sz w:val="20"/>
                <w:szCs w:val="20"/>
              </w:rPr>
              <w:t xml:space="preserve">64 </w:t>
            </w:r>
          </w:p>
        </w:tc>
        <w:tc>
          <w:tcPr>
            <w:tcW w:w="690" w:type="dxa"/>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color w:val="000000"/>
                <w:sz w:val="20"/>
                <w:szCs w:val="20"/>
              </w:rPr>
              <w:t xml:space="preserve">4 </w:t>
            </w:r>
          </w:p>
        </w:tc>
        <w:tc>
          <w:tcPr>
            <w:tcW w:w="787" w:type="dxa"/>
          </w:tcPr>
          <w:p w:rsidR="00990B40" w:rsidRDefault="002E44C2">
            <w:pPr>
              <w:adjustRightInd w:val="0"/>
              <w:snapToGrid w:val="0"/>
              <w:jc w:val="center"/>
              <w:rPr>
                <w:rFonts w:ascii="微软雅黑" w:hAnsi="微软雅黑"/>
                <w:sz w:val="20"/>
                <w:szCs w:val="20"/>
              </w:rPr>
            </w:pPr>
            <w:r>
              <w:rPr>
                <w:rFonts w:ascii="微软雅黑" w:hAnsi="微软雅黑" w:hint="eastAsia"/>
                <w:sz w:val="20"/>
                <w:szCs w:val="20"/>
              </w:rPr>
              <w:t>必修</w:t>
            </w:r>
          </w:p>
        </w:tc>
        <w:tc>
          <w:tcPr>
            <w:tcW w:w="769" w:type="dxa"/>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sz w:val="20"/>
                <w:szCs w:val="20"/>
              </w:rPr>
              <w:t>5</w:t>
            </w:r>
          </w:p>
        </w:tc>
      </w:tr>
      <w:tr w:rsidR="00990B40">
        <w:trPr>
          <w:trHeight w:val="297"/>
          <w:jc w:val="center"/>
        </w:trPr>
        <w:tc>
          <w:tcPr>
            <w:tcW w:w="842" w:type="dxa"/>
            <w:vMerge/>
            <w:vAlign w:val="center"/>
          </w:tcPr>
          <w:p w:rsidR="00990B40" w:rsidRDefault="00990B40">
            <w:pPr>
              <w:adjustRightInd w:val="0"/>
              <w:snapToGrid w:val="0"/>
              <w:jc w:val="center"/>
              <w:rPr>
                <w:rFonts w:ascii="微软雅黑" w:hAnsi="微软雅黑"/>
                <w:sz w:val="20"/>
                <w:szCs w:val="20"/>
              </w:rPr>
            </w:pPr>
          </w:p>
        </w:tc>
        <w:tc>
          <w:tcPr>
            <w:tcW w:w="573" w:type="dxa"/>
            <w:vMerge/>
            <w:vAlign w:val="center"/>
          </w:tcPr>
          <w:p w:rsidR="00990B40" w:rsidRDefault="00990B40">
            <w:pPr>
              <w:adjustRightInd w:val="0"/>
              <w:snapToGrid w:val="0"/>
              <w:jc w:val="center"/>
              <w:rPr>
                <w:rFonts w:ascii="微软雅黑" w:hAnsi="微软雅黑"/>
                <w:sz w:val="20"/>
                <w:szCs w:val="20"/>
              </w:rPr>
            </w:pPr>
          </w:p>
        </w:tc>
        <w:tc>
          <w:tcPr>
            <w:tcW w:w="567" w:type="dxa"/>
            <w:vMerge/>
            <w:vAlign w:val="center"/>
          </w:tcPr>
          <w:p w:rsidR="00990B40" w:rsidRDefault="00990B40">
            <w:pPr>
              <w:adjustRightInd w:val="0"/>
              <w:snapToGrid w:val="0"/>
              <w:jc w:val="center"/>
              <w:rPr>
                <w:rFonts w:ascii="微软雅黑" w:hAnsi="微软雅黑"/>
                <w:sz w:val="20"/>
                <w:szCs w:val="20"/>
              </w:rPr>
            </w:pPr>
          </w:p>
        </w:tc>
        <w:tc>
          <w:tcPr>
            <w:tcW w:w="596" w:type="dxa"/>
            <w:vAlign w:val="center"/>
          </w:tcPr>
          <w:p w:rsidR="00990B40" w:rsidRDefault="002E44C2">
            <w:pPr>
              <w:adjustRightInd w:val="0"/>
              <w:snapToGrid w:val="0"/>
              <w:jc w:val="center"/>
              <w:rPr>
                <w:rFonts w:ascii="微软雅黑" w:hAnsi="微软雅黑" w:cs="宋体"/>
                <w:spacing w:val="10"/>
                <w:sz w:val="20"/>
                <w:szCs w:val="20"/>
              </w:rPr>
            </w:pPr>
            <w:r>
              <w:rPr>
                <w:rFonts w:ascii="微软雅黑" w:hAnsi="微软雅黑" w:cs="宋体" w:hint="eastAsia"/>
                <w:spacing w:val="10"/>
                <w:sz w:val="20"/>
                <w:szCs w:val="20"/>
              </w:rPr>
              <w:t>7</w:t>
            </w:r>
          </w:p>
        </w:tc>
        <w:tc>
          <w:tcPr>
            <w:tcW w:w="3533" w:type="dxa"/>
            <w:vAlign w:val="center"/>
          </w:tcPr>
          <w:p w:rsidR="00990B40" w:rsidRDefault="002E44C2">
            <w:pPr>
              <w:adjustRightInd w:val="0"/>
              <w:snapToGrid w:val="0"/>
              <w:rPr>
                <w:rFonts w:ascii="微软雅黑" w:hAnsi="微软雅黑"/>
                <w:color w:val="000000"/>
                <w:sz w:val="20"/>
                <w:szCs w:val="20"/>
              </w:rPr>
            </w:pPr>
            <w:r>
              <w:rPr>
                <w:rFonts w:ascii="微软雅黑" w:hAnsi="微软雅黑" w:hint="eastAsia"/>
                <w:color w:val="000000"/>
                <w:sz w:val="20"/>
                <w:szCs w:val="20"/>
              </w:rPr>
              <w:t>人工智能哲学与伦理</w:t>
            </w:r>
          </w:p>
        </w:tc>
        <w:tc>
          <w:tcPr>
            <w:tcW w:w="710" w:type="dxa"/>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color w:val="000000"/>
                <w:sz w:val="20"/>
                <w:szCs w:val="20"/>
              </w:rPr>
              <w:t xml:space="preserve">32 </w:t>
            </w:r>
          </w:p>
        </w:tc>
        <w:tc>
          <w:tcPr>
            <w:tcW w:w="690" w:type="dxa"/>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color w:val="000000"/>
                <w:sz w:val="20"/>
                <w:szCs w:val="20"/>
              </w:rPr>
              <w:t xml:space="preserve">1 </w:t>
            </w:r>
          </w:p>
        </w:tc>
        <w:tc>
          <w:tcPr>
            <w:tcW w:w="787" w:type="dxa"/>
          </w:tcPr>
          <w:p w:rsidR="00990B40" w:rsidRDefault="002E44C2">
            <w:pPr>
              <w:adjustRightInd w:val="0"/>
              <w:snapToGrid w:val="0"/>
              <w:jc w:val="center"/>
              <w:rPr>
                <w:rFonts w:ascii="微软雅黑" w:hAnsi="微软雅黑"/>
                <w:sz w:val="20"/>
                <w:szCs w:val="20"/>
              </w:rPr>
            </w:pPr>
            <w:r>
              <w:rPr>
                <w:rFonts w:ascii="微软雅黑" w:hAnsi="微软雅黑" w:hint="eastAsia"/>
                <w:sz w:val="20"/>
                <w:szCs w:val="20"/>
              </w:rPr>
              <w:t>必修</w:t>
            </w:r>
          </w:p>
        </w:tc>
        <w:tc>
          <w:tcPr>
            <w:tcW w:w="769" w:type="dxa"/>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sz w:val="20"/>
                <w:szCs w:val="20"/>
              </w:rPr>
              <w:t>6</w:t>
            </w:r>
          </w:p>
        </w:tc>
      </w:tr>
      <w:tr w:rsidR="00990B40">
        <w:trPr>
          <w:trHeight w:val="297"/>
          <w:jc w:val="center"/>
        </w:trPr>
        <w:tc>
          <w:tcPr>
            <w:tcW w:w="842" w:type="dxa"/>
            <w:vMerge/>
            <w:vAlign w:val="center"/>
          </w:tcPr>
          <w:p w:rsidR="00990B40" w:rsidRDefault="00990B40">
            <w:pPr>
              <w:adjustRightInd w:val="0"/>
              <w:snapToGrid w:val="0"/>
              <w:jc w:val="center"/>
              <w:rPr>
                <w:rFonts w:ascii="微软雅黑" w:hAnsi="微软雅黑"/>
                <w:sz w:val="20"/>
                <w:szCs w:val="20"/>
              </w:rPr>
            </w:pPr>
          </w:p>
        </w:tc>
        <w:tc>
          <w:tcPr>
            <w:tcW w:w="573" w:type="dxa"/>
            <w:vMerge/>
            <w:vAlign w:val="center"/>
          </w:tcPr>
          <w:p w:rsidR="00990B40" w:rsidRDefault="00990B40">
            <w:pPr>
              <w:adjustRightInd w:val="0"/>
              <w:snapToGrid w:val="0"/>
              <w:jc w:val="center"/>
              <w:rPr>
                <w:rFonts w:ascii="微软雅黑" w:hAnsi="微软雅黑"/>
                <w:sz w:val="20"/>
                <w:szCs w:val="20"/>
              </w:rPr>
            </w:pPr>
          </w:p>
        </w:tc>
        <w:tc>
          <w:tcPr>
            <w:tcW w:w="567" w:type="dxa"/>
            <w:vMerge/>
            <w:vAlign w:val="center"/>
          </w:tcPr>
          <w:p w:rsidR="00990B40" w:rsidRDefault="00990B40">
            <w:pPr>
              <w:adjustRightInd w:val="0"/>
              <w:snapToGrid w:val="0"/>
              <w:jc w:val="center"/>
              <w:rPr>
                <w:rFonts w:ascii="微软雅黑" w:hAnsi="微软雅黑"/>
                <w:sz w:val="20"/>
                <w:szCs w:val="20"/>
              </w:rPr>
            </w:pPr>
          </w:p>
        </w:tc>
        <w:tc>
          <w:tcPr>
            <w:tcW w:w="596" w:type="dxa"/>
            <w:vAlign w:val="center"/>
          </w:tcPr>
          <w:p w:rsidR="00990B40" w:rsidRDefault="002E44C2">
            <w:pPr>
              <w:adjustRightInd w:val="0"/>
              <w:snapToGrid w:val="0"/>
              <w:jc w:val="center"/>
              <w:rPr>
                <w:rFonts w:ascii="微软雅黑" w:hAnsi="微软雅黑" w:cs="宋体"/>
                <w:spacing w:val="10"/>
                <w:sz w:val="20"/>
                <w:szCs w:val="20"/>
              </w:rPr>
            </w:pPr>
            <w:r>
              <w:rPr>
                <w:rFonts w:ascii="微软雅黑" w:hAnsi="微软雅黑" w:cs="宋体" w:hint="eastAsia"/>
                <w:spacing w:val="10"/>
                <w:sz w:val="20"/>
                <w:szCs w:val="20"/>
              </w:rPr>
              <w:t>8</w:t>
            </w:r>
          </w:p>
        </w:tc>
        <w:tc>
          <w:tcPr>
            <w:tcW w:w="3533" w:type="dxa"/>
            <w:vAlign w:val="center"/>
          </w:tcPr>
          <w:p w:rsidR="00990B40" w:rsidRDefault="002E44C2">
            <w:pPr>
              <w:adjustRightInd w:val="0"/>
              <w:snapToGrid w:val="0"/>
              <w:rPr>
                <w:rFonts w:ascii="微软雅黑" w:hAnsi="微软雅黑"/>
                <w:color w:val="000000"/>
                <w:sz w:val="20"/>
                <w:szCs w:val="20"/>
              </w:rPr>
            </w:pPr>
            <w:r>
              <w:rPr>
                <w:rFonts w:ascii="微软雅黑" w:hAnsi="微软雅黑" w:hint="eastAsia"/>
                <w:color w:val="000000"/>
                <w:sz w:val="20"/>
                <w:szCs w:val="20"/>
              </w:rPr>
              <w:t>算法设计与分析</w:t>
            </w:r>
          </w:p>
        </w:tc>
        <w:tc>
          <w:tcPr>
            <w:tcW w:w="710" w:type="dxa"/>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color w:val="000000"/>
                <w:sz w:val="20"/>
                <w:szCs w:val="20"/>
              </w:rPr>
              <w:t xml:space="preserve">48 </w:t>
            </w:r>
          </w:p>
        </w:tc>
        <w:tc>
          <w:tcPr>
            <w:tcW w:w="690" w:type="dxa"/>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color w:val="000000"/>
                <w:sz w:val="20"/>
                <w:szCs w:val="20"/>
              </w:rPr>
              <w:t xml:space="preserve">3 </w:t>
            </w:r>
          </w:p>
        </w:tc>
        <w:tc>
          <w:tcPr>
            <w:tcW w:w="787" w:type="dxa"/>
          </w:tcPr>
          <w:p w:rsidR="00990B40" w:rsidRDefault="002E44C2">
            <w:pPr>
              <w:adjustRightInd w:val="0"/>
              <w:snapToGrid w:val="0"/>
              <w:jc w:val="center"/>
              <w:rPr>
                <w:rFonts w:ascii="微软雅黑" w:hAnsi="微软雅黑"/>
                <w:sz w:val="20"/>
                <w:szCs w:val="20"/>
              </w:rPr>
            </w:pPr>
            <w:r>
              <w:rPr>
                <w:rFonts w:ascii="微软雅黑" w:hAnsi="微软雅黑" w:hint="eastAsia"/>
                <w:sz w:val="20"/>
                <w:szCs w:val="20"/>
              </w:rPr>
              <w:t>必修</w:t>
            </w:r>
          </w:p>
        </w:tc>
        <w:tc>
          <w:tcPr>
            <w:tcW w:w="769" w:type="dxa"/>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sz w:val="20"/>
                <w:szCs w:val="20"/>
              </w:rPr>
              <w:t>6</w:t>
            </w:r>
          </w:p>
        </w:tc>
      </w:tr>
      <w:tr w:rsidR="00990B40">
        <w:trPr>
          <w:trHeight w:val="297"/>
          <w:jc w:val="center"/>
        </w:trPr>
        <w:tc>
          <w:tcPr>
            <w:tcW w:w="842" w:type="dxa"/>
            <w:vMerge/>
            <w:vAlign w:val="center"/>
          </w:tcPr>
          <w:p w:rsidR="00990B40" w:rsidRDefault="00990B40">
            <w:pPr>
              <w:adjustRightInd w:val="0"/>
              <w:snapToGrid w:val="0"/>
              <w:jc w:val="center"/>
              <w:rPr>
                <w:rFonts w:ascii="微软雅黑" w:hAnsi="微软雅黑"/>
                <w:sz w:val="20"/>
                <w:szCs w:val="20"/>
              </w:rPr>
            </w:pPr>
          </w:p>
        </w:tc>
        <w:tc>
          <w:tcPr>
            <w:tcW w:w="573" w:type="dxa"/>
            <w:vMerge/>
            <w:vAlign w:val="center"/>
          </w:tcPr>
          <w:p w:rsidR="00990B40" w:rsidRDefault="00990B40">
            <w:pPr>
              <w:adjustRightInd w:val="0"/>
              <w:snapToGrid w:val="0"/>
              <w:jc w:val="center"/>
              <w:rPr>
                <w:rFonts w:ascii="微软雅黑" w:hAnsi="微软雅黑"/>
                <w:sz w:val="20"/>
                <w:szCs w:val="20"/>
              </w:rPr>
            </w:pPr>
          </w:p>
        </w:tc>
        <w:tc>
          <w:tcPr>
            <w:tcW w:w="567" w:type="dxa"/>
            <w:vMerge/>
            <w:vAlign w:val="center"/>
          </w:tcPr>
          <w:p w:rsidR="00990B40" w:rsidRDefault="00990B40">
            <w:pPr>
              <w:adjustRightInd w:val="0"/>
              <w:snapToGrid w:val="0"/>
              <w:jc w:val="center"/>
              <w:rPr>
                <w:rFonts w:ascii="微软雅黑" w:hAnsi="微软雅黑"/>
                <w:sz w:val="20"/>
                <w:szCs w:val="20"/>
              </w:rPr>
            </w:pPr>
          </w:p>
        </w:tc>
        <w:tc>
          <w:tcPr>
            <w:tcW w:w="596" w:type="dxa"/>
            <w:vAlign w:val="center"/>
          </w:tcPr>
          <w:p w:rsidR="00990B40" w:rsidRDefault="002E44C2">
            <w:pPr>
              <w:adjustRightInd w:val="0"/>
              <w:snapToGrid w:val="0"/>
              <w:jc w:val="center"/>
              <w:rPr>
                <w:rFonts w:ascii="微软雅黑" w:hAnsi="微软雅黑" w:cs="宋体"/>
                <w:spacing w:val="10"/>
                <w:sz w:val="20"/>
                <w:szCs w:val="20"/>
              </w:rPr>
            </w:pPr>
            <w:r>
              <w:rPr>
                <w:rFonts w:ascii="微软雅黑" w:hAnsi="微软雅黑" w:cs="宋体"/>
                <w:spacing w:val="10"/>
                <w:sz w:val="20"/>
                <w:szCs w:val="20"/>
              </w:rPr>
              <w:t>9</w:t>
            </w:r>
          </w:p>
        </w:tc>
        <w:tc>
          <w:tcPr>
            <w:tcW w:w="3533" w:type="dxa"/>
            <w:vAlign w:val="center"/>
          </w:tcPr>
          <w:p w:rsidR="00990B40" w:rsidRDefault="002E44C2">
            <w:pPr>
              <w:adjustRightInd w:val="0"/>
              <w:snapToGrid w:val="0"/>
              <w:rPr>
                <w:rFonts w:ascii="微软雅黑" w:hAnsi="微软雅黑"/>
                <w:color w:val="000000"/>
                <w:sz w:val="20"/>
                <w:szCs w:val="20"/>
              </w:rPr>
            </w:pPr>
            <w:r>
              <w:rPr>
                <w:rFonts w:ascii="微软雅黑" w:hAnsi="微软雅黑" w:hint="eastAsia"/>
                <w:color w:val="000000"/>
                <w:sz w:val="20"/>
                <w:szCs w:val="20"/>
              </w:rPr>
              <w:t>语音信号处理</w:t>
            </w:r>
          </w:p>
        </w:tc>
        <w:tc>
          <w:tcPr>
            <w:tcW w:w="710" w:type="dxa"/>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color w:val="000000"/>
                <w:sz w:val="20"/>
                <w:szCs w:val="20"/>
              </w:rPr>
              <w:t xml:space="preserve">64 </w:t>
            </w:r>
          </w:p>
        </w:tc>
        <w:tc>
          <w:tcPr>
            <w:tcW w:w="690" w:type="dxa"/>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color w:val="000000"/>
                <w:sz w:val="20"/>
                <w:szCs w:val="20"/>
              </w:rPr>
              <w:t xml:space="preserve">4 </w:t>
            </w:r>
          </w:p>
        </w:tc>
        <w:tc>
          <w:tcPr>
            <w:tcW w:w="787" w:type="dxa"/>
          </w:tcPr>
          <w:p w:rsidR="00990B40" w:rsidRDefault="002E44C2">
            <w:pPr>
              <w:adjustRightInd w:val="0"/>
              <w:snapToGrid w:val="0"/>
              <w:jc w:val="center"/>
              <w:rPr>
                <w:rFonts w:ascii="微软雅黑" w:hAnsi="微软雅黑"/>
                <w:sz w:val="20"/>
                <w:szCs w:val="20"/>
              </w:rPr>
            </w:pPr>
            <w:r>
              <w:rPr>
                <w:rFonts w:ascii="微软雅黑" w:hAnsi="微软雅黑" w:hint="eastAsia"/>
                <w:sz w:val="20"/>
                <w:szCs w:val="20"/>
              </w:rPr>
              <w:t>必修</w:t>
            </w:r>
          </w:p>
        </w:tc>
        <w:tc>
          <w:tcPr>
            <w:tcW w:w="769" w:type="dxa"/>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sz w:val="20"/>
                <w:szCs w:val="20"/>
              </w:rPr>
              <w:t>6</w:t>
            </w:r>
          </w:p>
        </w:tc>
      </w:tr>
      <w:tr w:rsidR="00990B40">
        <w:trPr>
          <w:trHeight w:val="297"/>
          <w:jc w:val="center"/>
        </w:trPr>
        <w:tc>
          <w:tcPr>
            <w:tcW w:w="842" w:type="dxa"/>
            <w:vMerge/>
            <w:vAlign w:val="center"/>
          </w:tcPr>
          <w:p w:rsidR="00990B40" w:rsidRDefault="00990B40">
            <w:pPr>
              <w:adjustRightInd w:val="0"/>
              <w:snapToGrid w:val="0"/>
              <w:jc w:val="center"/>
              <w:rPr>
                <w:rFonts w:ascii="微软雅黑" w:hAnsi="微软雅黑"/>
                <w:sz w:val="20"/>
                <w:szCs w:val="20"/>
              </w:rPr>
            </w:pPr>
          </w:p>
        </w:tc>
        <w:tc>
          <w:tcPr>
            <w:tcW w:w="573" w:type="dxa"/>
            <w:vMerge/>
            <w:vAlign w:val="center"/>
          </w:tcPr>
          <w:p w:rsidR="00990B40" w:rsidRDefault="00990B40">
            <w:pPr>
              <w:adjustRightInd w:val="0"/>
              <w:snapToGrid w:val="0"/>
              <w:jc w:val="center"/>
              <w:rPr>
                <w:rFonts w:ascii="微软雅黑" w:hAnsi="微软雅黑"/>
                <w:sz w:val="20"/>
                <w:szCs w:val="20"/>
              </w:rPr>
            </w:pPr>
          </w:p>
        </w:tc>
        <w:tc>
          <w:tcPr>
            <w:tcW w:w="567" w:type="dxa"/>
            <w:vMerge/>
            <w:vAlign w:val="center"/>
          </w:tcPr>
          <w:p w:rsidR="00990B40" w:rsidRDefault="00990B40">
            <w:pPr>
              <w:adjustRightInd w:val="0"/>
              <w:snapToGrid w:val="0"/>
              <w:jc w:val="center"/>
              <w:rPr>
                <w:rFonts w:ascii="微软雅黑" w:hAnsi="微软雅黑"/>
                <w:sz w:val="20"/>
                <w:szCs w:val="20"/>
              </w:rPr>
            </w:pPr>
          </w:p>
        </w:tc>
        <w:tc>
          <w:tcPr>
            <w:tcW w:w="596" w:type="dxa"/>
            <w:vAlign w:val="center"/>
          </w:tcPr>
          <w:p w:rsidR="00990B40" w:rsidRDefault="002E44C2">
            <w:pPr>
              <w:adjustRightInd w:val="0"/>
              <w:snapToGrid w:val="0"/>
              <w:jc w:val="center"/>
              <w:rPr>
                <w:rFonts w:ascii="微软雅黑" w:hAnsi="微软雅黑" w:cs="宋体"/>
                <w:spacing w:val="10"/>
                <w:sz w:val="20"/>
                <w:szCs w:val="20"/>
              </w:rPr>
            </w:pPr>
            <w:r>
              <w:rPr>
                <w:rFonts w:ascii="微软雅黑" w:hAnsi="微软雅黑" w:cs="宋体" w:hint="eastAsia"/>
                <w:spacing w:val="10"/>
                <w:sz w:val="20"/>
                <w:szCs w:val="20"/>
              </w:rPr>
              <w:t>1</w:t>
            </w:r>
            <w:r>
              <w:rPr>
                <w:rFonts w:ascii="微软雅黑" w:hAnsi="微软雅黑" w:cs="宋体"/>
                <w:spacing w:val="10"/>
                <w:sz w:val="20"/>
                <w:szCs w:val="20"/>
              </w:rPr>
              <w:t>0</w:t>
            </w:r>
          </w:p>
        </w:tc>
        <w:tc>
          <w:tcPr>
            <w:tcW w:w="3533" w:type="dxa"/>
            <w:vAlign w:val="center"/>
          </w:tcPr>
          <w:p w:rsidR="00990B40" w:rsidRDefault="002E44C2">
            <w:pPr>
              <w:adjustRightInd w:val="0"/>
              <w:snapToGrid w:val="0"/>
              <w:rPr>
                <w:rFonts w:ascii="微软雅黑" w:hAnsi="微软雅黑"/>
                <w:color w:val="000000"/>
                <w:sz w:val="20"/>
                <w:szCs w:val="20"/>
              </w:rPr>
            </w:pPr>
            <w:r>
              <w:rPr>
                <w:rFonts w:ascii="微软雅黑" w:hAnsi="微软雅黑" w:hint="eastAsia"/>
                <w:color w:val="000000"/>
                <w:sz w:val="20"/>
                <w:szCs w:val="20"/>
              </w:rPr>
              <w:t>图像语义分析</w:t>
            </w:r>
          </w:p>
        </w:tc>
        <w:tc>
          <w:tcPr>
            <w:tcW w:w="710" w:type="dxa"/>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color w:val="000000"/>
                <w:sz w:val="20"/>
                <w:szCs w:val="20"/>
              </w:rPr>
              <w:t xml:space="preserve">48 </w:t>
            </w:r>
          </w:p>
        </w:tc>
        <w:tc>
          <w:tcPr>
            <w:tcW w:w="690" w:type="dxa"/>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color w:val="000000"/>
                <w:sz w:val="20"/>
                <w:szCs w:val="20"/>
              </w:rPr>
              <w:t xml:space="preserve">3 </w:t>
            </w:r>
          </w:p>
        </w:tc>
        <w:tc>
          <w:tcPr>
            <w:tcW w:w="787" w:type="dxa"/>
          </w:tcPr>
          <w:p w:rsidR="00990B40" w:rsidRDefault="002E44C2">
            <w:pPr>
              <w:adjustRightInd w:val="0"/>
              <w:snapToGrid w:val="0"/>
              <w:jc w:val="center"/>
              <w:rPr>
                <w:rFonts w:ascii="微软雅黑" w:hAnsi="微软雅黑"/>
                <w:sz w:val="20"/>
                <w:szCs w:val="20"/>
              </w:rPr>
            </w:pPr>
            <w:r>
              <w:rPr>
                <w:rFonts w:ascii="微软雅黑" w:hAnsi="微软雅黑" w:hint="eastAsia"/>
                <w:sz w:val="20"/>
                <w:szCs w:val="20"/>
              </w:rPr>
              <w:t>必修</w:t>
            </w:r>
          </w:p>
        </w:tc>
        <w:tc>
          <w:tcPr>
            <w:tcW w:w="769" w:type="dxa"/>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sz w:val="20"/>
                <w:szCs w:val="20"/>
              </w:rPr>
              <w:t>6</w:t>
            </w:r>
          </w:p>
        </w:tc>
      </w:tr>
      <w:tr w:rsidR="00990B40">
        <w:trPr>
          <w:trHeight w:val="297"/>
          <w:jc w:val="center"/>
        </w:trPr>
        <w:tc>
          <w:tcPr>
            <w:tcW w:w="842" w:type="dxa"/>
            <w:vMerge/>
            <w:vAlign w:val="center"/>
          </w:tcPr>
          <w:p w:rsidR="00990B40" w:rsidRDefault="00990B40">
            <w:pPr>
              <w:adjustRightInd w:val="0"/>
              <w:snapToGrid w:val="0"/>
              <w:jc w:val="center"/>
              <w:rPr>
                <w:rFonts w:ascii="微软雅黑" w:hAnsi="微软雅黑"/>
                <w:sz w:val="20"/>
                <w:szCs w:val="20"/>
              </w:rPr>
            </w:pPr>
          </w:p>
        </w:tc>
        <w:tc>
          <w:tcPr>
            <w:tcW w:w="573" w:type="dxa"/>
            <w:vMerge/>
            <w:vAlign w:val="center"/>
          </w:tcPr>
          <w:p w:rsidR="00990B40" w:rsidRDefault="00990B40">
            <w:pPr>
              <w:adjustRightInd w:val="0"/>
              <w:snapToGrid w:val="0"/>
              <w:jc w:val="center"/>
              <w:rPr>
                <w:rFonts w:ascii="微软雅黑" w:hAnsi="微软雅黑"/>
                <w:sz w:val="20"/>
                <w:szCs w:val="20"/>
              </w:rPr>
            </w:pPr>
          </w:p>
        </w:tc>
        <w:tc>
          <w:tcPr>
            <w:tcW w:w="567" w:type="dxa"/>
            <w:vMerge/>
            <w:vAlign w:val="center"/>
          </w:tcPr>
          <w:p w:rsidR="00990B40" w:rsidRDefault="00990B40">
            <w:pPr>
              <w:adjustRightInd w:val="0"/>
              <w:snapToGrid w:val="0"/>
              <w:jc w:val="center"/>
              <w:rPr>
                <w:rFonts w:ascii="微软雅黑" w:hAnsi="微软雅黑"/>
                <w:sz w:val="20"/>
                <w:szCs w:val="20"/>
              </w:rPr>
            </w:pPr>
          </w:p>
        </w:tc>
        <w:tc>
          <w:tcPr>
            <w:tcW w:w="596" w:type="dxa"/>
            <w:vAlign w:val="center"/>
          </w:tcPr>
          <w:p w:rsidR="00990B40" w:rsidRDefault="002E44C2">
            <w:pPr>
              <w:adjustRightInd w:val="0"/>
              <w:snapToGrid w:val="0"/>
              <w:jc w:val="center"/>
              <w:rPr>
                <w:rFonts w:ascii="微软雅黑" w:hAnsi="微软雅黑" w:cs="宋体"/>
                <w:spacing w:val="10"/>
                <w:sz w:val="20"/>
                <w:szCs w:val="20"/>
              </w:rPr>
            </w:pPr>
            <w:r>
              <w:rPr>
                <w:rFonts w:ascii="微软雅黑" w:hAnsi="微软雅黑" w:cs="宋体" w:hint="eastAsia"/>
                <w:spacing w:val="10"/>
                <w:sz w:val="20"/>
                <w:szCs w:val="20"/>
              </w:rPr>
              <w:t>1</w:t>
            </w:r>
            <w:r>
              <w:rPr>
                <w:rFonts w:ascii="微软雅黑" w:hAnsi="微软雅黑" w:cs="宋体"/>
                <w:spacing w:val="10"/>
                <w:sz w:val="20"/>
                <w:szCs w:val="20"/>
              </w:rPr>
              <w:t>1</w:t>
            </w:r>
          </w:p>
        </w:tc>
        <w:tc>
          <w:tcPr>
            <w:tcW w:w="3533" w:type="dxa"/>
            <w:vAlign w:val="center"/>
          </w:tcPr>
          <w:p w:rsidR="00990B40" w:rsidRDefault="002E44C2">
            <w:pPr>
              <w:adjustRightInd w:val="0"/>
              <w:snapToGrid w:val="0"/>
              <w:rPr>
                <w:rFonts w:ascii="微软雅黑" w:hAnsi="微软雅黑"/>
                <w:color w:val="000000"/>
                <w:sz w:val="20"/>
                <w:szCs w:val="20"/>
              </w:rPr>
            </w:pPr>
            <w:r>
              <w:rPr>
                <w:rFonts w:ascii="微软雅黑" w:hAnsi="微软雅黑" w:hint="eastAsia"/>
                <w:color w:val="000000"/>
                <w:sz w:val="20"/>
                <w:szCs w:val="20"/>
              </w:rPr>
              <w:t>多传感器信息融合</w:t>
            </w:r>
          </w:p>
        </w:tc>
        <w:tc>
          <w:tcPr>
            <w:tcW w:w="710" w:type="dxa"/>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color w:val="000000"/>
                <w:sz w:val="20"/>
                <w:szCs w:val="20"/>
              </w:rPr>
              <w:t xml:space="preserve">32 </w:t>
            </w:r>
          </w:p>
        </w:tc>
        <w:tc>
          <w:tcPr>
            <w:tcW w:w="690" w:type="dxa"/>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color w:val="000000"/>
                <w:sz w:val="20"/>
                <w:szCs w:val="20"/>
              </w:rPr>
              <w:t xml:space="preserve">2 </w:t>
            </w:r>
          </w:p>
        </w:tc>
        <w:tc>
          <w:tcPr>
            <w:tcW w:w="787" w:type="dxa"/>
          </w:tcPr>
          <w:p w:rsidR="00990B40" w:rsidRDefault="002E44C2">
            <w:pPr>
              <w:adjustRightInd w:val="0"/>
              <w:snapToGrid w:val="0"/>
              <w:jc w:val="center"/>
              <w:rPr>
                <w:rFonts w:ascii="微软雅黑" w:hAnsi="微软雅黑"/>
                <w:sz w:val="20"/>
                <w:szCs w:val="20"/>
              </w:rPr>
            </w:pPr>
            <w:r>
              <w:rPr>
                <w:rFonts w:ascii="微软雅黑" w:hAnsi="微软雅黑" w:hint="eastAsia"/>
                <w:sz w:val="20"/>
                <w:szCs w:val="20"/>
              </w:rPr>
              <w:t>必修</w:t>
            </w:r>
          </w:p>
        </w:tc>
        <w:tc>
          <w:tcPr>
            <w:tcW w:w="769" w:type="dxa"/>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sz w:val="20"/>
                <w:szCs w:val="20"/>
              </w:rPr>
              <w:t>7</w:t>
            </w:r>
          </w:p>
        </w:tc>
      </w:tr>
      <w:tr w:rsidR="00990B40">
        <w:trPr>
          <w:trHeight w:val="297"/>
          <w:jc w:val="center"/>
        </w:trPr>
        <w:tc>
          <w:tcPr>
            <w:tcW w:w="842" w:type="dxa"/>
            <w:vMerge/>
            <w:vAlign w:val="center"/>
          </w:tcPr>
          <w:p w:rsidR="00990B40" w:rsidRDefault="00990B40">
            <w:pPr>
              <w:adjustRightInd w:val="0"/>
              <w:snapToGrid w:val="0"/>
              <w:jc w:val="center"/>
              <w:rPr>
                <w:rFonts w:ascii="微软雅黑" w:hAnsi="微软雅黑"/>
                <w:sz w:val="20"/>
                <w:szCs w:val="20"/>
              </w:rPr>
            </w:pPr>
          </w:p>
        </w:tc>
        <w:tc>
          <w:tcPr>
            <w:tcW w:w="573" w:type="dxa"/>
            <w:vMerge/>
            <w:vAlign w:val="center"/>
          </w:tcPr>
          <w:p w:rsidR="00990B40" w:rsidRDefault="00990B40">
            <w:pPr>
              <w:adjustRightInd w:val="0"/>
              <w:snapToGrid w:val="0"/>
              <w:jc w:val="center"/>
              <w:rPr>
                <w:rFonts w:ascii="微软雅黑" w:hAnsi="微软雅黑"/>
                <w:sz w:val="20"/>
                <w:szCs w:val="20"/>
              </w:rPr>
            </w:pPr>
          </w:p>
        </w:tc>
        <w:tc>
          <w:tcPr>
            <w:tcW w:w="567" w:type="dxa"/>
            <w:vMerge/>
            <w:vAlign w:val="center"/>
          </w:tcPr>
          <w:p w:rsidR="00990B40" w:rsidRDefault="00990B40">
            <w:pPr>
              <w:adjustRightInd w:val="0"/>
              <w:snapToGrid w:val="0"/>
              <w:jc w:val="center"/>
              <w:rPr>
                <w:rFonts w:ascii="微软雅黑" w:hAnsi="微软雅黑"/>
                <w:sz w:val="20"/>
                <w:szCs w:val="20"/>
              </w:rPr>
            </w:pPr>
          </w:p>
        </w:tc>
        <w:tc>
          <w:tcPr>
            <w:tcW w:w="596" w:type="dxa"/>
            <w:vAlign w:val="center"/>
          </w:tcPr>
          <w:p w:rsidR="00990B40" w:rsidRDefault="002E44C2">
            <w:pPr>
              <w:adjustRightInd w:val="0"/>
              <w:snapToGrid w:val="0"/>
              <w:jc w:val="center"/>
              <w:rPr>
                <w:rFonts w:ascii="微软雅黑" w:hAnsi="微软雅黑" w:cs="宋体"/>
                <w:spacing w:val="10"/>
                <w:sz w:val="20"/>
                <w:szCs w:val="20"/>
              </w:rPr>
            </w:pPr>
            <w:r>
              <w:rPr>
                <w:rFonts w:ascii="微软雅黑" w:hAnsi="微软雅黑" w:cs="宋体" w:hint="eastAsia"/>
                <w:spacing w:val="10"/>
                <w:sz w:val="20"/>
                <w:szCs w:val="20"/>
              </w:rPr>
              <w:t>1</w:t>
            </w:r>
            <w:r>
              <w:rPr>
                <w:rFonts w:ascii="微软雅黑" w:hAnsi="微软雅黑" w:cs="宋体"/>
                <w:spacing w:val="10"/>
                <w:sz w:val="20"/>
                <w:szCs w:val="20"/>
              </w:rPr>
              <w:t>2</w:t>
            </w:r>
          </w:p>
        </w:tc>
        <w:tc>
          <w:tcPr>
            <w:tcW w:w="3533" w:type="dxa"/>
            <w:vAlign w:val="center"/>
          </w:tcPr>
          <w:p w:rsidR="00990B40" w:rsidRDefault="002E44C2">
            <w:pPr>
              <w:adjustRightInd w:val="0"/>
              <w:snapToGrid w:val="0"/>
              <w:rPr>
                <w:rFonts w:ascii="微软雅黑" w:hAnsi="微软雅黑"/>
                <w:color w:val="000000"/>
                <w:sz w:val="20"/>
                <w:szCs w:val="20"/>
              </w:rPr>
            </w:pPr>
            <w:r>
              <w:rPr>
                <w:rFonts w:ascii="微软雅黑" w:hAnsi="微软雅黑" w:hint="eastAsia"/>
                <w:color w:val="000000"/>
                <w:sz w:val="20"/>
                <w:szCs w:val="20"/>
              </w:rPr>
              <w:t>自动控制原理</w:t>
            </w:r>
          </w:p>
        </w:tc>
        <w:tc>
          <w:tcPr>
            <w:tcW w:w="710" w:type="dxa"/>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color w:val="000000"/>
                <w:sz w:val="20"/>
                <w:szCs w:val="20"/>
              </w:rPr>
              <w:t xml:space="preserve">80 </w:t>
            </w:r>
          </w:p>
        </w:tc>
        <w:tc>
          <w:tcPr>
            <w:tcW w:w="690" w:type="dxa"/>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color w:val="000000"/>
                <w:sz w:val="20"/>
                <w:szCs w:val="20"/>
              </w:rPr>
              <w:t xml:space="preserve">5 </w:t>
            </w:r>
          </w:p>
        </w:tc>
        <w:tc>
          <w:tcPr>
            <w:tcW w:w="787" w:type="dxa"/>
          </w:tcPr>
          <w:p w:rsidR="00990B40" w:rsidRDefault="002E44C2">
            <w:pPr>
              <w:adjustRightInd w:val="0"/>
              <w:snapToGrid w:val="0"/>
              <w:jc w:val="center"/>
              <w:rPr>
                <w:rFonts w:ascii="微软雅黑" w:hAnsi="微软雅黑"/>
                <w:sz w:val="20"/>
                <w:szCs w:val="20"/>
              </w:rPr>
            </w:pPr>
            <w:r>
              <w:rPr>
                <w:rFonts w:ascii="微软雅黑" w:hAnsi="微软雅黑" w:hint="eastAsia"/>
                <w:sz w:val="20"/>
                <w:szCs w:val="20"/>
              </w:rPr>
              <w:t>必修</w:t>
            </w:r>
          </w:p>
        </w:tc>
        <w:tc>
          <w:tcPr>
            <w:tcW w:w="769" w:type="dxa"/>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sz w:val="20"/>
                <w:szCs w:val="20"/>
              </w:rPr>
              <w:t>7</w:t>
            </w:r>
          </w:p>
        </w:tc>
      </w:tr>
      <w:tr w:rsidR="00990B40">
        <w:trPr>
          <w:trHeight w:val="436"/>
          <w:jc w:val="center"/>
        </w:trPr>
        <w:tc>
          <w:tcPr>
            <w:tcW w:w="842" w:type="dxa"/>
            <w:vMerge w:val="restart"/>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sz w:val="20"/>
                <w:szCs w:val="20"/>
              </w:rPr>
              <w:t>选修模块一</w:t>
            </w:r>
          </w:p>
          <w:p w:rsidR="00990B40" w:rsidRDefault="002E44C2">
            <w:pPr>
              <w:adjustRightInd w:val="0"/>
              <w:snapToGrid w:val="0"/>
              <w:jc w:val="center"/>
              <w:rPr>
                <w:rFonts w:ascii="微软雅黑" w:hAnsi="微软雅黑"/>
                <w:sz w:val="20"/>
                <w:szCs w:val="20"/>
              </w:rPr>
            </w:pPr>
            <w:r>
              <w:rPr>
                <w:rFonts w:ascii="微软雅黑" w:hAnsi="微软雅黑" w:hint="eastAsia"/>
                <w:sz w:val="20"/>
                <w:szCs w:val="20"/>
              </w:rPr>
              <w:t>模式识别与机器感知</w:t>
            </w:r>
          </w:p>
        </w:tc>
        <w:tc>
          <w:tcPr>
            <w:tcW w:w="573" w:type="dxa"/>
            <w:vMerge w:val="restart"/>
            <w:vAlign w:val="center"/>
          </w:tcPr>
          <w:p w:rsidR="00990B40" w:rsidRDefault="002E44C2">
            <w:pPr>
              <w:adjustRightInd w:val="0"/>
              <w:snapToGrid w:val="0"/>
              <w:jc w:val="center"/>
              <w:rPr>
                <w:rFonts w:ascii="微软雅黑" w:hAnsi="微软雅黑"/>
                <w:sz w:val="20"/>
                <w:szCs w:val="20"/>
              </w:rPr>
            </w:pPr>
            <w:r>
              <w:rPr>
                <w:rFonts w:ascii="微软雅黑" w:hAnsi="微软雅黑"/>
                <w:color w:val="000000"/>
                <w:sz w:val="20"/>
                <w:szCs w:val="20"/>
              </w:rPr>
              <w:t>328</w:t>
            </w:r>
          </w:p>
        </w:tc>
        <w:tc>
          <w:tcPr>
            <w:tcW w:w="567" w:type="dxa"/>
            <w:vMerge w:val="restart"/>
            <w:vAlign w:val="center"/>
          </w:tcPr>
          <w:p w:rsidR="00990B40" w:rsidRDefault="002E44C2">
            <w:pPr>
              <w:adjustRightInd w:val="0"/>
              <w:snapToGrid w:val="0"/>
              <w:jc w:val="center"/>
              <w:rPr>
                <w:rFonts w:ascii="微软雅黑" w:hAnsi="微软雅黑"/>
                <w:sz w:val="20"/>
                <w:szCs w:val="20"/>
              </w:rPr>
            </w:pPr>
            <w:r>
              <w:rPr>
                <w:rFonts w:ascii="微软雅黑" w:hAnsi="微软雅黑"/>
                <w:color w:val="000000"/>
                <w:sz w:val="20"/>
                <w:szCs w:val="20"/>
              </w:rPr>
              <w:t>18</w:t>
            </w:r>
          </w:p>
        </w:tc>
        <w:tc>
          <w:tcPr>
            <w:tcW w:w="596" w:type="dxa"/>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color w:val="000000"/>
                <w:sz w:val="20"/>
                <w:szCs w:val="20"/>
              </w:rPr>
              <w:t>1</w:t>
            </w:r>
          </w:p>
        </w:tc>
        <w:tc>
          <w:tcPr>
            <w:tcW w:w="3533" w:type="dxa"/>
            <w:vAlign w:val="center"/>
          </w:tcPr>
          <w:p w:rsidR="00990B40" w:rsidRDefault="002E44C2">
            <w:pPr>
              <w:adjustRightInd w:val="0"/>
              <w:snapToGrid w:val="0"/>
              <w:jc w:val="left"/>
              <w:rPr>
                <w:rFonts w:ascii="微软雅黑" w:hAnsi="微软雅黑"/>
                <w:sz w:val="20"/>
                <w:szCs w:val="20"/>
              </w:rPr>
            </w:pPr>
            <w:r>
              <w:rPr>
                <w:rFonts w:ascii="微软雅黑" w:hAnsi="微软雅黑" w:hint="eastAsia"/>
                <w:color w:val="000000"/>
                <w:sz w:val="20"/>
                <w:szCs w:val="20"/>
              </w:rPr>
              <w:t>数字信号处理</w:t>
            </w:r>
          </w:p>
        </w:tc>
        <w:tc>
          <w:tcPr>
            <w:tcW w:w="710" w:type="dxa"/>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color w:val="000000"/>
                <w:sz w:val="20"/>
                <w:szCs w:val="20"/>
              </w:rPr>
              <w:t xml:space="preserve">64 </w:t>
            </w:r>
          </w:p>
        </w:tc>
        <w:tc>
          <w:tcPr>
            <w:tcW w:w="690" w:type="dxa"/>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color w:val="000000"/>
                <w:sz w:val="20"/>
                <w:szCs w:val="20"/>
              </w:rPr>
              <w:t xml:space="preserve">3 </w:t>
            </w:r>
          </w:p>
        </w:tc>
        <w:tc>
          <w:tcPr>
            <w:tcW w:w="787" w:type="dxa"/>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sz w:val="20"/>
                <w:szCs w:val="20"/>
              </w:rPr>
              <w:t>选修</w:t>
            </w:r>
          </w:p>
        </w:tc>
        <w:tc>
          <w:tcPr>
            <w:tcW w:w="769" w:type="dxa"/>
          </w:tcPr>
          <w:p w:rsidR="00990B40" w:rsidRDefault="002E44C2">
            <w:pPr>
              <w:adjustRightInd w:val="0"/>
              <w:snapToGrid w:val="0"/>
              <w:jc w:val="center"/>
              <w:rPr>
                <w:rFonts w:ascii="微软雅黑" w:hAnsi="微软雅黑"/>
                <w:sz w:val="20"/>
                <w:szCs w:val="20"/>
              </w:rPr>
            </w:pPr>
            <w:r>
              <w:rPr>
                <w:rFonts w:ascii="微软雅黑" w:hAnsi="微软雅黑"/>
                <w:sz w:val="20"/>
                <w:szCs w:val="20"/>
              </w:rPr>
              <w:t>5</w:t>
            </w:r>
          </w:p>
        </w:tc>
      </w:tr>
      <w:tr w:rsidR="00990B40">
        <w:trPr>
          <w:jc w:val="center"/>
        </w:trPr>
        <w:tc>
          <w:tcPr>
            <w:tcW w:w="842" w:type="dxa"/>
            <w:vMerge/>
            <w:vAlign w:val="center"/>
          </w:tcPr>
          <w:p w:rsidR="00990B40" w:rsidRDefault="00990B40">
            <w:pPr>
              <w:adjustRightInd w:val="0"/>
              <w:snapToGrid w:val="0"/>
              <w:jc w:val="left"/>
              <w:rPr>
                <w:rFonts w:ascii="微软雅黑" w:hAnsi="微软雅黑"/>
                <w:sz w:val="20"/>
                <w:szCs w:val="20"/>
              </w:rPr>
            </w:pPr>
          </w:p>
        </w:tc>
        <w:tc>
          <w:tcPr>
            <w:tcW w:w="573" w:type="dxa"/>
            <w:vMerge/>
            <w:vAlign w:val="center"/>
          </w:tcPr>
          <w:p w:rsidR="00990B40" w:rsidRDefault="00990B40">
            <w:pPr>
              <w:adjustRightInd w:val="0"/>
              <w:snapToGrid w:val="0"/>
              <w:jc w:val="center"/>
              <w:rPr>
                <w:rFonts w:ascii="微软雅黑" w:hAnsi="微软雅黑"/>
                <w:sz w:val="20"/>
                <w:szCs w:val="20"/>
              </w:rPr>
            </w:pPr>
          </w:p>
        </w:tc>
        <w:tc>
          <w:tcPr>
            <w:tcW w:w="567" w:type="dxa"/>
            <w:vMerge/>
            <w:vAlign w:val="center"/>
          </w:tcPr>
          <w:p w:rsidR="00990B40" w:rsidRDefault="00990B40">
            <w:pPr>
              <w:adjustRightInd w:val="0"/>
              <w:snapToGrid w:val="0"/>
              <w:jc w:val="center"/>
              <w:rPr>
                <w:rFonts w:ascii="微软雅黑" w:hAnsi="微软雅黑"/>
                <w:sz w:val="20"/>
                <w:szCs w:val="20"/>
              </w:rPr>
            </w:pPr>
          </w:p>
        </w:tc>
        <w:tc>
          <w:tcPr>
            <w:tcW w:w="596" w:type="dxa"/>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color w:val="000000"/>
                <w:sz w:val="20"/>
                <w:szCs w:val="20"/>
              </w:rPr>
              <w:t>2</w:t>
            </w:r>
          </w:p>
        </w:tc>
        <w:tc>
          <w:tcPr>
            <w:tcW w:w="3533" w:type="dxa"/>
            <w:vAlign w:val="center"/>
          </w:tcPr>
          <w:p w:rsidR="00990B40" w:rsidRDefault="002E44C2">
            <w:pPr>
              <w:adjustRightInd w:val="0"/>
              <w:snapToGrid w:val="0"/>
              <w:jc w:val="left"/>
              <w:rPr>
                <w:rFonts w:ascii="微软雅黑" w:hAnsi="微软雅黑"/>
                <w:sz w:val="20"/>
                <w:szCs w:val="20"/>
              </w:rPr>
            </w:pPr>
            <w:r>
              <w:rPr>
                <w:rFonts w:ascii="微软雅黑" w:hAnsi="微软雅黑" w:hint="eastAsia"/>
                <w:color w:val="000000"/>
                <w:sz w:val="20"/>
                <w:szCs w:val="20"/>
              </w:rPr>
              <w:t>数字图像处理</w:t>
            </w:r>
          </w:p>
        </w:tc>
        <w:tc>
          <w:tcPr>
            <w:tcW w:w="710" w:type="dxa"/>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color w:val="000000"/>
                <w:sz w:val="20"/>
                <w:szCs w:val="20"/>
              </w:rPr>
              <w:t xml:space="preserve">64 </w:t>
            </w:r>
          </w:p>
        </w:tc>
        <w:tc>
          <w:tcPr>
            <w:tcW w:w="690" w:type="dxa"/>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color w:val="000000"/>
                <w:sz w:val="20"/>
                <w:szCs w:val="20"/>
              </w:rPr>
              <w:t xml:space="preserve">3 </w:t>
            </w:r>
          </w:p>
        </w:tc>
        <w:tc>
          <w:tcPr>
            <w:tcW w:w="787" w:type="dxa"/>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sz w:val="20"/>
                <w:szCs w:val="20"/>
              </w:rPr>
              <w:t>选修</w:t>
            </w:r>
          </w:p>
        </w:tc>
        <w:tc>
          <w:tcPr>
            <w:tcW w:w="769" w:type="dxa"/>
          </w:tcPr>
          <w:p w:rsidR="00990B40" w:rsidRDefault="002E44C2">
            <w:pPr>
              <w:adjustRightInd w:val="0"/>
              <w:snapToGrid w:val="0"/>
              <w:jc w:val="center"/>
              <w:rPr>
                <w:rFonts w:ascii="微软雅黑" w:hAnsi="微软雅黑"/>
                <w:sz w:val="20"/>
                <w:szCs w:val="20"/>
              </w:rPr>
            </w:pPr>
            <w:r>
              <w:rPr>
                <w:rFonts w:ascii="微软雅黑" w:hAnsi="微软雅黑"/>
                <w:sz w:val="20"/>
                <w:szCs w:val="20"/>
              </w:rPr>
              <w:t>5</w:t>
            </w:r>
          </w:p>
        </w:tc>
      </w:tr>
      <w:tr w:rsidR="00990B40">
        <w:trPr>
          <w:trHeight w:val="423"/>
          <w:jc w:val="center"/>
        </w:trPr>
        <w:tc>
          <w:tcPr>
            <w:tcW w:w="842" w:type="dxa"/>
            <w:vMerge/>
            <w:vAlign w:val="center"/>
          </w:tcPr>
          <w:p w:rsidR="00990B40" w:rsidRDefault="00990B40">
            <w:pPr>
              <w:adjustRightInd w:val="0"/>
              <w:snapToGrid w:val="0"/>
              <w:jc w:val="left"/>
              <w:rPr>
                <w:rFonts w:ascii="微软雅黑" w:hAnsi="微软雅黑"/>
                <w:sz w:val="20"/>
                <w:szCs w:val="20"/>
              </w:rPr>
            </w:pPr>
          </w:p>
        </w:tc>
        <w:tc>
          <w:tcPr>
            <w:tcW w:w="573" w:type="dxa"/>
            <w:vMerge/>
            <w:vAlign w:val="center"/>
          </w:tcPr>
          <w:p w:rsidR="00990B40" w:rsidRDefault="00990B40">
            <w:pPr>
              <w:adjustRightInd w:val="0"/>
              <w:snapToGrid w:val="0"/>
              <w:jc w:val="center"/>
              <w:rPr>
                <w:rFonts w:ascii="微软雅黑" w:hAnsi="微软雅黑"/>
                <w:sz w:val="20"/>
                <w:szCs w:val="20"/>
              </w:rPr>
            </w:pPr>
          </w:p>
        </w:tc>
        <w:tc>
          <w:tcPr>
            <w:tcW w:w="567" w:type="dxa"/>
            <w:vMerge/>
            <w:vAlign w:val="center"/>
          </w:tcPr>
          <w:p w:rsidR="00990B40" w:rsidRDefault="00990B40">
            <w:pPr>
              <w:adjustRightInd w:val="0"/>
              <w:snapToGrid w:val="0"/>
              <w:jc w:val="center"/>
              <w:rPr>
                <w:rFonts w:ascii="微软雅黑" w:hAnsi="微软雅黑"/>
                <w:sz w:val="20"/>
                <w:szCs w:val="20"/>
              </w:rPr>
            </w:pPr>
          </w:p>
        </w:tc>
        <w:tc>
          <w:tcPr>
            <w:tcW w:w="596" w:type="dxa"/>
            <w:shd w:val="clear" w:color="auto" w:fill="auto"/>
            <w:vAlign w:val="center"/>
          </w:tcPr>
          <w:p w:rsidR="00990B40" w:rsidRDefault="002E44C2">
            <w:pPr>
              <w:adjustRightInd w:val="0"/>
              <w:snapToGrid w:val="0"/>
              <w:jc w:val="center"/>
              <w:rPr>
                <w:rFonts w:ascii="微软雅黑" w:hAnsi="微软雅黑"/>
                <w:b/>
                <w:color w:val="FF0000"/>
                <w:sz w:val="20"/>
                <w:szCs w:val="20"/>
              </w:rPr>
            </w:pPr>
            <w:r>
              <w:rPr>
                <w:rFonts w:ascii="微软雅黑" w:hAnsi="微软雅黑" w:hint="eastAsia"/>
                <w:color w:val="000000"/>
                <w:sz w:val="20"/>
                <w:szCs w:val="20"/>
              </w:rPr>
              <w:t>3</w:t>
            </w:r>
          </w:p>
        </w:tc>
        <w:tc>
          <w:tcPr>
            <w:tcW w:w="3533" w:type="dxa"/>
            <w:shd w:val="clear" w:color="auto" w:fill="auto"/>
            <w:vAlign w:val="center"/>
          </w:tcPr>
          <w:p w:rsidR="00990B40" w:rsidRDefault="002E44C2">
            <w:pPr>
              <w:adjustRightInd w:val="0"/>
              <w:snapToGrid w:val="0"/>
              <w:jc w:val="left"/>
              <w:rPr>
                <w:rFonts w:ascii="微软雅黑" w:hAnsi="微软雅黑"/>
                <w:b/>
                <w:color w:val="FF0000"/>
                <w:sz w:val="20"/>
                <w:szCs w:val="20"/>
              </w:rPr>
            </w:pPr>
            <w:r>
              <w:rPr>
                <w:rFonts w:ascii="微软雅黑" w:hAnsi="微软雅黑" w:hint="eastAsia"/>
                <w:color w:val="000000"/>
                <w:sz w:val="20"/>
                <w:szCs w:val="20"/>
              </w:rPr>
              <w:t>计算机图形学和成像导论</w:t>
            </w:r>
          </w:p>
        </w:tc>
        <w:tc>
          <w:tcPr>
            <w:tcW w:w="710" w:type="dxa"/>
            <w:shd w:val="clear" w:color="auto" w:fill="auto"/>
            <w:vAlign w:val="center"/>
          </w:tcPr>
          <w:p w:rsidR="00990B40" w:rsidRDefault="002E44C2">
            <w:pPr>
              <w:adjustRightInd w:val="0"/>
              <w:snapToGrid w:val="0"/>
              <w:jc w:val="center"/>
              <w:rPr>
                <w:rFonts w:ascii="微软雅黑" w:hAnsi="微软雅黑"/>
                <w:b/>
                <w:color w:val="FF0000"/>
                <w:sz w:val="20"/>
                <w:szCs w:val="20"/>
              </w:rPr>
            </w:pPr>
            <w:r>
              <w:rPr>
                <w:rFonts w:ascii="微软雅黑" w:hAnsi="微软雅黑" w:hint="eastAsia"/>
                <w:color w:val="000000"/>
                <w:sz w:val="20"/>
                <w:szCs w:val="20"/>
              </w:rPr>
              <w:t xml:space="preserve">48 </w:t>
            </w:r>
          </w:p>
        </w:tc>
        <w:tc>
          <w:tcPr>
            <w:tcW w:w="690" w:type="dxa"/>
            <w:shd w:val="clear" w:color="auto" w:fill="auto"/>
            <w:vAlign w:val="center"/>
          </w:tcPr>
          <w:p w:rsidR="00990B40" w:rsidRDefault="002E44C2">
            <w:pPr>
              <w:adjustRightInd w:val="0"/>
              <w:snapToGrid w:val="0"/>
              <w:jc w:val="center"/>
              <w:rPr>
                <w:rFonts w:ascii="微软雅黑" w:hAnsi="微软雅黑"/>
                <w:b/>
                <w:color w:val="FF0000"/>
                <w:sz w:val="20"/>
                <w:szCs w:val="20"/>
              </w:rPr>
            </w:pPr>
            <w:r>
              <w:rPr>
                <w:rFonts w:ascii="微软雅黑" w:hAnsi="微软雅黑" w:hint="eastAsia"/>
                <w:color w:val="000000"/>
                <w:sz w:val="20"/>
                <w:szCs w:val="20"/>
              </w:rPr>
              <w:t xml:space="preserve">3 </w:t>
            </w:r>
          </w:p>
        </w:tc>
        <w:tc>
          <w:tcPr>
            <w:tcW w:w="787" w:type="dxa"/>
            <w:shd w:val="clear" w:color="auto" w:fill="auto"/>
            <w:vAlign w:val="center"/>
          </w:tcPr>
          <w:p w:rsidR="00990B40" w:rsidRDefault="002E44C2">
            <w:pPr>
              <w:adjustRightInd w:val="0"/>
              <w:snapToGrid w:val="0"/>
              <w:jc w:val="center"/>
              <w:rPr>
                <w:rFonts w:ascii="微软雅黑" w:hAnsi="微软雅黑"/>
                <w:b/>
                <w:color w:val="FF0000"/>
                <w:sz w:val="20"/>
                <w:szCs w:val="20"/>
              </w:rPr>
            </w:pPr>
            <w:r>
              <w:rPr>
                <w:rFonts w:ascii="微软雅黑" w:hAnsi="微软雅黑" w:hint="eastAsia"/>
                <w:sz w:val="20"/>
                <w:szCs w:val="20"/>
              </w:rPr>
              <w:t>选修</w:t>
            </w:r>
          </w:p>
        </w:tc>
        <w:tc>
          <w:tcPr>
            <w:tcW w:w="769" w:type="dxa"/>
            <w:shd w:val="clear" w:color="auto" w:fill="auto"/>
          </w:tcPr>
          <w:p w:rsidR="00990B40" w:rsidRDefault="002E44C2">
            <w:pPr>
              <w:adjustRightInd w:val="0"/>
              <w:snapToGrid w:val="0"/>
              <w:jc w:val="center"/>
              <w:rPr>
                <w:rFonts w:ascii="微软雅黑" w:hAnsi="微软雅黑"/>
                <w:b/>
                <w:color w:val="FF0000"/>
                <w:sz w:val="20"/>
                <w:szCs w:val="20"/>
              </w:rPr>
            </w:pPr>
            <w:r>
              <w:rPr>
                <w:rFonts w:ascii="微软雅黑" w:hAnsi="微软雅黑" w:hint="eastAsia"/>
                <w:sz w:val="20"/>
                <w:szCs w:val="20"/>
              </w:rPr>
              <w:t>6</w:t>
            </w:r>
          </w:p>
        </w:tc>
      </w:tr>
      <w:tr w:rsidR="00990B40">
        <w:trPr>
          <w:jc w:val="center"/>
        </w:trPr>
        <w:tc>
          <w:tcPr>
            <w:tcW w:w="842" w:type="dxa"/>
            <w:vMerge/>
            <w:vAlign w:val="center"/>
          </w:tcPr>
          <w:p w:rsidR="00990B40" w:rsidRDefault="00990B40">
            <w:pPr>
              <w:adjustRightInd w:val="0"/>
              <w:snapToGrid w:val="0"/>
              <w:rPr>
                <w:rFonts w:ascii="微软雅黑" w:hAnsi="微软雅黑"/>
                <w:sz w:val="20"/>
                <w:szCs w:val="20"/>
              </w:rPr>
            </w:pPr>
          </w:p>
        </w:tc>
        <w:tc>
          <w:tcPr>
            <w:tcW w:w="573" w:type="dxa"/>
            <w:vMerge/>
            <w:vAlign w:val="center"/>
          </w:tcPr>
          <w:p w:rsidR="00990B40" w:rsidRDefault="00990B40">
            <w:pPr>
              <w:adjustRightInd w:val="0"/>
              <w:snapToGrid w:val="0"/>
              <w:jc w:val="center"/>
              <w:rPr>
                <w:rFonts w:ascii="微软雅黑" w:hAnsi="微软雅黑"/>
                <w:sz w:val="20"/>
                <w:szCs w:val="20"/>
              </w:rPr>
            </w:pPr>
          </w:p>
        </w:tc>
        <w:tc>
          <w:tcPr>
            <w:tcW w:w="567" w:type="dxa"/>
            <w:vMerge/>
            <w:vAlign w:val="center"/>
          </w:tcPr>
          <w:p w:rsidR="00990B40" w:rsidRDefault="00990B40">
            <w:pPr>
              <w:adjustRightInd w:val="0"/>
              <w:snapToGrid w:val="0"/>
              <w:jc w:val="center"/>
              <w:rPr>
                <w:rFonts w:ascii="微软雅黑" w:hAnsi="微软雅黑"/>
                <w:sz w:val="20"/>
                <w:szCs w:val="20"/>
              </w:rPr>
            </w:pPr>
          </w:p>
        </w:tc>
        <w:tc>
          <w:tcPr>
            <w:tcW w:w="596" w:type="dxa"/>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color w:val="000000"/>
                <w:sz w:val="20"/>
                <w:szCs w:val="20"/>
              </w:rPr>
              <w:t>4</w:t>
            </w:r>
          </w:p>
        </w:tc>
        <w:tc>
          <w:tcPr>
            <w:tcW w:w="3533" w:type="dxa"/>
            <w:vAlign w:val="center"/>
          </w:tcPr>
          <w:p w:rsidR="00990B40" w:rsidRDefault="002E44C2">
            <w:pPr>
              <w:adjustRightInd w:val="0"/>
              <w:snapToGrid w:val="0"/>
              <w:rPr>
                <w:rFonts w:ascii="微软雅黑" w:hAnsi="微软雅黑"/>
                <w:bCs/>
                <w:color w:val="000000" w:themeColor="text1"/>
                <w:sz w:val="20"/>
                <w:szCs w:val="20"/>
              </w:rPr>
            </w:pPr>
            <w:r>
              <w:rPr>
                <w:rFonts w:ascii="微软雅黑" w:hAnsi="微软雅黑" w:hint="eastAsia"/>
                <w:color w:val="000000"/>
                <w:sz w:val="20"/>
                <w:szCs w:val="20"/>
              </w:rPr>
              <w:t>计算几何</w:t>
            </w:r>
          </w:p>
        </w:tc>
        <w:tc>
          <w:tcPr>
            <w:tcW w:w="710" w:type="dxa"/>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color w:val="000000"/>
                <w:sz w:val="20"/>
                <w:szCs w:val="20"/>
              </w:rPr>
              <w:t xml:space="preserve">64 </w:t>
            </w:r>
          </w:p>
        </w:tc>
        <w:tc>
          <w:tcPr>
            <w:tcW w:w="690" w:type="dxa"/>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color w:val="000000"/>
                <w:sz w:val="20"/>
                <w:szCs w:val="20"/>
              </w:rPr>
              <w:t xml:space="preserve">4 </w:t>
            </w:r>
          </w:p>
        </w:tc>
        <w:tc>
          <w:tcPr>
            <w:tcW w:w="787" w:type="dxa"/>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sz w:val="20"/>
                <w:szCs w:val="20"/>
              </w:rPr>
              <w:t>选修</w:t>
            </w:r>
          </w:p>
        </w:tc>
        <w:tc>
          <w:tcPr>
            <w:tcW w:w="769" w:type="dxa"/>
          </w:tcPr>
          <w:p w:rsidR="00990B40" w:rsidRDefault="002E44C2">
            <w:pPr>
              <w:adjustRightInd w:val="0"/>
              <w:snapToGrid w:val="0"/>
              <w:jc w:val="center"/>
              <w:rPr>
                <w:rFonts w:ascii="微软雅黑" w:hAnsi="微软雅黑"/>
                <w:sz w:val="20"/>
                <w:szCs w:val="20"/>
              </w:rPr>
            </w:pPr>
            <w:r>
              <w:rPr>
                <w:rFonts w:ascii="微软雅黑" w:hAnsi="微软雅黑" w:hint="eastAsia"/>
                <w:sz w:val="20"/>
                <w:szCs w:val="20"/>
              </w:rPr>
              <w:t>6</w:t>
            </w:r>
          </w:p>
        </w:tc>
      </w:tr>
      <w:tr w:rsidR="00990B40">
        <w:trPr>
          <w:jc w:val="center"/>
        </w:trPr>
        <w:tc>
          <w:tcPr>
            <w:tcW w:w="842" w:type="dxa"/>
            <w:vMerge/>
            <w:vAlign w:val="center"/>
          </w:tcPr>
          <w:p w:rsidR="00990B40" w:rsidRDefault="00990B40">
            <w:pPr>
              <w:adjustRightInd w:val="0"/>
              <w:snapToGrid w:val="0"/>
              <w:rPr>
                <w:rFonts w:ascii="微软雅黑" w:hAnsi="微软雅黑"/>
                <w:sz w:val="20"/>
                <w:szCs w:val="20"/>
              </w:rPr>
            </w:pPr>
          </w:p>
        </w:tc>
        <w:tc>
          <w:tcPr>
            <w:tcW w:w="573" w:type="dxa"/>
            <w:vMerge/>
            <w:vAlign w:val="center"/>
          </w:tcPr>
          <w:p w:rsidR="00990B40" w:rsidRDefault="00990B40">
            <w:pPr>
              <w:adjustRightInd w:val="0"/>
              <w:snapToGrid w:val="0"/>
              <w:jc w:val="center"/>
              <w:rPr>
                <w:rFonts w:ascii="微软雅黑" w:hAnsi="微软雅黑"/>
                <w:sz w:val="20"/>
                <w:szCs w:val="20"/>
              </w:rPr>
            </w:pPr>
          </w:p>
        </w:tc>
        <w:tc>
          <w:tcPr>
            <w:tcW w:w="567" w:type="dxa"/>
            <w:vMerge/>
            <w:vAlign w:val="center"/>
          </w:tcPr>
          <w:p w:rsidR="00990B40" w:rsidRDefault="00990B40">
            <w:pPr>
              <w:adjustRightInd w:val="0"/>
              <w:snapToGrid w:val="0"/>
              <w:jc w:val="center"/>
              <w:rPr>
                <w:rFonts w:ascii="微软雅黑" w:hAnsi="微软雅黑"/>
                <w:sz w:val="20"/>
                <w:szCs w:val="20"/>
              </w:rPr>
            </w:pPr>
          </w:p>
        </w:tc>
        <w:tc>
          <w:tcPr>
            <w:tcW w:w="596" w:type="dxa"/>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color w:val="000000"/>
                <w:sz w:val="20"/>
                <w:szCs w:val="20"/>
              </w:rPr>
              <w:t>5</w:t>
            </w:r>
          </w:p>
        </w:tc>
        <w:tc>
          <w:tcPr>
            <w:tcW w:w="3533" w:type="dxa"/>
            <w:vAlign w:val="center"/>
          </w:tcPr>
          <w:p w:rsidR="00990B40" w:rsidRDefault="002E44C2">
            <w:pPr>
              <w:adjustRightInd w:val="0"/>
              <w:snapToGrid w:val="0"/>
              <w:rPr>
                <w:rFonts w:ascii="微软雅黑" w:hAnsi="微软雅黑"/>
                <w:bCs/>
                <w:color w:val="000000" w:themeColor="text1"/>
                <w:sz w:val="20"/>
                <w:szCs w:val="20"/>
              </w:rPr>
            </w:pPr>
            <w:r>
              <w:rPr>
                <w:rFonts w:ascii="微软雅黑" w:hAnsi="微软雅黑" w:hint="eastAsia"/>
                <w:color w:val="000000"/>
                <w:sz w:val="20"/>
                <w:szCs w:val="20"/>
              </w:rPr>
              <w:t>模式识别导论</w:t>
            </w:r>
          </w:p>
        </w:tc>
        <w:tc>
          <w:tcPr>
            <w:tcW w:w="710" w:type="dxa"/>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color w:val="000000"/>
                <w:sz w:val="20"/>
                <w:szCs w:val="20"/>
              </w:rPr>
              <w:t xml:space="preserve">32 </w:t>
            </w:r>
          </w:p>
        </w:tc>
        <w:tc>
          <w:tcPr>
            <w:tcW w:w="690" w:type="dxa"/>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color w:val="000000"/>
                <w:sz w:val="20"/>
                <w:szCs w:val="20"/>
              </w:rPr>
              <w:t xml:space="preserve">2 </w:t>
            </w:r>
          </w:p>
        </w:tc>
        <w:tc>
          <w:tcPr>
            <w:tcW w:w="787" w:type="dxa"/>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sz w:val="20"/>
                <w:szCs w:val="20"/>
              </w:rPr>
              <w:t>选修</w:t>
            </w:r>
          </w:p>
        </w:tc>
        <w:tc>
          <w:tcPr>
            <w:tcW w:w="769" w:type="dxa"/>
          </w:tcPr>
          <w:p w:rsidR="00990B40" w:rsidRDefault="002E44C2">
            <w:pPr>
              <w:adjustRightInd w:val="0"/>
              <w:snapToGrid w:val="0"/>
              <w:jc w:val="center"/>
              <w:rPr>
                <w:rFonts w:ascii="微软雅黑" w:hAnsi="微软雅黑"/>
                <w:sz w:val="20"/>
                <w:szCs w:val="20"/>
              </w:rPr>
            </w:pPr>
            <w:r>
              <w:rPr>
                <w:rFonts w:ascii="微软雅黑" w:hAnsi="微软雅黑" w:hint="eastAsia"/>
                <w:sz w:val="20"/>
                <w:szCs w:val="20"/>
              </w:rPr>
              <w:t>6</w:t>
            </w:r>
          </w:p>
        </w:tc>
      </w:tr>
      <w:tr w:rsidR="00990B40">
        <w:trPr>
          <w:jc w:val="center"/>
        </w:trPr>
        <w:tc>
          <w:tcPr>
            <w:tcW w:w="842" w:type="dxa"/>
            <w:vMerge/>
            <w:vAlign w:val="center"/>
          </w:tcPr>
          <w:p w:rsidR="00990B40" w:rsidRDefault="00990B40">
            <w:pPr>
              <w:adjustRightInd w:val="0"/>
              <w:snapToGrid w:val="0"/>
              <w:jc w:val="left"/>
              <w:rPr>
                <w:rFonts w:ascii="微软雅黑" w:hAnsi="微软雅黑"/>
                <w:sz w:val="20"/>
                <w:szCs w:val="20"/>
              </w:rPr>
            </w:pPr>
          </w:p>
        </w:tc>
        <w:tc>
          <w:tcPr>
            <w:tcW w:w="573" w:type="dxa"/>
            <w:vMerge/>
            <w:vAlign w:val="center"/>
          </w:tcPr>
          <w:p w:rsidR="00990B40" w:rsidRDefault="00990B40">
            <w:pPr>
              <w:adjustRightInd w:val="0"/>
              <w:snapToGrid w:val="0"/>
              <w:jc w:val="center"/>
              <w:rPr>
                <w:rFonts w:ascii="微软雅黑" w:hAnsi="微软雅黑"/>
                <w:sz w:val="20"/>
                <w:szCs w:val="20"/>
              </w:rPr>
            </w:pPr>
          </w:p>
        </w:tc>
        <w:tc>
          <w:tcPr>
            <w:tcW w:w="567" w:type="dxa"/>
            <w:vMerge/>
            <w:vAlign w:val="center"/>
          </w:tcPr>
          <w:p w:rsidR="00990B40" w:rsidRDefault="00990B40">
            <w:pPr>
              <w:adjustRightInd w:val="0"/>
              <w:snapToGrid w:val="0"/>
              <w:jc w:val="center"/>
              <w:rPr>
                <w:rFonts w:ascii="微软雅黑" w:hAnsi="微软雅黑"/>
                <w:sz w:val="20"/>
                <w:szCs w:val="20"/>
              </w:rPr>
            </w:pPr>
          </w:p>
        </w:tc>
        <w:tc>
          <w:tcPr>
            <w:tcW w:w="596" w:type="dxa"/>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color w:val="000000"/>
                <w:sz w:val="20"/>
                <w:szCs w:val="20"/>
              </w:rPr>
              <w:t>6</w:t>
            </w:r>
          </w:p>
        </w:tc>
        <w:tc>
          <w:tcPr>
            <w:tcW w:w="3533" w:type="dxa"/>
            <w:vAlign w:val="center"/>
          </w:tcPr>
          <w:p w:rsidR="00990B40" w:rsidRDefault="002E44C2">
            <w:pPr>
              <w:adjustRightInd w:val="0"/>
              <w:snapToGrid w:val="0"/>
              <w:jc w:val="left"/>
              <w:rPr>
                <w:rFonts w:ascii="微软雅黑" w:hAnsi="微软雅黑"/>
                <w:sz w:val="20"/>
                <w:szCs w:val="20"/>
              </w:rPr>
            </w:pPr>
            <w:r>
              <w:rPr>
                <w:rFonts w:ascii="微软雅黑" w:hAnsi="微软雅黑" w:hint="eastAsia"/>
                <w:color w:val="000000"/>
                <w:sz w:val="20"/>
                <w:szCs w:val="20"/>
              </w:rPr>
              <w:t>计算机视觉</w:t>
            </w:r>
          </w:p>
        </w:tc>
        <w:tc>
          <w:tcPr>
            <w:tcW w:w="710" w:type="dxa"/>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color w:val="000000"/>
                <w:sz w:val="20"/>
                <w:szCs w:val="20"/>
              </w:rPr>
              <w:t xml:space="preserve">56 </w:t>
            </w:r>
          </w:p>
        </w:tc>
        <w:tc>
          <w:tcPr>
            <w:tcW w:w="690" w:type="dxa"/>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color w:val="000000"/>
                <w:sz w:val="20"/>
                <w:szCs w:val="20"/>
              </w:rPr>
              <w:t xml:space="preserve">3 </w:t>
            </w:r>
          </w:p>
        </w:tc>
        <w:tc>
          <w:tcPr>
            <w:tcW w:w="787" w:type="dxa"/>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sz w:val="20"/>
                <w:szCs w:val="20"/>
              </w:rPr>
              <w:t>选修</w:t>
            </w:r>
          </w:p>
        </w:tc>
        <w:tc>
          <w:tcPr>
            <w:tcW w:w="769" w:type="dxa"/>
          </w:tcPr>
          <w:p w:rsidR="00990B40" w:rsidRDefault="002E44C2">
            <w:pPr>
              <w:adjustRightInd w:val="0"/>
              <w:snapToGrid w:val="0"/>
              <w:jc w:val="center"/>
              <w:rPr>
                <w:rFonts w:ascii="微软雅黑" w:hAnsi="微软雅黑"/>
                <w:sz w:val="20"/>
                <w:szCs w:val="20"/>
              </w:rPr>
            </w:pPr>
            <w:r>
              <w:rPr>
                <w:rFonts w:ascii="微软雅黑" w:hAnsi="微软雅黑" w:hint="eastAsia"/>
                <w:sz w:val="20"/>
                <w:szCs w:val="20"/>
              </w:rPr>
              <w:t>6</w:t>
            </w:r>
          </w:p>
        </w:tc>
      </w:tr>
      <w:tr w:rsidR="00990B40">
        <w:trPr>
          <w:jc w:val="center"/>
        </w:trPr>
        <w:tc>
          <w:tcPr>
            <w:tcW w:w="842" w:type="dxa"/>
            <w:vMerge w:val="restart"/>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sz w:val="20"/>
                <w:szCs w:val="20"/>
              </w:rPr>
              <w:t>选修模块二</w:t>
            </w:r>
          </w:p>
          <w:p w:rsidR="00990B40" w:rsidRDefault="002E44C2">
            <w:pPr>
              <w:adjustRightInd w:val="0"/>
              <w:snapToGrid w:val="0"/>
              <w:jc w:val="center"/>
              <w:rPr>
                <w:rFonts w:ascii="微软雅黑" w:hAnsi="微软雅黑"/>
                <w:sz w:val="20"/>
                <w:szCs w:val="20"/>
              </w:rPr>
            </w:pPr>
            <w:r>
              <w:rPr>
                <w:rFonts w:ascii="微软雅黑" w:hAnsi="微软雅黑" w:hint="eastAsia"/>
                <w:sz w:val="20"/>
                <w:szCs w:val="20"/>
              </w:rPr>
              <w:t>自然语言处理与理解</w:t>
            </w:r>
          </w:p>
        </w:tc>
        <w:tc>
          <w:tcPr>
            <w:tcW w:w="573" w:type="dxa"/>
            <w:vMerge w:val="restart"/>
            <w:vAlign w:val="center"/>
          </w:tcPr>
          <w:p w:rsidR="00990B40" w:rsidRDefault="002E44C2">
            <w:pPr>
              <w:adjustRightInd w:val="0"/>
              <w:snapToGrid w:val="0"/>
              <w:jc w:val="center"/>
              <w:rPr>
                <w:rFonts w:ascii="微软雅黑" w:hAnsi="微软雅黑"/>
                <w:sz w:val="21"/>
                <w:szCs w:val="20"/>
              </w:rPr>
            </w:pPr>
            <w:r>
              <w:rPr>
                <w:rFonts w:ascii="微软雅黑" w:hAnsi="微软雅黑"/>
                <w:color w:val="000000"/>
                <w:sz w:val="21"/>
                <w:szCs w:val="20"/>
              </w:rPr>
              <w:t>304</w:t>
            </w:r>
          </w:p>
        </w:tc>
        <w:tc>
          <w:tcPr>
            <w:tcW w:w="567" w:type="dxa"/>
            <w:vMerge w:val="restart"/>
            <w:vAlign w:val="center"/>
          </w:tcPr>
          <w:p w:rsidR="00990B40" w:rsidRDefault="002E44C2">
            <w:pPr>
              <w:adjustRightInd w:val="0"/>
              <w:snapToGrid w:val="0"/>
              <w:jc w:val="center"/>
              <w:rPr>
                <w:rFonts w:ascii="微软雅黑" w:hAnsi="微软雅黑"/>
                <w:sz w:val="21"/>
                <w:szCs w:val="20"/>
              </w:rPr>
            </w:pPr>
            <w:r>
              <w:rPr>
                <w:rFonts w:ascii="微软雅黑" w:hAnsi="微软雅黑"/>
                <w:color w:val="000000"/>
                <w:sz w:val="21"/>
                <w:szCs w:val="20"/>
              </w:rPr>
              <w:t>16</w:t>
            </w:r>
          </w:p>
        </w:tc>
        <w:tc>
          <w:tcPr>
            <w:tcW w:w="596" w:type="dxa"/>
            <w:vAlign w:val="bottom"/>
          </w:tcPr>
          <w:p w:rsidR="00990B40" w:rsidRDefault="002E44C2">
            <w:pPr>
              <w:adjustRightInd w:val="0"/>
              <w:snapToGrid w:val="0"/>
              <w:jc w:val="center"/>
              <w:rPr>
                <w:rFonts w:ascii="微软雅黑" w:hAnsi="微软雅黑"/>
                <w:sz w:val="20"/>
                <w:szCs w:val="20"/>
              </w:rPr>
            </w:pPr>
            <w:r>
              <w:rPr>
                <w:rFonts w:ascii="微软雅黑" w:hAnsi="微软雅黑" w:hint="eastAsia"/>
                <w:color w:val="000000"/>
                <w:sz w:val="20"/>
                <w:szCs w:val="20"/>
              </w:rPr>
              <w:t>1</w:t>
            </w:r>
          </w:p>
        </w:tc>
        <w:tc>
          <w:tcPr>
            <w:tcW w:w="3533" w:type="dxa"/>
            <w:vAlign w:val="center"/>
          </w:tcPr>
          <w:p w:rsidR="00990B40" w:rsidRDefault="002E44C2">
            <w:pPr>
              <w:adjustRightInd w:val="0"/>
              <w:snapToGrid w:val="0"/>
              <w:rPr>
                <w:rFonts w:ascii="微软雅黑" w:hAnsi="微软雅黑"/>
                <w:bCs/>
                <w:color w:val="000000" w:themeColor="text1"/>
                <w:sz w:val="20"/>
                <w:szCs w:val="20"/>
              </w:rPr>
            </w:pPr>
            <w:r>
              <w:rPr>
                <w:rFonts w:ascii="微软雅黑" w:hAnsi="微软雅黑" w:hint="eastAsia"/>
                <w:color w:val="000000"/>
                <w:sz w:val="20"/>
                <w:szCs w:val="20"/>
              </w:rPr>
              <w:t>形式语言与自动机理论</w:t>
            </w:r>
          </w:p>
        </w:tc>
        <w:tc>
          <w:tcPr>
            <w:tcW w:w="710" w:type="dxa"/>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color w:val="000000"/>
                <w:sz w:val="20"/>
                <w:szCs w:val="20"/>
              </w:rPr>
              <w:t xml:space="preserve">64 </w:t>
            </w:r>
          </w:p>
        </w:tc>
        <w:tc>
          <w:tcPr>
            <w:tcW w:w="690" w:type="dxa"/>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color w:val="000000"/>
                <w:sz w:val="20"/>
                <w:szCs w:val="20"/>
              </w:rPr>
              <w:t xml:space="preserve">3 </w:t>
            </w:r>
          </w:p>
        </w:tc>
        <w:tc>
          <w:tcPr>
            <w:tcW w:w="787" w:type="dxa"/>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sz w:val="20"/>
                <w:szCs w:val="20"/>
              </w:rPr>
              <w:t>选修</w:t>
            </w:r>
          </w:p>
        </w:tc>
        <w:tc>
          <w:tcPr>
            <w:tcW w:w="769" w:type="dxa"/>
          </w:tcPr>
          <w:p w:rsidR="00990B40" w:rsidRDefault="002E44C2">
            <w:pPr>
              <w:adjustRightInd w:val="0"/>
              <w:snapToGrid w:val="0"/>
              <w:jc w:val="center"/>
              <w:rPr>
                <w:rFonts w:ascii="微软雅黑" w:hAnsi="微软雅黑"/>
                <w:sz w:val="20"/>
                <w:szCs w:val="20"/>
              </w:rPr>
            </w:pPr>
            <w:r>
              <w:rPr>
                <w:rFonts w:ascii="微软雅黑" w:hAnsi="微软雅黑"/>
                <w:sz w:val="20"/>
                <w:szCs w:val="20"/>
              </w:rPr>
              <w:t>5</w:t>
            </w:r>
          </w:p>
        </w:tc>
      </w:tr>
      <w:tr w:rsidR="00990B40">
        <w:trPr>
          <w:jc w:val="center"/>
        </w:trPr>
        <w:tc>
          <w:tcPr>
            <w:tcW w:w="842" w:type="dxa"/>
            <w:vMerge/>
            <w:vAlign w:val="center"/>
          </w:tcPr>
          <w:p w:rsidR="00990B40" w:rsidRDefault="00990B40">
            <w:pPr>
              <w:adjustRightInd w:val="0"/>
              <w:snapToGrid w:val="0"/>
              <w:jc w:val="center"/>
              <w:rPr>
                <w:rFonts w:ascii="微软雅黑" w:hAnsi="微软雅黑"/>
                <w:sz w:val="20"/>
                <w:szCs w:val="20"/>
              </w:rPr>
            </w:pPr>
          </w:p>
        </w:tc>
        <w:tc>
          <w:tcPr>
            <w:tcW w:w="573" w:type="dxa"/>
            <w:vMerge/>
            <w:vAlign w:val="center"/>
          </w:tcPr>
          <w:p w:rsidR="00990B40" w:rsidRDefault="00990B40">
            <w:pPr>
              <w:adjustRightInd w:val="0"/>
              <w:snapToGrid w:val="0"/>
              <w:jc w:val="center"/>
              <w:rPr>
                <w:rFonts w:ascii="微软雅黑" w:hAnsi="微软雅黑"/>
                <w:sz w:val="20"/>
                <w:szCs w:val="20"/>
              </w:rPr>
            </w:pPr>
          </w:p>
        </w:tc>
        <w:tc>
          <w:tcPr>
            <w:tcW w:w="567" w:type="dxa"/>
            <w:vMerge/>
            <w:vAlign w:val="center"/>
          </w:tcPr>
          <w:p w:rsidR="00990B40" w:rsidRDefault="00990B40">
            <w:pPr>
              <w:adjustRightInd w:val="0"/>
              <w:snapToGrid w:val="0"/>
              <w:jc w:val="center"/>
              <w:rPr>
                <w:rFonts w:ascii="微软雅黑" w:hAnsi="微软雅黑"/>
                <w:sz w:val="20"/>
                <w:szCs w:val="20"/>
              </w:rPr>
            </w:pPr>
          </w:p>
        </w:tc>
        <w:tc>
          <w:tcPr>
            <w:tcW w:w="596" w:type="dxa"/>
            <w:vAlign w:val="bottom"/>
          </w:tcPr>
          <w:p w:rsidR="00990B40" w:rsidRDefault="002E44C2">
            <w:pPr>
              <w:adjustRightInd w:val="0"/>
              <w:snapToGrid w:val="0"/>
              <w:jc w:val="center"/>
              <w:rPr>
                <w:rFonts w:ascii="微软雅黑" w:hAnsi="微软雅黑"/>
                <w:sz w:val="20"/>
                <w:szCs w:val="20"/>
              </w:rPr>
            </w:pPr>
            <w:r>
              <w:rPr>
                <w:rFonts w:ascii="微软雅黑" w:hAnsi="微软雅黑" w:hint="eastAsia"/>
                <w:color w:val="000000"/>
                <w:sz w:val="20"/>
                <w:szCs w:val="20"/>
              </w:rPr>
              <w:t>2</w:t>
            </w:r>
          </w:p>
        </w:tc>
        <w:tc>
          <w:tcPr>
            <w:tcW w:w="3533" w:type="dxa"/>
            <w:vAlign w:val="center"/>
          </w:tcPr>
          <w:p w:rsidR="00990B40" w:rsidRDefault="002E44C2">
            <w:pPr>
              <w:adjustRightInd w:val="0"/>
              <w:snapToGrid w:val="0"/>
              <w:rPr>
                <w:rFonts w:ascii="微软雅黑" w:hAnsi="微软雅黑"/>
                <w:bCs/>
                <w:color w:val="000000" w:themeColor="text1"/>
                <w:sz w:val="20"/>
                <w:szCs w:val="20"/>
              </w:rPr>
            </w:pPr>
            <w:r>
              <w:rPr>
                <w:rFonts w:ascii="微软雅黑" w:hAnsi="微软雅黑" w:hint="eastAsia"/>
                <w:color w:val="000000"/>
                <w:sz w:val="20"/>
                <w:szCs w:val="20"/>
              </w:rPr>
              <w:t>运筹学</w:t>
            </w:r>
          </w:p>
        </w:tc>
        <w:tc>
          <w:tcPr>
            <w:tcW w:w="710" w:type="dxa"/>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color w:val="000000"/>
                <w:sz w:val="20"/>
                <w:szCs w:val="20"/>
              </w:rPr>
              <w:t xml:space="preserve">64 </w:t>
            </w:r>
          </w:p>
        </w:tc>
        <w:tc>
          <w:tcPr>
            <w:tcW w:w="690" w:type="dxa"/>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color w:val="000000"/>
                <w:sz w:val="20"/>
                <w:szCs w:val="20"/>
              </w:rPr>
              <w:t xml:space="preserve">3 </w:t>
            </w:r>
          </w:p>
        </w:tc>
        <w:tc>
          <w:tcPr>
            <w:tcW w:w="787" w:type="dxa"/>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sz w:val="20"/>
                <w:szCs w:val="20"/>
              </w:rPr>
              <w:t>选修</w:t>
            </w:r>
          </w:p>
        </w:tc>
        <w:tc>
          <w:tcPr>
            <w:tcW w:w="769" w:type="dxa"/>
          </w:tcPr>
          <w:p w:rsidR="00990B40" w:rsidRDefault="002E44C2">
            <w:pPr>
              <w:adjustRightInd w:val="0"/>
              <w:snapToGrid w:val="0"/>
              <w:jc w:val="center"/>
              <w:rPr>
                <w:rFonts w:ascii="微软雅黑" w:hAnsi="微软雅黑"/>
                <w:sz w:val="20"/>
                <w:szCs w:val="20"/>
              </w:rPr>
            </w:pPr>
            <w:r>
              <w:rPr>
                <w:rFonts w:ascii="微软雅黑" w:hAnsi="微软雅黑"/>
                <w:sz w:val="20"/>
                <w:szCs w:val="20"/>
              </w:rPr>
              <w:t>5</w:t>
            </w:r>
          </w:p>
        </w:tc>
      </w:tr>
      <w:tr w:rsidR="00990B40">
        <w:trPr>
          <w:jc w:val="center"/>
        </w:trPr>
        <w:tc>
          <w:tcPr>
            <w:tcW w:w="842" w:type="dxa"/>
            <w:vMerge/>
            <w:vAlign w:val="center"/>
          </w:tcPr>
          <w:p w:rsidR="00990B40" w:rsidRDefault="00990B40">
            <w:pPr>
              <w:adjustRightInd w:val="0"/>
              <w:snapToGrid w:val="0"/>
              <w:jc w:val="left"/>
              <w:rPr>
                <w:rFonts w:ascii="微软雅黑" w:hAnsi="微软雅黑"/>
                <w:sz w:val="20"/>
                <w:szCs w:val="20"/>
              </w:rPr>
            </w:pPr>
          </w:p>
        </w:tc>
        <w:tc>
          <w:tcPr>
            <w:tcW w:w="573" w:type="dxa"/>
            <w:vMerge/>
            <w:vAlign w:val="center"/>
          </w:tcPr>
          <w:p w:rsidR="00990B40" w:rsidRDefault="00990B40">
            <w:pPr>
              <w:adjustRightInd w:val="0"/>
              <w:snapToGrid w:val="0"/>
              <w:jc w:val="center"/>
              <w:rPr>
                <w:rFonts w:ascii="微软雅黑" w:hAnsi="微软雅黑"/>
                <w:sz w:val="20"/>
                <w:szCs w:val="20"/>
              </w:rPr>
            </w:pPr>
          </w:p>
        </w:tc>
        <w:tc>
          <w:tcPr>
            <w:tcW w:w="567" w:type="dxa"/>
            <w:vMerge/>
            <w:vAlign w:val="center"/>
          </w:tcPr>
          <w:p w:rsidR="00990B40" w:rsidRDefault="00990B40">
            <w:pPr>
              <w:adjustRightInd w:val="0"/>
              <w:snapToGrid w:val="0"/>
              <w:jc w:val="center"/>
              <w:rPr>
                <w:rFonts w:ascii="微软雅黑" w:hAnsi="微软雅黑"/>
                <w:sz w:val="20"/>
                <w:szCs w:val="20"/>
              </w:rPr>
            </w:pPr>
          </w:p>
        </w:tc>
        <w:tc>
          <w:tcPr>
            <w:tcW w:w="596" w:type="dxa"/>
            <w:vAlign w:val="bottom"/>
          </w:tcPr>
          <w:p w:rsidR="00990B40" w:rsidRDefault="002E44C2">
            <w:pPr>
              <w:adjustRightInd w:val="0"/>
              <w:snapToGrid w:val="0"/>
              <w:jc w:val="center"/>
              <w:rPr>
                <w:rFonts w:ascii="微软雅黑" w:hAnsi="微软雅黑"/>
                <w:sz w:val="20"/>
                <w:szCs w:val="20"/>
              </w:rPr>
            </w:pPr>
            <w:r>
              <w:rPr>
                <w:rFonts w:ascii="微软雅黑" w:hAnsi="微软雅黑" w:hint="eastAsia"/>
                <w:color w:val="000000"/>
                <w:sz w:val="20"/>
                <w:szCs w:val="20"/>
              </w:rPr>
              <w:t>3</w:t>
            </w:r>
          </w:p>
        </w:tc>
        <w:tc>
          <w:tcPr>
            <w:tcW w:w="3533" w:type="dxa"/>
            <w:vAlign w:val="center"/>
          </w:tcPr>
          <w:p w:rsidR="00990B40" w:rsidRDefault="002E44C2">
            <w:pPr>
              <w:adjustRightInd w:val="0"/>
              <w:snapToGrid w:val="0"/>
              <w:rPr>
                <w:rFonts w:ascii="微软雅黑" w:hAnsi="微软雅黑"/>
                <w:bCs/>
                <w:color w:val="000000" w:themeColor="text1"/>
                <w:sz w:val="20"/>
                <w:szCs w:val="20"/>
              </w:rPr>
            </w:pPr>
            <w:r>
              <w:rPr>
                <w:rFonts w:ascii="微软雅黑" w:hAnsi="微软雅黑" w:hint="eastAsia"/>
                <w:color w:val="000000"/>
                <w:sz w:val="20"/>
                <w:szCs w:val="20"/>
              </w:rPr>
              <w:t>语法理论</w:t>
            </w:r>
          </w:p>
        </w:tc>
        <w:tc>
          <w:tcPr>
            <w:tcW w:w="710" w:type="dxa"/>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color w:val="000000"/>
                <w:sz w:val="20"/>
                <w:szCs w:val="20"/>
              </w:rPr>
              <w:t xml:space="preserve">40 </w:t>
            </w:r>
          </w:p>
        </w:tc>
        <w:tc>
          <w:tcPr>
            <w:tcW w:w="690" w:type="dxa"/>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color w:val="000000"/>
                <w:sz w:val="20"/>
                <w:szCs w:val="20"/>
              </w:rPr>
              <w:t xml:space="preserve">2 </w:t>
            </w:r>
          </w:p>
        </w:tc>
        <w:tc>
          <w:tcPr>
            <w:tcW w:w="787" w:type="dxa"/>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sz w:val="20"/>
                <w:szCs w:val="20"/>
              </w:rPr>
              <w:t>选修</w:t>
            </w:r>
          </w:p>
        </w:tc>
        <w:tc>
          <w:tcPr>
            <w:tcW w:w="769" w:type="dxa"/>
          </w:tcPr>
          <w:p w:rsidR="00990B40" w:rsidRDefault="002E44C2">
            <w:pPr>
              <w:adjustRightInd w:val="0"/>
              <w:snapToGrid w:val="0"/>
              <w:jc w:val="center"/>
              <w:rPr>
                <w:rFonts w:ascii="微软雅黑" w:hAnsi="微软雅黑"/>
                <w:sz w:val="20"/>
                <w:szCs w:val="20"/>
              </w:rPr>
            </w:pPr>
            <w:r>
              <w:rPr>
                <w:rFonts w:ascii="微软雅黑" w:hAnsi="微软雅黑" w:hint="eastAsia"/>
                <w:sz w:val="20"/>
                <w:szCs w:val="20"/>
              </w:rPr>
              <w:t>6</w:t>
            </w:r>
          </w:p>
        </w:tc>
      </w:tr>
      <w:tr w:rsidR="00990B40">
        <w:trPr>
          <w:jc w:val="center"/>
        </w:trPr>
        <w:tc>
          <w:tcPr>
            <w:tcW w:w="842" w:type="dxa"/>
            <w:vMerge/>
            <w:vAlign w:val="center"/>
          </w:tcPr>
          <w:p w:rsidR="00990B40" w:rsidRDefault="00990B40">
            <w:pPr>
              <w:adjustRightInd w:val="0"/>
              <w:snapToGrid w:val="0"/>
              <w:rPr>
                <w:rFonts w:ascii="微软雅黑" w:hAnsi="微软雅黑"/>
                <w:sz w:val="20"/>
                <w:szCs w:val="20"/>
              </w:rPr>
            </w:pPr>
          </w:p>
        </w:tc>
        <w:tc>
          <w:tcPr>
            <w:tcW w:w="573" w:type="dxa"/>
            <w:vMerge/>
            <w:vAlign w:val="center"/>
          </w:tcPr>
          <w:p w:rsidR="00990B40" w:rsidRDefault="00990B40">
            <w:pPr>
              <w:adjustRightInd w:val="0"/>
              <w:snapToGrid w:val="0"/>
              <w:jc w:val="center"/>
              <w:rPr>
                <w:rFonts w:ascii="微软雅黑" w:hAnsi="微软雅黑"/>
                <w:sz w:val="20"/>
                <w:szCs w:val="20"/>
              </w:rPr>
            </w:pPr>
          </w:p>
        </w:tc>
        <w:tc>
          <w:tcPr>
            <w:tcW w:w="567" w:type="dxa"/>
            <w:vMerge/>
            <w:vAlign w:val="center"/>
          </w:tcPr>
          <w:p w:rsidR="00990B40" w:rsidRDefault="00990B40">
            <w:pPr>
              <w:adjustRightInd w:val="0"/>
              <w:snapToGrid w:val="0"/>
              <w:jc w:val="center"/>
              <w:rPr>
                <w:rFonts w:ascii="微软雅黑" w:hAnsi="微软雅黑"/>
                <w:sz w:val="20"/>
                <w:szCs w:val="20"/>
              </w:rPr>
            </w:pPr>
          </w:p>
        </w:tc>
        <w:tc>
          <w:tcPr>
            <w:tcW w:w="596" w:type="dxa"/>
            <w:vAlign w:val="bottom"/>
          </w:tcPr>
          <w:p w:rsidR="00990B40" w:rsidRDefault="002E44C2">
            <w:pPr>
              <w:adjustRightInd w:val="0"/>
              <w:snapToGrid w:val="0"/>
              <w:jc w:val="center"/>
              <w:rPr>
                <w:rFonts w:ascii="微软雅黑" w:hAnsi="微软雅黑"/>
                <w:sz w:val="20"/>
                <w:szCs w:val="20"/>
              </w:rPr>
            </w:pPr>
            <w:r>
              <w:rPr>
                <w:rFonts w:ascii="微软雅黑" w:hAnsi="微软雅黑" w:hint="eastAsia"/>
                <w:color w:val="000000"/>
                <w:sz w:val="20"/>
                <w:szCs w:val="20"/>
              </w:rPr>
              <w:t>4</w:t>
            </w:r>
          </w:p>
        </w:tc>
        <w:tc>
          <w:tcPr>
            <w:tcW w:w="3533" w:type="dxa"/>
            <w:vAlign w:val="center"/>
          </w:tcPr>
          <w:p w:rsidR="00990B40" w:rsidRDefault="002E44C2">
            <w:pPr>
              <w:adjustRightInd w:val="0"/>
              <w:snapToGrid w:val="0"/>
              <w:rPr>
                <w:rFonts w:ascii="微软雅黑" w:hAnsi="微软雅黑"/>
                <w:bCs/>
                <w:color w:val="000000" w:themeColor="text1"/>
                <w:sz w:val="20"/>
                <w:szCs w:val="20"/>
              </w:rPr>
            </w:pPr>
            <w:r>
              <w:rPr>
                <w:rFonts w:ascii="微软雅黑" w:hAnsi="微软雅黑" w:hint="eastAsia"/>
                <w:color w:val="000000"/>
                <w:sz w:val="20"/>
                <w:szCs w:val="20"/>
              </w:rPr>
              <w:t>统计自然语言处理</w:t>
            </w:r>
          </w:p>
        </w:tc>
        <w:tc>
          <w:tcPr>
            <w:tcW w:w="710" w:type="dxa"/>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color w:val="000000"/>
                <w:sz w:val="20"/>
                <w:szCs w:val="20"/>
              </w:rPr>
              <w:t xml:space="preserve">56 </w:t>
            </w:r>
          </w:p>
        </w:tc>
        <w:tc>
          <w:tcPr>
            <w:tcW w:w="690" w:type="dxa"/>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color w:val="000000"/>
                <w:sz w:val="20"/>
                <w:szCs w:val="20"/>
              </w:rPr>
              <w:t xml:space="preserve">3 </w:t>
            </w:r>
          </w:p>
        </w:tc>
        <w:tc>
          <w:tcPr>
            <w:tcW w:w="787" w:type="dxa"/>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sz w:val="20"/>
                <w:szCs w:val="20"/>
              </w:rPr>
              <w:t>选修</w:t>
            </w:r>
          </w:p>
        </w:tc>
        <w:tc>
          <w:tcPr>
            <w:tcW w:w="769" w:type="dxa"/>
          </w:tcPr>
          <w:p w:rsidR="00990B40" w:rsidRDefault="002E44C2">
            <w:pPr>
              <w:adjustRightInd w:val="0"/>
              <w:snapToGrid w:val="0"/>
              <w:jc w:val="center"/>
              <w:rPr>
                <w:rFonts w:ascii="微软雅黑" w:hAnsi="微软雅黑"/>
                <w:sz w:val="20"/>
                <w:szCs w:val="20"/>
              </w:rPr>
            </w:pPr>
            <w:r>
              <w:rPr>
                <w:rFonts w:ascii="微软雅黑" w:hAnsi="微软雅黑" w:hint="eastAsia"/>
                <w:sz w:val="20"/>
                <w:szCs w:val="20"/>
              </w:rPr>
              <w:t>6</w:t>
            </w:r>
          </w:p>
        </w:tc>
      </w:tr>
      <w:tr w:rsidR="00990B40">
        <w:trPr>
          <w:trHeight w:val="409"/>
          <w:jc w:val="center"/>
        </w:trPr>
        <w:tc>
          <w:tcPr>
            <w:tcW w:w="842" w:type="dxa"/>
            <w:vMerge/>
            <w:vAlign w:val="center"/>
          </w:tcPr>
          <w:p w:rsidR="00990B40" w:rsidRDefault="00990B40">
            <w:pPr>
              <w:adjustRightInd w:val="0"/>
              <w:snapToGrid w:val="0"/>
              <w:rPr>
                <w:rFonts w:ascii="微软雅黑" w:hAnsi="微软雅黑"/>
                <w:sz w:val="20"/>
                <w:szCs w:val="20"/>
              </w:rPr>
            </w:pPr>
          </w:p>
        </w:tc>
        <w:tc>
          <w:tcPr>
            <w:tcW w:w="573" w:type="dxa"/>
            <w:vMerge/>
            <w:vAlign w:val="center"/>
          </w:tcPr>
          <w:p w:rsidR="00990B40" w:rsidRDefault="00990B40">
            <w:pPr>
              <w:adjustRightInd w:val="0"/>
              <w:snapToGrid w:val="0"/>
              <w:jc w:val="center"/>
              <w:rPr>
                <w:rFonts w:ascii="微软雅黑" w:hAnsi="微软雅黑"/>
                <w:sz w:val="20"/>
                <w:szCs w:val="20"/>
              </w:rPr>
            </w:pPr>
          </w:p>
        </w:tc>
        <w:tc>
          <w:tcPr>
            <w:tcW w:w="567" w:type="dxa"/>
            <w:vMerge/>
            <w:vAlign w:val="center"/>
          </w:tcPr>
          <w:p w:rsidR="00990B40" w:rsidRDefault="00990B40">
            <w:pPr>
              <w:adjustRightInd w:val="0"/>
              <w:snapToGrid w:val="0"/>
              <w:jc w:val="center"/>
              <w:rPr>
                <w:rFonts w:ascii="微软雅黑" w:hAnsi="微软雅黑"/>
                <w:sz w:val="20"/>
                <w:szCs w:val="20"/>
              </w:rPr>
            </w:pPr>
          </w:p>
        </w:tc>
        <w:tc>
          <w:tcPr>
            <w:tcW w:w="596" w:type="dxa"/>
            <w:vAlign w:val="bottom"/>
          </w:tcPr>
          <w:p w:rsidR="00990B40" w:rsidRDefault="002E44C2">
            <w:pPr>
              <w:adjustRightInd w:val="0"/>
              <w:snapToGrid w:val="0"/>
              <w:jc w:val="center"/>
              <w:rPr>
                <w:rFonts w:ascii="微软雅黑" w:hAnsi="微软雅黑"/>
                <w:sz w:val="20"/>
                <w:szCs w:val="20"/>
              </w:rPr>
            </w:pPr>
            <w:r>
              <w:rPr>
                <w:rFonts w:ascii="微软雅黑" w:hAnsi="微软雅黑" w:hint="eastAsia"/>
                <w:color w:val="000000"/>
                <w:sz w:val="20"/>
                <w:szCs w:val="20"/>
              </w:rPr>
              <w:t>5</w:t>
            </w:r>
          </w:p>
        </w:tc>
        <w:tc>
          <w:tcPr>
            <w:tcW w:w="3533" w:type="dxa"/>
            <w:vAlign w:val="center"/>
          </w:tcPr>
          <w:p w:rsidR="00990B40" w:rsidRDefault="002E44C2">
            <w:pPr>
              <w:adjustRightInd w:val="0"/>
              <w:snapToGrid w:val="0"/>
              <w:rPr>
                <w:rFonts w:ascii="微软雅黑" w:hAnsi="微软雅黑"/>
                <w:bCs/>
                <w:color w:val="000000" w:themeColor="text1"/>
                <w:sz w:val="20"/>
                <w:szCs w:val="20"/>
              </w:rPr>
            </w:pPr>
            <w:r>
              <w:rPr>
                <w:rFonts w:ascii="微软雅黑" w:hAnsi="微软雅黑" w:hint="eastAsia"/>
                <w:color w:val="000000"/>
                <w:sz w:val="20"/>
                <w:szCs w:val="20"/>
              </w:rPr>
              <w:t>机器翻译概要</w:t>
            </w:r>
          </w:p>
        </w:tc>
        <w:tc>
          <w:tcPr>
            <w:tcW w:w="710" w:type="dxa"/>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color w:val="000000"/>
                <w:sz w:val="20"/>
                <w:szCs w:val="20"/>
              </w:rPr>
              <w:t xml:space="preserve">48 </w:t>
            </w:r>
          </w:p>
        </w:tc>
        <w:tc>
          <w:tcPr>
            <w:tcW w:w="690" w:type="dxa"/>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color w:val="000000"/>
                <w:sz w:val="20"/>
                <w:szCs w:val="20"/>
              </w:rPr>
              <w:t xml:space="preserve">3 </w:t>
            </w:r>
          </w:p>
        </w:tc>
        <w:tc>
          <w:tcPr>
            <w:tcW w:w="787" w:type="dxa"/>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sz w:val="20"/>
                <w:szCs w:val="20"/>
              </w:rPr>
              <w:t>选修</w:t>
            </w:r>
          </w:p>
        </w:tc>
        <w:tc>
          <w:tcPr>
            <w:tcW w:w="769" w:type="dxa"/>
          </w:tcPr>
          <w:p w:rsidR="00990B40" w:rsidRDefault="002E44C2">
            <w:pPr>
              <w:adjustRightInd w:val="0"/>
              <w:snapToGrid w:val="0"/>
              <w:jc w:val="center"/>
              <w:rPr>
                <w:rFonts w:ascii="微软雅黑" w:hAnsi="微软雅黑"/>
                <w:sz w:val="20"/>
                <w:szCs w:val="20"/>
              </w:rPr>
            </w:pPr>
            <w:r>
              <w:rPr>
                <w:rFonts w:ascii="微软雅黑" w:hAnsi="微软雅黑" w:hint="eastAsia"/>
                <w:sz w:val="20"/>
                <w:szCs w:val="20"/>
              </w:rPr>
              <w:t>6</w:t>
            </w:r>
          </w:p>
        </w:tc>
      </w:tr>
      <w:tr w:rsidR="00990B40">
        <w:trPr>
          <w:jc w:val="center"/>
        </w:trPr>
        <w:tc>
          <w:tcPr>
            <w:tcW w:w="842" w:type="dxa"/>
            <w:vMerge/>
            <w:vAlign w:val="center"/>
          </w:tcPr>
          <w:p w:rsidR="00990B40" w:rsidRDefault="00990B40">
            <w:pPr>
              <w:adjustRightInd w:val="0"/>
              <w:snapToGrid w:val="0"/>
              <w:rPr>
                <w:rFonts w:ascii="微软雅黑" w:hAnsi="微软雅黑"/>
                <w:sz w:val="20"/>
                <w:szCs w:val="20"/>
              </w:rPr>
            </w:pPr>
          </w:p>
        </w:tc>
        <w:tc>
          <w:tcPr>
            <w:tcW w:w="573" w:type="dxa"/>
            <w:vMerge/>
            <w:vAlign w:val="center"/>
          </w:tcPr>
          <w:p w:rsidR="00990B40" w:rsidRDefault="00990B40">
            <w:pPr>
              <w:adjustRightInd w:val="0"/>
              <w:snapToGrid w:val="0"/>
              <w:jc w:val="center"/>
              <w:rPr>
                <w:rFonts w:ascii="微软雅黑" w:hAnsi="微软雅黑"/>
                <w:sz w:val="20"/>
                <w:szCs w:val="20"/>
              </w:rPr>
            </w:pPr>
          </w:p>
        </w:tc>
        <w:tc>
          <w:tcPr>
            <w:tcW w:w="567" w:type="dxa"/>
            <w:vMerge/>
            <w:vAlign w:val="center"/>
          </w:tcPr>
          <w:p w:rsidR="00990B40" w:rsidRDefault="00990B40">
            <w:pPr>
              <w:adjustRightInd w:val="0"/>
              <w:snapToGrid w:val="0"/>
              <w:jc w:val="center"/>
              <w:rPr>
                <w:rFonts w:ascii="微软雅黑" w:hAnsi="微软雅黑"/>
                <w:sz w:val="20"/>
                <w:szCs w:val="20"/>
              </w:rPr>
            </w:pPr>
          </w:p>
        </w:tc>
        <w:tc>
          <w:tcPr>
            <w:tcW w:w="596" w:type="dxa"/>
            <w:vAlign w:val="bottom"/>
          </w:tcPr>
          <w:p w:rsidR="00990B40" w:rsidRDefault="002E44C2">
            <w:pPr>
              <w:adjustRightInd w:val="0"/>
              <w:snapToGrid w:val="0"/>
              <w:jc w:val="center"/>
              <w:rPr>
                <w:rFonts w:ascii="微软雅黑" w:hAnsi="微软雅黑"/>
                <w:sz w:val="20"/>
                <w:szCs w:val="20"/>
              </w:rPr>
            </w:pPr>
            <w:r>
              <w:rPr>
                <w:rFonts w:ascii="微软雅黑" w:hAnsi="微软雅黑" w:hint="eastAsia"/>
                <w:color w:val="000000"/>
                <w:sz w:val="20"/>
                <w:szCs w:val="20"/>
              </w:rPr>
              <w:t>6</w:t>
            </w:r>
          </w:p>
        </w:tc>
        <w:tc>
          <w:tcPr>
            <w:tcW w:w="3533" w:type="dxa"/>
            <w:vAlign w:val="center"/>
          </w:tcPr>
          <w:p w:rsidR="00990B40" w:rsidRDefault="002E44C2">
            <w:pPr>
              <w:adjustRightInd w:val="0"/>
              <w:snapToGrid w:val="0"/>
              <w:rPr>
                <w:rFonts w:ascii="微软雅黑" w:hAnsi="微软雅黑"/>
                <w:color w:val="000000" w:themeColor="text1"/>
                <w:sz w:val="20"/>
                <w:szCs w:val="20"/>
              </w:rPr>
            </w:pPr>
            <w:r>
              <w:rPr>
                <w:rFonts w:ascii="微软雅黑" w:hAnsi="微软雅黑" w:hint="eastAsia"/>
                <w:color w:val="000000"/>
                <w:sz w:val="20"/>
                <w:szCs w:val="20"/>
              </w:rPr>
              <w:t>文本挖掘</w:t>
            </w:r>
          </w:p>
        </w:tc>
        <w:tc>
          <w:tcPr>
            <w:tcW w:w="710" w:type="dxa"/>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color w:val="000000"/>
                <w:sz w:val="20"/>
                <w:szCs w:val="20"/>
              </w:rPr>
              <w:t xml:space="preserve">32 </w:t>
            </w:r>
          </w:p>
        </w:tc>
        <w:tc>
          <w:tcPr>
            <w:tcW w:w="690" w:type="dxa"/>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color w:val="000000"/>
                <w:sz w:val="20"/>
                <w:szCs w:val="20"/>
              </w:rPr>
              <w:t xml:space="preserve">2 </w:t>
            </w:r>
          </w:p>
        </w:tc>
        <w:tc>
          <w:tcPr>
            <w:tcW w:w="787" w:type="dxa"/>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sz w:val="20"/>
                <w:szCs w:val="20"/>
              </w:rPr>
              <w:t>选修</w:t>
            </w:r>
          </w:p>
        </w:tc>
        <w:tc>
          <w:tcPr>
            <w:tcW w:w="769" w:type="dxa"/>
          </w:tcPr>
          <w:p w:rsidR="00990B40" w:rsidRDefault="002E44C2">
            <w:pPr>
              <w:adjustRightInd w:val="0"/>
              <w:snapToGrid w:val="0"/>
              <w:jc w:val="center"/>
              <w:rPr>
                <w:rFonts w:ascii="微软雅黑" w:hAnsi="微软雅黑"/>
                <w:sz w:val="20"/>
                <w:szCs w:val="20"/>
              </w:rPr>
            </w:pPr>
            <w:r>
              <w:rPr>
                <w:rFonts w:ascii="微软雅黑" w:hAnsi="微软雅黑" w:hint="eastAsia"/>
                <w:sz w:val="20"/>
                <w:szCs w:val="20"/>
              </w:rPr>
              <w:t>6</w:t>
            </w:r>
          </w:p>
        </w:tc>
      </w:tr>
      <w:tr w:rsidR="00990B40">
        <w:trPr>
          <w:jc w:val="center"/>
        </w:trPr>
        <w:tc>
          <w:tcPr>
            <w:tcW w:w="842" w:type="dxa"/>
            <w:vMerge w:val="restart"/>
            <w:textDirection w:val="tbRlV"/>
            <w:vAlign w:val="center"/>
          </w:tcPr>
          <w:p w:rsidR="00990B40" w:rsidRDefault="002E44C2">
            <w:pPr>
              <w:adjustRightInd w:val="0"/>
              <w:snapToGrid w:val="0"/>
              <w:ind w:left="113"/>
              <w:rPr>
                <w:rFonts w:ascii="微软雅黑" w:hAnsi="微软雅黑"/>
                <w:sz w:val="20"/>
                <w:szCs w:val="20"/>
              </w:rPr>
            </w:pPr>
            <w:r>
              <w:rPr>
                <w:rFonts w:ascii="微软雅黑" w:hAnsi="微软雅黑" w:hint="eastAsia"/>
                <w:sz w:val="20"/>
                <w:szCs w:val="20"/>
              </w:rPr>
              <w:t>其他选修课</w:t>
            </w:r>
          </w:p>
        </w:tc>
        <w:tc>
          <w:tcPr>
            <w:tcW w:w="573" w:type="dxa"/>
            <w:vMerge w:val="restart"/>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sz w:val="20"/>
                <w:szCs w:val="20"/>
              </w:rPr>
              <w:t>1</w:t>
            </w:r>
            <w:r>
              <w:rPr>
                <w:rFonts w:ascii="微软雅黑" w:hAnsi="微软雅黑"/>
                <w:sz w:val="20"/>
                <w:szCs w:val="20"/>
              </w:rPr>
              <w:t>28</w:t>
            </w:r>
          </w:p>
        </w:tc>
        <w:tc>
          <w:tcPr>
            <w:tcW w:w="567" w:type="dxa"/>
            <w:vMerge w:val="restart"/>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sz w:val="20"/>
                <w:szCs w:val="20"/>
              </w:rPr>
              <w:t>4</w:t>
            </w:r>
          </w:p>
        </w:tc>
        <w:tc>
          <w:tcPr>
            <w:tcW w:w="596" w:type="dxa"/>
          </w:tcPr>
          <w:p w:rsidR="00990B40" w:rsidRDefault="002E44C2">
            <w:pPr>
              <w:adjustRightInd w:val="0"/>
              <w:snapToGrid w:val="0"/>
              <w:jc w:val="center"/>
              <w:rPr>
                <w:rFonts w:ascii="微软雅黑" w:hAnsi="微软雅黑"/>
                <w:color w:val="000000"/>
                <w:sz w:val="20"/>
                <w:szCs w:val="20"/>
              </w:rPr>
            </w:pPr>
            <w:r>
              <w:rPr>
                <w:rFonts w:ascii="微软雅黑" w:hAnsi="微软雅黑" w:hint="eastAsia"/>
                <w:sz w:val="20"/>
                <w:szCs w:val="20"/>
              </w:rPr>
              <w:t xml:space="preserve">1 </w:t>
            </w:r>
          </w:p>
        </w:tc>
        <w:tc>
          <w:tcPr>
            <w:tcW w:w="3533" w:type="dxa"/>
          </w:tcPr>
          <w:p w:rsidR="00990B40" w:rsidRDefault="002E44C2">
            <w:pPr>
              <w:adjustRightInd w:val="0"/>
              <w:snapToGrid w:val="0"/>
              <w:rPr>
                <w:rFonts w:ascii="微软雅黑" w:hAnsi="微软雅黑"/>
                <w:color w:val="000000"/>
                <w:sz w:val="20"/>
                <w:szCs w:val="20"/>
              </w:rPr>
            </w:pPr>
            <w:r>
              <w:rPr>
                <w:rFonts w:hint="eastAsia"/>
                <w:sz w:val="20"/>
                <w:szCs w:val="20"/>
              </w:rPr>
              <w:t>微软数据科学（微软合作）</w:t>
            </w:r>
          </w:p>
        </w:tc>
        <w:tc>
          <w:tcPr>
            <w:tcW w:w="710" w:type="dxa"/>
            <w:vAlign w:val="center"/>
          </w:tcPr>
          <w:p w:rsidR="00990B40" w:rsidRDefault="002E44C2">
            <w:pPr>
              <w:adjustRightInd w:val="0"/>
              <w:snapToGrid w:val="0"/>
              <w:jc w:val="center"/>
              <w:rPr>
                <w:rFonts w:ascii="微软雅黑" w:hAnsi="微软雅黑"/>
                <w:color w:val="000000"/>
                <w:sz w:val="20"/>
                <w:szCs w:val="20"/>
              </w:rPr>
            </w:pPr>
            <w:r>
              <w:rPr>
                <w:rFonts w:ascii="微软雅黑" w:hAnsi="微软雅黑" w:hint="eastAsia"/>
                <w:color w:val="000000"/>
                <w:sz w:val="21"/>
                <w:szCs w:val="21"/>
              </w:rPr>
              <w:t xml:space="preserve">32 </w:t>
            </w:r>
          </w:p>
        </w:tc>
        <w:tc>
          <w:tcPr>
            <w:tcW w:w="690" w:type="dxa"/>
            <w:vAlign w:val="center"/>
          </w:tcPr>
          <w:p w:rsidR="00990B40" w:rsidRDefault="002E44C2">
            <w:pPr>
              <w:adjustRightInd w:val="0"/>
              <w:snapToGrid w:val="0"/>
              <w:jc w:val="center"/>
              <w:rPr>
                <w:rFonts w:ascii="微软雅黑" w:hAnsi="微软雅黑"/>
                <w:color w:val="000000"/>
                <w:sz w:val="20"/>
                <w:szCs w:val="20"/>
              </w:rPr>
            </w:pPr>
            <w:r>
              <w:rPr>
                <w:rFonts w:ascii="微软雅黑" w:hAnsi="微软雅黑" w:hint="eastAsia"/>
                <w:color w:val="000000"/>
                <w:sz w:val="20"/>
                <w:szCs w:val="20"/>
              </w:rPr>
              <w:t>1</w:t>
            </w:r>
          </w:p>
        </w:tc>
        <w:tc>
          <w:tcPr>
            <w:tcW w:w="787" w:type="dxa"/>
          </w:tcPr>
          <w:p w:rsidR="00990B40" w:rsidRDefault="002E44C2">
            <w:pPr>
              <w:adjustRightInd w:val="0"/>
              <w:snapToGrid w:val="0"/>
              <w:jc w:val="center"/>
              <w:rPr>
                <w:rFonts w:ascii="微软雅黑" w:hAnsi="微软雅黑"/>
                <w:sz w:val="20"/>
                <w:szCs w:val="20"/>
              </w:rPr>
            </w:pPr>
            <w:r>
              <w:rPr>
                <w:rFonts w:ascii="微软雅黑" w:hAnsi="微软雅黑" w:hint="eastAsia"/>
                <w:sz w:val="20"/>
                <w:szCs w:val="20"/>
              </w:rPr>
              <w:t>选修</w:t>
            </w:r>
          </w:p>
        </w:tc>
        <w:tc>
          <w:tcPr>
            <w:tcW w:w="769" w:type="dxa"/>
          </w:tcPr>
          <w:p w:rsidR="00990B40" w:rsidRDefault="002E44C2">
            <w:pPr>
              <w:adjustRightInd w:val="0"/>
              <w:snapToGrid w:val="0"/>
              <w:jc w:val="center"/>
              <w:rPr>
                <w:rFonts w:ascii="微软雅黑" w:hAnsi="微软雅黑"/>
                <w:sz w:val="20"/>
                <w:szCs w:val="20"/>
              </w:rPr>
            </w:pPr>
            <w:r>
              <w:rPr>
                <w:rFonts w:ascii="微软雅黑" w:hAnsi="微软雅黑" w:hint="eastAsia"/>
                <w:sz w:val="20"/>
                <w:szCs w:val="20"/>
              </w:rPr>
              <w:t>4</w:t>
            </w:r>
          </w:p>
        </w:tc>
      </w:tr>
      <w:tr w:rsidR="00990B40">
        <w:trPr>
          <w:jc w:val="center"/>
        </w:trPr>
        <w:tc>
          <w:tcPr>
            <w:tcW w:w="842" w:type="dxa"/>
            <w:vMerge/>
            <w:vAlign w:val="center"/>
          </w:tcPr>
          <w:p w:rsidR="00990B40" w:rsidRDefault="00990B40">
            <w:pPr>
              <w:adjustRightInd w:val="0"/>
              <w:snapToGrid w:val="0"/>
              <w:rPr>
                <w:rFonts w:ascii="微软雅黑" w:hAnsi="微软雅黑"/>
                <w:sz w:val="20"/>
                <w:szCs w:val="20"/>
              </w:rPr>
            </w:pPr>
          </w:p>
        </w:tc>
        <w:tc>
          <w:tcPr>
            <w:tcW w:w="573" w:type="dxa"/>
            <w:vMerge/>
            <w:vAlign w:val="center"/>
          </w:tcPr>
          <w:p w:rsidR="00990B40" w:rsidRDefault="00990B40">
            <w:pPr>
              <w:adjustRightInd w:val="0"/>
              <w:snapToGrid w:val="0"/>
              <w:jc w:val="center"/>
              <w:rPr>
                <w:rFonts w:ascii="微软雅黑" w:hAnsi="微软雅黑"/>
                <w:sz w:val="20"/>
                <w:szCs w:val="20"/>
              </w:rPr>
            </w:pPr>
          </w:p>
        </w:tc>
        <w:tc>
          <w:tcPr>
            <w:tcW w:w="567" w:type="dxa"/>
            <w:vMerge/>
            <w:vAlign w:val="center"/>
          </w:tcPr>
          <w:p w:rsidR="00990B40" w:rsidRDefault="00990B40">
            <w:pPr>
              <w:adjustRightInd w:val="0"/>
              <w:snapToGrid w:val="0"/>
              <w:jc w:val="center"/>
              <w:rPr>
                <w:rFonts w:ascii="微软雅黑" w:hAnsi="微软雅黑"/>
                <w:sz w:val="20"/>
                <w:szCs w:val="20"/>
              </w:rPr>
            </w:pPr>
          </w:p>
        </w:tc>
        <w:tc>
          <w:tcPr>
            <w:tcW w:w="596" w:type="dxa"/>
          </w:tcPr>
          <w:p w:rsidR="00990B40" w:rsidRDefault="002E44C2">
            <w:pPr>
              <w:adjustRightInd w:val="0"/>
              <w:snapToGrid w:val="0"/>
              <w:jc w:val="center"/>
              <w:rPr>
                <w:rFonts w:ascii="微软雅黑" w:hAnsi="微软雅黑"/>
                <w:color w:val="000000"/>
                <w:sz w:val="20"/>
                <w:szCs w:val="20"/>
              </w:rPr>
            </w:pPr>
            <w:r>
              <w:rPr>
                <w:rFonts w:ascii="微软雅黑" w:hAnsi="微软雅黑" w:hint="eastAsia"/>
                <w:sz w:val="20"/>
                <w:szCs w:val="20"/>
              </w:rPr>
              <w:t xml:space="preserve">2 </w:t>
            </w:r>
          </w:p>
        </w:tc>
        <w:tc>
          <w:tcPr>
            <w:tcW w:w="3533" w:type="dxa"/>
          </w:tcPr>
          <w:p w:rsidR="00990B40" w:rsidRDefault="002E44C2">
            <w:pPr>
              <w:adjustRightInd w:val="0"/>
              <w:snapToGrid w:val="0"/>
              <w:rPr>
                <w:rFonts w:ascii="微软雅黑" w:hAnsi="微软雅黑"/>
                <w:color w:val="000000"/>
                <w:sz w:val="20"/>
                <w:szCs w:val="20"/>
              </w:rPr>
            </w:pPr>
            <w:r>
              <w:rPr>
                <w:rFonts w:hint="eastAsia"/>
                <w:sz w:val="20"/>
                <w:szCs w:val="20"/>
              </w:rPr>
              <w:t>亚马逊大数据分析实践（亚马逊合作）</w:t>
            </w:r>
          </w:p>
        </w:tc>
        <w:tc>
          <w:tcPr>
            <w:tcW w:w="710" w:type="dxa"/>
            <w:vAlign w:val="center"/>
          </w:tcPr>
          <w:p w:rsidR="00990B40" w:rsidRDefault="002E44C2">
            <w:pPr>
              <w:adjustRightInd w:val="0"/>
              <w:snapToGrid w:val="0"/>
              <w:jc w:val="center"/>
              <w:rPr>
                <w:rFonts w:ascii="微软雅黑" w:hAnsi="微软雅黑"/>
                <w:color w:val="000000"/>
                <w:sz w:val="20"/>
                <w:szCs w:val="20"/>
              </w:rPr>
            </w:pPr>
            <w:r>
              <w:rPr>
                <w:rFonts w:ascii="微软雅黑" w:hAnsi="微软雅黑" w:hint="eastAsia"/>
                <w:color w:val="000000"/>
                <w:sz w:val="21"/>
                <w:szCs w:val="21"/>
              </w:rPr>
              <w:t xml:space="preserve">32 </w:t>
            </w:r>
          </w:p>
        </w:tc>
        <w:tc>
          <w:tcPr>
            <w:tcW w:w="690" w:type="dxa"/>
            <w:vAlign w:val="center"/>
          </w:tcPr>
          <w:p w:rsidR="00990B40" w:rsidRDefault="002E44C2">
            <w:pPr>
              <w:adjustRightInd w:val="0"/>
              <w:snapToGrid w:val="0"/>
              <w:jc w:val="center"/>
              <w:rPr>
                <w:rFonts w:ascii="微软雅黑" w:hAnsi="微软雅黑"/>
                <w:color w:val="000000"/>
                <w:sz w:val="20"/>
                <w:szCs w:val="20"/>
              </w:rPr>
            </w:pPr>
            <w:r>
              <w:rPr>
                <w:rFonts w:ascii="微软雅黑" w:hAnsi="微软雅黑" w:hint="eastAsia"/>
                <w:color w:val="000000"/>
                <w:sz w:val="20"/>
                <w:szCs w:val="20"/>
              </w:rPr>
              <w:t>1</w:t>
            </w:r>
          </w:p>
        </w:tc>
        <w:tc>
          <w:tcPr>
            <w:tcW w:w="787" w:type="dxa"/>
          </w:tcPr>
          <w:p w:rsidR="00990B40" w:rsidRDefault="002E44C2">
            <w:pPr>
              <w:adjustRightInd w:val="0"/>
              <w:snapToGrid w:val="0"/>
              <w:jc w:val="center"/>
              <w:rPr>
                <w:rFonts w:ascii="微软雅黑" w:hAnsi="微软雅黑"/>
                <w:sz w:val="20"/>
                <w:szCs w:val="20"/>
              </w:rPr>
            </w:pPr>
            <w:r>
              <w:rPr>
                <w:rFonts w:ascii="微软雅黑" w:hAnsi="微软雅黑" w:hint="eastAsia"/>
                <w:sz w:val="20"/>
                <w:szCs w:val="20"/>
              </w:rPr>
              <w:t>选修</w:t>
            </w:r>
          </w:p>
        </w:tc>
        <w:tc>
          <w:tcPr>
            <w:tcW w:w="769" w:type="dxa"/>
          </w:tcPr>
          <w:p w:rsidR="00990B40" w:rsidRDefault="002E44C2">
            <w:pPr>
              <w:adjustRightInd w:val="0"/>
              <w:snapToGrid w:val="0"/>
              <w:jc w:val="center"/>
              <w:rPr>
                <w:rFonts w:ascii="微软雅黑" w:hAnsi="微软雅黑"/>
                <w:sz w:val="20"/>
                <w:szCs w:val="20"/>
              </w:rPr>
            </w:pPr>
            <w:r>
              <w:rPr>
                <w:rFonts w:ascii="微软雅黑" w:hAnsi="微软雅黑" w:hint="eastAsia"/>
                <w:sz w:val="20"/>
                <w:szCs w:val="20"/>
              </w:rPr>
              <w:t>5</w:t>
            </w:r>
          </w:p>
        </w:tc>
      </w:tr>
      <w:tr w:rsidR="00990B40">
        <w:trPr>
          <w:jc w:val="center"/>
        </w:trPr>
        <w:tc>
          <w:tcPr>
            <w:tcW w:w="842" w:type="dxa"/>
            <w:vMerge/>
            <w:vAlign w:val="center"/>
          </w:tcPr>
          <w:p w:rsidR="00990B40" w:rsidRDefault="00990B40">
            <w:pPr>
              <w:adjustRightInd w:val="0"/>
              <w:snapToGrid w:val="0"/>
              <w:rPr>
                <w:rFonts w:ascii="微软雅黑" w:hAnsi="微软雅黑"/>
                <w:sz w:val="20"/>
                <w:szCs w:val="20"/>
              </w:rPr>
            </w:pPr>
          </w:p>
        </w:tc>
        <w:tc>
          <w:tcPr>
            <w:tcW w:w="573" w:type="dxa"/>
            <w:vMerge/>
            <w:vAlign w:val="center"/>
          </w:tcPr>
          <w:p w:rsidR="00990B40" w:rsidRDefault="00990B40">
            <w:pPr>
              <w:adjustRightInd w:val="0"/>
              <w:snapToGrid w:val="0"/>
              <w:jc w:val="center"/>
              <w:rPr>
                <w:rFonts w:ascii="微软雅黑" w:hAnsi="微软雅黑"/>
                <w:sz w:val="20"/>
                <w:szCs w:val="20"/>
              </w:rPr>
            </w:pPr>
          </w:p>
        </w:tc>
        <w:tc>
          <w:tcPr>
            <w:tcW w:w="567" w:type="dxa"/>
            <w:vMerge/>
            <w:vAlign w:val="center"/>
          </w:tcPr>
          <w:p w:rsidR="00990B40" w:rsidRDefault="00990B40">
            <w:pPr>
              <w:adjustRightInd w:val="0"/>
              <w:snapToGrid w:val="0"/>
              <w:jc w:val="center"/>
              <w:rPr>
                <w:rFonts w:ascii="微软雅黑" w:hAnsi="微软雅黑"/>
                <w:sz w:val="20"/>
                <w:szCs w:val="20"/>
              </w:rPr>
            </w:pPr>
          </w:p>
        </w:tc>
        <w:tc>
          <w:tcPr>
            <w:tcW w:w="596" w:type="dxa"/>
          </w:tcPr>
          <w:p w:rsidR="00990B40" w:rsidRDefault="002E44C2">
            <w:pPr>
              <w:adjustRightInd w:val="0"/>
              <w:snapToGrid w:val="0"/>
              <w:jc w:val="center"/>
              <w:rPr>
                <w:rFonts w:ascii="微软雅黑" w:hAnsi="微软雅黑"/>
                <w:color w:val="000000"/>
                <w:sz w:val="20"/>
                <w:szCs w:val="20"/>
              </w:rPr>
            </w:pPr>
            <w:r>
              <w:rPr>
                <w:rFonts w:ascii="微软雅黑" w:hAnsi="微软雅黑" w:hint="eastAsia"/>
                <w:sz w:val="20"/>
                <w:szCs w:val="20"/>
              </w:rPr>
              <w:t>3</w:t>
            </w:r>
          </w:p>
        </w:tc>
        <w:tc>
          <w:tcPr>
            <w:tcW w:w="3533" w:type="dxa"/>
          </w:tcPr>
          <w:p w:rsidR="00990B40" w:rsidRDefault="002E44C2">
            <w:pPr>
              <w:adjustRightInd w:val="0"/>
              <w:snapToGrid w:val="0"/>
              <w:rPr>
                <w:rFonts w:ascii="微软雅黑" w:hAnsi="微软雅黑"/>
                <w:color w:val="000000"/>
                <w:sz w:val="20"/>
                <w:szCs w:val="20"/>
              </w:rPr>
            </w:pPr>
            <w:r>
              <w:rPr>
                <w:rFonts w:hint="eastAsia"/>
                <w:sz w:val="20"/>
                <w:szCs w:val="20"/>
              </w:rPr>
              <w:t>PaddlePaddle</w:t>
            </w:r>
            <w:r>
              <w:rPr>
                <w:rFonts w:hint="eastAsia"/>
                <w:sz w:val="20"/>
                <w:szCs w:val="20"/>
              </w:rPr>
              <w:t>实战（百度合作）</w:t>
            </w:r>
          </w:p>
        </w:tc>
        <w:tc>
          <w:tcPr>
            <w:tcW w:w="710" w:type="dxa"/>
            <w:vAlign w:val="center"/>
          </w:tcPr>
          <w:p w:rsidR="00990B40" w:rsidRDefault="002E44C2">
            <w:pPr>
              <w:adjustRightInd w:val="0"/>
              <w:snapToGrid w:val="0"/>
              <w:jc w:val="center"/>
              <w:rPr>
                <w:rFonts w:ascii="微软雅黑" w:hAnsi="微软雅黑"/>
                <w:color w:val="000000"/>
                <w:sz w:val="20"/>
                <w:szCs w:val="20"/>
              </w:rPr>
            </w:pPr>
            <w:r>
              <w:rPr>
                <w:rFonts w:ascii="微软雅黑" w:hAnsi="微软雅黑" w:hint="eastAsia"/>
                <w:color w:val="000000"/>
                <w:sz w:val="21"/>
                <w:szCs w:val="21"/>
              </w:rPr>
              <w:t xml:space="preserve">32 </w:t>
            </w:r>
          </w:p>
        </w:tc>
        <w:tc>
          <w:tcPr>
            <w:tcW w:w="690" w:type="dxa"/>
            <w:vAlign w:val="center"/>
          </w:tcPr>
          <w:p w:rsidR="00990B40" w:rsidRDefault="002E44C2">
            <w:pPr>
              <w:adjustRightInd w:val="0"/>
              <w:snapToGrid w:val="0"/>
              <w:jc w:val="center"/>
              <w:rPr>
                <w:rFonts w:ascii="微软雅黑" w:hAnsi="微软雅黑"/>
                <w:color w:val="000000"/>
                <w:sz w:val="20"/>
                <w:szCs w:val="20"/>
              </w:rPr>
            </w:pPr>
            <w:r>
              <w:rPr>
                <w:rFonts w:ascii="微软雅黑" w:hAnsi="微软雅黑" w:hint="eastAsia"/>
                <w:color w:val="000000"/>
                <w:sz w:val="20"/>
                <w:szCs w:val="20"/>
              </w:rPr>
              <w:t>1</w:t>
            </w:r>
          </w:p>
        </w:tc>
        <w:tc>
          <w:tcPr>
            <w:tcW w:w="787" w:type="dxa"/>
          </w:tcPr>
          <w:p w:rsidR="00990B40" w:rsidRDefault="002E44C2">
            <w:pPr>
              <w:adjustRightInd w:val="0"/>
              <w:snapToGrid w:val="0"/>
              <w:jc w:val="center"/>
              <w:rPr>
                <w:rFonts w:ascii="微软雅黑" w:hAnsi="微软雅黑"/>
                <w:sz w:val="20"/>
                <w:szCs w:val="20"/>
              </w:rPr>
            </w:pPr>
            <w:r>
              <w:rPr>
                <w:rFonts w:ascii="微软雅黑" w:hAnsi="微软雅黑" w:hint="eastAsia"/>
                <w:sz w:val="20"/>
                <w:szCs w:val="20"/>
              </w:rPr>
              <w:t>选修</w:t>
            </w:r>
          </w:p>
        </w:tc>
        <w:tc>
          <w:tcPr>
            <w:tcW w:w="769" w:type="dxa"/>
          </w:tcPr>
          <w:p w:rsidR="00990B40" w:rsidRDefault="002E44C2">
            <w:pPr>
              <w:adjustRightInd w:val="0"/>
              <w:snapToGrid w:val="0"/>
              <w:jc w:val="center"/>
              <w:rPr>
                <w:rFonts w:ascii="微软雅黑" w:hAnsi="微软雅黑"/>
                <w:sz w:val="20"/>
                <w:szCs w:val="20"/>
              </w:rPr>
            </w:pPr>
            <w:r>
              <w:rPr>
                <w:rFonts w:ascii="微软雅黑" w:hAnsi="微软雅黑" w:hint="eastAsia"/>
                <w:sz w:val="20"/>
                <w:szCs w:val="20"/>
              </w:rPr>
              <w:t>6</w:t>
            </w:r>
          </w:p>
        </w:tc>
      </w:tr>
      <w:tr w:rsidR="00990B40">
        <w:trPr>
          <w:jc w:val="center"/>
        </w:trPr>
        <w:tc>
          <w:tcPr>
            <w:tcW w:w="842" w:type="dxa"/>
            <w:vMerge/>
            <w:vAlign w:val="center"/>
          </w:tcPr>
          <w:p w:rsidR="00990B40" w:rsidRDefault="00990B40">
            <w:pPr>
              <w:adjustRightInd w:val="0"/>
              <w:snapToGrid w:val="0"/>
              <w:rPr>
                <w:rFonts w:ascii="微软雅黑" w:hAnsi="微软雅黑"/>
                <w:sz w:val="20"/>
                <w:szCs w:val="20"/>
              </w:rPr>
            </w:pPr>
          </w:p>
        </w:tc>
        <w:tc>
          <w:tcPr>
            <w:tcW w:w="573" w:type="dxa"/>
            <w:vMerge/>
            <w:vAlign w:val="center"/>
          </w:tcPr>
          <w:p w:rsidR="00990B40" w:rsidRDefault="00990B40">
            <w:pPr>
              <w:adjustRightInd w:val="0"/>
              <w:snapToGrid w:val="0"/>
              <w:jc w:val="center"/>
              <w:rPr>
                <w:rFonts w:ascii="微软雅黑" w:hAnsi="微软雅黑"/>
                <w:sz w:val="20"/>
                <w:szCs w:val="20"/>
              </w:rPr>
            </w:pPr>
          </w:p>
        </w:tc>
        <w:tc>
          <w:tcPr>
            <w:tcW w:w="567" w:type="dxa"/>
            <w:vMerge/>
            <w:vAlign w:val="center"/>
          </w:tcPr>
          <w:p w:rsidR="00990B40" w:rsidRDefault="00990B40">
            <w:pPr>
              <w:adjustRightInd w:val="0"/>
              <w:snapToGrid w:val="0"/>
              <w:jc w:val="center"/>
              <w:rPr>
                <w:rFonts w:ascii="微软雅黑" w:hAnsi="微软雅黑"/>
                <w:sz w:val="20"/>
                <w:szCs w:val="20"/>
              </w:rPr>
            </w:pPr>
          </w:p>
        </w:tc>
        <w:tc>
          <w:tcPr>
            <w:tcW w:w="596" w:type="dxa"/>
          </w:tcPr>
          <w:p w:rsidR="00990B40" w:rsidRDefault="002E44C2">
            <w:pPr>
              <w:adjustRightInd w:val="0"/>
              <w:snapToGrid w:val="0"/>
              <w:jc w:val="center"/>
              <w:rPr>
                <w:rFonts w:ascii="微软雅黑" w:hAnsi="微软雅黑"/>
                <w:color w:val="000000"/>
                <w:sz w:val="20"/>
                <w:szCs w:val="20"/>
              </w:rPr>
            </w:pPr>
            <w:r>
              <w:rPr>
                <w:rFonts w:ascii="微软雅黑" w:hAnsi="微软雅黑" w:hint="eastAsia"/>
                <w:sz w:val="20"/>
                <w:szCs w:val="20"/>
              </w:rPr>
              <w:t>4</w:t>
            </w:r>
          </w:p>
        </w:tc>
        <w:tc>
          <w:tcPr>
            <w:tcW w:w="3533" w:type="dxa"/>
          </w:tcPr>
          <w:p w:rsidR="00990B40" w:rsidRDefault="002E44C2">
            <w:pPr>
              <w:adjustRightInd w:val="0"/>
              <w:snapToGrid w:val="0"/>
              <w:rPr>
                <w:rFonts w:ascii="微软雅黑" w:hAnsi="微软雅黑"/>
                <w:color w:val="000000"/>
                <w:sz w:val="20"/>
                <w:szCs w:val="20"/>
              </w:rPr>
            </w:pPr>
            <w:r>
              <w:rPr>
                <w:rFonts w:hint="eastAsia"/>
                <w:sz w:val="20"/>
                <w:szCs w:val="20"/>
              </w:rPr>
              <w:t>自动驾驶规则学习与模拟（百度合作）</w:t>
            </w:r>
          </w:p>
        </w:tc>
        <w:tc>
          <w:tcPr>
            <w:tcW w:w="710" w:type="dxa"/>
            <w:vAlign w:val="center"/>
          </w:tcPr>
          <w:p w:rsidR="00990B40" w:rsidRDefault="002E44C2">
            <w:pPr>
              <w:adjustRightInd w:val="0"/>
              <w:snapToGrid w:val="0"/>
              <w:jc w:val="center"/>
              <w:rPr>
                <w:rFonts w:ascii="微软雅黑" w:hAnsi="微软雅黑"/>
                <w:color w:val="000000"/>
                <w:sz w:val="20"/>
                <w:szCs w:val="20"/>
              </w:rPr>
            </w:pPr>
            <w:r>
              <w:rPr>
                <w:rFonts w:ascii="微软雅黑" w:hAnsi="微软雅黑" w:hint="eastAsia"/>
                <w:color w:val="000000"/>
                <w:sz w:val="21"/>
                <w:szCs w:val="21"/>
              </w:rPr>
              <w:t xml:space="preserve">32 </w:t>
            </w:r>
          </w:p>
        </w:tc>
        <w:tc>
          <w:tcPr>
            <w:tcW w:w="690" w:type="dxa"/>
            <w:vAlign w:val="center"/>
          </w:tcPr>
          <w:p w:rsidR="00990B40" w:rsidRDefault="002E44C2">
            <w:pPr>
              <w:adjustRightInd w:val="0"/>
              <w:snapToGrid w:val="0"/>
              <w:jc w:val="center"/>
              <w:rPr>
                <w:rFonts w:ascii="微软雅黑" w:hAnsi="微软雅黑"/>
                <w:color w:val="000000"/>
                <w:sz w:val="20"/>
                <w:szCs w:val="20"/>
              </w:rPr>
            </w:pPr>
            <w:r>
              <w:rPr>
                <w:rFonts w:ascii="微软雅黑" w:hAnsi="微软雅黑" w:hint="eastAsia"/>
                <w:color w:val="000000"/>
                <w:sz w:val="20"/>
                <w:szCs w:val="20"/>
              </w:rPr>
              <w:t>1</w:t>
            </w:r>
          </w:p>
        </w:tc>
        <w:tc>
          <w:tcPr>
            <w:tcW w:w="787" w:type="dxa"/>
          </w:tcPr>
          <w:p w:rsidR="00990B40" w:rsidRDefault="002E44C2">
            <w:pPr>
              <w:adjustRightInd w:val="0"/>
              <w:snapToGrid w:val="0"/>
              <w:jc w:val="center"/>
              <w:rPr>
                <w:rFonts w:ascii="微软雅黑" w:hAnsi="微软雅黑"/>
                <w:sz w:val="20"/>
                <w:szCs w:val="20"/>
              </w:rPr>
            </w:pPr>
            <w:r>
              <w:rPr>
                <w:rFonts w:ascii="微软雅黑" w:hAnsi="微软雅黑" w:hint="eastAsia"/>
                <w:sz w:val="20"/>
                <w:szCs w:val="20"/>
              </w:rPr>
              <w:t>选修</w:t>
            </w:r>
          </w:p>
        </w:tc>
        <w:tc>
          <w:tcPr>
            <w:tcW w:w="769" w:type="dxa"/>
          </w:tcPr>
          <w:p w:rsidR="00990B40" w:rsidRDefault="002E44C2">
            <w:pPr>
              <w:adjustRightInd w:val="0"/>
              <w:snapToGrid w:val="0"/>
              <w:jc w:val="center"/>
              <w:rPr>
                <w:rFonts w:ascii="微软雅黑" w:hAnsi="微软雅黑"/>
                <w:sz w:val="20"/>
                <w:szCs w:val="20"/>
              </w:rPr>
            </w:pPr>
            <w:r>
              <w:rPr>
                <w:rFonts w:ascii="微软雅黑" w:hAnsi="微软雅黑" w:hint="eastAsia"/>
                <w:sz w:val="20"/>
                <w:szCs w:val="20"/>
              </w:rPr>
              <w:t>7</w:t>
            </w:r>
          </w:p>
        </w:tc>
      </w:tr>
      <w:tr w:rsidR="00990B40">
        <w:trPr>
          <w:trHeight w:val="423"/>
          <w:jc w:val="center"/>
        </w:trPr>
        <w:tc>
          <w:tcPr>
            <w:tcW w:w="842" w:type="dxa"/>
            <w:vMerge w:val="restart"/>
            <w:textDirection w:val="tbRlV"/>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sz w:val="20"/>
                <w:szCs w:val="20"/>
              </w:rPr>
              <w:t>专业实践课程</w:t>
            </w:r>
          </w:p>
        </w:tc>
        <w:tc>
          <w:tcPr>
            <w:tcW w:w="573" w:type="dxa"/>
            <w:vMerge w:val="restart"/>
            <w:vAlign w:val="center"/>
          </w:tcPr>
          <w:p w:rsidR="00990B40" w:rsidRDefault="002E44C2">
            <w:pPr>
              <w:adjustRightInd w:val="0"/>
              <w:snapToGrid w:val="0"/>
              <w:jc w:val="center"/>
              <w:rPr>
                <w:rFonts w:ascii="微软雅黑" w:hAnsi="微软雅黑"/>
                <w:color w:val="000000"/>
                <w:sz w:val="20"/>
                <w:szCs w:val="20"/>
              </w:rPr>
            </w:pPr>
            <w:r>
              <w:rPr>
                <w:rFonts w:ascii="微软雅黑" w:hAnsi="微软雅黑"/>
                <w:color w:val="000000"/>
                <w:sz w:val="20"/>
                <w:szCs w:val="20"/>
              </w:rPr>
              <w:t>240</w:t>
            </w:r>
          </w:p>
        </w:tc>
        <w:tc>
          <w:tcPr>
            <w:tcW w:w="567" w:type="dxa"/>
            <w:vMerge w:val="restart"/>
            <w:vAlign w:val="center"/>
          </w:tcPr>
          <w:p w:rsidR="00990B40" w:rsidRDefault="002E44C2">
            <w:pPr>
              <w:adjustRightInd w:val="0"/>
              <w:snapToGrid w:val="0"/>
              <w:jc w:val="center"/>
              <w:rPr>
                <w:rFonts w:ascii="微软雅黑" w:hAnsi="微软雅黑"/>
                <w:color w:val="000000"/>
                <w:sz w:val="20"/>
                <w:szCs w:val="20"/>
              </w:rPr>
            </w:pPr>
            <w:r>
              <w:rPr>
                <w:rFonts w:ascii="微软雅黑" w:hAnsi="微软雅黑" w:hint="eastAsia"/>
                <w:color w:val="000000"/>
                <w:sz w:val="20"/>
                <w:szCs w:val="20"/>
              </w:rPr>
              <w:t>7</w:t>
            </w:r>
          </w:p>
        </w:tc>
        <w:tc>
          <w:tcPr>
            <w:tcW w:w="596" w:type="dxa"/>
          </w:tcPr>
          <w:p w:rsidR="00990B40" w:rsidRDefault="002E44C2">
            <w:pPr>
              <w:adjustRightInd w:val="0"/>
              <w:snapToGrid w:val="0"/>
              <w:jc w:val="center"/>
              <w:rPr>
                <w:rFonts w:ascii="微软雅黑" w:hAnsi="微软雅黑"/>
                <w:sz w:val="20"/>
                <w:szCs w:val="20"/>
              </w:rPr>
            </w:pPr>
            <w:r>
              <w:rPr>
                <w:rFonts w:ascii="微软雅黑" w:hAnsi="微软雅黑" w:hint="eastAsia"/>
                <w:sz w:val="20"/>
                <w:szCs w:val="20"/>
              </w:rPr>
              <w:t>1</w:t>
            </w:r>
          </w:p>
        </w:tc>
        <w:tc>
          <w:tcPr>
            <w:tcW w:w="3533" w:type="dxa"/>
          </w:tcPr>
          <w:p w:rsidR="00990B40" w:rsidRDefault="002E44C2">
            <w:pPr>
              <w:adjustRightInd w:val="0"/>
              <w:snapToGrid w:val="0"/>
              <w:rPr>
                <w:rFonts w:ascii="微软雅黑" w:hAnsi="微软雅黑"/>
                <w:sz w:val="20"/>
                <w:szCs w:val="20"/>
              </w:rPr>
            </w:pPr>
            <w:r>
              <w:rPr>
                <w:rFonts w:ascii="微软雅黑" w:hAnsi="微软雅黑" w:hint="eastAsia"/>
                <w:sz w:val="20"/>
                <w:szCs w:val="20"/>
              </w:rPr>
              <w:t>机器学习实践</w:t>
            </w:r>
          </w:p>
        </w:tc>
        <w:tc>
          <w:tcPr>
            <w:tcW w:w="710" w:type="dxa"/>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color w:val="000000"/>
                <w:sz w:val="21"/>
                <w:szCs w:val="21"/>
              </w:rPr>
              <w:t xml:space="preserve">48 </w:t>
            </w:r>
          </w:p>
        </w:tc>
        <w:tc>
          <w:tcPr>
            <w:tcW w:w="690" w:type="dxa"/>
            <w:vAlign w:val="center"/>
          </w:tcPr>
          <w:p w:rsidR="00990B40" w:rsidRDefault="002E44C2">
            <w:pPr>
              <w:adjustRightInd w:val="0"/>
              <w:snapToGrid w:val="0"/>
              <w:jc w:val="center"/>
              <w:rPr>
                <w:rFonts w:ascii="微软雅黑" w:hAnsi="微软雅黑"/>
                <w:sz w:val="20"/>
                <w:szCs w:val="20"/>
              </w:rPr>
            </w:pPr>
            <w:r>
              <w:rPr>
                <w:rFonts w:ascii="微软雅黑" w:hAnsi="微软雅黑"/>
                <w:color w:val="000000"/>
                <w:sz w:val="21"/>
                <w:szCs w:val="21"/>
              </w:rPr>
              <w:t>1</w:t>
            </w:r>
          </w:p>
        </w:tc>
        <w:tc>
          <w:tcPr>
            <w:tcW w:w="787" w:type="dxa"/>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sz w:val="20"/>
                <w:szCs w:val="20"/>
              </w:rPr>
              <w:t>必修</w:t>
            </w:r>
          </w:p>
        </w:tc>
        <w:tc>
          <w:tcPr>
            <w:tcW w:w="769" w:type="dxa"/>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sz w:val="20"/>
                <w:szCs w:val="20"/>
              </w:rPr>
              <w:t>5</w:t>
            </w:r>
          </w:p>
        </w:tc>
      </w:tr>
      <w:tr w:rsidR="00990B40">
        <w:trPr>
          <w:trHeight w:val="409"/>
          <w:jc w:val="center"/>
        </w:trPr>
        <w:tc>
          <w:tcPr>
            <w:tcW w:w="842" w:type="dxa"/>
            <w:vMerge/>
            <w:textDirection w:val="tbRlV"/>
            <w:vAlign w:val="center"/>
          </w:tcPr>
          <w:p w:rsidR="00990B40" w:rsidRDefault="00990B40">
            <w:pPr>
              <w:adjustRightInd w:val="0"/>
              <w:snapToGrid w:val="0"/>
              <w:jc w:val="center"/>
              <w:rPr>
                <w:rFonts w:ascii="微软雅黑" w:hAnsi="微软雅黑"/>
                <w:sz w:val="20"/>
                <w:szCs w:val="20"/>
              </w:rPr>
            </w:pPr>
          </w:p>
        </w:tc>
        <w:tc>
          <w:tcPr>
            <w:tcW w:w="573" w:type="dxa"/>
            <w:vMerge/>
            <w:vAlign w:val="center"/>
          </w:tcPr>
          <w:p w:rsidR="00990B40" w:rsidRDefault="00990B40">
            <w:pPr>
              <w:adjustRightInd w:val="0"/>
              <w:snapToGrid w:val="0"/>
              <w:jc w:val="center"/>
              <w:rPr>
                <w:rFonts w:ascii="微软雅黑" w:hAnsi="微软雅黑"/>
                <w:color w:val="000000"/>
                <w:sz w:val="20"/>
                <w:szCs w:val="20"/>
              </w:rPr>
            </w:pPr>
          </w:p>
        </w:tc>
        <w:tc>
          <w:tcPr>
            <w:tcW w:w="567" w:type="dxa"/>
            <w:vMerge/>
            <w:vAlign w:val="center"/>
          </w:tcPr>
          <w:p w:rsidR="00990B40" w:rsidRDefault="00990B40">
            <w:pPr>
              <w:adjustRightInd w:val="0"/>
              <w:snapToGrid w:val="0"/>
              <w:jc w:val="center"/>
              <w:rPr>
                <w:rFonts w:ascii="微软雅黑" w:hAnsi="微软雅黑"/>
                <w:color w:val="000000"/>
                <w:sz w:val="20"/>
                <w:szCs w:val="20"/>
              </w:rPr>
            </w:pPr>
          </w:p>
        </w:tc>
        <w:tc>
          <w:tcPr>
            <w:tcW w:w="596" w:type="dxa"/>
          </w:tcPr>
          <w:p w:rsidR="00990B40" w:rsidRDefault="002E44C2">
            <w:pPr>
              <w:adjustRightInd w:val="0"/>
              <w:snapToGrid w:val="0"/>
              <w:jc w:val="center"/>
              <w:rPr>
                <w:rFonts w:ascii="微软雅黑" w:hAnsi="微软雅黑"/>
                <w:sz w:val="20"/>
                <w:szCs w:val="20"/>
              </w:rPr>
            </w:pPr>
            <w:r>
              <w:rPr>
                <w:rFonts w:ascii="微软雅黑" w:hAnsi="微软雅黑" w:hint="eastAsia"/>
                <w:sz w:val="20"/>
                <w:szCs w:val="20"/>
              </w:rPr>
              <w:t>2</w:t>
            </w:r>
          </w:p>
        </w:tc>
        <w:tc>
          <w:tcPr>
            <w:tcW w:w="3533" w:type="dxa"/>
          </w:tcPr>
          <w:p w:rsidR="00990B40" w:rsidRDefault="002E44C2">
            <w:pPr>
              <w:adjustRightInd w:val="0"/>
              <w:snapToGrid w:val="0"/>
              <w:rPr>
                <w:rFonts w:ascii="微软雅黑" w:hAnsi="微软雅黑"/>
                <w:bCs/>
                <w:color w:val="000000" w:themeColor="text1"/>
                <w:sz w:val="20"/>
                <w:szCs w:val="20"/>
              </w:rPr>
            </w:pPr>
            <w:r>
              <w:rPr>
                <w:rFonts w:ascii="微软雅黑" w:hAnsi="微软雅黑" w:hint="eastAsia"/>
                <w:sz w:val="20"/>
                <w:szCs w:val="20"/>
              </w:rPr>
              <w:t>生物特征识别理论与应用</w:t>
            </w:r>
          </w:p>
        </w:tc>
        <w:tc>
          <w:tcPr>
            <w:tcW w:w="710" w:type="dxa"/>
            <w:vAlign w:val="center"/>
          </w:tcPr>
          <w:p w:rsidR="00990B40" w:rsidRDefault="002E44C2">
            <w:pPr>
              <w:adjustRightInd w:val="0"/>
              <w:snapToGrid w:val="0"/>
              <w:jc w:val="center"/>
              <w:rPr>
                <w:rFonts w:ascii="微软雅黑" w:hAnsi="微软雅黑"/>
                <w:color w:val="002060"/>
                <w:sz w:val="20"/>
                <w:szCs w:val="20"/>
              </w:rPr>
            </w:pPr>
            <w:r>
              <w:rPr>
                <w:rFonts w:ascii="微软雅黑" w:hAnsi="微软雅黑" w:cs="宋体" w:hint="eastAsia"/>
                <w:spacing w:val="10"/>
                <w:sz w:val="22"/>
                <w:szCs w:val="27"/>
              </w:rPr>
              <w:t>32</w:t>
            </w:r>
          </w:p>
        </w:tc>
        <w:tc>
          <w:tcPr>
            <w:tcW w:w="690" w:type="dxa"/>
            <w:vAlign w:val="center"/>
          </w:tcPr>
          <w:p w:rsidR="00990B40" w:rsidRDefault="002E44C2">
            <w:pPr>
              <w:adjustRightInd w:val="0"/>
              <w:snapToGrid w:val="0"/>
              <w:jc w:val="center"/>
              <w:rPr>
                <w:rFonts w:ascii="微软雅黑" w:hAnsi="微软雅黑"/>
                <w:color w:val="002060"/>
                <w:sz w:val="20"/>
                <w:szCs w:val="20"/>
              </w:rPr>
            </w:pPr>
            <w:r>
              <w:rPr>
                <w:rFonts w:ascii="微软雅黑" w:hAnsi="微软雅黑" w:cs="宋体"/>
                <w:spacing w:val="10"/>
                <w:sz w:val="22"/>
                <w:szCs w:val="27"/>
              </w:rPr>
              <w:t>1</w:t>
            </w:r>
          </w:p>
        </w:tc>
        <w:tc>
          <w:tcPr>
            <w:tcW w:w="787" w:type="dxa"/>
          </w:tcPr>
          <w:p w:rsidR="00990B40" w:rsidRDefault="002E44C2">
            <w:pPr>
              <w:adjustRightInd w:val="0"/>
              <w:snapToGrid w:val="0"/>
              <w:jc w:val="center"/>
              <w:rPr>
                <w:rFonts w:ascii="微软雅黑" w:hAnsi="微软雅黑"/>
                <w:sz w:val="20"/>
                <w:szCs w:val="20"/>
              </w:rPr>
            </w:pPr>
            <w:r>
              <w:rPr>
                <w:rFonts w:ascii="微软雅黑" w:hAnsi="微软雅黑" w:hint="eastAsia"/>
                <w:sz w:val="20"/>
                <w:szCs w:val="20"/>
              </w:rPr>
              <w:t>选修</w:t>
            </w:r>
          </w:p>
        </w:tc>
        <w:tc>
          <w:tcPr>
            <w:tcW w:w="769" w:type="dxa"/>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sz w:val="20"/>
                <w:szCs w:val="20"/>
              </w:rPr>
              <w:t>6</w:t>
            </w:r>
          </w:p>
        </w:tc>
      </w:tr>
      <w:tr w:rsidR="00990B40">
        <w:trPr>
          <w:trHeight w:val="409"/>
          <w:jc w:val="center"/>
        </w:trPr>
        <w:tc>
          <w:tcPr>
            <w:tcW w:w="842" w:type="dxa"/>
            <w:vMerge/>
            <w:textDirection w:val="tbRlV"/>
            <w:vAlign w:val="center"/>
          </w:tcPr>
          <w:p w:rsidR="00990B40" w:rsidRDefault="00990B40">
            <w:pPr>
              <w:adjustRightInd w:val="0"/>
              <w:snapToGrid w:val="0"/>
              <w:jc w:val="center"/>
              <w:rPr>
                <w:rFonts w:ascii="微软雅黑" w:hAnsi="微软雅黑"/>
                <w:sz w:val="20"/>
                <w:szCs w:val="20"/>
              </w:rPr>
            </w:pPr>
          </w:p>
        </w:tc>
        <w:tc>
          <w:tcPr>
            <w:tcW w:w="573" w:type="dxa"/>
            <w:vMerge/>
            <w:vAlign w:val="center"/>
          </w:tcPr>
          <w:p w:rsidR="00990B40" w:rsidRDefault="00990B40">
            <w:pPr>
              <w:adjustRightInd w:val="0"/>
              <w:snapToGrid w:val="0"/>
              <w:jc w:val="center"/>
              <w:rPr>
                <w:rFonts w:ascii="微软雅黑" w:hAnsi="微软雅黑"/>
                <w:color w:val="000000"/>
                <w:sz w:val="20"/>
                <w:szCs w:val="20"/>
              </w:rPr>
            </w:pPr>
          </w:p>
        </w:tc>
        <w:tc>
          <w:tcPr>
            <w:tcW w:w="567" w:type="dxa"/>
            <w:vMerge/>
            <w:vAlign w:val="center"/>
          </w:tcPr>
          <w:p w:rsidR="00990B40" w:rsidRDefault="00990B40">
            <w:pPr>
              <w:adjustRightInd w:val="0"/>
              <w:snapToGrid w:val="0"/>
              <w:jc w:val="center"/>
              <w:rPr>
                <w:rFonts w:ascii="微软雅黑" w:hAnsi="微软雅黑"/>
                <w:color w:val="000000"/>
                <w:sz w:val="20"/>
                <w:szCs w:val="20"/>
              </w:rPr>
            </w:pPr>
          </w:p>
        </w:tc>
        <w:tc>
          <w:tcPr>
            <w:tcW w:w="596" w:type="dxa"/>
          </w:tcPr>
          <w:p w:rsidR="00990B40" w:rsidRDefault="002E44C2">
            <w:pPr>
              <w:adjustRightInd w:val="0"/>
              <w:snapToGrid w:val="0"/>
              <w:jc w:val="center"/>
              <w:rPr>
                <w:rFonts w:ascii="微软雅黑" w:hAnsi="微软雅黑"/>
                <w:sz w:val="20"/>
                <w:szCs w:val="20"/>
              </w:rPr>
            </w:pPr>
            <w:r>
              <w:rPr>
                <w:rFonts w:ascii="微软雅黑" w:hAnsi="微软雅黑" w:hint="eastAsia"/>
                <w:sz w:val="20"/>
                <w:szCs w:val="20"/>
              </w:rPr>
              <w:t>3</w:t>
            </w:r>
          </w:p>
        </w:tc>
        <w:tc>
          <w:tcPr>
            <w:tcW w:w="3533" w:type="dxa"/>
          </w:tcPr>
          <w:p w:rsidR="00990B40" w:rsidRDefault="002E44C2">
            <w:pPr>
              <w:adjustRightInd w:val="0"/>
              <w:snapToGrid w:val="0"/>
              <w:rPr>
                <w:rFonts w:ascii="微软雅黑" w:hAnsi="微软雅黑"/>
                <w:color w:val="000000" w:themeColor="text1"/>
                <w:sz w:val="20"/>
                <w:szCs w:val="20"/>
              </w:rPr>
            </w:pPr>
            <w:r>
              <w:rPr>
                <w:rFonts w:ascii="微软雅黑" w:hAnsi="微软雅黑" w:hint="eastAsia"/>
                <w:sz w:val="20"/>
                <w:szCs w:val="20"/>
              </w:rPr>
              <w:t>语料库建设与应用</w:t>
            </w:r>
          </w:p>
        </w:tc>
        <w:tc>
          <w:tcPr>
            <w:tcW w:w="710" w:type="dxa"/>
            <w:vAlign w:val="center"/>
          </w:tcPr>
          <w:p w:rsidR="00990B40" w:rsidRDefault="002E44C2">
            <w:pPr>
              <w:adjustRightInd w:val="0"/>
              <w:snapToGrid w:val="0"/>
              <w:jc w:val="center"/>
              <w:rPr>
                <w:rFonts w:ascii="微软雅黑" w:hAnsi="微软雅黑"/>
                <w:color w:val="002060"/>
                <w:sz w:val="20"/>
                <w:szCs w:val="20"/>
              </w:rPr>
            </w:pPr>
            <w:r>
              <w:rPr>
                <w:rFonts w:ascii="微软雅黑" w:hAnsi="微软雅黑" w:cs="宋体" w:hint="eastAsia"/>
                <w:spacing w:val="10"/>
                <w:sz w:val="22"/>
                <w:szCs w:val="27"/>
              </w:rPr>
              <w:t xml:space="preserve">56 </w:t>
            </w:r>
          </w:p>
        </w:tc>
        <w:tc>
          <w:tcPr>
            <w:tcW w:w="690" w:type="dxa"/>
            <w:vAlign w:val="center"/>
          </w:tcPr>
          <w:p w:rsidR="00990B40" w:rsidRDefault="002E44C2">
            <w:pPr>
              <w:adjustRightInd w:val="0"/>
              <w:snapToGrid w:val="0"/>
              <w:jc w:val="center"/>
              <w:rPr>
                <w:rFonts w:ascii="微软雅黑" w:hAnsi="微软雅黑"/>
                <w:color w:val="002060"/>
                <w:sz w:val="20"/>
                <w:szCs w:val="20"/>
              </w:rPr>
            </w:pPr>
            <w:r>
              <w:rPr>
                <w:rFonts w:ascii="微软雅黑" w:hAnsi="微软雅黑" w:cs="宋体"/>
                <w:spacing w:val="10"/>
                <w:sz w:val="22"/>
                <w:szCs w:val="27"/>
              </w:rPr>
              <w:t>2</w:t>
            </w:r>
          </w:p>
        </w:tc>
        <w:tc>
          <w:tcPr>
            <w:tcW w:w="787" w:type="dxa"/>
          </w:tcPr>
          <w:p w:rsidR="00990B40" w:rsidRDefault="002E44C2">
            <w:pPr>
              <w:adjustRightInd w:val="0"/>
              <w:snapToGrid w:val="0"/>
              <w:jc w:val="center"/>
              <w:rPr>
                <w:rFonts w:ascii="微软雅黑" w:hAnsi="微软雅黑"/>
                <w:sz w:val="20"/>
                <w:szCs w:val="20"/>
              </w:rPr>
            </w:pPr>
            <w:r>
              <w:rPr>
                <w:rFonts w:ascii="微软雅黑" w:hAnsi="微软雅黑" w:hint="eastAsia"/>
                <w:sz w:val="20"/>
                <w:szCs w:val="20"/>
              </w:rPr>
              <w:t>选修</w:t>
            </w:r>
          </w:p>
        </w:tc>
        <w:tc>
          <w:tcPr>
            <w:tcW w:w="769" w:type="dxa"/>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sz w:val="20"/>
                <w:szCs w:val="20"/>
              </w:rPr>
              <w:t>6</w:t>
            </w:r>
          </w:p>
        </w:tc>
      </w:tr>
      <w:tr w:rsidR="00990B40">
        <w:trPr>
          <w:trHeight w:val="409"/>
          <w:jc w:val="center"/>
        </w:trPr>
        <w:tc>
          <w:tcPr>
            <w:tcW w:w="842" w:type="dxa"/>
            <w:vMerge/>
            <w:textDirection w:val="tbRlV"/>
            <w:vAlign w:val="center"/>
          </w:tcPr>
          <w:p w:rsidR="00990B40" w:rsidRDefault="00990B40">
            <w:pPr>
              <w:adjustRightInd w:val="0"/>
              <w:snapToGrid w:val="0"/>
              <w:jc w:val="center"/>
              <w:rPr>
                <w:rFonts w:ascii="微软雅黑" w:hAnsi="微软雅黑"/>
                <w:sz w:val="20"/>
                <w:szCs w:val="20"/>
              </w:rPr>
            </w:pPr>
          </w:p>
        </w:tc>
        <w:tc>
          <w:tcPr>
            <w:tcW w:w="573" w:type="dxa"/>
            <w:vMerge/>
            <w:vAlign w:val="center"/>
          </w:tcPr>
          <w:p w:rsidR="00990B40" w:rsidRDefault="00990B40">
            <w:pPr>
              <w:adjustRightInd w:val="0"/>
              <w:snapToGrid w:val="0"/>
              <w:jc w:val="center"/>
              <w:rPr>
                <w:rFonts w:ascii="微软雅黑" w:hAnsi="微软雅黑"/>
                <w:color w:val="000000"/>
                <w:sz w:val="20"/>
                <w:szCs w:val="20"/>
              </w:rPr>
            </w:pPr>
          </w:p>
        </w:tc>
        <w:tc>
          <w:tcPr>
            <w:tcW w:w="567" w:type="dxa"/>
            <w:vMerge/>
            <w:vAlign w:val="center"/>
          </w:tcPr>
          <w:p w:rsidR="00990B40" w:rsidRDefault="00990B40">
            <w:pPr>
              <w:adjustRightInd w:val="0"/>
              <w:snapToGrid w:val="0"/>
              <w:jc w:val="center"/>
              <w:rPr>
                <w:rFonts w:ascii="微软雅黑" w:hAnsi="微软雅黑"/>
                <w:color w:val="000000"/>
                <w:sz w:val="20"/>
                <w:szCs w:val="20"/>
              </w:rPr>
            </w:pPr>
          </w:p>
        </w:tc>
        <w:tc>
          <w:tcPr>
            <w:tcW w:w="596" w:type="dxa"/>
          </w:tcPr>
          <w:p w:rsidR="00990B40" w:rsidRDefault="002E44C2">
            <w:pPr>
              <w:adjustRightInd w:val="0"/>
              <w:snapToGrid w:val="0"/>
              <w:jc w:val="center"/>
              <w:rPr>
                <w:rFonts w:ascii="微软雅黑" w:hAnsi="微软雅黑"/>
                <w:sz w:val="20"/>
                <w:szCs w:val="20"/>
              </w:rPr>
            </w:pPr>
            <w:r>
              <w:rPr>
                <w:rFonts w:ascii="微软雅黑" w:hAnsi="微软雅黑" w:hint="eastAsia"/>
                <w:sz w:val="20"/>
                <w:szCs w:val="20"/>
              </w:rPr>
              <w:t>4</w:t>
            </w:r>
          </w:p>
        </w:tc>
        <w:tc>
          <w:tcPr>
            <w:tcW w:w="3533" w:type="dxa"/>
          </w:tcPr>
          <w:p w:rsidR="00990B40" w:rsidRDefault="002E44C2">
            <w:pPr>
              <w:adjustRightInd w:val="0"/>
              <w:snapToGrid w:val="0"/>
              <w:rPr>
                <w:rFonts w:ascii="微软雅黑" w:hAnsi="微软雅黑"/>
                <w:color w:val="000000" w:themeColor="text1"/>
                <w:sz w:val="20"/>
                <w:szCs w:val="20"/>
              </w:rPr>
            </w:pPr>
            <w:r>
              <w:rPr>
                <w:rFonts w:ascii="微软雅黑" w:hAnsi="微软雅黑" w:hint="eastAsia"/>
                <w:sz w:val="20"/>
                <w:szCs w:val="20"/>
              </w:rPr>
              <w:t>机器人学基础</w:t>
            </w:r>
          </w:p>
        </w:tc>
        <w:tc>
          <w:tcPr>
            <w:tcW w:w="710" w:type="dxa"/>
            <w:vAlign w:val="center"/>
          </w:tcPr>
          <w:p w:rsidR="00990B40" w:rsidRDefault="002E44C2">
            <w:pPr>
              <w:adjustRightInd w:val="0"/>
              <w:snapToGrid w:val="0"/>
              <w:jc w:val="center"/>
              <w:rPr>
                <w:rFonts w:ascii="微软雅黑" w:hAnsi="微软雅黑"/>
                <w:color w:val="002060"/>
                <w:sz w:val="20"/>
                <w:szCs w:val="20"/>
              </w:rPr>
            </w:pPr>
            <w:r>
              <w:rPr>
                <w:rFonts w:ascii="微软雅黑" w:hAnsi="微软雅黑" w:hint="eastAsia"/>
                <w:color w:val="000000"/>
                <w:sz w:val="21"/>
                <w:szCs w:val="21"/>
              </w:rPr>
              <w:t xml:space="preserve">32 </w:t>
            </w:r>
          </w:p>
        </w:tc>
        <w:tc>
          <w:tcPr>
            <w:tcW w:w="690" w:type="dxa"/>
            <w:vAlign w:val="center"/>
          </w:tcPr>
          <w:p w:rsidR="00990B40" w:rsidRDefault="002E44C2">
            <w:pPr>
              <w:adjustRightInd w:val="0"/>
              <w:snapToGrid w:val="0"/>
              <w:jc w:val="center"/>
              <w:rPr>
                <w:rFonts w:ascii="微软雅黑" w:hAnsi="微软雅黑"/>
                <w:color w:val="002060"/>
                <w:sz w:val="20"/>
                <w:szCs w:val="20"/>
              </w:rPr>
            </w:pPr>
            <w:r>
              <w:rPr>
                <w:rFonts w:ascii="微软雅黑" w:hAnsi="微软雅黑"/>
                <w:color w:val="000000"/>
                <w:sz w:val="21"/>
                <w:szCs w:val="21"/>
              </w:rPr>
              <w:t>1</w:t>
            </w:r>
          </w:p>
        </w:tc>
        <w:tc>
          <w:tcPr>
            <w:tcW w:w="787" w:type="dxa"/>
          </w:tcPr>
          <w:p w:rsidR="00990B40" w:rsidRDefault="002E44C2">
            <w:pPr>
              <w:adjustRightInd w:val="0"/>
              <w:snapToGrid w:val="0"/>
              <w:jc w:val="center"/>
              <w:rPr>
                <w:rFonts w:ascii="微软雅黑" w:hAnsi="微软雅黑"/>
                <w:sz w:val="20"/>
                <w:szCs w:val="20"/>
              </w:rPr>
            </w:pPr>
            <w:r>
              <w:rPr>
                <w:rFonts w:ascii="微软雅黑" w:hAnsi="微软雅黑" w:hint="eastAsia"/>
                <w:sz w:val="20"/>
                <w:szCs w:val="20"/>
              </w:rPr>
              <w:t>必修</w:t>
            </w:r>
          </w:p>
        </w:tc>
        <w:tc>
          <w:tcPr>
            <w:tcW w:w="769" w:type="dxa"/>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sz w:val="20"/>
                <w:szCs w:val="20"/>
              </w:rPr>
              <w:t>7</w:t>
            </w:r>
          </w:p>
        </w:tc>
      </w:tr>
      <w:tr w:rsidR="00990B40">
        <w:trPr>
          <w:trHeight w:val="409"/>
          <w:jc w:val="center"/>
        </w:trPr>
        <w:tc>
          <w:tcPr>
            <w:tcW w:w="842" w:type="dxa"/>
            <w:vMerge/>
            <w:textDirection w:val="tbRlV"/>
            <w:vAlign w:val="center"/>
          </w:tcPr>
          <w:p w:rsidR="00990B40" w:rsidRDefault="00990B40">
            <w:pPr>
              <w:adjustRightInd w:val="0"/>
              <w:snapToGrid w:val="0"/>
              <w:jc w:val="center"/>
              <w:rPr>
                <w:rFonts w:ascii="微软雅黑" w:hAnsi="微软雅黑"/>
                <w:sz w:val="20"/>
                <w:szCs w:val="20"/>
              </w:rPr>
            </w:pPr>
          </w:p>
        </w:tc>
        <w:tc>
          <w:tcPr>
            <w:tcW w:w="573" w:type="dxa"/>
            <w:vMerge/>
            <w:vAlign w:val="center"/>
          </w:tcPr>
          <w:p w:rsidR="00990B40" w:rsidRDefault="00990B40">
            <w:pPr>
              <w:adjustRightInd w:val="0"/>
              <w:snapToGrid w:val="0"/>
              <w:jc w:val="center"/>
              <w:rPr>
                <w:rFonts w:ascii="微软雅黑" w:hAnsi="微软雅黑"/>
                <w:color w:val="000000"/>
                <w:sz w:val="20"/>
                <w:szCs w:val="20"/>
              </w:rPr>
            </w:pPr>
          </w:p>
        </w:tc>
        <w:tc>
          <w:tcPr>
            <w:tcW w:w="567" w:type="dxa"/>
            <w:vMerge/>
            <w:vAlign w:val="center"/>
          </w:tcPr>
          <w:p w:rsidR="00990B40" w:rsidRDefault="00990B40">
            <w:pPr>
              <w:adjustRightInd w:val="0"/>
              <w:snapToGrid w:val="0"/>
              <w:jc w:val="center"/>
              <w:rPr>
                <w:rFonts w:ascii="微软雅黑" w:hAnsi="微软雅黑"/>
                <w:color w:val="000000"/>
                <w:sz w:val="20"/>
                <w:szCs w:val="20"/>
              </w:rPr>
            </w:pPr>
          </w:p>
        </w:tc>
        <w:tc>
          <w:tcPr>
            <w:tcW w:w="596" w:type="dxa"/>
          </w:tcPr>
          <w:p w:rsidR="00990B40" w:rsidRDefault="002E44C2">
            <w:pPr>
              <w:adjustRightInd w:val="0"/>
              <w:snapToGrid w:val="0"/>
              <w:jc w:val="center"/>
              <w:rPr>
                <w:rFonts w:ascii="微软雅黑" w:hAnsi="微软雅黑"/>
                <w:sz w:val="20"/>
                <w:szCs w:val="20"/>
              </w:rPr>
            </w:pPr>
            <w:r>
              <w:rPr>
                <w:rFonts w:ascii="微软雅黑" w:hAnsi="微软雅黑" w:hint="eastAsia"/>
                <w:sz w:val="20"/>
                <w:szCs w:val="20"/>
              </w:rPr>
              <w:t>5</w:t>
            </w:r>
          </w:p>
        </w:tc>
        <w:tc>
          <w:tcPr>
            <w:tcW w:w="3533" w:type="dxa"/>
          </w:tcPr>
          <w:p w:rsidR="00990B40" w:rsidRDefault="002E44C2">
            <w:pPr>
              <w:adjustRightInd w:val="0"/>
              <w:snapToGrid w:val="0"/>
              <w:rPr>
                <w:rFonts w:ascii="微软雅黑" w:hAnsi="微软雅黑"/>
                <w:color w:val="000000" w:themeColor="text1"/>
                <w:sz w:val="20"/>
                <w:szCs w:val="20"/>
              </w:rPr>
            </w:pPr>
            <w:r>
              <w:rPr>
                <w:rFonts w:ascii="微软雅黑" w:hAnsi="微软雅黑" w:hint="eastAsia"/>
                <w:sz w:val="20"/>
                <w:szCs w:val="20"/>
              </w:rPr>
              <w:t>机器人力学基础</w:t>
            </w:r>
          </w:p>
        </w:tc>
        <w:tc>
          <w:tcPr>
            <w:tcW w:w="710" w:type="dxa"/>
            <w:vAlign w:val="center"/>
          </w:tcPr>
          <w:p w:rsidR="00990B40" w:rsidRDefault="002E44C2">
            <w:pPr>
              <w:adjustRightInd w:val="0"/>
              <w:snapToGrid w:val="0"/>
              <w:jc w:val="center"/>
              <w:rPr>
                <w:rFonts w:ascii="微软雅黑" w:hAnsi="微软雅黑"/>
                <w:color w:val="002060"/>
                <w:sz w:val="20"/>
                <w:szCs w:val="20"/>
              </w:rPr>
            </w:pPr>
            <w:r>
              <w:rPr>
                <w:rFonts w:ascii="微软雅黑" w:hAnsi="微软雅黑" w:hint="eastAsia"/>
                <w:color w:val="000000"/>
                <w:sz w:val="21"/>
                <w:szCs w:val="21"/>
              </w:rPr>
              <w:t xml:space="preserve">32 </w:t>
            </w:r>
          </w:p>
        </w:tc>
        <w:tc>
          <w:tcPr>
            <w:tcW w:w="690" w:type="dxa"/>
            <w:vAlign w:val="center"/>
          </w:tcPr>
          <w:p w:rsidR="00990B40" w:rsidRDefault="002E44C2">
            <w:pPr>
              <w:adjustRightInd w:val="0"/>
              <w:snapToGrid w:val="0"/>
              <w:jc w:val="center"/>
              <w:rPr>
                <w:rFonts w:ascii="微软雅黑" w:hAnsi="微软雅黑"/>
                <w:color w:val="002060"/>
                <w:sz w:val="20"/>
                <w:szCs w:val="20"/>
              </w:rPr>
            </w:pPr>
            <w:r>
              <w:rPr>
                <w:rFonts w:ascii="微软雅黑" w:hAnsi="微软雅黑"/>
                <w:color w:val="000000"/>
                <w:sz w:val="21"/>
                <w:szCs w:val="21"/>
              </w:rPr>
              <w:t>1</w:t>
            </w:r>
            <w:r>
              <w:rPr>
                <w:rFonts w:ascii="微软雅黑" w:hAnsi="微软雅黑" w:hint="eastAsia"/>
                <w:color w:val="000000"/>
                <w:sz w:val="21"/>
                <w:szCs w:val="21"/>
              </w:rPr>
              <w:t xml:space="preserve"> </w:t>
            </w:r>
          </w:p>
        </w:tc>
        <w:tc>
          <w:tcPr>
            <w:tcW w:w="787" w:type="dxa"/>
          </w:tcPr>
          <w:p w:rsidR="00990B40" w:rsidRDefault="002E44C2">
            <w:pPr>
              <w:adjustRightInd w:val="0"/>
              <w:snapToGrid w:val="0"/>
              <w:jc w:val="center"/>
              <w:rPr>
                <w:rFonts w:ascii="微软雅黑" w:hAnsi="微软雅黑"/>
                <w:sz w:val="20"/>
                <w:szCs w:val="20"/>
              </w:rPr>
            </w:pPr>
            <w:r>
              <w:rPr>
                <w:rFonts w:ascii="微软雅黑" w:hAnsi="微软雅黑" w:hint="eastAsia"/>
                <w:sz w:val="20"/>
                <w:szCs w:val="20"/>
              </w:rPr>
              <w:t>必修</w:t>
            </w:r>
          </w:p>
        </w:tc>
        <w:tc>
          <w:tcPr>
            <w:tcW w:w="769" w:type="dxa"/>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sz w:val="20"/>
                <w:szCs w:val="20"/>
              </w:rPr>
              <w:t>7</w:t>
            </w:r>
          </w:p>
        </w:tc>
      </w:tr>
      <w:tr w:rsidR="00990B40">
        <w:trPr>
          <w:trHeight w:val="409"/>
          <w:jc w:val="center"/>
        </w:trPr>
        <w:tc>
          <w:tcPr>
            <w:tcW w:w="842" w:type="dxa"/>
            <w:vMerge/>
            <w:textDirection w:val="tbRlV"/>
            <w:vAlign w:val="center"/>
          </w:tcPr>
          <w:p w:rsidR="00990B40" w:rsidRDefault="00990B40">
            <w:pPr>
              <w:adjustRightInd w:val="0"/>
              <w:snapToGrid w:val="0"/>
              <w:jc w:val="center"/>
              <w:rPr>
                <w:rFonts w:ascii="微软雅黑" w:hAnsi="微软雅黑"/>
                <w:sz w:val="20"/>
                <w:szCs w:val="20"/>
              </w:rPr>
            </w:pPr>
          </w:p>
        </w:tc>
        <w:tc>
          <w:tcPr>
            <w:tcW w:w="573" w:type="dxa"/>
            <w:vMerge/>
            <w:vAlign w:val="center"/>
          </w:tcPr>
          <w:p w:rsidR="00990B40" w:rsidRDefault="00990B40">
            <w:pPr>
              <w:adjustRightInd w:val="0"/>
              <w:snapToGrid w:val="0"/>
              <w:jc w:val="center"/>
              <w:rPr>
                <w:rFonts w:ascii="微软雅黑" w:hAnsi="微软雅黑"/>
                <w:color w:val="000000"/>
                <w:sz w:val="20"/>
                <w:szCs w:val="20"/>
              </w:rPr>
            </w:pPr>
          </w:p>
        </w:tc>
        <w:tc>
          <w:tcPr>
            <w:tcW w:w="567" w:type="dxa"/>
            <w:vMerge/>
            <w:vAlign w:val="center"/>
          </w:tcPr>
          <w:p w:rsidR="00990B40" w:rsidRDefault="00990B40">
            <w:pPr>
              <w:adjustRightInd w:val="0"/>
              <w:snapToGrid w:val="0"/>
              <w:jc w:val="center"/>
              <w:rPr>
                <w:rFonts w:ascii="微软雅黑" w:hAnsi="微软雅黑"/>
                <w:color w:val="000000"/>
                <w:sz w:val="20"/>
                <w:szCs w:val="20"/>
              </w:rPr>
            </w:pPr>
          </w:p>
        </w:tc>
        <w:tc>
          <w:tcPr>
            <w:tcW w:w="596" w:type="dxa"/>
          </w:tcPr>
          <w:p w:rsidR="00990B40" w:rsidRDefault="002E44C2">
            <w:pPr>
              <w:adjustRightInd w:val="0"/>
              <w:snapToGrid w:val="0"/>
              <w:jc w:val="center"/>
              <w:rPr>
                <w:rFonts w:ascii="微软雅黑" w:hAnsi="微软雅黑"/>
                <w:sz w:val="20"/>
                <w:szCs w:val="20"/>
              </w:rPr>
            </w:pPr>
            <w:r>
              <w:rPr>
                <w:rFonts w:ascii="微软雅黑" w:hAnsi="微软雅黑" w:hint="eastAsia"/>
                <w:sz w:val="20"/>
                <w:szCs w:val="20"/>
              </w:rPr>
              <w:t>6</w:t>
            </w:r>
          </w:p>
        </w:tc>
        <w:tc>
          <w:tcPr>
            <w:tcW w:w="3533" w:type="dxa"/>
          </w:tcPr>
          <w:p w:rsidR="00990B40" w:rsidRDefault="002E44C2">
            <w:pPr>
              <w:adjustRightInd w:val="0"/>
              <w:snapToGrid w:val="0"/>
              <w:rPr>
                <w:rFonts w:ascii="微软雅黑" w:hAnsi="微软雅黑"/>
                <w:color w:val="000000" w:themeColor="text1"/>
                <w:sz w:val="20"/>
                <w:szCs w:val="20"/>
              </w:rPr>
            </w:pPr>
            <w:r>
              <w:rPr>
                <w:rFonts w:ascii="微软雅黑" w:hAnsi="微软雅黑" w:hint="eastAsia"/>
                <w:sz w:val="20"/>
                <w:szCs w:val="20"/>
              </w:rPr>
              <w:t>机器人建模</w:t>
            </w:r>
          </w:p>
        </w:tc>
        <w:tc>
          <w:tcPr>
            <w:tcW w:w="710" w:type="dxa"/>
            <w:vAlign w:val="center"/>
          </w:tcPr>
          <w:p w:rsidR="00990B40" w:rsidRDefault="002E44C2">
            <w:pPr>
              <w:adjustRightInd w:val="0"/>
              <w:snapToGrid w:val="0"/>
              <w:jc w:val="center"/>
              <w:rPr>
                <w:rFonts w:ascii="微软雅黑" w:hAnsi="微软雅黑"/>
                <w:color w:val="002060"/>
                <w:sz w:val="20"/>
                <w:szCs w:val="20"/>
              </w:rPr>
            </w:pPr>
            <w:r>
              <w:rPr>
                <w:rFonts w:ascii="微软雅黑" w:hAnsi="微软雅黑" w:hint="eastAsia"/>
                <w:color w:val="000000"/>
                <w:sz w:val="21"/>
                <w:szCs w:val="21"/>
              </w:rPr>
              <w:t xml:space="preserve">32 </w:t>
            </w:r>
          </w:p>
        </w:tc>
        <w:tc>
          <w:tcPr>
            <w:tcW w:w="690" w:type="dxa"/>
            <w:vAlign w:val="center"/>
          </w:tcPr>
          <w:p w:rsidR="00990B40" w:rsidRDefault="002E44C2">
            <w:pPr>
              <w:adjustRightInd w:val="0"/>
              <w:snapToGrid w:val="0"/>
              <w:jc w:val="center"/>
              <w:rPr>
                <w:rFonts w:ascii="微软雅黑" w:hAnsi="微软雅黑"/>
                <w:color w:val="002060"/>
                <w:sz w:val="20"/>
                <w:szCs w:val="20"/>
              </w:rPr>
            </w:pPr>
            <w:r>
              <w:rPr>
                <w:rFonts w:ascii="微软雅黑" w:hAnsi="微软雅黑"/>
                <w:color w:val="000000"/>
                <w:sz w:val="21"/>
                <w:szCs w:val="21"/>
              </w:rPr>
              <w:t>1</w:t>
            </w:r>
          </w:p>
        </w:tc>
        <w:tc>
          <w:tcPr>
            <w:tcW w:w="787" w:type="dxa"/>
          </w:tcPr>
          <w:p w:rsidR="00990B40" w:rsidRDefault="002E44C2">
            <w:pPr>
              <w:adjustRightInd w:val="0"/>
              <w:snapToGrid w:val="0"/>
              <w:jc w:val="center"/>
              <w:rPr>
                <w:rFonts w:ascii="微软雅黑" w:hAnsi="微软雅黑"/>
                <w:sz w:val="20"/>
                <w:szCs w:val="20"/>
              </w:rPr>
            </w:pPr>
            <w:r>
              <w:rPr>
                <w:rFonts w:ascii="微软雅黑" w:hAnsi="微软雅黑" w:hint="eastAsia"/>
                <w:sz w:val="20"/>
                <w:szCs w:val="20"/>
              </w:rPr>
              <w:t>必修</w:t>
            </w:r>
          </w:p>
        </w:tc>
        <w:tc>
          <w:tcPr>
            <w:tcW w:w="769" w:type="dxa"/>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sz w:val="20"/>
                <w:szCs w:val="20"/>
              </w:rPr>
              <w:t>7</w:t>
            </w:r>
          </w:p>
        </w:tc>
      </w:tr>
      <w:tr w:rsidR="00990B40">
        <w:trPr>
          <w:trHeight w:val="409"/>
          <w:jc w:val="center"/>
        </w:trPr>
        <w:tc>
          <w:tcPr>
            <w:tcW w:w="842" w:type="dxa"/>
            <w:vMerge/>
            <w:textDirection w:val="tbRlV"/>
            <w:vAlign w:val="center"/>
          </w:tcPr>
          <w:p w:rsidR="00990B40" w:rsidRDefault="00990B40">
            <w:pPr>
              <w:adjustRightInd w:val="0"/>
              <w:snapToGrid w:val="0"/>
              <w:jc w:val="center"/>
              <w:rPr>
                <w:rFonts w:ascii="微软雅黑" w:hAnsi="微软雅黑"/>
                <w:sz w:val="20"/>
                <w:szCs w:val="20"/>
              </w:rPr>
            </w:pPr>
          </w:p>
        </w:tc>
        <w:tc>
          <w:tcPr>
            <w:tcW w:w="573" w:type="dxa"/>
            <w:vMerge/>
            <w:vAlign w:val="center"/>
          </w:tcPr>
          <w:p w:rsidR="00990B40" w:rsidRDefault="00990B40">
            <w:pPr>
              <w:adjustRightInd w:val="0"/>
              <w:snapToGrid w:val="0"/>
              <w:jc w:val="center"/>
              <w:rPr>
                <w:rFonts w:ascii="微软雅黑" w:hAnsi="微软雅黑"/>
                <w:color w:val="000000"/>
                <w:sz w:val="20"/>
                <w:szCs w:val="20"/>
              </w:rPr>
            </w:pPr>
          </w:p>
        </w:tc>
        <w:tc>
          <w:tcPr>
            <w:tcW w:w="567" w:type="dxa"/>
            <w:vMerge/>
            <w:vAlign w:val="center"/>
          </w:tcPr>
          <w:p w:rsidR="00990B40" w:rsidRDefault="00990B40">
            <w:pPr>
              <w:adjustRightInd w:val="0"/>
              <w:snapToGrid w:val="0"/>
              <w:jc w:val="center"/>
              <w:rPr>
                <w:rFonts w:ascii="微软雅黑" w:hAnsi="微软雅黑"/>
                <w:color w:val="000000"/>
                <w:sz w:val="20"/>
                <w:szCs w:val="20"/>
              </w:rPr>
            </w:pPr>
          </w:p>
        </w:tc>
        <w:tc>
          <w:tcPr>
            <w:tcW w:w="596" w:type="dxa"/>
          </w:tcPr>
          <w:p w:rsidR="00990B40" w:rsidRDefault="002E44C2">
            <w:pPr>
              <w:adjustRightInd w:val="0"/>
              <w:snapToGrid w:val="0"/>
              <w:jc w:val="center"/>
              <w:rPr>
                <w:rFonts w:ascii="微软雅黑" w:hAnsi="微软雅黑"/>
                <w:sz w:val="20"/>
                <w:szCs w:val="20"/>
              </w:rPr>
            </w:pPr>
            <w:r>
              <w:rPr>
                <w:rFonts w:ascii="微软雅黑" w:hAnsi="微软雅黑" w:hint="eastAsia"/>
                <w:sz w:val="20"/>
                <w:szCs w:val="20"/>
              </w:rPr>
              <w:t>7</w:t>
            </w:r>
          </w:p>
        </w:tc>
        <w:tc>
          <w:tcPr>
            <w:tcW w:w="3533" w:type="dxa"/>
          </w:tcPr>
          <w:p w:rsidR="00990B40" w:rsidRDefault="002E44C2">
            <w:pPr>
              <w:adjustRightInd w:val="0"/>
              <w:snapToGrid w:val="0"/>
              <w:rPr>
                <w:rFonts w:ascii="微软雅黑" w:hAnsi="微软雅黑"/>
                <w:color w:val="000000" w:themeColor="text1"/>
                <w:sz w:val="20"/>
                <w:szCs w:val="20"/>
              </w:rPr>
            </w:pPr>
            <w:r>
              <w:rPr>
                <w:rFonts w:ascii="微软雅黑" w:hAnsi="微软雅黑" w:hint="eastAsia"/>
                <w:sz w:val="20"/>
                <w:szCs w:val="20"/>
              </w:rPr>
              <w:t>机器人视觉</w:t>
            </w:r>
          </w:p>
        </w:tc>
        <w:tc>
          <w:tcPr>
            <w:tcW w:w="710" w:type="dxa"/>
            <w:vAlign w:val="center"/>
          </w:tcPr>
          <w:p w:rsidR="00990B40" w:rsidRDefault="002E44C2">
            <w:pPr>
              <w:adjustRightInd w:val="0"/>
              <w:snapToGrid w:val="0"/>
              <w:jc w:val="center"/>
              <w:rPr>
                <w:rFonts w:ascii="微软雅黑" w:hAnsi="微软雅黑"/>
                <w:color w:val="002060"/>
                <w:sz w:val="20"/>
                <w:szCs w:val="20"/>
              </w:rPr>
            </w:pPr>
            <w:r>
              <w:rPr>
                <w:rFonts w:ascii="微软雅黑" w:hAnsi="微软雅黑" w:hint="eastAsia"/>
                <w:color w:val="000000"/>
                <w:sz w:val="21"/>
                <w:szCs w:val="21"/>
              </w:rPr>
              <w:t xml:space="preserve">32 </w:t>
            </w:r>
          </w:p>
        </w:tc>
        <w:tc>
          <w:tcPr>
            <w:tcW w:w="690" w:type="dxa"/>
            <w:vAlign w:val="center"/>
          </w:tcPr>
          <w:p w:rsidR="00990B40" w:rsidRDefault="002E44C2">
            <w:pPr>
              <w:adjustRightInd w:val="0"/>
              <w:snapToGrid w:val="0"/>
              <w:jc w:val="center"/>
              <w:rPr>
                <w:rFonts w:ascii="微软雅黑" w:hAnsi="微软雅黑"/>
                <w:color w:val="002060"/>
                <w:sz w:val="20"/>
                <w:szCs w:val="20"/>
              </w:rPr>
            </w:pPr>
            <w:r>
              <w:rPr>
                <w:rFonts w:ascii="微软雅黑" w:hAnsi="微软雅黑"/>
                <w:color w:val="000000"/>
                <w:sz w:val="21"/>
                <w:szCs w:val="21"/>
              </w:rPr>
              <w:t>1</w:t>
            </w:r>
            <w:r>
              <w:rPr>
                <w:rFonts w:ascii="微软雅黑" w:hAnsi="微软雅黑" w:hint="eastAsia"/>
                <w:color w:val="000000"/>
                <w:sz w:val="21"/>
                <w:szCs w:val="21"/>
              </w:rPr>
              <w:t xml:space="preserve"> </w:t>
            </w:r>
          </w:p>
        </w:tc>
        <w:tc>
          <w:tcPr>
            <w:tcW w:w="787" w:type="dxa"/>
          </w:tcPr>
          <w:p w:rsidR="00990B40" w:rsidRDefault="002E44C2">
            <w:pPr>
              <w:adjustRightInd w:val="0"/>
              <w:snapToGrid w:val="0"/>
              <w:jc w:val="center"/>
              <w:rPr>
                <w:rFonts w:ascii="微软雅黑" w:hAnsi="微软雅黑"/>
                <w:sz w:val="20"/>
                <w:szCs w:val="20"/>
              </w:rPr>
            </w:pPr>
            <w:r>
              <w:rPr>
                <w:rFonts w:ascii="微软雅黑" w:hAnsi="微软雅黑" w:hint="eastAsia"/>
                <w:sz w:val="20"/>
                <w:szCs w:val="20"/>
              </w:rPr>
              <w:t>必修</w:t>
            </w:r>
          </w:p>
        </w:tc>
        <w:tc>
          <w:tcPr>
            <w:tcW w:w="769" w:type="dxa"/>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sz w:val="20"/>
                <w:szCs w:val="20"/>
              </w:rPr>
              <w:t>7</w:t>
            </w:r>
          </w:p>
        </w:tc>
      </w:tr>
      <w:tr w:rsidR="00990B40">
        <w:trPr>
          <w:trHeight w:val="409"/>
          <w:jc w:val="center"/>
        </w:trPr>
        <w:tc>
          <w:tcPr>
            <w:tcW w:w="842" w:type="dxa"/>
            <w:vMerge/>
            <w:textDirection w:val="tbRlV"/>
            <w:vAlign w:val="center"/>
          </w:tcPr>
          <w:p w:rsidR="00990B40" w:rsidRDefault="00990B40">
            <w:pPr>
              <w:adjustRightInd w:val="0"/>
              <w:snapToGrid w:val="0"/>
              <w:jc w:val="center"/>
              <w:rPr>
                <w:rFonts w:ascii="微软雅黑" w:hAnsi="微软雅黑"/>
                <w:sz w:val="20"/>
                <w:szCs w:val="20"/>
              </w:rPr>
            </w:pPr>
          </w:p>
        </w:tc>
        <w:tc>
          <w:tcPr>
            <w:tcW w:w="573" w:type="dxa"/>
            <w:vMerge/>
            <w:vAlign w:val="center"/>
          </w:tcPr>
          <w:p w:rsidR="00990B40" w:rsidRDefault="00990B40">
            <w:pPr>
              <w:adjustRightInd w:val="0"/>
              <w:snapToGrid w:val="0"/>
              <w:jc w:val="center"/>
              <w:rPr>
                <w:rFonts w:ascii="微软雅黑" w:hAnsi="微软雅黑"/>
                <w:color w:val="000000"/>
                <w:sz w:val="20"/>
                <w:szCs w:val="20"/>
              </w:rPr>
            </w:pPr>
          </w:p>
        </w:tc>
        <w:tc>
          <w:tcPr>
            <w:tcW w:w="567" w:type="dxa"/>
            <w:vMerge/>
            <w:vAlign w:val="center"/>
          </w:tcPr>
          <w:p w:rsidR="00990B40" w:rsidRDefault="00990B40">
            <w:pPr>
              <w:adjustRightInd w:val="0"/>
              <w:snapToGrid w:val="0"/>
              <w:jc w:val="center"/>
              <w:rPr>
                <w:rFonts w:ascii="微软雅黑" w:hAnsi="微软雅黑"/>
                <w:color w:val="000000"/>
                <w:sz w:val="20"/>
                <w:szCs w:val="20"/>
              </w:rPr>
            </w:pPr>
          </w:p>
        </w:tc>
        <w:tc>
          <w:tcPr>
            <w:tcW w:w="596" w:type="dxa"/>
          </w:tcPr>
          <w:p w:rsidR="00990B40" w:rsidRDefault="002E44C2">
            <w:pPr>
              <w:adjustRightInd w:val="0"/>
              <w:snapToGrid w:val="0"/>
              <w:jc w:val="center"/>
              <w:rPr>
                <w:rFonts w:ascii="微软雅黑" w:hAnsi="微软雅黑"/>
                <w:sz w:val="20"/>
                <w:szCs w:val="20"/>
              </w:rPr>
            </w:pPr>
            <w:r>
              <w:rPr>
                <w:rFonts w:ascii="微软雅黑" w:hAnsi="微软雅黑" w:hint="eastAsia"/>
                <w:sz w:val="20"/>
                <w:szCs w:val="20"/>
              </w:rPr>
              <w:t>8</w:t>
            </w:r>
          </w:p>
        </w:tc>
        <w:tc>
          <w:tcPr>
            <w:tcW w:w="3533" w:type="dxa"/>
          </w:tcPr>
          <w:p w:rsidR="00990B40" w:rsidRDefault="002E44C2">
            <w:pPr>
              <w:adjustRightInd w:val="0"/>
              <w:snapToGrid w:val="0"/>
              <w:rPr>
                <w:rFonts w:ascii="微软雅黑" w:hAnsi="微软雅黑"/>
                <w:bCs/>
                <w:color w:val="000000" w:themeColor="text1"/>
                <w:sz w:val="20"/>
                <w:szCs w:val="20"/>
              </w:rPr>
            </w:pPr>
            <w:r>
              <w:rPr>
                <w:rFonts w:ascii="微软雅黑" w:hAnsi="微软雅黑" w:hint="eastAsia"/>
                <w:sz w:val="20"/>
                <w:szCs w:val="20"/>
              </w:rPr>
              <w:t>机器人</w:t>
            </w:r>
            <w:proofErr w:type="gramStart"/>
            <w:r>
              <w:rPr>
                <w:rFonts w:ascii="微软雅黑" w:hAnsi="微软雅黑" w:hint="eastAsia"/>
                <w:sz w:val="20"/>
                <w:szCs w:val="20"/>
              </w:rPr>
              <w:t>感知学</w:t>
            </w:r>
            <w:proofErr w:type="gramEnd"/>
          </w:p>
        </w:tc>
        <w:tc>
          <w:tcPr>
            <w:tcW w:w="710" w:type="dxa"/>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color w:val="000000"/>
                <w:sz w:val="21"/>
                <w:szCs w:val="21"/>
              </w:rPr>
              <w:t xml:space="preserve">32 </w:t>
            </w:r>
          </w:p>
        </w:tc>
        <w:tc>
          <w:tcPr>
            <w:tcW w:w="690" w:type="dxa"/>
            <w:vAlign w:val="center"/>
          </w:tcPr>
          <w:p w:rsidR="00990B40" w:rsidRDefault="002E44C2">
            <w:pPr>
              <w:adjustRightInd w:val="0"/>
              <w:snapToGrid w:val="0"/>
              <w:jc w:val="center"/>
              <w:rPr>
                <w:rFonts w:ascii="微软雅黑" w:hAnsi="微软雅黑"/>
                <w:sz w:val="20"/>
                <w:szCs w:val="20"/>
              </w:rPr>
            </w:pPr>
            <w:r>
              <w:rPr>
                <w:rFonts w:ascii="微软雅黑" w:hAnsi="微软雅黑"/>
                <w:color w:val="000000"/>
                <w:sz w:val="21"/>
                <w:szCs w:val="21"/>
              </w:rPr>
              <w:t>1</w:t>
            </w:r>
            <w:r>
              <w:rPr>
                <w:rFonts w:ascii="微软雅黑" w:hAnsi="微软雅黑" w:hint="eastAsia"/>
                <w:color w:val="000000"/>
                <w:sz w:val="21"/>
                <w:szCs w:val="21"/>
              </w:rPr>
              <w:t xml:space="preserve"> </w:t>
            </w:r>
          </w:p>
        </w:tc>
        <w:tc>
          <w:tcPr>
            <w:tcW w:w="787" w:type="dxa"/>
          </w:tcPr>
          <w:p w:rsidR="00990B40" w:rsidRDefault="002E44C2">
            <w:pPr>
              <w:adjustRightInd w:val="0"/>
              <w:snapToGrid w:val="0"/>
              <w:jc w:val="center"/>
              <w:rPr>
                <w:rFonts w:ascii="微软雅黑" w:hAnsi="微软雅黑"/>
                <w:sz w:val="20"/>
                <w:szCs w:val="20"/>
              </w:rPr>
            </w:pPr>
            <w:r>
              <w:rPr>
                <w:rFonts w:ascii="微软雅黑" w:hAnsi="微软雅黑" w:hint="eastAsia"/>
                <w:sz w:val="20"/>
                <w:szCs w:val="20"/>
              </w:rPr>
              <w:t>必修</w:t>
            </w:r>
          </w:p>
        </w:tc>
        <w:tc>
          <w:tcPr>
            <w:tcW w:w="769" w:type="dxa"/>
            <w:vAlign w:val="center"/>
          </w:tcPr>
          <w:p w:rsidR="00990B40" w:rsidRDefault="002E44C2">
            <w:pPr>
              <w:adjustRightInd w:val="0"/>
              <w:snapToGrid w:val="0"/>
              <w:jc w:val="center"/>
              <w:rPr>
                <w:rFonts w:ascii="微软雅黑" w:hAnsi="微软雅黑"/>
                <w:sz w:val="20"/>
                <w:szCs w:val="20"/>
              </w:rPr>
            </w:pPr>
            <w:r>
              <w:rPr>
                <w:rFonts w:ascii="微软雅黑" w:hAnsi="微软雅黑"/>
                <w:sz w:val="20"/>
                <w:szCs w:val="20"/>
              </w:rPr>
              <w:t>7</w:t>
            </w:r>
          </w:p>
        </w:tc>
      </w:tr>
      <w:tr w:rsidR="00990B40">
        <w:trPr>
          <w:trHeight w:val="508"/>
          <w:jc w:val="center"/>
        </w:trPr>
        <w:tc>
          <w:tcPr>
            <w:tcW w:w="842" w:type="dxa"/>
            <w:vMerge w:val="restart"/>
            <w:textDirection w:val="tbRlV"/>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sz w:val="20"/>
                <w:szCs w:val="20"/>
              </w:rPr>
              <w:t>集中实践课程</w:t>
            </w:r>
          </w:p>
        </w:tc>
        <w:tc>
          <w:tcPr>
            <w:tcW w:w="573" w:type="dxa"/>
            <w:vMerge w:val="restart"/>
            <w:vAlign w:val="center"/>
          </w:tcPr>
          <w:p w:rsidR="00990B40" w:rsidRDefault="002E44C2">
            <w:pPr>
              <w:adjustRightInd w:val="0"/>
              <w:snapToGrid w:val="0"/>
              <w:jc w:val="center"/>
              <w:rPr>
                <w:rFonts w:ascii="微软雅黑" w:hAnsi="微软雅黑"/>
                <w:sz w:val="20"/>
                <w:szCs w:val="20"/>
              </w:rPr>
            </w:pPr>
            <w:r>
              <w:rPr>
                <w:rFonts w:ascii="微软雅黑" w:hAnsi="微软雅黑"/>
                <w:color w:val="000000"/>
                <w:sz w:val="20"/>
                <w:szCs w:val="20"/>
              </w:rPr>
              <w:t>15</w:t>
            </w:r>
            <w:r>
              <w:rPr>
                <w:rFonts w:ascii="微软雅黑" w:hAnsi="微软雅黑" w:hint="eastAsia"/>
                <w:color w:val="000000"/>
                <w:sz w:val="20"/>
                <w:szCs w:val="20"/>
              </w:rPr>
              <w:t>周</w:t>
            </w:r>
          </w:p>
        </w:tc>
        <w:tc>
          <w:tcPr>
            <w:tcW w:w="567" w:type="dxa"/>
            <w:vMerge w:val="restart"/>
            <w:vAlign w:val="center"/>
          </w:tcPr>
          <w:p w:rsidR="00990B40" w:rsidRDefault="002E44C2">
            <w:pPr>
              <w:adjustRightInd w:val="0"/>
              <w:snapToGrid w:val="0"/>
              <w:jc w:val="center"/>
              <w:rPr>
                <w:rFonts w:ascii="微软雅黑" w:hAnsi="微软雅黑"/>
                <w:sz w:val="20"/>
                <w:szCs w:val="20"/>
              </w:rPr>
            </w:pPr>
            <w:r>
              <w:rPr>
                <w:rFonts w:ascii="微软雅黑" w:hAnsi="微软雅黑"/>
                <w:color w:val="000000"/>
                <w:sz w:val="20"/>
                <w:szCs w:val="20"/>
              </w:rPr>
              <w:t>15</w:t>
            </w:r>
          </w:p>
        </w:tc>
        <w:tc>
          <w:tcPr>
            <w:tcW w:w="596" w:type="dxa"/>
          </w:tcPr>
          <w:p w:rsidR="00990B40" w:rsidRDefault="002E44C2">
            <w:pPr>
              <w:adjustRightInd w:val="0"/>
              <w:snapToGrid w:val="0"/>
              <w:jc w:val="center"/>
              <w:rPr>
                <w:rFonts w:ascii="微软雅黑" w:hAnsi="微软雅黑"/>
                <w:sz w:val="20"/>
                <w:szCs w:val="20"/>
              </w:rPr>
            </w:pPr>
            <w:r>
              <w:rPr>
                <w:rFonts w:ascii="微软雅黑" w:hAnsi="微软雅黑" w:hint="eastAsia"/>
                <w:sz w:val="20"/>
                <w:szCs w:val="20"/>
              </w:rPr>
              <w:t xml:space="preserve">1 </w:t>
            </w:r>
          </w:p>
        </w:tc>
        <w:tc>
          <w:tcPr>
            <w:tcW w:w="3533" w:type="dxa"/>
          </w:tcPr>
          <w:p w:rsidR="00990B40" w:rsidRDefault="002E44C2">
            <w:pPr>
              <w:adjustRightInd w:val="0"/>
              <w:snapToGrid w:val="0"/>
              <w:jc w:val="left"/>
              <w:rPr>
                <w:rFonts w:ascii="微软雅黑" w:hAnsi="微软雅黑"/>
                <w:sz w:val="20"/>
                <w:szCs w:val="20"/>
              </w:rPr>
            </w:pPr>
            <w:r>
              <w:rPr>
                <w:rFonts w:hint="eastAsia"/>
                <w:sz w:val="20"/>
                <w:szCs w:val="20"/>
              </w:rPr>
              <w:t>智能监控机器人综合实践（视觉感知）</w:t>
            </w:r>
          </w:p>
        </w:tc>
        <w:tc>
          <w:tcPr>
            <w:tcW w:w="710" w:type="dxa"/>
            <w:vAlign w:val="center"/>
          </w:tcPr>
          <w:p w:rsidR="00990B40" w:rsidRDefault="002E44C2">
            <w:pPr>
              <w:adjustRightInd w:val="0"/>
              <w:snapToGrid w:val="0"/>
              <w:jc w:val="center"/>
              <w:rPr>
                <w:rFonts w:ascii="微软雅黑" w:hAnsi="微软雅黑"/>
                <w:sz w:val="20"/>
                <w:szCs w:val="20"/>
              </w:rPr>
            </w:pPr>
            <w:r>
              <w:rPr>
                <w:rFonts w:ascii="微软雅黑" w:hAnsi="微软雅黑"/>
                <w:color w:val="000000"/>
                <w:sz w:val="21"/>
                <w:szCs w:val="21"/>
              </w:rPr>
              <w:t>3</w:t>
            </w:r>
            <w:r>
              <w:rPr>
                <w:rFonts w:ascii="微软雅黑" w:hAnsi="微软雅黑" w:hint="eastAsia"/>
                <w:color w:val="000000"/>
                <w:sz w:val="21"/>
                <w:szCs w:val="21"/>
              </w:rPr>
              <w:t>周</w:t>
            </w:r>
          </w:p>
        </w:tc>
        <w:tc>
          <w:tcPr>
            <w:tcW w:w="690" w:type="dxa"/>
            <w:vAlign w:val="center"/>
          </w:tcPr>
          <w:p w:rsidR="00990B40" w:rsidRDefault="002E44C2">
            <w:pPr>
              <w:adjustRightInd w:val="0"/>
              <w:snapToGrid w:val="0"/>
              <w:jc w:val="center"/>
              <w:rPr>
                <w:rFonts w:ascii="微软雅黑" w:hAnsi="微软雅黑"/>
                <w:sz w:val="20"/>
                <w:szCs w:val="20"/>
              </w:rPr>
            </w:pPr>
            <w:r>
              <w:rPr>
                <w:rFonts w:ascii="微软雅黑" w:hAnsi="微软雅黑"/>
                <w:color w:val="000000"/>
                <w:sz w:val="21"/>
                <w:szCs w:val="21"/>
              </w:rPr>
              <w:t>3</w:t>
            </w:r>
            <w:r>
              <w:rPr>
                <w:rFonts w:ascii="微软雅黑" w:hAnsi="微软雅黑" w:hint="eastAsia"/>
                <w:color w:val="000000"/>
                <w:sz w:val="21"/>
                <w:szCs w:val="21"/>
              </w:rPr>
              <w:t xml:space="preserve"> </w:t>
            </w:r>
          </w:p>
        </w:tc>
        <w:tc>
          <w:tcPr>
            <w:tcW w:w="787" w:type="dxa"/>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sz w:val="20"/>
                <w:szCs w:val="20"/>
              </w:rPr>
              <w:t>选修</w:t>
            </w:r>
          </w:p>
        </w:tc>
        <w:tc>
          <w:tcPr>
            <w:tcW w:w="769" w:type="dxa"/>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sz w:val="20"/>
                <w:szCs w:val="20"/>
              </w:rPr>
              <w:t>7</w:t>
            </w:r>
          </w:p>
        </w:tc>
      </w:tr>
      <w:tr w:rsidR="00990B40">
        <w:trPr>
          <w:trHeight w:val="438"/>
          <w:jc w:val="center"/>
        </w:trPr>
        <w:tc>
          <w:tcPr>
            <w:tcW w:w="842" w:type="dxa"/>
            <w:vMerge/>
            <w:vAlign w:val="center"/>
          </w:tcPr>
          <w:p w:rsidR="00990B40" w:rsidRDefault="00990B40">
            <w:pPr>
              <w:adjustRightInd w:val="0"/>
              <w:snapToGrid w:val="0"/>
              <w:jc w:val="center"/>
              <w:rPr>
                <w:rFonts w:ascii="微软雅黑" w:hAnsi="微软雅黑"/>
                <w:sz w:val="20"/>
                <w:szCs w:val="20"/>
              </w:rPr>
            </w:pPr>
          </w:p>
        </w:tc>
        <w:tc>
          <w:tcPr>
            <w:tcW w:w="573" w:type="dxa"/>
            <w:vMerge/>
            <w:vAlign w:val="center"/>
          </w:tcPr>
          <w:p w:rsidR="00990B40" w:rsidRDefault="00990B40">
            <w:pPr>
              <w:adjustRightInd w:val="0"/>
              <w:snapToGrid w:val="0"/>
              <w:jc w:val="center"/>
              <w:rPr>
                <w:rFonts w:ascii="微软雅黑" w:hAnsi="微软雅黑"/>
                <w:sz w:val="20"/>
                <w:szCs w:val="20"/>
              </w:rPr>
            </w:pPr>
          </w:p>
        </w:tc>
        <w:tc>
          <w:tcPr>
            <w:tcW w:w="567" w:type="dxa"/>
            <w:vMerge/>
            <w:vAlign w:val="center"/>
          </w:tcPr>
          <w:p w:rsidR="00990B40" w:rsidRDefault="00990B40">
            <w:pPr>
              <w:adjustRightInd w:val="0"/>
              <w:snapToGrid w:val="0"/>
              <w:jc w:val="center"/>
              <w:rPr>
                <w:rFonts w:ascii="微软雅黑" w:hAnsi="微软雅黑"/>
                <w:sz w:val="20"/>
                <w:szCs w:val="20"/>
              </w:rPr>
            </w:pPr>
          </w:p>
        </w:tc>
        <w:tc>
          <w:tcPr>
            <w:tcW w:w="596" w:type="dxa"/>
          </w:tcPr>
          <w:p w:rsidR="00990B40" w:rsidRDefault="002E44C2">
            <w:pPr>
              <w:adjustRightInd w:val="0"/>
              <w:snapToGrid w:val="0"/>
              <w:jc w:val="center"/>
              <w:rPr>
                <w:rFonts w:ascii="微软雅黑" w:hAnsi="微软雅黑"/>
                <w:sz w:val="20"/>
                <w:szCs w:val="20"/>
              </w:rPr>
            </w:pPr>
            <w:r>
              <w:rPr>
                <w:rFonts w:ascii="微软雅黑" w:hAnsi="微软雅黑" w:hint="eastAsia"/>
                <w:sz w:val="20"/>
                <w:szCs w:val="20"/>
              </w:rPr>
              <w:t xml:space="preserve">2 </w:t>
            </w:r>
          </w:p>
        </w:tc>
        <w:tc>
          <w:tcPr>
            <w:tcW w:w="3533" w:type="dxa"/>
          </w:tcPr>
          <w:p w:rsidR="00990B40" w:rsidRDefault="002E44C2">
            <w:pPr>
              <w:adjustRightInd w:val="0"/>
              <w:snapToGrid w:val="0"/>
              <w:jc w:val="left"/>
              <w:rPr>
                <w:rFonts w:ascii="微软雅黑" w:hAnsi="微软雅黑"/>
                <w:sz w:val="20"/>
                <w:szCs w:val="20"/>
              </w:rPr>
            </w:pPr>
            <w:r>
              <w:rPr>
                <w:rFonts w:hint="eastAsia"/>
                <w:sz w:val="20"/>
                <w:szCs w:val="20"/>
              </w:rPr>
              <w:t>协作机器人综合实践（</w:t>
            </w:r>
            <w:r>
              <w:rPr>
                <w:rFonts w:hint="eastAsia"/>
                <w:sz w:val="20"/>
                <w:szCs w:val="20"/>
              </w:rPr>
              <w:t>NLP</w:t>
            </w:r>
            <w:r>
              <w:rPr>
                <w:rFonts w:hint="eastAsia"/>
                <w:sz w:val="20"/>
                <w:szCs w:val="20"/>
              </w:rPr>
              <w:t>）</w:t>
            </w:r>
          </w:p>
        </w:tc>
        <w:tc>
          <w:tcPr>
            <w:tcW w:w="710" w:type="dxa"/>
            <w:vAlign w:val="center"/>
          </w:tcPr>
          <w:p w:rsidR="00990B40" w:rsidRDefault="002E44C2">
            <w:pPr>
              <w:adjustRightInd w:val="0"/>
              <w:snapToGrid w:val="0"/>
              <w:jc w:val="center"/>
              <w:rPr>
                <w:rFonts w:ascii="微软雅黑" w:hAnsi="微软雅黑"/>
                <w:sz w:val="20"/>
                <w:szCs w:val="20"/>
              </w:rPr>
            </w:pPr>
            <w:r>
              <w:rPr>
                <w:rFonts w:ascii="微软雅黑" w:hAnsi="微软雅黑"/>
                <w:color w:val="000000"/>
                <w:sz w:val="21"/>
                <w:szCs w:val="21"/>
              </w:rPr>
              <w:t>3</w:t>
            </w:r>
            <w:r>
              <w:rPr>
                <w:rFonts w:ascii="微软雅黑" w:hAnsi="微软雅黑" w:hint="eastAsia"/>
                <w:color w:val="000000"/>
                <w:sz w:val="21"/>
                <w:szCs w:val="21"/>
              </w:rPr>
              <w:t xml:space="preserve">周 </w:t>
            </w:r>
          </w:p>
        </w:tc>
        <w:tc>
          <w:tcPr>
            <w:tcW w:w="690" w:type="dxa"/>
            <w:vAlign w:val="center"/>
          </w:tcPr>
          <w:p w:rsidR="00990B40" w:rsidRDefault="002E44C2">
            <w:pPr>
              <w:adjustRightInd w:val="0"/>
              <w:snapToGrid w:val="0"/>
              <w:jc w:val="center"/>
              <w:rPr>
                <w:rFonts w:ascii="微软雅黑" w:hAnsi="微软雅黑"/>
                <w:sz w:val="20"/>
                <w:szCs w:val="20"/>
              </w:rPr>
            </w:pPr>
            <w:r>
              <w:rPr>
                <w:rFonts w:ascii="微软雅黑" w:hAnsi="微软雅黑"/>
                <w:color w:val="000000"/>
                <w:sz w:val="21"/>
                <w:szCs w:val="21"/>
              </w:rPr>
              <w:t>3</w:t>
            </w:r>
          </w:p>
        </w:tc>
        <w:tc>
          <w:tcPr>
            <w:tcW w:w="787" w:type="dxa"/>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sz w:val="20"/>
                <w:szCs w:val="20"/>
              </w:rPr>
              <w:t>选修</w:t>
            </w:r>
          </w:p>
        </w:tc>
        <w:tc>
          <w:tcPr>
            <w:tcW w:w="769" w:type="dxa"/>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sz w:val="20"/>
                <w:szCs w:val="20"/>
              </w:rPr>
              <w:t>7</w:t>
            </w:r>
          </w:p>
        </w:tc>
      </w:tr>
      <w:tr w:rsidR="00990B40">
        <w:trPr>
          <w:trHeight w:val="410"/>
          <w:jc w:val="center"/>
        </w:trPr>
        <w:tc>
          <w:tcPr>
            <w:tcW w:w="842" w:type="dxa"/>
            <w:vMerge/>
            <w:vAlign w:val="center"/>
          </w:tcPr>
          <w:p w:rsidR="00990B40" w:rsidRDefault="00990B40">
            <w:pPr>
              <w:adjustRightInd w:val="0"/>
              <w:snapToGrid w:val="0"/>
              <w:jc w:val="center"/>
              <w:rPr>
                <w:rFonts w:ascii="微软雅黑" w:hAnsi="微软雅黑"/>
                <w:sz w:val="20"/>
                <w:szCs w:val="20"/>
              </w:rPr>
            </w:pPr>
          </w:p>
        </w:tc>
        <w:tc>
          <w:tcPr>
            <w:tcW w:w="573" w:type="dxa"/>
            <w:vMerge/>
            <w:vAlign w:val="center"/>
          </w:tcPr>
          <w:p w:rsidR="00990B40" w:rsidRDefault="00990B40">
            <w:pPr>
              <w:adjustRightInd w:val="0"/>
              <w:snapToGrid w:val="0"/>
              <w:jc w:val="center"/>
              <w:rPr>
                <w:rFonts w:ascii="微软雅黑" w:hAnsi="微软雅黑"/>
                <w:sz w:val="20"/>
                <w:szCs w:val="20"/>
              </w:rPr>
            </w:pPr>
          </w:p>
        </w:tc>
        <w:tc>
          <w:tcPr>
            <w:tcW w:w="567" w:type="dxa"/>
            <w:vMerge/>
            <w:vAlign w:val="center"/>
          </w:tcPr>
          <w:p w:rsidR="00990B40" w:rsidRDefault="00990B40">
            <w:pPr>
              <w:adjustRightInd w:val="0"/>
              <w:snapToGrid w:val="0"/>
              <w:jc w:val="center"/>
              <w:rPr>
                <w:rFonts w:ascii="微软雅黑" w:hAnsi="微软雅黑"/>
                <w:sz w:val="20"/>
                <w:szCs w:val="20"/>
              </w:rPr>
            </w:pPr>
          </w:p>
        </w:tc>
        <w:tc>
          <w:tcPr>
            <w:tcW w:w="596" w:type="dxa"/>
          </w:tcPr>
          <w:p w:rsidR="00990B40" w:rsidRDefault="002E44C2">
            <w:pPr>
              <w:adjustRightInd w:val="0"/>
              <w:snapToGrid w:val="0"/>
              <w:jc w:val="center"/>
              <w:rPr>
                <w:rFonts w:ascii="微软雅黑" w:hAnsi="微软雅黑"/>
                <w:sz w:val="20"/>
                <w:szCs w:val="20"/>
              </w:rPr>
            </w:pPr>
            <w:r>
              <w:rPr>
                <w:rFonts w:ascii="微软雅黑" w:hAnsi="微软雅黑" w:hint="eastAsia"/>
                <w:sz w:val="20"/>
                <w:szCs w:val="20"/>
              </w:rPr>
              <w:t>3</w:t>
            </w:r>
          </w:p>
        </w:tc>
        <w:tc>
          <w:tcPr>
            <w:tcW w:w="3533" w:type="dxa"/>
          </w:tcPr>
          <w:p w:rsidR="00990B40" w:rsidRDefault="002E44C2">
            <w:pPr>
              <w:adjustRightInd w:val="0"/>
              <w:snapToGrid w:val="0"/>
              <w:jc w:val="left"/>
              <w:rPr>
                <w:rFonts w:ascii="微软雅黑" w:hAnsi="微软雅黑"/>
                <w:sz w:val="20"/>
                <w:szCs w:val="20"/>
              </w:rPr>
            </w:pPr>
            <w:r>
              <w:rPr>
                <w:rFonts w:hint="eastAsia"/>
                <w:sz w:val="20"/>
                <w:szCs w:val="20"/>
              </w:rPr>
              <w:t>毕业设计与答辩：机器人</w:t>
            </w:r>
          </w:p>
        </w:tc>
        <w:tc>
          <w:tcPr>
            <w:tcW w:w="710" w:type="dxa"/>
            <w:vAlign w:val="center"/>
          </w:tcPr>
          <w:p w:rsidR="00990B40" w:rsidRDefault="002E44C2">
            <w:pPr>
              <w:adjustRightInd w:val="0"/>
              <w:snapToGrid w:val="0"/>
              <w:jc w:val="center"/>
              <w:rPr>
                <w:rFonts w:ascii="微软雅黑" w:hAnsi="微软雅黑"/>
                <w:sz w:val="20"/>
                <w:szCs w:val="20"/>
              </w:rPr>
            </w:pPr>
            <w:r>
              <w:rPr>
                <w:rFonts w:ascii="微软雅黑" w:hAnsi="微软雅黑"/>
                <w:color w:val="000000"/>
                <w:sz w:val="21"/>
                <w:szCs w:val="21"/>
              </w:rPr>
              <w:t>12</w:t>
            </w:r>
            <w:r>
              <w:rPr>
                <w:rFonts w:ascii="微软雅黑" w:hAnsi="微软雅黑" w:hint="eastAsia"/>
                <w:color w:val="000000"/>
                <w:sz w:val="21"/>
                <w:szCs w:val="21"/>
              </w:rPr>
              <w:t>周</w:t>
            </w:r>
          </w:p>
        </w:tc>
        <w:tc>
          <w:tcPr>
            <w:tcW w:w="690" w:type="dxa"/>
            <w:vAlign w:val="center"/>
          </w:tcPr>
          <w:p w:rsidR="00990B40" w:rsidRDefault="002E44C2">
            <w:pPr>
              <w:adjustRightInd w:val="0"/>
              <w:snapToGrid w:val="0"/>
              <w:jc w:val="center"/>
              <w:rPr>
                <w:rFonts w:ascii="微软雅黑" w:hAnsi="微软雅黑"/>
                <w:sz w:val="20"/>
                <w:szCs w:val="20"/>
              </w:rPr>
            </w:pPr>
            <w:r>
              <w:rPr>
                <w:rFonts w:ascii="微软雅黑" w:hAnsi="微软雅黑"/>
                <w:color w:val="000000"/>
                <w:sz w:val="21"/>
                <w:szCs w:val="21"/>
              </w:rPr>
              <w:t>12</w:t>
            </w:r>
          </w:p>
        </w:tc>
        <w:tc>
          <w:tcPr>
            <w:tcW w:w="787" w:type="dxa"/>
            <w:vAlign w:val="center"/>
          </w:tcPr>
          <w:p w:rsidR="00990B40" w:rsidRDefault="002E44C2">
            <w:pPr>
              <w:adjustRightInd w:val="0"/>
              <w:snapToGrid w:val="0"/>
              <w:jc w:val="center"/>
              <w:rPr>
                <w:rFonts w:ascii="微软雅黑" w:hAnsi="微软雅黑"/>
                <w:sz w:val="20"/>
                <w:szCs w:val="20"/>
              </w:rPr>
            </w:pPr>
            <w:r>
              <w:rPr>
                <w:rFonts w:ascii="微软雅黑" w:hAnsi="微软雅黑" w:hint="eastAsia"/>
                <w:sz w:val="20"/>
                <w:szCs w:val="20"/>
              </w:rPr>
              <w:t>必修</w:t>
            </w:r>
          </w:p>
        </w:tc>
        <w:tc>
          <w:tcPr>
            <w:tcW w:w="769" w:type="dxa"/>
            <w:vAlign w:val="center"/>
          </w:tcPr>
          <w:p w:rsidR="00990B40" w:rsidRDefault="002E44C2">
            <w:pPr>
              <w:adjustRightInd w:val="0"/>
              <w:snapToGrid w:val="0"/>
              <w:jc w:val="center"/>
              <w:rPr>
                <w:rFonts w:ascii="微软雅黑" w:hAnsi="微软雅黑"/>
                <w:sz w:val="20"/>
                <w:szCs w:val="20"/>
              </w:rPr>
            </w:pPr>
            <w:r>
              <w:rPr>
                <w:rFonts w:ascii="微软雅黑" w:hAnsi="微软雅黑"/>
                <w:sz w:val="20"/>
                <w:szCs w:val="20"/>
              </w:rPr>
              <w:t>8</w:t>
            </w:r>
          </w:p>
        </w:tc>
      </w:tr>
    </w:tbl>
    <w:p w:rsidR="00990B40" w:rsidRDefault="002E44C2">
      <w:pPr>
        <w:rPr>
          <w:rFonts w:ascii="微软雅黑" w:hAnsi="微软雅黑"/>
          <w:b/>
          <w:bCs/>
          <w:sz w:val="32"/>
          <w:szCs w:val="32"/>
        </w:rPr>
      </w:pPr>
      <w:r>
        <w:rPr>
          <w:rFonts w:ascii="微软雅黑" w:hAnsi="微软雅黑"/>
        </w:rPr>
        <w:br w:type="page"/>
      </w:r>
    </w:p>
    <w:p w:rsidR="00990B40" w:rsidRDefault="002E44C2">
      <w:pPr>
        <w:pStyle w:val="2"/>
      </w:pPr>
      <w:bookmarkStart w:id="38" w:name="_Toc523243951"/>
      <w:r>
        <w:rPr>
          <w:rFonts w:hint="eastAsia"/>
        </w:rPr>
        <w:lastRenderedPageBreak/>
        <w:t>课程说明</w:t>
      </w:r>
      <w:bookmarkEnd w:id="25"/>
      <w:bookmarkEnd w:id="38"/>
    </w:p>
    <w:p w:rsidR="00990B40" w:rsidRDefault="002E44C2">
      <w:pPr>
        <w:pStyle w:val="3"/>
      </w:pPr>
      <w:bookmarkStart w:id="39" w:name="_Toc523243952"/>
      <w:bookmarkStart w:id="40" w:name="_Toc504261275"/>
      <w:r>
        <w:rPr>
          <w:rFonts w:hint="eastAsia"/>
        </w:rPr>
        <w:t>7.1</w:t>
      </w:r>
      <w:r>
        <w:rPr>
          <w:rFonts w:hint="eastAsia"/>
        </w:rPr>
        <w:t>专业基础课程</w:t>
      </w:r>
      <w:bookmarkEnd w:id="39"/>
    </w:p>
    <w:p w:rsidR="00990B40" w:rsidRDefault="002E44C2">
      <w:pPr>
        <w:pStyle w:val="4"/>
      </w:pPr>
      <w:r>
        <w:rPr>
          <w:rFonts w:hint="eastAsia"/>
        </w:rPr>
        <w:t>计算机原理与操作系统</w:t>
      </w:r>
    </w:p>
    <w:tbl>
      <w:tblPr>
        <w:tblStyle w:val="af0"/>
        <w:tblW w:w="9340" w:type="dxa"/>
        <w:jc w:val="center"/>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CellMar>
          <w:left w:w="113" w:type="dxa"/>
          <w:right w:w="113" w:type="dxa"/>
        </w:tblCellMar>
        <w:tblLook w:val="04A0" w:firstRow="1" w:lastRow="0" w:firstColumn="1" w:lastColumn="0" w:noHBand="0" w:noVBand="1"/>
      </w:tblPr>
      <w:tblGrid>
        <w:gridCol w:w="1296"/>
        <w:gridCol w:w="1340"/>
        <w:gridCol w:w="1341"/>
        <w:gridCol w:w="1341"/>
        <w:gridCol w:w="1340"/>
        <w:gridCol w:w="1341"/>
        <w:gridCol w:w="1341"/>
      </w:tblGrid>
      <w:tr w:rsidR="00990B40">
        <w:trPr>
          <w:trHeight w:val="510"/>
          <w:jc w:val="center"/>
        </w:trPr>
        <w:tc>
          <w:tcPr>
            <w:tcW w:w="1296" w:type="dxa"/>
            <w:shd w:val="clear" w:color="auto" w:fill="C7E3FE"/>
            <w:vAlign w:val="center"/>
          </w:tcPr>
          <w:p w:rsidR="00990B40" w:rsidRDefault="002E44C2">
            <w:pPr>
              <w:widowControl/>
              <w:adjustRightInd w:val="0"/>
              <w:snapToGrid w:val="0"/>
              <w:spacing w:line="300" w:lineRule="auto"/>
              <w:jc w:val="center"/>
              <w:rPr>
                <w:rFonts w:ascii="微软雅黑" w:hAnsi="微软雅黑" w:cs="宋体"/>
                <w:b/>
                <w:sz w:val="22"/>
                <w:szCs w:val="22"/>
              </w:rPr>
            </w:pPr>
            <w:r>
              <w:rPr>
                <w:rFonts w:ascii="微软雅黑" w:hAnsi="微软雅黑" w:cs="宋体" w:hint="eastAsia"/>
                <w:b/>
                <w:sz w:val="22"/>
                <w:szCs w:val="22"/>
              </w:rPr>
              <w:t>课程名称</w:t>
            </w:r>
          </w:p>
        </w:tc>
        <w:tc>
          <w:tcPr>
            <w:tcW w:w="8044" w:type="dxa"/>
            <w:gridSpan w:val="6"/>
            <w:shd w:val="clear" w:color="auto" w:fill="F0F5FF"/>
            <w:vAlign w:val="center"/>
          </w:tcPr>
          <w:p w:rsidR="00990B40" w:rsidRDefault="002E44C2">
            <w:pPr>
              <w:adjustRightInd w:val="0"/>
              <w:snapToGrid w:val="0"/>
              <w:rPr>
                <w:b/>
                <w:sz w:val="20"/>
                <w:szCs w:val="20"/>
              </w:rPr>
            </w:pPr>
            <w:r>
              <w:rPr>
                <w:rFonts w:ascii="微软雅黑" w:hAnsi="微软雅黑" w:cs="宋体" w:hint="eastAsia"/>
                <w:b/>
                <w:sz w:val="22"/>
                <w:szCs w:val="22"/>
              </w:rPr>
              <w:t>计算机原理与操作系统</w:t>
            </w:r>
          </w:p>
        </w:tc>
      </w:tr>
      <w:tr w:rsidR="00990B40">
        <w:trPr>
          <w:trHeight w:val="510"/>
          <w:jc w:val="center"/>
        </w:trPr>
        <w:tc>
          <w:tcPr>
            <w:tcW w:w="1296" w:type="dxa"/>
            <w:shd w:val="clear" w:color="auto" w:fill="C7E3FE"/>
            <w:vAlign w:val="center"/>
          </w:tcPr>
          <w:p w:rsidR="00990B40" w:rsidRDefault="002E44C2">
            <w:pPr>
              <w:adjustRightInd w:val="0"/>
              <w:snapToGrid w:val="0"/>
              <w:spacing w:line="300" w:lineRule="auto"/>
              <w:jc w:val="center"/>
              <w:rPr>
                <w:rFonts w:ascii="微软雅黑" w:hAnsi="微软雅黑" w:cs="宋体"/>
                <w:b/>
                <w:sz w:val="22"/>
                <w:szCs w:val="22"/>
              </w:rPr>
            </w:pPr>
            <w:r>
              <w:rPr>
                <w:rFonts w:ascii="微软雅黑" w:hAnsi="微软雅黑" w:cs="宋体" w:hint="eastAsia"/>
                <w:b/>
                <w:sz w:val="22"/>
                <w:szCs w:val="22"/>
              </w:rPr>
              <w:t>课时</w:t>
            </w:r>
          </w:p>
        </w:tc>
        <w:tc>
          <w:tcPr>
            <w:tcW w:w="1340" w:type="dxa"/>
            <w:shd w:val="clear" w:color="auto" w:fill="F0F5FF"/>
            <w:vAlign w:val="center"/>
          </w:tcPr>
          <w:p w:rsidR="00990B40" w:rsidRDefault="002E44C2">
            <w:pPr>
              <w:adjustRightInd w:val="0"/>
              <w:snapToGrid w:val="0"/>
              <w:rPr>
                <w:rFonts w:ascii="微软雅黑" w:hAnsi="微软雅黑" w:cs="宋体"/>
                <w:b/>
                <w:sz w:val="22"/>
                <w:szCs w:val="22"/>
              </w:rPr>
            </w:pPr>
            <w:r>
              <w:rPr>
                <w:rFonts w:ascii="微软雅黑" w:hAnsi="微软雅黑" w:hint="eastAsia"/>
                <w:b/>
                <w:color w:val="000000" w:themeColor="text1"/>
                <w:sz w:val="21"/>
                <w:szCs w:val="21"/>
              </w:rPr>
              <w:t>总课时</w:t>
            </w:r>
          </w:p>
        </w:tc>
        <w:tc>
          <w:tcPr>
            <w:tcW w:w="1341" w:type="dxa"/>
            <w:shd w:val="clear" w:color="auto" w:fill="F0F5FF"/>
            <w:vAlign w:val="center"/>
          </w:tcPr>
          <w:p w:rsidR="00990B40" w:rsidRDefault="002E44C2">
            <w:pPr>
              <w:adjustRightInd w:val="0"/>
              <w:snapToGrid w:val="0"/>
              <w:rPr>
                <w:rFonts w:ascii="微软雅黑" w:hAnsi="微软雅黑" w:cs="宋体"/>
                <w:b/>
                <w:sz w:val="22"/>
                <w:szCs w:val="22"/>
              </w:rPr>
            </w:pPr>
            <w:r>
              <w:rPr>
                <w:rFonts w:ascii="微软雅黑" w:hAnsi="微软雅黑"/>
                <w:b/>
                <w:color w:val="000000" w:themeColor="text1"/>
                <w:sz w:val="21"/>
                <w:szCs w:val="21"/>
              </w:rPr>
              <w:t>64</w:t>
            </w:r>
          </w:p>
        </w:tc>
        <w:tc>
          <w:tcPr>
            <w:tcW w:w="1341" w:type="dxa"/>
            <w:shd w:val="clear" w:color="auto" w:fill="F0F5FF"/>
            <w:vAlign w:val="center"/>
          </w:tcPr>
          <w:p w:rsidR="00990B40" w:rsidRDefault="002E44C2">
            <w:pPr>
              <w:adjustRightInd w:val="0"/>
              <w:snapToGrid w:val="0"/>
              <w:rPr>
                <w:rFonts w:ascii="微软雅黑" w:hAnsi="微软雅黑" w:cs="宋体"/>
                <w:b/>
                <w:sz w:val="22"/>
                <w:szCs w:val="22"/>
              </w:rPr>
            </w:pPr>
            <w:r>
              <w:rPr>
                <w:rFonts w:ascii="微软雅黑" w:hAnsi="微软雅黑" w:hint="eastAsia"/>
                <w:b/>
                <w:color w:val="000000" w:themeColor="text1"/>
                <w:sz w:val="21"/>
                <w:szCs w:val="21"/>
              </w:rPr>
              <w:t>理论课时</w:t>
            </w:r>
          </w:p>
        </w:tc>
        <w:tc>
          <w:tcPr>
            <w:tcW w:w="1340" w:type="dxa"/>
            <w:shd w:val="clear" w:color="auto" w:fill="F0F5FF"/>
            <w:vAlign w:val="center"/>
          </w:tcPr>
          <w:p w:rsidR="00990B40" w:rsidRDefault="002E44C2">
            <w:pPr>
              <w:adjustRightInd w:val="0"/>
              <w:snapToGrid w:val="0"/>
              <w:rPr>
                <w:rFonts w:ascii="微软雅黑" w:hAnsi="微软雅黑" w:cs="宋体"/>
                <w:b/>
                <w:sz w:val="22"/>
                <w:szCs w:val="22"/>
              </w:rPr>
            </w:pPr>
            <w:r>
              <w:rPr>
                <w:rFonts w:ascii="微软雅黑" w:hAnsi="微软雅黑"/>
                <w:b/>
                <w:color w:val="000000" w:themeColor="text1"/>
                <w:sz w:val="21"/>
                <w:szCs w:val="21"/>
              </w:rPr>
              <w:t>48</w:t>
            </w:r>
          </w:p>
        </w:tc>
        <w:tc>
          <w:tcPr>
            <w:tcW w:w="1341" w:type="dxa"/>
            <w:shd w:val="clear" w:color="auto" w:fill="F0F5FF"/>
            <w:vAlign w:val="center"/>
          </w:tcPr>
          <w:p w:rsidR="00990B40" w:rsidRDefault="002E44C2">
            <w:pPr>
              <w:adjustRightInd w:val="0"/>
              <w:snapToGrid w:val="0"/>
              <w:rPr>
                <w:rFonts w:ascii="微软雅黑" w:hAnsi="微软雅黑" w:cs="宋体"/>
                <w:b/>
                <w:sz w:val="22"/>
                <w:szCs w:val="22"/>
              </w:rPr>
            </w:pPr>
            <w:r>
              <w:rPr>
                <w:rFonts w:ascii="微软雅黑" w:hAnsi="微软雅黑" w:hint="eastAsia"/>
                <w:b/>
                <w:color w:val="000000" w:themeColor="text1"/>
                <w:sz w:val="21"/>
                <w:szCs w:val="21"/>
              </w:rPr>
              <w:t>实践课时</w:t>
            </w:r>
          </w:p>
        </w:tc>
        <w:tc>
          <w:tcPr>
            <w:tcW w:w="1341" w:type="dxa"/>
            <w:shd w:val="clear" w:color="auto" w:fill="F0F5FF"/>
            <w:vAlign w:val="center"/>
          </w:tcPr>
          <w:p w:rsidR="00990B40" w:rsidRDefault="002E44C2">
            <w:pPr>
              <w:adjustRightInd w:val="0"/>
              <w:snapToGrid w:val="0"/>
              <w:rPr>
                <w:rFonts w:ascii="微软雅黑" w:hAnsi="微软雅黑" w:cs="宋体"/>
                <w:b/>
                <w:sz w:val="22"/>
                <w:szCs w:val="22"/>
              </w:rPr>
            </w:pPr>
            <w:r>
              <w:rPr>
                <w:rFonts w:ascii="微软雅黑" w:hAnsi="微软雅黑"/>
                <w:b/>
                <w:color w:val="000000" w:themeColor="text1"/>
                <w:sz w:val="21"/>
                <w:szCs w:val="21"/>
              </w:rPr>
              <w:t>16</w:t>
            </w:r>
          </w:p>
        </w:tc>
      </w:tr>
      <w:tr w:rsidR="00990B40">
        <w:trPr>
          <w:trHeight w:val="510"/>
          <w:jc w:val="center"/>
        </w:trPr>
        <w:tc>
          <w:tcPr>
            <w:tcW w:w="1296" w:type="dxa"/>
            <w:shd w:val="clear" w:color="auto" w:fill="C7E3FE"/>
            <w:vAlign w:val="center"/>
          </w:tcPr>
          <w:p w:rsidR="00990B40" w:rsidRDefault="002E44C2">
            <w:pPr>
              <w:adjustRightInd w:val="0"/>
              <w:snapToGrid w:val="0"/>
              <w:spacing w:line="300" w:lineRule="auto"/>
              <w:jc w:val="center"/>
              <w:rPr>
                <w:rFonts w:ascii="微软雅黑" w:hAnsi="微软雅黑" w:cs="宋体"/>
                <w:b/>
                <w:sz w:val="22"/>
                <w:szCs w:val="22"/>
              </w:rPr>
            </w:pPr>
            <w:r>
              <w:rPr>
                <w:rFonts w:ascii="微软雅黑" w:hAnsi="微软雅黑" w:cs="宋体" w:hint="eastAsia"/>
                <w:b/>
                <w:sz w:val="22"/>
                <w:szCs w:val="22"/>
              </w:rPr>
              <w:t>考核方式</w:t>
            </w:r>
          </w:p>
        </w:tc>
        <w:tc>
          <w:tcPr>
            <w:tcW w:w="8044" w:type="dxa"/>
            <w:gridSpan w:val="6"/>
            <w:shd w:val="clear" w:color="auto" w:fill="F0F5FF"/>
            <w:vAlign w:val="center"/>
          </w:tcPr>
          <w:p w:rsidR="00990B40" w:rsidRDefault="002E44C2">
            <w:pPr>
              <w:adjustRightInd w:val="0"/>
              <w:snapToGrid w:val="0"/>
              <w:rPr>
                <w:rFonts w:ascii="微软雅黑" w:hAnsi="微软雅黑" w:cs="宋体"/>
                <w:b/>
                <w:sz w:val="22"/>
                <w:szCs w:val="22"/>
              </w:rPr>
            </w:pPr>
            <w:r>
              <w:rPr>
                <w:rFonts w:ascii="微软雅黑" w:hAnsi="微软雅黑" w:cs="宋体" w:hint="eastAsia"/>
                <w:b/>
                <w:sz w:val="22"/>
                <w:szCs w:val="22"/>
              </w:rPr>
              <w:t>考试</w:t>
            </w:r>
          </w:p>
        </w:tc>
      </w:tr>
      <w:tr w:rsidR="00990B40">
        <w:trPr>
          <w:jc w:val="center"/>
        </w:trPr>
        <w:tc>
          <w:tcPr>
            <w:tcW w:w="1296" w:type="dxa"/>
            <w:shd w:val="clear" w:color="auto" w:fill="C7E3FE"/>
            <w:vAlign w:val="center"/>
          </w:tcPr>
          <w:p w:rsidR="00990B40" w:rsidRDefault="002E44C2">
            <w:pPr>
              <w:widowControl/>
              <w:adjustRightInd w:val="0"/>
              <w:snapToGrid w:val="0"/>
              <w:spacing w:line="300" w:lineRule="auto"/>
              <w:jc w:val="center"/>
              <w:rPr>
                <w:rFonts w:ascii="微软雅黑" w:hAnsi="微软雅黑" w:cs="宋体"/>
                <w:b/>
                <w:sz w:val="22"/>
                <w:szCs w:val="22"/>
              </w:rPr>
            </w:pPr>
            <w:r>
              <w:rPr>
                <w:rFonts w:ascii="微软雅黑" w:hAnsi="微软雅黑" w:cs="宋体" w:hint="eastAsia"/>
                <w:b/>
                <w:sz w:val="22"/>
                <w:szCs w:val="22"/>
              </w:rPr>
              <w:t>课程简介</w:t>
            </w:r>
          </w:p>
        </w:tc>
        <w:tc>
          <w:tcPr>
            <w:tcW w:w="8044" w:type="dxa"/>
            <w:gridSpan w:val="6"/>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cs="宋体" w:hint="eastAsia"/>
                <w:sz w:val="22"/>
                <w:szCs w:val="22"/>
              </w:rPr>
              <w:t>课程内容涵盖了操作系统原理的基本内容，包括操作系统概述、进程管理、处理</w:t>
            </w:r>
            <w:r w:rsidR="00FB3DF1">
              <w:rPr>
                <w:rFonts w:ascii="微软雅黑" w:hAnsi="微软雅黑" w:cs="宋体" w:hint="eastAsia"/>
                <w:sz w:val="22"/>
                <w:szCs w:val="22"/>
              </w:rPr>
              <w:t>计算</w:t>
            </w:r>
            <w:r>
              <w:rPr>
                <w:rFonts w:ascii="微软雅黑" w:hAnsi="微软雅黑" w:cs="宋体" w:hint="eastAsia"/>
                <w:sz w:val="22"/>
                <w:szCs w:val="22"/>
              </w:rPr>
              <w:t>机调度与死锁、存储器管理、设备管理、文件管理、操作系统接口、常用的操作系统介绍等。</w:t>
            </w:r>
          </w:p>
        </w:tc>
      </w:tr>
      <w:tr w:rsidR="00990B40">
        <w:trPr>
          <w:trHeight w:val="885"/>
          <w:jc w:val="center"/>
        </w:trPr>
        <w:tc>
          <w:tcPr>
            <w:tcW w:w="1296" w:type="dxa"/>
            <w:shd w:val="clear" w:color="auto" w:fill="C7E3FE"/>
            <w:vAlign w:val="center"/>
          </w:tcPr>
          <w:p w:rsidR="00990B40" w:rsidRDefault="002E44C2">
            <w:pPr>
              <w:widowControl/>
              <w:adjustRightInd w:val="0"/>
              <w:snapToGrid w:val="0"/>
              <w:spacing w:line="300" w:lineRule="auto"/>
              <w:jc w:val="center"/>
              <w:rPr>
                <w:rFonts w:ascii="微软雅黑" w:hAnsi="微软雅黑" w:cs="宋体"/>
                <w:b/>
                <w:sz w:val="22"/>
                <w:szCs w:val="22"/>
              </w:rPr>
            </w:pPr>
            <w:r>
              <w:rPr>
                <w:rFonts w:ascii="微软雅黑" w:hAnsi="微软雅黑" w:cs="宋体" w:hint="eastAsia"/>
                <w:b/>
                <w:sz w:val="22"/>
                <w:szCs w:val="22"/>
              </w:rPr>
              <w:t>培养目标</w:t>
            </w:r>
          </w:p>
        </w:tc>
        <w:tc>
          <w:tcPr>
            <w:tcW w:w="8044" w:type="dxa"/>
            <w:gridSpan w:val="6"/>
            <w:shd w:val="clear" w:color="auto" w:fill="F0F5FF"/>
            <w:vAlign w:val="center"/>
          </w:tcPr>
          <w:p w:rsidR="007A6789" w:rsidRPr="007A6789" w:rsidRDefault="002E44C2" w:rsidP="007A6789">
            <w:pPr>
              <w:pStyle w:val="af1"/>
              <w:numPr>
                <w:ilvl w:val="0"/>
                <w:numId w:val="32"/>
              </w:numPr>
              <w:spacing w:line="500" w:lineRule="exact"/>
              <w:ind w:firstLineChars="0"/>
              <w:contextualSpacing/>
              <w:rPr>
                <w:rFonts w:ascii="微软雅黑" w:hAnsi="微软雅黑" w:cs="宋体"/>
                <w:sz w:val="22"/>
                <w:szCs w:val="22"/>
              </w:rPr>
            </w:pPr>
            <w:r w:rsidRPr="007A6789">
              <w:rPr>
                <w:rFonts w:ascii="微软雅黑" w:hAnsi="微软雅黑" w:cs="宋体" w:hint="eastAsia"/>
                <w:sz w:val="22"/>
                <w:szCs w:val="22"/>
              </w:rPr>
              <w:t>了解操作系统的发展历程，主要操作系统的特征</w:t>
            </w:r>
            <w:r w:rsidR="007A6789">
              <w:rPr>
                <w:rFonts w:ascii="微软雅黑" w:hAnsi="微软雅黑" w:cs="宋体" w:hint="eastAsia"/>
                <w:sz w:val="22"/>
                <w:szCs w:val="22"/>
              </w:rPr>
              <w:t>；</w:t>
            </w:r>
          </w:p>
          <w:p w:rsidR="007A6789" w:rsidRPr="007A6789" w:rsidRDefault="002E44C2" w:rsidP="007A6789">
            <w:pPr>
              <w:pStyle w:val="af1"/>
              <w:numPr>
                <w:ilvl w:val="0"/>
                <w:numId w:val="32"/>
              </w:numPr>
              <w:spacing w:line="500" w:lineRule="exact"/>
              <w:ind w:firstLineChars="0"/>
              <w:contextualSpacing/>
              <w:rPr>
                <w:rFonts w:ascii="微软雅黑" w:hAnsi="微软雅黑" w:cs="宋体"/>
                <w:sz w:val="22"/>
                <w:szCs w:val="22"/>
              </w:rPr>
            </w:pPr>
            <w:r w:rsidRPr="007A6789">
              <w:rPr>
                <w:rFonts w:ascii="微软雅黑" w:hAnsi="微软雅黑" w:cs="宋体" w:hint="eastAsia"/>
                <w:sz w:val="22"/>
                <w:szCs w:val="22"/>
              </w:rPr>
              <w:t>了解操作系统的组成和系统结构；</w:t>
            </w:r>
          </w:p>
          <w:p w:rsidR="007A6789" w:rsidRDefault="002E44C2" w:rsidP="007A6789">
            <w:pPr>
              <w:pStyle w:val="af1"/>
              <w:numPr>
                <w:ilvl w:val="0"/>
                <w:numId w:val="32"/>
              </w:numPr>
              <w:spacing w:line="500" w:lineRule="exact"/>
              <w:ind w:firstLineChars="0"/>
              <w:contextualSpacing/>
              <w:rPr>
                <w:rFonts w:ascii="微软雅黑" w:hAnsi="微软雅黑" w:cs="宋体"/>
                <w:sz w:val="22"/>
                <w:szCs w:val="22"/>
              </w:rPr>
            </w:pPr>
            <w:r w:rsidRPr="007A6789">
              <w:rPr>
                <w:rFonts w:ascii="微软雅黑" w:hAnsi="微软雅黑" w:cs="宋体" w:hint="eastAsia"/>
                <w:sz w:val="22"/>
                <w:szCs w:val="22"/>
              </w:rPr>
              <w:t>理解进程，线程的概念及操作系统进程调度的一般方法</w:t>
            </w:r>
          </w:p>
          <w:p w:rsidR="007A6789" w:rsidRDefault="002E44C2" w:rsidP="007A6789">
            <w:pPr>
              <w:pStyle w:val="af1"/>
              <w:numPr>
                <w:ilvl w:val="0"/>
                <w:numId w:val="32"/>
              </w:numPr>
              <w:spacing w:line="500" w:lineRule="exact"/>
              <w:ind w:firstLineChars="0"/>
              <w:contextualSpacing/>
              <w:rPr>
                <w:rFonts w:ascii="微软雅黑" w:hAnsi="微软雅黑" w:cs="宋体"/>
                <w:sz w:val="22"/>
                <w:szCs w:val="22"/>
              </w:rPr>
            </w:pPr>
            <w:r w:rsidRPr="007A6789">
              <w:rPr>
                <w:rFonts w:ascii="微软雅黑" w:hAnsi="微软雅黑" w:cs="宋体" w:hint="eastAsia"/>
                <w:sz w:val="22"/>
                <w:szCs w:val="22"/>
              </w:rPr>
              <w:t>了解CPU调度的主要算法；</w:t>
            </w:r>
          </w:p>
          <w:p w:rsidR="007A6789" w:rsidRDefault="002E44C2" w:rsidP="007A6789">
            <w:pPr>
              <w:pStyle w:val="af1"/>
              <w:numPr>
                <w:ilvl w:val="0"/>
                <w:numId w:val="32"/>
              </w:numPr>
              <w:spacing w:line="500" w:lineRule="exact"/>
              <w:ind w:firstLineChars="0"/>
              <w:contextualSpacing/>
              <w:rPr>
                <w:rFonts w:ascii="微软雅黑" w:hAnsi="微软雅黑" w:cs="宋体"/>
                <w:sz w:val="22"/>
                <w:szCs w:val="22"/>
              </w:rPr>
            </w:pPr>
            <w:r w:rsidRPr="007A6789">
              <w:rPr>
                <w:rFonts w:ascii="微软雅黑" w:hAnsi="微软雅黑" w:cs="宋体" w:hint="eastAsia"/>
                <w:sz w:val="22"/>
                <w:szCs w:val="22"/>
              </w:rPr>
              <w:t>理解进程同步与死锁的概念，以及如何避免死锁；</w:t>
            </w:r>
          </w:p>
          <w:p w:rsidR="007A6789" w:rsidRDefault="002E44C2" w:rsidP="007A6789">
            <w:pPr>
              <w:pStyle w:val="af1"/>
              <w:numPr>
                <w:ilvl w:val="0"/>
                <w:numId w:val="32"/>
              </w:numPr>
              <w:spacing w:line="500" w:lineRule="exact"/>
              <w:ind w:firstLineChars="0"/>
              <w:contextualSpacing/>
              <w:rPr>
                <w:rFonts w:ascii="微软雅黑" w:hAnsi="微软雅黑" w:cs="宋体"/>
                <w:sz w:val="22"/>
                <w:szCs w:val="22"/>
              </w:rPr>
            </w:pPr>
            <w:r w:rsidRPr="007A6789">
              <w:rPr>
                <w:rFonts w:ascii="微软雅黑" w:hAnsi="微软雅黑" w:cs="宋体" w:hint="eastAsia"/>
                <w:sz w:val="22"/>
                <w:szCs w:val="22"/>
              </w:rPr>
              <w:t>了解内存管理的基本方法，连续分配，分页及分段分配；</w:t>
            </w:r>
          </w:p>
          <w:p w:rsidR="00990B40" w:rsidRPr="007A6789" w:rsidRDefault="002E44C2" w:rsidP="007A6789">
            <w:pPr>
              <w:pStyle w:val="af1"/>
              <w:numPr>
                <w:ilvl w:val="0"/>
                <w:numId w:val="32"/>
              </w:numPr>
              <w:spacing w:line="500" w:lineRule="exact"/>
              <w:ind w:firstLineChars="0"/>
              <w:contextualSpacing/>
              <w:rPr>
                <w:rFonts w:ascii="微软雅黑" w:hAnsi="微软雅黑" w:cs="宋体"/>
                <w:sz w:val="22"/>
                <w:szCs w:val="22"/>
              </w:rPr>
            </w:pPr>
            <w:r w:rsidRPr="007A6789">
              <w:rPr>
                <w:rFonts w:ascii="微软雅黑" w:hAnsi="微软雅黑" w:cs="宋体" w:hint="eastAsia"/>
                <w:sz w:val="22"/>
                <w:szCs w:val="22"/>
              </w:rPr>
              <w:t>了解I/O系统的基本工作原理</w:t>
            </w:r>
          </w:p>
        </w:tc>
      </w:tr>
    </w:tbl>
    <w:p w:rsidR="00990B40" w:rsidRDefault="003C4BCF">
      <w:pPr>
        <w:pStyle w:val="4"/>
      </w:pPr>
      <w:r>
        <w:rPr>
          <w:rFonts w:ascii="Times New Roman" w:hAnsi="Times New Roman" w:cs="Times New Roman"/>
        </w:rPr>
        <w:t>P</w:t>
      </w:r>
      <w:r>
        <w:rPr>
          <w:rFonts w:ascii="Times New Roman" w:hAnsi="Times New Roman" w:cs="Times New Roman" w:hint="eastAsia"/>
        </w:rPr>
        <w:t>ython</w:t>
      </w:r>
      <w:r w:rsidR="002E44C2">
        <w:rPr>
          <w:rFonts w:hint="eastAsia"/>
        </w:rPr>
        <w:t>面向对象程序设计</w:t>
      </w:r>
    </w:p>
    <w:tbl>
      <w:tblPr>
        <w:tblStyle w:val="af0"/>
        <w:tblW w:w="9322" w:type="dxa"/>
        <w:jc w:val="center"/>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CellMar>
          <w:left w:w="113" w:type="dxa"/>
          <w:right w:w="113" w:type="dxa"/>
        </w:tblCellMar>
        <w:tblLook w:val="04A0" w:firstRow="1" w:lastRow="0" w:firstColumn="1" w:lastColumn="0" w:noHBand="0" w:noVBand="1"/>
      </w:tblPr>
      <w:tblGrid>
        <w:gridCol w:w="1440"/>
        <w:gridCol w:w="1313"/>
        <w:gridCol w:w="1314"/>
        <w:gridCol w:w="1314"/>
        <w:gridCol w:w="1313"/>
        <w:gridCol w:w="1314"/>
        <w:gridCol w:w="1314"/>
      </w:tblGrid>
      <w:tr w:rsidR="00990B40">
        <w:trPr>
          <w:trHeight w:val="516"/>
          <w:jc w:val="center"/>
        </w:trPr>
        <w:tc>
          <w:tcPr>
            <w:tcW w:w="1440" w:type="dxa"/>
            <w:shd w:val="clear" w:color="auto" w:fill="C7E3FE"/>
            <w:vAlign w:val="center"/>
          </w:tcPr>
          <w:p w:rsidR="00990B40" w:rsidRDefault="002E44C2">
            <w:pPr>
              <w:widowControl/>
              <w:adjustRightInd w:val="0"/>
              <w:snapToGrid w:val="0"/>
              <w:spacing w:line="300" w:lineRule="auto"/>
              <w:jc w:val="center"/>
              <w:rPr>
                <w:rFonts w:ascii="微软雅黑" w:hAnsi="微软雅黑" w:cs="宋体"/>
                <w:b/>
                <w:sz w:val="22"/>
                <w:szCs w:val="22"/>
              </w:rPr>
            </w:pPr>
            <w:r>
              <w:rPr>
                <w:rFonts w:ascii="微软雅黑" w:hAnsi="微软雅黑" w:cs="宋体" w:hint="eastAsia"/>
                <w:b/>
                <w:sz w:val="22"/>
                <w:szCs w:val="22"/>
              </w:rPr>
              <w:t>课程名称</w:t>
            </w:r>
          </w:p>
        </w:tc>
        <w:tc>
          <w:tcPr>
            <w:tcW w:w="7882" w:type="dxa"/>
            <w:gridSpan w:val="6"/>
            <w:shd w:val="clear" w:color="auto" w:fill="F0F5FF"/>
            <w:vAlign w:val="center"/>
          </w:tcPr>
          <w:p w:rsidR="00990B40" w:rsidRDefault="003C4BCF">
            <w:pPr>
              <w:adjustRightInd w:val="0"/>
              <w:snapToGrid w:val="0"/>
              <w:rPr>
                <w:rFonts w:ascii="微软雅黑" w:hAnsi="微软雅黑" w:cs="宋体"/>
                <w:b/>
                <w:sz w:val="22"/>
                <w:szCs w:val="22"/>
              </w:rPr>
            </w:pPr>
            <w:r>
              <w:t>P</w:t>
            </w:r>
            <w:r>
              <w:rPr>
                <w:rFonts w:hint="eastAsia"/>
              </w:rPr>
              <w:t>ython</w:t>
            </w:r>
            <w:r w:rsidR="002E44C2">
              <w:rPr>
                <w:rFonts w:ascii="微软雅黑" w:hAnsi="微软雅黑" w:cs="宋体" w:hint="eastAsia"/>
                <w:b/>
                <w:sz w:val="22"/>
                <w:szCs w:val="22"/>
              </w:rPr>
              <w:t>面向对象程序设计</w:t>
            </w:r>
          </w:p>
        </w:tc>
      </w:tr>
      <w:tr w:rsidR="00990B40">
        <w:trPr>
          <w:trHeight w:val="516"/>
          <w:jc w:val="center"/>
        </w:trPr>
        <w:tc>
          <w:tcPr>
            <w:tcW w:w="1440" w:type="dxa"/>
            <w:shd w:val="clear" w:color="auto" w:fill="C7E3FE"/>
            <w:vAlign w:val="center"/>
          </w:tcPr>
          <w:p w:rsidR="00990B40" w:rsidRDefault="002E44C2">
            <w:pPr>
              <w:adjustRightInd w:val="0"/>
              <w:snapToGrid w:val="0"/>
              <w:spacing w:line="300" w:lineRule="auto"/>
              <w:jc w:val="center"/>
              <w:rPr>
                <w:rFonts w:ascii="微软雅黑" w:hAnsi="微软雅黑" w:cs="宋体"/>
                <w:b/>
                <w:sz w:val="22"/>
                <w:szCs w:val="22"/>
              </w:rPr>
            </w:pPr>
            <w:r>
              <w:rPr>
                <w:rFonts w:ascii="微软雅黑" w:hAnsi="微软雅黑" w:cs="宋体" w:hint="eastAsia"/>
                <w:b/>
                <w:sz w:val="22"/>
                <w:szCs w:val="22"/>
              </w:rPr>
              <w:t>课时</w:t>
            </w:r>
          </w:p>
        </w:tc>
        <w:tc>
          <w:tcPr>
            <w:tcW w:w="1313" w:type="dxa"/>
            <w:shd w:val="clear" w:color="auto" w:fill="F0F5FF"/>
            <w:vAlign w:val="center"/>
          </w:tcPr>
          <w:p w:rsidR="00990B40" w:rsidRDefault="002E44C2">
            <w:pPr>
              <w:adjustRightInd w:val="0"/>
              <w:snapToGrid w:val="0"/>
              <w:rPr>
                <w:sz w:val="22"/>
                <w:szCs w:val="22"/>
              </w:rPr>
            </w:pPr>
            <w:r>
              <w:rPr>
                <w:rFonts w:ascii="微软雅黑" w:hAnsi="微软雅黑" w:hint="eastAsia"/>
                <w:b/>
                <w:color w:val="000000" w:themeColor="text1"/>
                <w:sz w:val="21"/>
                <w:szCs w:val="21"/>
              </w:rPr>
              <w:t>总课时</w:t>
            </w:r>
          </w:p>
        </w:tc>
        <w:tc>
          <w:tcPr>
            <w:tcW w:w="1314" w:type="dxa"/>
            <w:shd w:val="clear" w:color="auto" w:fill="F0F5FF"/>
            <w:vAlign w:val="center"/>
          </w:tcPr>
          <w:p w:rsidR="00990B40" w:rsidRDefault="002E44C2">
            <w:pPr>
              <w:adjustRightInd w:val="0"/>
              <w:snapToGrid w:val="0"/>
              <w:rPr>
                <w:sz w:val="22"/>
                <w:szCs w:val="22"/>
              </w:rPr>
            </w:pPr>
            <w:r>
              <w:rPr>
                <w:rFonts w:hint="eastAsia"/>
                <w:sz w:val="22"/>
                <w:szCs w:val="22"/>
              </w:rPr>
              <w:t>8</w:t>
            </w:r>
            <w:r>
              <w:rPr>
                <w:sz w:val="22"/>
                <w:szCs w:val="22"/>
              </w:rPr>
              <w:t>0</w:t>
            </w:r>
          </w:p>
        </w:tc>
        <w:tc>
          <w:tcPr>
            <w:tcW w:w="1314" w:type="dxa"/>
            <w:shd w:val="clear" w:color="auto" w:fill="F0F5FF"/>
            <w:vAlign w:val="center"/>
          </w:tcPr>
          <w:p w:rsidR="00990B40" w:rsidRDefault="002E44C2">
            <w:pPr>
              <w:adjustRightInd w:val="0"/>
              <w:snapToGrid w:val="0"/>
              <w:rPr>
                <w:sz w:val="22"/>
                <w:szCs w:val="22"/>
              </w:rPr>
            </w:pPr>
            <w:r>
              <w:rPr>
                <w:rFonts w:ascii="微软雅黑" w:hAnsi="微软雅黑" w:hint="eastAsia"/>
                <w:b/>
                <w:color w:val="000000" w:themeColor="text1"/>
                <w:sz w:val="21"/>
                <w:szCs w:val="21"/>
              </w:rPr>
              <w:t>理论课时</w:t>
            </w:r>
          </w:p>
        </w:tc>
        <w:tc>
          <w:tcPr>
            <w:tcW w:w="1313" w:type="dxa"/>
            <w:shd w:val="clear" w:color="auto" w:fill="F0F5FF"/>
            <w:vAlign w:val="center"/>
          </w:tcPr>
          <w:p w:rsidR="00990B40" w:rsidRDefault="002E44C2">
            <w:pPr>
              <w:adjustRightInd w:val="0"/>
              <w:snapToGrid w:val="0"/>
              <w:rPr>
                <w:sz w:val="22"/>
                <w:szCs w:val="22"/>
              </w:rPr>
            </w:pPr>
            <w:r>
              <w:rPr>
                <w:rFonts w:hint="eastAsia"/>
                <w:sz w:val="22"/>
                <w:szCs w:val="22"/>
              </w:rPr>
              <w:t>4</w:t>
            </w:r>
            <w:r>
              <w:rPr>
                <w:sz w:val="22"/>
                <w:szCs w:val="22"/>
              </w:rPr>
              <w:t>8</w:t>
            </w:r>
          </w:p>
        </w:tc>
        <w:tc>
          <w:tcPr>
            <w:tcW w:w="1314" w:type="dxa"/>
            <w:shd w:val="clear" w:color="auto" w:fill="F0F5FF"/>
            <w:vAlign w:val="center"/>
          </w:tcPr>
          <w:p w:rsidR="00990B40" w:rsidRDefault="002E44C2">
            <w:pPr>
              <w:adjustRightInd w:val="0"/>
              <w:snapToGrid w:val="0"/>
              <w:rPr>
                <w:sz w:val="22"/>
                <w:szCs w:val="22"/>
              </w:rPr>
            </w:pPr>
            <w:r>
              <w:rPr>
                <w:rFonts w:ascii="微软雅黑" w:hAnsi="微软雅黑" w:hint="eastAsia"/>
                <w:b/>
                <w:color w:val="000000" w:themeColor="text1"/>
                <w:sz w:val="21"/>
                <w:szCs w:val="21"/>
              </w:rPr>
              <w:t>实践课时</w:t>
            </w:r>
          </w:p>
        </w:tc>
        <w:tc>
          <w:tcPr>
            <w:tcW w:w="1314" w:type="dxa"/>
            <w:shd w:val="clear" w:color="auto" w:fill="F0F5FF"/>
            <w:vAlign w:val="center"/>
          </w:tcPr>
          <w:p w:rsidR="00990B40" w:rsidRDefault="002E44C2">
            <w:pPr>
              <w:adjustRightInd w:val="0"/>
              <w:snapToGrid w:val="0"/>
              <w:rPr>
                <w:sz w:val="22"/>
                <w:szCs w:val="22"/>
              </w:rPr>
            </w:pPr>
            <w:r>
              <w:rPr>
                <w:rFonts w:hint="eastAsia"/>
                <w:sz w:val="22"/>
                <w:szCs w:val="22"/>
              </w:rPr>
              <w:t>3</w:t>
            </w:r>
            <w:r>
              <w:rPr>
                <w:sz w:val="22"/>
                <w:szCs w:val="22"/>
              </w:rPr>
              <w:t>2</w:t>
            </w:r>
          </w:p>
        </w:tc>
      </w:tr>
      <w:tr w:rsidR="00990B40">
        <w:trPr>
          <w:trHeight w:val="516"/>
          <w:jc w:val="center"/>
        </w:trPr>
        <w:tc>
          <w:tcPr>
            <w:tcW w:w="1440" w:type="dxa"/>
            <w:shd w:val="clear" w:color="auto" w:fill="C7E3FE"/>
            <w:vAlign w:val="center"/>
          </w:tcPr>
          <w:p w:rsidR="00990B40" w:rsidRDefault="002E44C2">
            <w:pPr>
              <w:adjustRightInd w:val="0"/>
              <w:snapToGrid w:val="0"/>
              <w:spacing w:line="300" w:lineRule="auto"/>
              <w:jc w:val="center"/>
              <w:rPr>
                <w:rFonts w:ascii="微软雅黑" w:hAnsi="微软雅黑" w:cs="宋体"/>
                <w:b/>
                <w:sz w:val="22"/>
                <w:szCs w:val="22"/>
              </w:rPr>
            </w:pPr>
            <w:r>
              <w:rPr>
                <w:rFonts w:ascii="微软雅黑" w:hAnsi="微软雅黑" w:cs="宋体" w:hint="eastAsia"/>
                <w:b/>
                <w:sz w:val="22"/>
                <w:szCs w:val="22"/>
              </w:rPr>
              <w:t>考核方式</w:t>
            </w:r>
          </w:p>
        </w:tc>
        <w:tc>
          <w:tcPr>
            <w:tcW w:w="7882" w:type="dxa"/>
            <w:gridSpan w:val="6"/>
            <w:shd w:val="clear" w:color="auto" w:fill="F0F5FF"/>
            <w:vAlign w:val="center"/>
          </w:tcPr>
          <w:p w:rsidR="00990B40" w:rsidRDefault="002E44C2">
            <w:pPr>
              <w:adjustRightInd w:val="0"/>
              <w:snapToGrid w:val="0"/>
              <w:rPr>
                <w:sz w:val="22"/>
                <w:szCs w:val="22"/>
              </w:rPr>
            </w:pPr>
            <w:r>
              <w:rPr>
                <w:rFonts w:ascii="微软雅黑" w:hAnsi="微软雅黑" w:cs="宋体" w:hint="eastAsia"/>
                <w:b/>
                <w:sz w:val="22"/>
                <w:szCs w:val="22"/>
              </w:rPr>
              <w:t>考试</w:t>
            </w:r>
          </w:p>
        </w:tc>
      </w:tr>
      <w:tr w:rsidR="00990B40">
        <w:trPr>
          <w:trHeight w:val="1135"/>
          <w:jc w:val="center"/>
        </w:trPr>
        <w:tc>
          <w:tcPr>
            <w:tcW w:w="1440" w:type="dxa"/>
            <w:shd w:val="clear" w:color="auto" w:fill="C7E3FE"/>
            <w:vAlign w:val="center"/>
          </w:tcPr>
          <w:p w:rsidR="00990B40" w:rsidRDefault="002E44C2">
            <w:pPr>
              <w:widowControl/>
              <w:adjustRightInd w:val="0"/>
              <w:snapToGrid w:val="0"/>
              <w:spacing w:line="300" w:lineRule="auto"/>
              <w:jc w:val="center"/>
              <w:rPr>
                <w:rFonts w:ascii="微软雅黑" w:hAnsi="微软雅黑" w:cs="宋体"/>
                <w:b/>
                <w:sz w:val="22"/>
                <w:szCs w:val="22"/>
              </w:rPr>
            </w:pPr>
            <w:r>
              <w:rPr>
                <w:rFonts w:ascii="微软雅黑" w:hAnsi="微软雅黑" w:cs="宋体" w:hint="eastAsia"/>
                <w:b/>
                <w:sz w:val="22"/>
                <w:szCs w:val="22"/>
              </w:rPr>
              <w:t>课程简介</w:t>
            </w:r>
          </w:p>
        </w:tc>
        <w:tc>
          <w:tcPr>
            <w:tcW w:w="7882" w:type="dxa"/>
            <w:gridSpan w:val="6"/>
            <w:shd w:val="clear" w:color="auto" w:fill="F0F5FF"/>
          </w:tcPr>
          <w:p w:rsidR="00990B40" w:rsidRDefault="002E44C2">
            <w:pPr>
              <w:adjustRightInd w:val="0"/>
              <w:snapToGrid w:val="0"/>
              <w:rPr>
                <w:rFonts w:ascii="微软雅黑" w:hAnsi="微软雅黑" w:cs="宋体"/>
                <w:sz w:val="22"/>
                <w:szCs w:val="22"/>
              </w:rPr>
            </w:pPr>
            <w:r>
              <w:rPr>
                <w:rFonts w:ascii="微软雅黑" w:hAnsi="微软雅黑" w:hint="eastAsia"/>
                <w:color w:val="000000"/>
                <w:sz w:val="22"/>
                <w:szCs w:val="22"/>
              </w:rPr>
              <w:t>基于</w:t>
            </w:r>
            <w:r w:rsidR="00FB3DF1">
              <w:rPr>
                <w:rFonts w:ascii="微软雅黑" w:hAnsi="微软雅黑"/>
                <w:color w:val="000000"/>
                <w:sz w:val="22"/>
                <w:szCs w:val="22"/>
              </w:rPr>
              <w:t>P</w:t>
            </w:r>
            <w:r w:rsidR="00FB3DF1">
              <w:rPr>
                <w:rFonts w:ascii="微软雅黑" w:hAnsi="微软雅黑" w:hint="eastAsia"/>
                <w:color w:val="000000"/>
                <w:sz w:val="22"/>
                <w:szCs w:val="22"/>
              </w:rPr>
              <w:t>ython</w:t>
            </w:r>
            <w:r>
              <w:rPr>
                <w:rFonts w:ascii="微软雅黑" w:hAnsi="微软雅黑" w:hint="eastAsia"/>
                <w:color w:val="000000"/>
                <w:sz w:val="22"/>
                <w:szCs w:val="22"/>
              </w:rPr>
              <w:t>语言介绍面向对象程序设计的基本概念、原理和方法（如封装、继承、多态、重载、抽象方法等），同时，讲授</w:t>
            </w:r>
            <w:r w:rsidR="00FB3DF1">
              <w:rPr>
                <w:rFonts w:ascii="微软雅黑" w:hAnsi="微软雅黑" w:hint="eastAsia"/>
                <w:color w:val="000000"/>
                <w:sz w:val="22"/>
                <w:szCs w:val="22"/>
              </w:rPr>
              <w:t>P</w:t>
            </w:r>
            <w:r w:rsidR="00FB3DF1">
              <w:rPr>
                <w:rFonts w:ascii="微软雅黑" w:hAnsi="微软雅黑"/>
                <w:color w:val="000000"/>
                <w:sz w:val="22"/>
                <w:szCs w:val="22"/>
              </w:rPr>
              <w:t>ython</w:t>
            </w:r>
            <w:r>
              <w:rPr>
                <w:rFonts w:ascii="微软雅黑" w:hAnsi="微软雅黑" w:hint="eastAsia"/>
                <w:color w:val="000000"/>
                <w:sz w:val="22"/>
                <w:szCs w:val="22"/>
              </w:rPr>
              <w:t>为网络应用所“量身定做”的特有的面向对象编程方法和技术（包、接口、网络编程、多线程技术等）</w:t>
            </w:r>
          </w:p>
        </w:tc>
      </w:tr>
      <w:tr w:rsidR="00990B40">
        <w:trPr>
          <w:trHeight w:val="1785"/>
          <w:jc w:val="center"/>
        </w:trPr>
        <w:tc>
          <w:tcPr>
            <w:tcW w:w="1440" w:type="dxa"/>
            <w:shd w:val="clear" w:color="auto" w:fill="C7E3FE"/>
            <w:vAlign w:val="center"/>
          </w:tcPr>
          <w:p w:rsidR="00990B40" w:rsidRDefault="002E44C2">
            <w:pPr>
              <w:widowControl/>
              <w:adjustRightInd w:val="0"/>
              <w:snapToGrid w:val="0"/>
              <w:spacing w:line="300" w:lineRule="auto"/>
              <w:jc w:val="center"/>
              <w:rPr>
                <w:rFonts w:ascii="微软雅黑" w:hAnsi="微软雅黑" w:cs="宋体"/>
                <w:b/>
                <w:sz w:val="22"/>
                <w:szCs w:val="22"/>
              </w:rPr>
            </w:pPr>
            <w:r>
              <w:rPr>
                <w:rFonts w:ascii="微软雅黑" w:hAnsi="微软雅黑" w:cs="宋体" w:hint="eastAsia"/>
                <w:b/>
                <w:sz w:val="22"/>
                <w:szCs w:val="22"/>
              </w:rPr>
              <w:t>培养目标</w:t>
            </w:r>
          </w:p>
        </w:tc>
        <w:tc>
          <w:tcPr>
            <w:tcW w:w="7882" w:type="dxa"/>
            <w:gridSpan w:val="6"/>
            <w:shd w:val="clear" w:color="auto" w:fill="F0F5FF"/>
          </w:tcPr>
          <w:p w:rsidR="00FB3DF1" w:rsidRPr="00FB3DF1" w:rsidRDefault="002E44C2" w:rsidP="00FB3DF1">
            <w:pPr>
              <w:pStyle w:val="af1"/>
              <w:numPr>
                <w:ilvl w:val="0"/>
                <w:numId w:val="33"/>
              </w:numPr>
              <w:spacing w:line="500" w:lineRule="exact"/>
              <w:ind w:firstLineChars="0"/>
              <w:contextualSpacing/>
              <w:rPr>
                <w:rFonts w:ascii="微软雅黑" w:hAnsi="微软雅黑"/>
                <w:color w:val="000000"/>
                <w:sz w:val="22"/>
                <w:szCs w:val="22"/>
              </w:rPr>
            </w:pPr>
            <w:r w:rsidRPr="00FB3DF1">
              <w:rPr>
                <w:rFonts w:ascii="微软雅黑" w:hAnsi="微软雅黑" w:hint="eastAsia"/>
                <w:color w:val="000000"/>
                <w:sz w:val="22"/>
                <w:szCs w:val="22"/>
              </w:rPr>
              <w:t>掌握使用</w:t>
            </w:r>
            <w:r w:rsidR="00FB3DF1">
              <w:rPr>
                <w:rFonts w:ascii="微软雅黑" w:hAnsi="微软雅黑" w:hint="eastAsia"/>
                <w:color w:val="000000"/>
                <w:sz w:val="22"/>
                <w:szCs w:val="22"/>
              </w:rPr>
              <w:t>Python</w:t>
            </w:r>
            <w:r w:rsidRPr="00FB3DF1">
              <w:rPr>
                <w:rFonts w:ascii="微软雅黑" w:hAnsi="微软雅黑" w:hint="eastAsia"/>
                <w:color w:val="000000"/>
                <w:sz w:val="22"/>
                <w:szCs w:val="22"/>
              </w:rPr>
              <w:t>程序的开发环境编写和运行</w:t>
            </w:r>
            <w:r w:rsidR="00FB3DF1">
              <w:rPr>
                <w:rFonts w:ascii="微软雅黑" w:hAnsi="微软雅黑" w:hint="eastAsia"/>
                <w:color w:val="000000"/>
                <w:sz w:val="22"/>
                <w:szCs w:val="22"/>
              </w:rPr>
              <w:t>Python</w:t>
            </w:r>
            <w:r w:rsidRPr="00FB3DF1">
              <w:rPr>
                <w:rFonts w:ascii="微软雅黑" w:hAnsi="微软雅黑" w:hint="eastAsia"/>
                <w:color w:val="000000"/>
                <w:sz w:val="22"/>
                <w:szCs w:val="22"/>
              </w:rPr>
              <w:t>程序；</w:t>
            </w:r>
          </w:p>
          <w:p w:rsidR="00FB3DF1" w:rsidRDefault="002E44C2" w:rsidP="00FB3DF1">
            <w:pPr>
              <w:pStyle w:val="af1"/>
              <w:numPr>
                <w:ilvl w:val="0"/>
                <w:numId w:val="33"/>
              </w:numPr>
              <w:spacing w:line="500" w:lineRule="exact"/>
              <w:ind w:firstLineChars="0"/>
              <w:contextualSpacing/>
              <w:rPr>
                <w:rFonts w:ascii="微软雅黑" w:hAnsi="微软雅黑"/>
                <w:color w:val="000000"/>
                <w:sz w:val="22"/>
                <w:szCs w:val="22"/>
              </w:rPr>
            </w:pPr>
            <w:r w:rsidRPr="00FB3DF1">
              <w:rPr>
                <w:rFonts w:ascii="微软雅黑" w:hAnsi="微软雅黑" w:hint="eastAsia"/>
                <w:color w:val="000000"/>
                <w:sz w:val="22"/>
                <w:szCs w:val="22"/>
              </w:rPr>
              <w:t>能够编写</w:t>
            </w:r>
            <w:r w:rsidR="00FB3DF1">
              <w:rPr>
                <w:rFonts w:ascii="微软雅黑" w:hAnsi="微软雅黑" w:hint="eastAsia"/>
                <w:color w:val="000000"/>
                <w:sz w:val="22"/>
                <w:szCs w:val="22"/>
              </w:rPr>
              <w:t>Python</w:t>
            </w:r>
            <w:r w:rsidRPr="00FB3DF1">
              <w:rPr>
                <w:rFonts w:ascii="微软雅黑" w:hAnsi="微软雅黑" w:hint="eastAsia"/>
                <w:color w:val="000000"/>
                <w:sz w:val="22"/>
                <w:szCs w:val="22"/>
              </w:rPr>
              <w:t>程序解决实际问题，对现实世界中的实体及实体间的关系能够编写程序进行模拟；</w:t>
            </w:r>
          </w:p>
          <w:p w:rsidR="00FB3DF1" w:rsidRDefault="002E44C2" w:rsidP="00FB3DF1">
            <w:pPr>
              <w:pStyle w:val="af1"/>
              <w:numPr>
                <w:ilvl w:val="0"/>
                <w:numId w:val="33"/>
              </w:numPr>
              <w:spacing w:line="500" w:lineRule="exact"/>
              <w:ind w:firstLineChars="0"/>
              <w:contextualSpacing/>
              <w:rPr>
                <w:rFonts w:ascii="微软雅黑" w:hAnsi="微软雅黑"/>
                <w:color w:val="000000"/>
                <w:sz w:val="22"/>
                <w:szCs w:val="22"/>
              </w:rPr>
            </w:pPr>
            <w:r w:rsidRPr="00FB3DF1">
              <w:rPr>
                <w:rFonts w:ascii="微软雅黑" w:hAnsi="微软雅黑" w:hint="eastAsia"/>
                <w:color w:val="000000"/>
                <w:sz w:val="22"/>
                <w:szCs w:val="22"/>
              </w:rPr>
              <w:t>能够利用继承、多态、包、接口等机制编写面向对象的程序；</w:t>
            </w:r>
          </w:p>
          <w:p w:rsidR="00FB3DF1" w:rsidRDefault="002E44C2" w:rsidP="00FB3DF1">
            <w:pPr>
              <w:pStyle w:val="af1"/>
              <w:numPr>
                <w:ilvl w:val="0"/>
                <w:numId w:val="33"/>
              </w:numPr>
              <w:spacing w:line="500" w:lineRule="exact"/>
              <w:ind w:firstLineChars="0"/>
              <w:contextualSpacing/>
              <w:rPr>
                <w:rFonts w:ascii="微软雅黑" w:hAnsi="微软雅黑"/>
                <w:color w:val="000000"/>
                <w:sz w:val="22"/>
                <w:szCs w:val="22"/>
              </w:rPr>
            </w:pPr>
            <w:r w:rsidRPr="00FB3DF1">
              <w:rPr>
                <w:rFonts w:ascii="微软雅黑" w:hAnsi="微软雅黑" w:hint="eastAsia"/>
                <w:color w:val="000000"/>
                <w:sz w:val="22"/>
                <w:szCs w:val="22"/>
              </w:rPr>
              <w:lastRenderedPageBreak/>
              <w:t>能够编写自定义异常并能正确地抛出和处理异常；</w:t>
            </w:r>
          </w:p>
          <w:p w:rsidR="00FB3DF1" w:rsidRDefault="002E44C2" w:rsidP="00FB3DF1">
            <w:pPr>
              <w:pStyle w:val="af1"/>
              <w:numPr>
                <w:ilvl w:val="0"/>
                <w:numId w:val="33"/>
              </w:numPr>
              <w:spacing w:line="500" w:lineRule="exact"/>
              <w:ind w:firstLineChars="0"/>
              <w:contextualSpacing/>
              <w:rPr>
                <w:rFonts w:ascii="微软雅黑" w:hAnsi="微软雅黑"/>
                <w:color w:val="000000"/>
                <w:sz w:val="22"/>
                <w:szCs w:val="22"/>
              </w:rPr>
            </w:pPr>
            <w:r w:rsidRPr="00FB3DF1">
              <w:rPr>
                <w:rFonts w:ascii="微软雅黑" w:hAnsi="微软雅黑" w:hint="eastAsia"/>
                <w:color w:val="000000"/>
                <w:sz w:val="22"/>
                <w:szCs w:val="22"/>
              </w:rPr>
              <w:t>能编写简单的多线程程序；</w:t>
            </w:r>
          </w:p>
          <w:p w:rsidR="00990B40" w:rsidRPr="00FB3DF1" w:rsidRDefault="002E44C2" w:rsidP="00FB3DF1">
            <w:pPr>
              <w:pStyle w:val="af1"/>
              <w:numPr>
                <w:ilvl w:val="0"/>
                <w:numId w:val="33"/>
              </w:numPr>
              <w:spacing w:line="500" w:lineRule="exact"/>
              <w:ind w:firstLineChars="0"/>
              <w:contextualSpacing/>
              <w:rPr>
                <w:rFonts w:ascii="微软雅黑" w:hAnsi="微软雅黑"/>
                <w:color w:val="000000"/>
                <w:sz w:val="22"/>
                <w:szCs w:val="22"/>
              </w:rPr>
            </w:pPr>
            <w:r w:rsidRPr="00FB3DF1">
              <w:rPr>
                <w:rFonts w:ascii="微软雅黑" w:hAnsi="微软雅黑" w:hint="eastAsia"/>
                <w:color w:val="000000"/>
                <w:sz w:val="22"/>
                <w:szCs w:val="22"/>
              </w:rPr>
              <w:t>掌握使用</w:t>
            </w:r>
            <w:r w:rsidR="00FB3DF1">
              <w:rPr>
                <w:rFonts w:ascii="微软雅黑" w:hAnsi="微软雅黑" w:hint="eastAsia"/>
                <w:color w:val="000000"/>
                <w:sz w:val="22"/>
                <w:szCs w:val="22"/>
              </w:rPr>
              <w:t>Python</w:t>
            </w:r>
            <w:r w:rsidRPr="00FB3DF1">
              <w:rPr>
                <w:rFonts w:ascii="微软雅黑" w:hAnsi="微软雅黑" w:hint="eastAsia"/>
                <w:color w:val="000000"/>
                <w:sz w:val="22"/>
                <w:szCs w:val="22"/>
              </w:rPr>
              <w:t>输入输出流进行I/O操作和文件操作；</w:t>
            </w:r>
          </w:p>
        </w:tc>
      </w:tr>
    </w:tbl>
    <w:p w:rsidR="00990B40" w:rsidRDefault="002E44C2">
      <w:pPr>
        <w:pStyle w:val="4"/>
      </w:pPr>
      <w:r>
        <w:rPr>
          <w:rFonts w:hint="eastAsia"/>
        </w:rPr>
        <w:lastRenderedPageBreak/>
        <w:t>概率论与数理统计</w:t>
      </w:r>
    </w:p>
    <w:tbl>
      <w:tblPr>
        <w:tblStyle w:val="af0"/>
        <w:tblW w:w="9330" w:type="dxa"/>
        <w:jc w:val="center"/>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CellMar>
          <w:left w:w="113" w:type="dxa"/>
          <w:right w:w="113" w:type="dxa"/>
        </w:tblCellMar>
        <w:tblLook w:val="04A0" w:firstRow="1" w:lastRow="0" w:firstColumn="1" w:lastColumn="0" w:noHBand="0" w:noVBand="1"/>
      </w:tblPr>
      <w:tblGrid>
        <w:gridCol w:w="1441"/>
        <w:gridCol w:w="1314"/>
        <w:gridCol w:w="1315"/>
        <w:gridCol w:w="1315"/>
        <w:gridCol w:w="1315"/>
        <w:gridCol w:w="1315"/>
        <w:gridCol w:w="1315"/>
      </w:tblGrid>
      <w:tr w:rsidR="00990B40">
        <w:trPr>
          <w:trHeight w:val="329"/>
          <w:jc w:val="center"/>
        </w:trPr>
        <w:tc>
          <w:tcPr>
            <w:tcW w:w="1441" w:type="dxa"/>
            <w:shd w:val="clear" w:color="auto" w:fill="C7E3FE"/>
            <w:vAlign w:val="center"/>
          </w:tcPr>
          <w:p w:rsidR="00990B40" w:rsidRDefault="002E44C2">
            <w:pPr>
              <w:widowControl/>
              <w:adjustRightInd w:val="0"/>
              <w:snapToGrid w:val="0"/>
              <w:spacing w:line="300" w:lineRule="auto"/>
              <w:jc w:val="center"/>
              <w:rPr>
                <w:rFonts w:ascii="微软雅黑" w:hAnsi="微软雅黑" w:cs="宋体"/>
                <w:b/>
                <w:sz w:val="22"/>
                <w:szCs w:val="22"/>
              </w:rPr>
            </w:pPr>
            <w:r>
              <w:rPr>
                <w:rFonts w:ascii="微软雅黑" w:hAnsi="微软雅黑" w:cs="宋体" w:hint="eastAsia"/>
                <w:b/>
                <w:sz w:val="22"/>
                <w:szCs w:val="22"/>
              </w:rPr>
              <w:t>课程名称</w:t>
            </w:r>
          </w:p>
        </w:tc>
        <w:tc>
          <w:tcPr>
            <w:tcW w:w="7889" w:type="dxa"/>
            <w:gridSpan w:val="6"/>
            <w:shd w:val="clear" w:color="auto" w:fill="F0F5FF"/>
            <w:vAlign w:val="center"/>
          </w:tcPr>
          <w:p w:rsidR="00990B40" w:rsidRDefault="002E44C2">
            <w:pPr>
              <w:adjustRightInd w:val="0"/>
              <w:snapToGrid w:val="0"/>
              <w:spacing w:line="300" w:lineRule="auto"/>
              <w:rPr>
                <w:rFonts w:ascii="微软雅黑" w:hAnsi="微软雅黑" w:cs="宋体"/>
                <w:b/>
                <w:sz w:val="22"/>
                <w:szCs w:val="22"/>
              </w:rPr>
            </w:pPr>
            <w:r>
              <w:rPr>
                <w:rFonts w:ascii="微软雅黑" w:hAnsi="微软雅黑" w:cs="宋体" w:hint="eastAsia"/>
                <w:b/>
                <w:sz w:val="22"/>
                <w:szCs w:val="22"/>
              </w:rPr>
              <w:t>概率论与数理统计</w:t>
            </w:r>
          </w:p>
        </w:tc>
      </w:tr>
      <w:tr w:rsidR="00990B40">
        <w:trPr>
          <w:trHeight w:val="329"/>
          <w:jc w:val="center"/>
        </w:trPr>
        <w:tc>
          <w:tcPr>
            <w:tcW w:w="1441" w:type="dxa"/>
            <w:shd w:val="clear" w:color="auto" w:fill="C7E3FE"/>
            <w:vAlign w:val="center"/>
          </w:tcPr>
          <w:p w:rsidR="00990B40" w:rsidRDefault="002E44C2">
            <w:pPr>
              <w:adjustRightInd w:val="0"/>
              <w:snapToGrid w:val="0"/>
              <w:spacing w:line="300" w:lineRule="auto"/>
              <w:jc w:val="center"/>
              <w:rPr>
                <w:rFonts w:ascii="微软雅黑" w:hAnsi="微软雅黑" w:cs="宋体"/>
                <w:b/>
                <w:sz w:val="22"/>
                <w:szCs w:val="22"/>
              </w:rPr>
            </w:pPr>
            <w:r>
              <w:rPr>
                <w:rFonts w:ascii="微软雅黑" w:hAnsi="微软雅黑" w:cs="宋体" w:hint="eastAsia"/>
                <w:b/>
                <w:sz w:val="22"/>
                <w:szCs w:val="22"/>
              </w:rPr>
              <w:t>课时</w:t>
            </w:r>
          </w:p>
        </w:tc>
        <w:tc>
          <w:tcPr>
            <w:tcW w:w="1314" w:type="dxa"/>
            <w:shd w:val="clear" w:color="auto" w:fill="F0F5FF"/>
            <w:vAlign w:val="center"/>
          </w:tcPr>
          <w:p w:rsidR="00990B40" w:rsidRDefault="002E44C2">
            <w:pPr>
              <w:adjustRightInd w:val="0"/>
              <w:snapToGrid w:val="0"/>
              <w:spacing w:line="300" w:lineRule="auto"/>
              <w:rPr>
                <w:rFonts w:ascii="微软雅黑" w:hAnsi="微软雅黑" w:cs="宋体"/>
                <w:sz w:val="22"/>
                <w:szCs w:val="22"/>
              </w:rPr>
            </w:pPr>
            <w:r>
              <w:rPr>
                <w:rFonts w:ascii="微软雅黑" w:hAnsi="微软雅黑" w:hint="eastAsia"/>
                <w:b/>
                <w:color w:val="000000" w:themeColor="text1"/>
                <w:sz w:val="21"/>
                <w:szCs w:val="21"/>
              </w:rPr>
              <w:t>总课时</w:t>
            </w:r>
          </w:p>
        </w:tc>
        <w:tc>
          <w:tcPr>
            <w:tcW w:w="1315" w:type="dxa"/>
            <w:shd w:val="clear" w:color="auto" w:fill="F0F5FF"/>
            <w:vAlign w:val="center"/>
          </w:tcPr>
          <w:p w:rsidR="00990B40" w:rsidRDefault="002E44C2">
            <w:pPr>
              <w:adjustRightInd w:val="0"/>
              <w:snapToGrid w:val="0"/>
              <w:spacing w:line="300" w:lineRule="auto"/>
              <w:rPr>
                <w:rFonts w:ascii="微软雅黑" w:hAnsi="微软雅黑" w:cs="宋体"/>
                <w:sz w:val="22"/>
                <w:szCs w:val="22"/>
              </w:rPr>
            </w:pPr>
            <w:r>
              <w:rPr>
                <w:rFonts w:ascii="微软雅黑" w:hAnsi="微软雅黑" w:cs="宋体" w:hint="eastAsia"/>
                <w:sz w:val="22"/>
                <w:szCs w:val="22"/>
              </w:rPr>
              <w:t>6</w:t>
            </w:r>
            <w:r>
              <w:rPr>
                <w:rFonts w:ascii="微软雅黑" w:hAnsi="微软雅黑" w:cs="宋体"/>
                <w:sz w:val="22"/>
                <w:szCs w:val="22"/>
              </w:rPr>
              <w:t>4</w:t>
            </w:r>
          </w:p>
        </w:tc>
        <w:tc>
          <w:tcPr>
            <w:tcW w:w="1315" w:type="dxa"/>
            <w:shd w:val="clear" w:color="auto" w:fill="F0F5FF"/>
            <w:vAlign w:val="center"/>
          </w:tcPr>
          <w:p w:rsidR="00990B40" w:rsidRDefault="002E44C2">
            <w:pPr>
              <w:adjustRightInd w:val="0"/>
              <w:snapToGrid w:val="0"/>
              <w:spacing w:line="300" w:lineRule="auto"/>
              <w:rPr>
                <w:rFonts w:ascii="微软雅黑" w:hAnsi="微软雅黑" w:cs="宋体"/>
                <w:sz w:val="22"/>
                <w:szCs w:val="22"/>
              </w:rPr>
            </w:pPr>
            <w:r>
              <w:rPr>
                <w:rFonts w:ascii="微软雅黑" w:hAnsi="微软雅黑" w:hint="eastAsia"/>
                <w:b/>
                <w:color w:val="000000" w:themeColor="text1"/>
                <w:sz w:val="21"/>
                <w:szCs w:val="21"/>
              </w:rPr>
              <w:t>理论课时</w:t>
            </w:r>
          </w:p>
        </w:tc>
        <w:tc>
          <w:tcPr>
            <w:tcW w:w="1315" w:type="dxa"/>
            <w:shd w:val="clear" w:color="auto" w:fill="F0F5FF"/>
            <w:vAlign w:val="center"/>
          </w:tcPr>
          <w:p w:rsidR="00990B40" w:rsidRDefault="002E44C2">
            <w:pPr>
              <w:adjustRightInd w:val="0"/>
              <w:snapToGrid w:val="0"/>
              <w:spacing w:line="300" w:lineRule="auto"/>
              <w:rPr>
                <w:rFonts w:ascii="微软雅黑" w:hAnsi="微软雅黑" w:cs="宋体"/>
                <w:sz w:val="22"/>
                <w:szCs w:val="22"/>
              </w:rPr>
            </w:pPr>
            <w:r>
              <w:rPr>
                <w:rFonts w:ascii="微软雅黑" w:hAnsi="微软雅黑" w:cs="宋体" w:hint="eastAsia"/>
                <w:sz w:val="22"/>
                <w:szCs w:val="22"/>
              </w:rPr>
              <w:t>4</w:t>
            </w:r>
            <w:r>
              <w:rPr>
                <w:rFonts w:ascii="微软雅黑" w:hAnsi="微软雅黑" w:cs="宋体"/>
                <w:sz w:val="22"/>
                <w:szCs w:val="22"/>
              </w:rPr>
              <w:t>8</w:t>
            </w:r>
          </w:p>
        </w:tc>
        <w:tc>
          <w:tcPr>
            <w:tcW w:w="1315" w:type="dxa"/>
            <w:shd w:val="clear" w:color="auto" w:fill="F0F5FF"/>
            <w:vAlign w:val="center"/>
          </w:tcPr>
          <w:p w:rsidR="00990B40" w:rsidRDefault="002E44C2">
            <w:pPr>
              <w:adjustRightInd w:val="0"/>
              <w:snapToGrid w:val="0"/>
              <w:spacing w:line="300" w:lineRule="auto"/>
              <w:rPr>
                <w:rFonts w:ascii="微软雅黑" w:hAnsi="微软雅黑" w:cs="宋体"/>
                <w:sz w:val="22"/>
                <w:szCs w:val="22"/>
              </w:rPr>
            </w:pPr>
            <w:r>
              <w:rPr>
                <w:rFonts w:ascii="微软雅黑" w:hAnsi="微软雅黑" w:hint="eastAsia"/>
                <w:b/>
                <w:color w:val="000000" w:themeColor="text1"/>
                <w:sz w:val="21"/>
                <w:szCs w:val="21"/>
              </w:rPr>
              <w:t>实践课时</w:t>
            </w:r>
          </w:p>
        </w:tc>
        <w:tc>
          <w:tcPr>
            <w:tcW w:w="1315" w:type="dxa"/>
            <w:shd w:val="clear" w:color="auto" w:fill="F0F5FF"/>
            <w:vAlign w:val="center"/>
          </w:tcPr>
          <w:p w:rsidR="00990B40" w:rsidRDefault="002E44C2">
            <w:pPr>
              <w:adjustRightInd w:val="0"/>
              <w:snapToGrid w:val="0"/>
              <w:spacing w:line="300" w:lineRule="auto"/>
              <w:rPr>
                <w:rFonts w:ascii="微软雅黑" w:hAnsi="微软雅黑" w:cs="宋体"/>
                <w:sz w:val="22"/>
                <w:szCs w:val="22"/>
              </w:rPr>
            </w:pPr>
            <w:r>
              <w:rPr>
                <w:rFonts w:ascii="微软雅黑" w:hAnsi="微软雅黑" w:cs="宋体" w:hint="eastAsia"/>
                <w:sz w:val="22"/>
                <w:szCs w:val="22"/>
              </w:rPr>
              <w:t>1</w:t>
            </w:r>
            <w:r>
              <w:rPr>
                <w:rFonts w:ascii="微软雅黑" w:hAnsi="微软雅黑" w:cs="宋体"/>
                <w:sz w:val="22"/>
                <w:szCs w:val="22"/>
              </w:rPr>
              <w:t>6</w:t>
            </w:r>
          </w:p>
        </w:tc>
      </w:tr>
      <w:tr w:rsidR="00990B40">
        <w:trPr>
          <w:trHeight w:val="329"/>
          <w:jc w:val="center"/>
        </w:trPr>
        <w:tc>
          <w:tcPr>
            <w:tcW w:w="1441" w:type="dxa"/>
            <w:shd w:val="clear" w:color="auto" w:fill="C7E3FE"/>
            <w:vAlign w:val="center"/>
          </w:tcPr>
          <w:p w:rsidR="00990B40" w:rsidRDefault="002E44C2">
            <w:pPr>
              <w:adjustRightInd w:val="0"/>
              <w:snapToGrid w:val="0"/>
              <w:spacing w:line="300" w:lineRule="auto"/>
              <w:jc w:val="center"/>
              <w:rPr>
                <w:rFonts w:ascii="微软雅黑" w:hAnsi="微软雅黑" w:cs="宋体"/>
                <w:b/>
                <w:sz w:val="22"/>
                <w:szCs w:val="22"/>
              </w:rPr>
            </w:pPr>
            <w:r>
              <w:rPr>
                <w:rFonts w:ascii="微软雅黑" w:hAnsi="微软雅黑" w:cs="宋体" w:hint="eastAsia"/>
                <w:b/>
                <w:sz w:val="22"/>
                <w:szCs w:val="22"/>
              </w:rPr>
              <w:t>考核方式</w:t>
            </w:r>
          </w:p>
        </w:tc>
        <w:tc>
          <w:tcPr>
            <w:tcW w:w="7889" w:type="dxa"/>
            <w:gridSpan w:val="6"/>
            <w:shd w:val="clear" w:color="auto" w:fill="F0F5FF"/>
            <w:vAlign w:val="center"/>
          </w:tcPr>
          <w:p w:rsidR="00990B40" w:rsidRDefault="002E44C2">
            <w:pPr>
              <w:adjustRightInd w:val="0"/>
              <w:snapToGrid w:val="0"/>
              <w:spacing w:line="300" w:lineRule="auto"/>
              <w:rPr>
                <w:rFonts w:ascii="微软雅黑" w:hAnsi="微软雅黑" w:cs="宋体"/>
                <w:sz w:val="22"/>
                <w:szCs w:val="22"/>
              </w:rPr>
            </w:pPr>
            <w:r>
              <w:rPr>
                <w:rFonts w:ascii="微软雅黑" w:hAnsi="微软雅黑" w:cs="宋体" w:hint="eastAsia"/>
                <w:b/>
                <w:sz w:val="22"/>
                <w:szCs w:val="22"/>
              </w:rPr>
              <w:t>考试</w:t>
            </w:r>
          </w:p>
        </w:tc>
      </w:tr>
      <w:tr w:rsidR="00990B40">
        <w:trPr>
          <w:trHeight w:val="1400"/>
          <w:jc w:val="center"/>
        </w:trPr>
        <w:tc>
          <w:tcPr>
            <w:tcW w:w="1441" w:type="dxa"/>
            <w:shd w:val="clear" w:color="auto" w:fill="C7E3FE"/>
            <w:vAlign w:val="center"/>
          </w:tcPr>
          <w:p w:rsidR="00990B40" w:rsidRDefault="002E44C2">
            <w:pPr>
              <w:widowControl/>
              <w:adjustRightInd w:val="0"/>
              <w:snapToGrid w:val="0"/>
              <w:spacing w:line="300" w:lineRule="auto"/>
              <w:jc w:val="center"/>
              <w:rPr>
                <w:rFonts w:ascii="微软雅黑" w:hAnsi="微软雅黑" w:cs="宋体"/>
                <w:b/>
                <w:sz w:val="22"/>
                <w:szCs w:val="22"/>
              </w:rPr>
            </w:pPr>
            <w:r>
              <w:rPr>
                <w:rFonts w:ascii="微软雅黑" w:hAnsi="微软雅黑" w:cs="宋体" w:hint="eastAsia"/>
                <w:b/>
                <w:sz w:val="22"/>
                <w:szCs w:val="22"/>
              </w:rPr>
              <w:t>课程简介</w:t>
            </w:r>
          </w:p>
        </w:tc>
        <w:tc>
          <w:tcPr>
            <w:tcW w:w="7889" w:type="dxa"/>
            <w:gridSpan w:val="6"/>
            <w:shd w:val="clear" w:color="auto" w:fill="F0F5FF"/>
          </w:tcPr>
          <w:p w:rsidR="00990B40" w:rsidRDefault="002E44C2">
            <w:pPr>
              <w:adjustRightInd w:val="0"/>
              <w:snapToGrid w:val="0"/>
              <w:rPr>
                <w:rFonts w:ascii="微软雅黑" w:hAnsi="微软雅黑" w:cs="宋体"/>
                <w:sz w:val="22"/>
                <w:szCs w:val="22"/>
              </w:rPr>
            </w:pPr>
            <w:r>
              <w:rPr>
                <w:rFonts w:ascii="微软雅黑" w:hAnsi="微软雅黑" w:hint="eastAsia"/>
                <w:color w:val="000000"/>
                <w:sz w:val="22"/>
                <w:szCs w:val="22"/>
              </w:rPr>
              <w:t>本课程介绍计数和组合，随机变量，条件概率，独立性，分布，期望，点估计和极限定理。概率在计算机科学中的应用，包括机器学习和概率在算法分析中的应用</w:t>
            </w:r>
          </w:p>
        </w:tc>
      </w:tr>
      <w:tr w:rsidR="00990B40">
        <w:trPr>
          <w:trHeight w:val="934"/>
          <w:jc w:val="center"/>
        </w:trPr>
        <w:tc>
          <w:tcPr>
            <w:tcW w:w="1441" w:type="dxa"/>
            <w:shd w:val="clear" w:color="auto" w:fill="C7E3FE"/>
            <w:vAlign w:val="center"/>
          </w:tcPr>
          <w:p w:rsidR="00990B40" w:rsidRDefault="002E44C2">
            <w:pPr>
              <w:widowControl/>
              <w:adjustRightInd w:val="0"/>
              <w:snapToGrid w:val="0"/>
              <w:spacing w:line="300" w:lineRule="auto"/>
              <w:jc w:val="center"/>
              <w:rPr>
                <w:rFonts w:ascii="微软雅黑" w:hAnsi="微软雅黑" w:cs="宋体"/>
                <w:b/>
                <w:sz w:val="22"/>
                <w:szCs w:val="22"/>
              </w:rPr>
            </w:pPr>
            <w:r>
              <w:rPr>
                <w:rFonts w:ascii="微软雅黑" w:hAnsi="微软雅黑" w:cs="宋体" w:hint="eastAsia"/>
                <w:b/>
                <w:sz w:val="22"/>
                <w:szCs w:val="22"/>
              </w:rPr>
              <w:t>培养目标</w:t>
            </w:r>
          </w:p>
        </w:tc>
        <w:tc>
          <w:tcPr>
            <w:tcW w:w="7889" w:type="dxa"/>
            <w:gridSpan w:val="6"/>
            <w:shd w:val="clear" w:color="auto" w:fill="F0F5FF"/>
          </w:tcPr>
          <w:p w:rsidR="00937615" w:rsidRDefault="00A607D5">
            <w:pPr>
              <w:spacing w:line="500" w:lineRule="exact"/>
              <w:contextualSpacing/>
              <w:rPr>
                <w:rFonts w:ascii="微软雅黑" w:hAnsi="微软雅黑"/>
                <w:color w:val="000000"/>
                <w:sz w:val="22"/>
                <w:szCs w:val="22"/>
              </w:rPr>
            </w:pPr>
            <w:r>
              <w:rPr>
                <w:rFonts w:ascii="微软雅黑" w:hAnsi="微软雅黑" w:hint="eastAsia"/>
                <w:color w:val="000000"/>
                <w:sz w:val="22"/>
                <w:szCs w:val="22"/>
              </w:rPr>
              <w:t>1</w:t>
            </w:r>
            <w:r>
              <w:rPr>
                <w:rFonts w:ascii="微软雅黑" w:hAnsi="微软雅黑"/>
                <w:color w:val="000000"/>
                <w:sz w:val="22"/>
                <w:szCs w:val="22"/>
              </w:rPr>
              <w:t xml:space="preserve"> </w:t>
            </w:r>
            <w:r w:rsidR="00937615">
              <w:rPr>
                <w:rFonts w:ascii="微软雅黑" w:hAnsi="微软雅黑"/>
                <w:color w:val="000000"/>
                <w:sz w:val="22"/>
                <w:szCs w:val="22"/>
              </w:rPr>
              <w:t xml:space="preserve"> </w:t>
            </w:r>
            <w:r w:rsidR="002E44C2">
              <w:rPr>
                <w:rFonts w:ascii="微软雅黑" w:hAnsi="微软雅黑" w:hint="eastAsia"/>
                <w:color w:val="000000"/>
                <w:sz w:val="22"/>
                <w:szCs w:val="22"/>
              </w:rPr>
              <w:t>通过本课程的学习，使学生掌握概率论与数理统计的基本概念</w:t>
            </w:r>
          </w:p>
          <w:p w:rsidR="00990B40" w:rsidRDefault="00937615" w:rsidP="00937615">
            <w:pPr>
              <w:spacing w:line="500" w:lineRule="exact"/>
              <w:ind w:left="440" w:hangingChars="200" w:hanging="440"/>
              <w:contextualSpacing/>
              <w:rPr>
                <w:rFonts w:ascii="微软雅黑" w:hAnsi="微软雅黑" w:cs="宋体"/>
                <w:sz w:val="22"/>
                <w:szCs w:val="22"/>
              </w:rPr>
            </w:pPr>
            <w:r>
              <w:rPr>
                <w:rFonts w:ascii="微软雅黑" w:hAnsi="微软雅黑"/>
                <w:color w:val="000000"/>
                <w:sz w:val="22"/>
                <w:szCs w:val="22"/>
              </w:rPr>
              <w:t xml:space="preserve">2  </w:t>
            </w:r>
            <w:r w:rsidR="002E44C2">
              <w:rPr>
                <w:rFonts w:ascii="微软雅黑" w:hAnsi="微软雅黑" w:hint="eastAsia"/>
                <w:color w:val="000000"/>
                <w:sz w:val="22"/>
                <w:szCs w:val="22"/>
              </w:rPr>
              <w:t>了解它的基本理论和方法，从而使学生初步掌握处理随机现象的基本思想和方法，培养学生运用数理统计方法分析和解决实际问题的能力。</w:t>
            </w:r>
          </w:p>
        </w:tc>
      </w:tr>
    </w:tbl>
    <w:p w:rsidR="00990B40" w:rsidRDefault="002E44C2">
      <w:pPr>
        <w:pStyle w:val="4"/>
      </w:pPr>
      <w:r>
        <w:rPr>
          <w:rFonts w:hint="eastAsia"/>
        </w:rPr>
        <w:t>信号与系统</w:t>
      </w:r>
    </w:p>
    <w:tbl>
      <w:tblPr>
        <w:tblStyle w:val="af0"/>
        <w:tblW w:w="9331" w:type="dxa"/>
        <w:jc w:val="center"/>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CellMar>
          <w:left w:w="113" w:type="dxa"/>
          <w:right w:w="113" w:type="dxa"/>
        </w:tblCellMar>
        <w:tblLook w:val="04A0" w:firstRow="1" w:lastRow="0" w:firstColumn="1" w:lastColumn="0" w:noHBand="0" w:noVBand="1"/>
      </w:tblPr>
      <w:tblGrid>
        <w:gridCol w:w="1393"/>
        <w:gridCol w:w="1323"/>
        <w:gridCol w:w="1323"/>
        <w:gridCol w:w="1323"/>
        <w:gridCol w:w="1323"/>
        <w:gridCol w:w="1323"/>
        <w:gridCol w:w="1323"/>
      </w:tblGrid>
      <w:tr w:rsidR="00990B40">
        <w:trPr>
          <w:trHeight w:val="597"/>
          <w:jc w:val="center"/>
        </w:trPr>
        <w:tc>
          <w:tcPr>
            <w:tcW w:w="1393" w:type="dxa"/>
            <w:shd w:val="clear" w:color="auto" w:fill="C7E3FE"/>
            <w:vAlign w:val="center"/>
          </w:tcPr>
          <w:p w:rsidR="00990B40" w:rsidRDefault="002E44C2">
            <w:pPr>
              <w:widowControl/>
              <w:adjustRightInd w:val="0"/>
              <w:snapToGrid w:val="0"/>
              <w:spacing w:line="300" w:lineRule="auto"/>
              <w:jc w:val="center"/>
              <w:rPr>
                <w:rFonts w:ascii="微软雅黑" w:hAnsi="微软雅黑" w:cs="宋体"/>
                <w:b/>
                <w:sz w:val="22"/>
                <w:szCs w:val="22"/>
              </w:rPr>
            </w:pPr>
            <w:r>
              <w:rPr>
                <w:rFonts w:ascii="微软雅黑" w:hAnsi="微软雅黑" w:cs="宋体" w:hint="eastAsia"/>
                <w:b/>
                <w:sz w:val="22"/>
                <w:szCs w:val="22"/>
              </w:rPr>
              <w:t>课程名称</w:t>
            </w:r>
          </w:p>
        </w:tc>
        <w:tc>
          <w:tcPr>
            <w:tcW w:w="7938" w:type="dxa"/>
            <w:gridSpan w:val="6"/>
            <w:shd w:val="clear" w:color="auto" w:fill="F0F5FF"/>
            <w:vAlign w:val="center"/>
          </w:tcPr>
          <w:p w:rsidR="00990B40" w:rsidRDefault="002E44C2">
            <w:pPr>
              <w:adjustRightInd w:val="0"/>
              <w:snapToGrid w:val="0"/>
              <w:rPr>
                <w:rFonts w:ascii="微软雅黑" w:hAnsi="微软雅黑" w:cs="宋体"/>
                <w:b/>
                <w:sz w:val="22"/>
                <w:szCs w:val="22"/>
              </w:rPr>
            </w:pPr>
            <w:r>
              <w:rPr>
                <w:rFonts w:ascii="微软雅黑" w:hAnsi="微软雅黑" w:cs="宋体" w:hint="eastAsia"/>
                <w:b/>
                <w:sz w:val="22"/>
                <w:szCs w:val="22"/>
              </w:rPr>
              <w:t>信号与系统</w:t>
            </w:r>
          </w:p>
        </w:tc>
      </w:tr>
      <w:tr w:rsidR="00990B40">
        <w:trPr>
          <w:trHeight w:val="597"/>
          <w:jc w:val="center"/>
        </w:trPr>
        <w:tc>
          <w:tcPr>
            <w:tcW w:w="1393" w:type="dxa"/>
            <w:shd w:val="clear" w:color="auto" w:fill="C7E3FE"/>
            <w:vAlign w:val="center"/>
          </w:tcPr>
          <w:p w:rsidR="00990B40" w:rsidRDefault="002E44C2">
            <w:pPr>
              <w:adjustRightInd w:val="0"/>
              <w:snapToGrid w:val="0"/>
              <w:spacing w:line="300" w:lineRule="auto"/>
              <w:jc w:val="center"/>
              <w:rPr>
                <w:rFonts w:ascii="微软雅黑" w:hAnsi="微软雅黑" w:cs="宋体"/>
                <w:b/>
                <w:sz w:val="22"/>
                <w:szCs w:val="22"/>
              </w:rPr>
            </w:pPr>
            <w:r>
              <w:rPr>
                <w:rFonts w:ascii="微软雅黑" w:hAnsi="微软雅黑" w:cs="宋体" w:hint="eastAsia"/>
                <w:b/>
                <w:sz w:val="22"/>
                <w:szCs w:val="22"/>
              </w:rPr>
              <w:t>课时</w:t>
            </w:r>
          </w:p>
        </w:tc>
        <w:tc>
          <w:tcPr>
            <w:tcW w:w="1323" w:type="dxa"/>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hint="eastAsia"/>
                <w:b/>
                <w:color w:val="000000" w:themeColor="text1"/>
                <w:sz w:val="21"/>
                <w:szCs w:val="21"/>
              </w:rPr>
              <w:t>总课时</w:t>
            </w:r>
          </w:p>
        </w:tc>
        <w:tc>
          <w:tcPr>
            <w:tcW w:w="1323" w:type="dxa"/>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cs="宋体" w:hint="eastAsia"/>
                <w:sz w:val="22"/>
                <w:szCs w:val="22"/>
              </w:rPr>
              <w:t>4</w:t>
            </w:r>
            <w:r>
              <w:rPr>
                <w:rFonts w:ascii="微软雅黑" w:hAnsi="微软雅黑" w:cs="宋体"/>
                <w:sz w:val="22"/>
                <w:szCs w:val="22"/>
              </w:rPr>
              <w:t>8</w:t>
            </w:r>
          </w:p>
        </w:tc>
        <w:tc>
          <w:tcPr>
            <w:tcW w:w="1323" w:type="dxa"/>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hint="eastAsia"/>
                <w:b/>
                <w:color w:val="000000" w:themeColor="text1"/>
                <w:sz w:val="21"/>
                <w:szCs w:val="21"/>
              </w:rPr>
              <w:t>理论课时</w:t>
            </w:r>
          </w:p>
        </w:tc>
        <w:tc>
          <w:tcPr>
            <w:tcW w:w="1323" w:type="dxa"/>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cs="宋体" w:hint="eastAsia"/>
                <w:sz w:val="22"/>
                <w:szCs w:val="22"/>
              </w:rPr>
              <w:t>3</w:t>
            </w:r>
            <w:r>
              <w:rPr>
                <w:rFonts w:ascii="微软雅黑" w:hAnsi="微软雅黑" w:cs="宋体"/>
                <w:sz w:val="22"/>
                <w:szCs w:val="22"/>
              </w:rPr>
              <w:t>2</w:t>
            </w:r>
          </w:p>
        </w:tc>
        <w:tc>
          <w:tcPr>
            <w:tcW w:w="1323" w:type="dxa"/>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hint="eastAsia"/>
                <w:b/>
                <w:color w:val="000000" w:themeColor="text1"/>
                <w:sz w:val="21"/>
                <w:szCs w:val="21"/>
              </w:rPr>
              <w:t>实践课时</w:t>
            </w:r>
          </w:p>
        </w:tc>
        <w:tc>
          <w:tcPr>
            <w:tcW w:w="1323" w:type="dxa"/>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cs="宋体" w:hint="eastAsia"/>
                <w:sz w:val="22"/>
                <w:szCs w:val="22"/>
              </w:rPr>
              <w:t>1</w:t>
            </w:r>
            <w:r>
              <w:rPr>
                <w:rFonts w:ascii="微软雅黑" w:hAnsi="微软雅黑" w:cs="宋体"/>
                <w:sz w:val="22"/>
                <w:szCs w:val="22"/>
              </w:rPr>
              <w:t>6</w:t>
            </w:r>
          </w:p>
        </w:tc>
      </w:tr>
      <w:tr w:rsidR="00990B40">
        <w:trPr>
          <w:trHeight w:val="597"/>
          <w:jc w:val="center"/>
        </w:trPr>
        <w:tc>
          <w:tcPr>
            <w:tcW w:w="1393" w:type="dxa"/>
            <w:shd w:val="clear" w:color="auto" w:fill="C7E3FE"/>
            <w:vAlign w:val="center"/>
          </w:tcPr>
          <w:p w:rsidR="00990B40" w:rsidRDefault="002E44C2">
            <w:pPr>
              <w:adjustRightInd w:val="0"/>
              <w:snapToGrid w:val="0"/>
              <w:spacing w:line="300" w:lineRule="auto"/>
              <w:jc w:val="center"/>
              <w:rPr>
                <w:rFonts w:ascii="微软雅黑" w:hAnsi="微软雅黑" w:cs="宋体"/>
                <w:b/>
                <w:sz w:val="22"/>
                <w:szCs w:val="22"/>
              </w:rPr>
            </w:pPr>
            <w:r>
              <w:rPr>
                <w:rFonts w:ascii="微软雅黑" w:hAnsi="微软雅黑" w:cs="宋体" w:hint="eastAsia"/>
                <w:b/>
                <w:sz w:val="22"/>
                <w:szCs w:val="22"/>
              </w:rPr>
              <w:t>考核方式</w:t>
            </w:r>
          </w:p>
        </w:tc>
        <w:tc>
          <w:tcPr>
            <w:tcW w:w="7938" w:type="dxa"/>
            <w:gridSpan w:val="6"/>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cs="宋体" w:hint="eastAsia"/>
                <w:b/>
                <w:sz w:val="22"/>
                <w:szCs w:val="22"/>
              </w:rPr>
              <w:t>考试</w:t>
            </w:r>
          </w:p>
        </w:tc>
      </w:tr>
      <w:tr w:rsidR="00990B40">
        <w:trPr>
          <w:trHeight w:val="1170"/>
          <w:jc w:val="center"/>
        </w:trPr>
        <w:tc>
          <w:tcPr>
            <w:tcW w:w="1393" w:type="dxa"/>
            <w:shd w:val="clear" w:color="auto" w:fill="C7E3FE"/>
            <w:vAlign w:val="center"/>
          </w:tcPr>
          <w:p w:rsidR="00990B40" w:rsidRDefault="002E44C2">
            <w:pPr>
              <w:widowControl/>
              <w:adjustRightInd w:val="0"/>
              <w:snapToGrid w:val="0"/>
              <w:spacing w:line="300" w:lineRule="auto"/>
              <w:jc w:val="center"/>
              <w:rPr>
                <w:rFonts w:ascii="微软雅黑" w:hAnsi="微软雅黑" w:cs="宋体"/>
                <w:b/>
                <w:sz w:val="22"/>
                <w:szCs w:val="22"/>
              </w:rPr>
            </w:pPr>
            <w:r>
              <w:rPr>
                <w:rFonts w:ascii="微软雅黑" w:hAnsi="微软雅黑" w:cs="宋体" w:hint="eastAsia"/>
                <w:b/>
                <w:sz w:val="22"/>
                <w:szCs w:val="22"/>
              </w:rPr>
              <w:t>课程简介</w:t>
            </w:r>
          </w:p>
        </w:tc>
        <w:tc>
          <w:tcPr>
            <w:tcW w:w="7938" w:type="dxa"/>
            <w:gridSpan w:val="6"/>
            <w:shd w:val="clear" w:color="auto" w:fill="F0F5FF"/>
          </w:tcPr>
          <w:p w:rsidR="00990B40" w:rsidRDefault="002E44C2">
            <w:pPr>
              <w:adjustRightInd w:val="0"/>
              <w:snapToGrid w:val="0"/>
              <w:rPr>
                <w:rFonts w:ascii="微软雅黑" w:hAnsi="微软雅黑"/>
                <w:color w:val="000000"/>
                <w:sz w:val="22"/>
                <w:szCs w:val="22"/>
              </w:rPr>
            </w:pPr>
            <w:r>
              <w:rPr>
                <w:rFonts w:ascii="微软雅黑" w:hAnsi="微软雅黑" w:hint="eastAsia"/>
                <w:color w:val="000000"/>
                <w:sz w:val="22"/>
                <w:szCs w:val="22"/>
              </w:rPr>
              <w:t>课程主要内容介绍信号与系统的基本概念；连续信号与系统的时域、频域和S域分析；离散信号与系统的时域和Z域分析及系统的状态空间分析。</w:t>
            </w:r>
          </w:p>
        </w:tc>
      </w:tr>
      <w:tr w:rsidR="00990B40">
        <w:trPr>
          <w:trHeight w:val="1522"/>
          <w:jc w:val="center"/>
        </w:trPr>
        <w:tc>
          <w:tcPr>
            <w:tcW w:w="1393" w:type="dxa"/>
            <w:shd w:val="clear" w:color="auto" w:fill="C7E3FE"/>
            <w:vAlign w:val="center"/>
          </w:tcPr>
          <w:p w:rsidR="00990B40" w:rsidRDefault="002E44C2">
            <w:pPr>
              <w:widowControl/>
              <w:adjustRightInd w:val="0"/>
              <w:snapToGrid w:val="0"/>
              <w:spacing w:line="300" w:lineRule="auto"/>
              <w:jc w:val="center"/>
              <w:rPr>
                <w:rFonts w:ascii="微软雅黑" w:hAnsi="微软雅黑" w:cs="宋体"/>
                <w:b/>
                <w:sz w:val="22"/>
                <w:szCs w:val="22"/>
              </w:rPr>
            </w:pPr>
            <w:r>
              <w:rPr>
                <w:rFonts w:ascii="微软雅黑" w:hAnsi="微软雅黑" w:cs="宋体" w:hint="eastAsia"/>
                <w:b/>
                <w:sz w:val="22"/>
                <w:szCs w:val="22"/>
              </w:rPr>
              <w:t>培养目标</w:t>
            </w:r>
          </w:p>
        </w:tc>
        <w:tc>
          <w:tcPr>
            <w:tcW w:w="7938" w:type="dxa"/>
            <w:gridSpan w:val="6"/>
            <w:shd w:val="clear" w:color="auto" w:fill="F0F5FF"/>
          </w:tcPr>
          <w:p w:rsidR="00937615" w:rsidRPr="00937615" w:rsidRDefault="002E44C2" w:rsidP="00937615">
            <w:pPr>
              <w:pStyle w:val="af1"/>
              <w:numPr>
                <w:ilvl w:val="0"/>
                <w:numId w:val="34"/>
              </w:numPr>
              <w:spacing w:line="500" w:lineRule="exact"/>
              <w:ind w:firstLineChars="0"/>
              <w:contextualSpacing/>
              <w:rPr>
                <w:rFonts w:ascii="微软雅黑" w:hAnsi="微软雅黑"/>
                <w:color w:val="000000"/>
                <w:sz w:val="22"/>
                <w:szCs w:val="22"/>
              </w:rPr>
            </w:pPr>
            <w:r w:rsidRPr="00937615">
              <w:rPr>
                <w:rFonts w:ascii="微软雅黑" w:hAnsi="微软雅黑" w:hint="eastAsia"/>
                <w:color w:val="000000"/>
                <w:sz w:val="22"/>
                <w:szCs w:val="22"/>
              </w:rPr>
              <w:t>使学生牢固掌握信号与系统的基本原理及基本方法</w:t>
            </w:r>
          </w:p>
          <w:p w:rsidR="00937615" w:rsidRDefault="002E44C2" w:rsidP="00937615">
            <w:pPr>
              <w:pStyle w:val="af1"/>
              <w:numPr>
                <w:ilvl w:val="0"/>
                <w:numId w:val="34"/>
              </w:numPr>
              <w:spacing w:line="500" w:lineRule="exact"/>
              <w:ind w:firstLineChars="0"/>
              <w:contextualSpacing/>
              <w:rPr>
                <w:rFonts w:ascii="微软雅黑" w:hAnsi="微软雅黑"/>
                <w:color w:val="000000"/>
                <w:sz w:val="22"/>
                <w:szCs w:val="22"/>
              </w:rPr>
            </w:pPr>
            <w:r w:rsidRPr="00937615">
              <w:rPr>
                <w:rFonts w:ascii="微软雅黑" w:hAnsi="微软雅黑" w:hint="eastAsia"/>
                <w:color w:val="000000"/>
                <w:sz w:val="22"/>
                <w:szCs w:val="22"/>
              </w:rPr>
              <w:t>掌握信号与系统的时域、变换域分析方法</w:t>
            </w:r>
          </w:p>
          <w:p w:rsidR="00937615" w:rsidRDefault="002E44C2" w:rsidP="00937615">
            <w:pPr>
              <w:pStyle w:val="af1"/>
              <w:numPr>
                <w:ilvl w:val="0"/>
                <w:numId w:val="34"/>
              </w:numPr>
              <w:spacing w:line="500" w:lineRule="exact"/>
              <w:ind w:firstLineChars="0"/>
              <w:contextualSpacing/>
              <w:rPr>
                <w:rFonts w:ascii="微软雅黑" w:hAnsi="微软雅黑"/>
                <w:color w:val="000000"/>
                <w:sz w:val="22"/>
                <w:szCs w:val="22"/>
              </w:rPr>
            </w:pPr>
            <w:r w:rsidRPr="00937615">
              <w:rPr>
                <w:rFonts w:ascii="微软雅黑" w:hAnsi="微软雅黑" w:hint="eastAsia"/>
                <w:color w:val="000000"/>
                <w:sz w:val="22"/>
                <w:szCs w:val="22"/>
              </w:rPr>
              <w:t>深刻理解信号傅里叶变换、拉普拉斯变换、Z变换的数学概念、物理概念及工程概念，建立信号表达及系统函数的概念，为学生进一步学习后续课程打下坚实的基础。</w:t>
            </w:r>
          </w:p>
          <w:p w:rsidR="00990B40" w:rsidRPr="00937615" w:rsidRDefault="002E44C2" w:rsidP="00937615">
            <w:pPr>
              <w:pStyle w:val="af1"/>
              <w:numPr>
                <w:ilvl w:val="0"/>
                <w:numId w:val="34"/>
              </w:numPr>
              <w:spacing w:line="500" w:lineRule="exact"/>
              <w:ind w:firstLineChars="0"/>
              <w:contextualSpacing/>
              <w:rPr>
                <w:rFonts w:ascii="微软雅黑" w:hAnsi="微软雅黑"/>
                <w:color w:val="000000"/>
                <w:sz w:val="22"/>
                <w:szCs w:val="22"/>
              </w:rPr>
            </w:pPr>
            <w:r w:rsidRPr="00937615">
              <w:rPr>
                <w:rFonts w:ascii="微软雅黑" w:hAnsi="微软雅黑" w:hint="eastAsia"/>
                <w:color w:val="000000"/>
                <w:sz w:val="22"/>
                <w:szCs w:val="22"/>
              </w:rPr>
              <w:t>通过本课程的学习，锻炼提高学生利用信号处理的理论分析问题和解决问题</w:t>
            </w:r>
            <w:r w:rsidRPr="00937615">
              <w:rPr>
                <w:rFonts w:ascii="微软雅黑" w:hAnsi="微软雅黑" w:hint="eastAsia"/>
                <w:color w:val="000000"/>
                <w:sz w:val="22"/>
                <w:szCs w:val="22"/>
              </w:rPr>
              <w:lastRenderedPageBreak/>
              <w:t>的能力，为将来从事专业技术工作打下扎实的理论基础。</w:t>
            </w:r>
          </w:p>
        </w:tc>
      </w:tr>
    </w:tbl>
    <w:p w:rsidR="00990B40" w:rsidRDefault="002E44C2">
      <w:pPr>
        <w:pStyle w:val="4"/>
        <w:rPr>
          <w:sz w:val="28"/>
        </w:rPr>
      </w:pPr>
      <w:r>
        <w:rPr>
          <w:rFonts w:hint="eastAsia"/>
        </w:rPr>
        <w:lastRenderedPageBreak/>
        <w:t>数据库原理</w:t>
      </w:r>
    </w:p>
    <w:tbl>
      <w:tblPr>
        <w:tblStyle w:val="af0"/>
        <w:tblW w:w="9375" w:type="dxa"/>
        <w:jc w:val="center"/>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CellMar>
          <w:left w:w="113" w:type="dxa"/>
          <w:right w:w="113" w:type="dxa"/>
        </w:tblCellMar>
        <w:tblLook w:val="04A0" w:firstRow="1" w:lastRow="0" w:firstColumn="1" w:lastColumn="0" w:noHBand="0" w:noVBand="1"/>
      </w:tblPr>
      <w:tblGrid>
        <w:gridCol w:w="1393"/>
        <w:gridCol w:w="1330"/>
        <w:gridCol w:w="1330"/>
        <w:gridCol w:w="1331"/>
        <w:gridCol w:w="1330"/>
        <w:gridCol w:w="1330"/>
        <w:gridCol w:w="1331"/>
      </w:tblGrid>
      <w:tr w:rsidR="00990B40">
        <w:trPr>
          <w:trHeight w:val="567"/>
          <w:jc w:val="center"/>
        </w:trPr>
        <w:tc>
          <w:tcPr>
            <w:tcW w:w="1393" w:type="dxa"/>
            <w:shd w:val="clear" w:color="auto" w:fill="C7E3FE"/>
            <w:vAlign w:val="center"/>
          </w:tcPr>
          <w:p w:rsidR="00990B40" w:rsidRDefault="002E44C2">
            <w:pPr>
              <w:widowControl/>
              <w:adjustRightInd w:val="0"/>
              <w:snapToGrid w:val="0"/>
              <w:spacing w:line="300" w:lineRule="auto"/>
              <w:jc w:val="center"/>
              <w:rPr>
                <w:rFonts w:ascii="微软雅黑" w:hAnsi="微软雅黑" w:cs="宋体"/>
                <w:b/>
                <w:sz w:val="22"/>
                <w:szCs w:val="22"/>
              </w:rPr>
            </w:pPr>
            <w:r>
              <w:rPr>
                <w:rFonts w:ascii="微软雅黑" w:hAnsi="微软雅黑" w:cs="宋体" w:hint="eastAsia"/>
                <w:b/>
                <w:sz w:val="22"/>
                <w:szCs w:val="22"/>
              </w:rPr>
              <w:t>课程名称</w:t>
            </w:r>
          </w:p>
        </w:tc>
        <w:tc>
          <w:tcPr>
            <w:tcW w:w="7982" w:type="dxa"/>
            <w:gridSpan w:val="6"/>
            <w:shd w:val="clear" w:color="auto" w:fill="F0F5FF"/>
            <w:vAlign w:val="center"/>
          </w:tcPr>
          <w:p w:rsidR="00990B40" w:rsidRDefault="002E44C2">
            <w:pPr>
              <w:adjustRightInd w:val="0"/>
              <w:snapToGrid w:val="0"/>
              <w:rPr>
                <w:rFonts w:ascii="微软雅黑" w:hAnsi="微软雅黑" w:cs="宋体"/>
                <w:b/>
                <w:sz w:val="22"/>
                <w:szCs w:val="22"/>
              </w:rPr>
            </w:pPr>
            <w:r>
              <w:rPr>
                <w:rFonts w:ascii="微软雅黑" w:hAnsi="微软雅黑" w:cs="宋体" w:hint="eastAsia"/>
                <w:b/>
                <w:sz w:val="22"/>
                <w:szCs w:val="22"/>
              </w:rPr>
              <w:t>数据库原理</w:t>
            </w:r>
          </w:p>
        </w:tc>
      </w:tr>
      <w:tr w:rsidR="00990B40">
        <w:trPr>
          <w:trHeight w:val="567"/>
          <w:jc w:val="center"/>
        </w:trPr>
        <w:tc>
          <w:tcPr>
            <w:tcW w:w="1393" w:type="dxa"/>
            <w:shd w:val="clear" w:color="auto" w:fill="C7E3FE"/>
            <w:vAlign w:val="center"/>
          </w:tcPr>
          <w:p w:rsidR="00990B40" w:rsidRDefault="002E44C2">
            <w:pPr>
              <w:adjustRightInd w:val="0"/>
              <w:snapToGrid w:val="0"/>
              <w:spacing w:line="300" w:lineRule="auto"/>
              <w:jc w:val="center"/>
              <w:rPr>
                <w:rFonts w:ascii="微软雅黑" w:hAnsi="微软雅黑" w:cs="宋体"/>
                <w:b/>
                <w:sz w:val="22"/>
                <w:szCs w:val="22"/>
              </w:rPr>
            </w:pPr>
            <w:r>
              <w:rPr>
                <w:rFonts w:ascii="微软雅黑" w:hAnsi="微软雅黑" w:cs="宋体" w:hint="eastAsia"/>
                <w:b/>
                <w:sz w:val="22"/>
                <w:szCs w:val="22"/>
              </w:rPr>
              <w:t>课时</w:t>
            </w:r>
          </w:p>
        </w:tc>
        <w:tc>
          <w:tcPr>
            <w:tcW w:w="1330" w:type="dxa"/>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hint="eastAsia"/>
                <w:b/>
                <w:color w:val="000000" w:themeColor="text1"/>
                <w:sz w:val="21"/>
                <w:szCs w:val="21"/>
              </w:rPr>
              <w:t>总课时</w:t>
            </w:r>
          </w:p>
        </w:tc>
        <w:tc>
          <w:tcPr>
            <w:tcW w:w="1330" w:type="dxa"/>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cs="宋体" w:hint="eastAsia"/>
                <w:sz w:val="22"/>
                <w:szCs w:val="22"/>
              </w:rPr>
              <w:t>4</w:t>
            </w:r>
            <w:r>
              <w:rPr>
                <w:rFonts w:ascii="微软雅黑" w:hAnsi="微软雅黑" w:cs="宋体"/>
                <w:sz w:val="22"/>
                <w:szCs w:val="22"/>
              </w:rPr>
              <w:t>0</w:t>
            </w:r>
          </w:p>
        </w:tc>
        <w:tc>
          <w:tcPr>
            <w:tcW w:w="1331" w:type="dxa"/>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hint="eastAsia"/>
                <w:b/>
                <w:color w:val="000000" w:themeColor="text1"/>
                <w:sz w:val="21"/>
                <w:szCs w:val="21"/>
              </w:rPr>
              <w:t>理论课时</w:t>
            </w:r>
          </w:p>
        </w:tc>
        <w:tc>
          <w:tcPr>
            <w:tcW w:w="1330" w:type="dxa"/>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cs="宋体" w:hint="eastAsia"/>
                <w:sz w:val="22"/>
                <w:szCs w:val="22"/>
              </w:rPr>
              <w:t>2</w:t>
            </w:r>
            <w:r>
              <w:rPr>
                <w:rFonts w:ascii="微软雅黑" w:hAnsi="微软雅黑" w:cs="宋体"/>
                <w:sz w:val="22"/>
                <w:szCs w:val="22"/>
              </w:rPr>
              <w:t>4</w:t>
            </w:r>
          </w:p>
        </w:tc>
        <w:tc>
          <w:tcPr>
            <w:tcW w:w="1330" w:type="dxa"/>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hint="eastAsia"/>
                <w:b/>
                <w:color w:val="000000" w:themeColor="text1"/>
                <w:sz w:val="21"/>
                <w:szCs w:val="21"/>
              </w:rPr>
              <w:t>实践课时</w:t>
            </w:r>
          </w:p>
        </w:tc>
        <w:tc>
          <w:tcPr>
            <w:tcW w:w="1331" w:type="dxa"/>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cs="宋体" w:hint="eastAsia"/>
                <w:sz w:val="22"/>
                <w:szCs w:val="22"/>
              </w:rPr>
              <w:t>1</w:t>
            </w:r>
            <w:r>
              <w:rPr>
                <w:rFonts w:ascii="微软雅黑" w:hAnsi="微软雅黑" w:cs="宋体"/>
                <w:sz w:val="22"/>
                <w:szCs w:val="22"/>
              </w:rPr>
              <w:t>6</w:t>
            </w:r>
          </w:p>
        </w:tc>
      </w:tr>
      <w:tr w:rsidR="00990B40">
        <w:trPr>
          <w:trHeight w:val="567"/>
          <w:jc w:val="center"/>
        </w:trPr>
        <w:tc>
          <w:tcPr>
            <w:tcW w:w="1393" w:type="dxa"/>
            <w:shd w:val="clear" w:color="auto" w:fill="C7E3FE"/>
            <w:vAlign w:val="center"/>
          </w:tcPr>
          <w:p w:rsidR="00990B40" w:rsidRDefault="002E44C2">
            <w:pPr>
              <w:adjustRightInd w:val="0"/>
              <w:snapToGrid w:val="0"/>
              <w:spacing w:line="300" w:lineRule="auto"/>
              <w:jc w:val="center"/>
              <w:rPr>
                <w:rFonts w:ascii="微软雅黑" w:hAnsi="微软雅黑" w:cs="宋体"/>
                <w:b/>
                <w:sz w:val="22"/>
                <w:szCs w:val="22"/>
              </w:rPr>
            </w:pPr>
            <w:r>
              <w:rPr>
                <w:rFonts w:ascii="微软雅黑" w:hAnsi="微软雅黑" w:cs="宋体" w:hint="eastAsia"/>
                <w:b/>
                <w:sz w:val="22"/>
                <w:szCs w:val="22"/>
              </w:rPr>
              <w:t>考核方式</w:t>
            </w:r>
          </w:p>
        </w:tc>
        <w:tc>
          <w:tcPr>
            <w:tcW w:w="7982" w:type="dxa"/>
            <w:gridSpan w:val="6"/>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cs="宋体" w:hint="eastAsia"/>
                <w:b/>
                <w:sz w:val="22"/>
                <w:szCs w:val="22"/>
              </w:rPr>
              <w:t>考试</w:t>
            </w:r>
          </w:p>
        </w:tc>
      </w:tr>
      <w:tr w:rsidR="00990B40">
        <w:trPr>
          <w:trHeight w:val="1897"/>
          <w:jc w:val="center"/>
        </w:trPr>
        <w:tc>
          <w:tcPr>
            <w:tcW w:w="1393" w:type="dxa"/>
            <w:shd w:val="clear" w:color="auto" w:fill="C7E3FE"/>
            <w:vAlign w:val="center"/>
          </w:tcPr>
          <w:p w:rsidR="00990B40" w:rsidRDefault="002E44C2">
            <w:pPr>
              <w:widowControl/>
              <w:adjustRightInd w:val="0"/>
              <w:snapToGrid w:val="0"/>
              <w:spacing w:line="300" w:lineRule="auto"/>
              <w:jc w:val="center"/>
              <w:rPr>
                <w:rFonts w:ascii="微软雅黑" w:hAnsi="微软雅黑" w:cs="宋体"/>
                <w:b/>
                <w:sz w:val="22"/>
                <w:szCs w:val="22"/>
              </w:rPr>
            </w:pPr>
            <w:r>
              <w:rPr>
                <w:rFonts w:ascii="微软雅黑" w:hAnsi="微软雅黑" w:cs="宋体" w:hint="eastAsia"/>
                <w:b/>
                <w:sz w:val="22"/>
                <w:szCs w:val="22"/>
              </w:rPr>
              <w:t>课程简介</w:t>
            </w:r>
          </w:p>
        </w:tc>
        <w:tc>
          <w:tcPr>
            <w:tcW w:w="7982" w:type="dxa"/>
            <w:gridSpan w:val="6"/>
            <w:shd w:val="clear" w:color="auto" w:fill="F0F5FF"/>
          </w:tcPr>
          <w:p w:rsidR="00990B40" w:rsidRDefault="002E44C2">
            <w:pPr>
              <w:adjustRightInd w:val="0"/>
              <w:snapToGrid w:val="0"/>
              <w:rPr>
                <w:rFonts w:ascii="微软雅黑" w:hAnsi="微软雅黑" w:cs="宋体"/>
                <w:sz w:val="22"/>
                <w:szCs w:val="22"/>
              </w:rPr>
            </w:pPr>
            <w:r>
              <w:rPr>
                <w:rFonts w:ascii="微软雅黑" w:hAnsi="微软雅黑" w:hint="eastAsia"/>
                <w:color w:val="000000"/>
                <w:sz w:val="22"/>
                <w:szCs w:val="22"/>
              </w:rPr>
              <w:t>数据库技术是计算机科学中发展最快的领域之一，已经成为信息系统的基础和核心。系统地学习数据库原理，掌握数据库技术，是对计算机相关专业学生的基本要求，主要内容</w:t>
            </w:r>
            <w:r>
              <w:rPr>
                <w:rFonts w:ascii="微软雅黑" w:hAnsi="微软雅黑"/>
                <w:color w:val="000000"/>
                <w:sz w:val="22"/>
                <w:szCs w:val="22"/>
              </w:rPr>
              <w:t>:</w:t>
            </w:r>
            <w:r>
              <w:rPr>
                <w:rFonts w:ascii="微软雅黑" w:hAnsi="微软雅黑" w:hint="eastAsia"/>
                <w:color w:val="000000"/>
                <w:sz w:val="22"/>
                <w:szCs w:val="22"/>
              </w:rPr>
              <w:br/>
              <w:t>1、关系模型的基本原理</w:t>
            </w:r>
            <w:r>
              <w:rPr>
                <w:rFonts w:ascii="微软雅黑" w:hAnsi="微软雅黑" w:hint="eastAsia"/>
                <w:color w:val="000000"/>
                <w:sz w:val="22"/>
                <w:szCs w:val="22"/>
              </w:rPr>
              <w:br/>
              <w:t>2、结构化查询语言（SQL）</w:t>
            </w:r>
            <w:r>
              <w:rPr>
                <w:rFonts w:ascii="微软雅黑" w:hAnsi="微软雅黑" w:hint="eastAsia"/>
                <w:color w:val="000000"/>
                <w:sz w:val="22"/>
                <w:szCs w:val="22"/>
              </w:rPr>
              <w:br/>
              <w:t>3、数据建模</w:t>
            </w:r>
            <w:r>
              <w:rPr>
                <w:rFonts w:ascii="微软雅黑" w:hAnsi="微软雅黑" w:hint="eastAsia"/>
                <w:color w:val="000000"/>
                <w:sz w:val="22"/>
                <w:szCs w:val="22"/>
              </w:rPr>
              <w:br/>
              <w:t>4、数据库设计</w:t>
            </w:r>
            <w:r>
              <w:rPr>
                <w:rFonts w:ascii="微软雅黑" w:hAnsi="微软雅黑" w:hint="eastAsia"/>
                <w:color w:val="000000"/>
                <w:sz w:val="22"/>
                <w:szCs w:val="22"/>
              </w:rPr>
              <w:br/>
              <w:t>5、数据库管理</w:t>
            </w:r>
            <w:r>
              <w:rPr>
                <w:rFonts w:ascii="微软雅黑" w:hAnsi="微软雅黑" w:hint="eastAsia"/>
                <w:color w:val="000000"/>
                <w:sz w:val="22"/>
                <w:szCs w:val="22"/>
              </w:rPr>
              <w:br/>
              <w:t>6、Web数据库处理</w:t>
            </w:r>
          </w:p>
        </w:tc>
      </w:tr>
      <w:tr w:rsidR="00990B40">
        <w:trPr>
          <w:trHeight w:val="2037"/>
          <w:jc w:val="center"/>
        </w:trPr>
        <w:tc>
          <w:tcPr>
            <w:tcW w:w="1393" w:type="dxa"/>
            <w:shd w:val="clear" w:color="auto" w:fill="C7E3FE"/>
            <w:vAlign w:val="center"/>
          </w:tcPr>
          <w:p w:rsidR="00990B40" w:rsidRDefault="002E44C2">
            <w:pPr>
              <w:widowControl/>
              <w:adjustRightInd w:val="0"/>
              <w:snapToGrid w:val="0"/>
              <w:spacing w:line="300" w:lineRule="auto"/>
              <w:jc w:val="center"/>
              <w:rPr>
                <w:rFonts w:ascii="微软雅黑" w:hAnsi="微软雅黑" w:cs="宋体"/>
                <w:b/>
                <w:sz w:val="22"/>
                <w:szCs w:val="22"/>
              </w:rPr>
            </w:pPr>
            <w:r>
              <w:rPr>
                <w:rFonts w:ascii="微软雅黑" w:hAnsi="微软雅黑" w:cs="宋体" w:hint="eastAsia"/>
                <w:b/>
                <w:sz w:val="22"/>
                <w:szCs w:val="22"/>
              </w:rPr>
              <w:t>培养目标</w:t>
            </w:r>
          </w:p>
        </w:tc>
        <w:tc>
          <w:tcPr>
            <w:tcW w:w="7982" w:type="dxa"/>
            <w:gridSpan w:val="6"/>
            <w:shd w:val="clear" w:color="auto" w:fill="F0F5FF"/>
          </w:tcPr>
          <w:p w:rsidR="00990B40" w:rsidRDefault="002E44C2">
            <w:pPr>
              <w:spacing w:line="500" w:lineRule="exact"/>
              <w:contextualSpacing/>
              <w:rPr>
                <w:rFonts w:ascii="微软雅黑" w:hAnsi="微软雅黑" w:cs="宋体"/>
                <w:sz w:val="22"/>
                <w:szCs w:val="22"/>
              </w:rPr>
            </w:pPr>
            <w:r>
              <w:rPr>
                <w:rFonts w:ascii="微软雅黑" w:hAnsi="微软雅黑" w:hint="eastAsia"/>
                <w:color w:val="000000"/>
                <w:sz w:val="22"/>
                <w:szCs w:val="22"/>
              </w:rPr>
              <w:t>1．理解关系模型的基本概念，掌握关系代数语言的使用；</w:t>
            </w:r>
            <w:r>
              <w:rPr>
                <w:rFonts w:ascii="微软雅黑" w:hAnsi="微软雅黑" w:hint="eastAsia"/>
                <w:color w:val="000000"/>
                <w:sz w:val="22"/>
                <w:szCs w:val="22"/>
              </w:rPr>
              <w:br/>
              <w:t>2．熟练掌握和运用结构化查询语言（SQL）；</w:t>
            </w:r>
            <w:r>
              <w:rPr>
                <w:rFonts w:ascii="微软雅黑" w:hAnsi="微软雅黑" w:hint="eastAsia"/>
                <w:color w:val="000000"/>
                <w:sz w:val="22"/>
                <w:szCs w:val="22"/>
              </w:rPr>
              <w:br/>
              <w:t>3．了解关系系统查询优化的意义，掌握优化准则和相关的算法；</w:t>
            </w:r>
            <w:r>
              <w:rPr>
                <w:rFonts w:ascii="微软雅黑" w:hAnsi="微软雅黑" w:hint="eastAsia"/>
                <w:color w:val="000000"/>
                <w:sz w:val="22"/>
                <w:szCs w:val="22"/>
              </w:rPr>
              <w:br/>
              <w:t>4.  熟练掌握关系数据库规范化理论，能够利用分解算法将关系模式进行合理的</w:t>
            </w:r>
            <w:r w:rsidR="00937615">
              <w:rPr>
                <w:rFonts w:ascii="微软雅黑" w:hAnsi="微软雅黑" w:hint="eastAsia"/>
                <w:color w:val="000000"/>
                <w:sz w:val="22"/>
                <w:szCs w:val="22"/>
              </w:rPr>
              <w:t xml:space="preserve"> </w:t>
            </w:r>
            <w:r w:rsidR="00937615">
              <w:rPr>
                <w:rFonts w:ascii="微软雅黑" w:hAnsi="微软雅黑"/>
                <w:color w:val="000000"/>
                <w:sz w:val="22"/>
                <w:szCs w:val="22"/>
              </w:rPr>
              <w:t xml:space="preserve">      </w:t>
            </w:r>
            <w:r>
              <w:rPr>
                <w:rFonts w:ascii="微软雅黑" w:hAnsi="微软雅黑" w:hint="eastAsia"/>
                <w:color w:val="000000"/>
                <w:sz w:val="22"/>
                <w:szCs w:val="22"/>
              </w:rPr>
              <w:t>分解；</w:t>
            </w:r>
            <w:r>
              <w:rPr>
                <w:rFonts w:ascii="微软雅黑" w:hAnsi="微软雅黑" w:hint="eastAsia"/>
                <w:color w:val="000000"/>
                <w:sz w:val="22"/>
                <w:szCs w:val="22"/>
              </w:rPr>
              <w:br/>
              <w:t>5. 掌握数据库设计方法：从需求分析到数据库物理结构的设计；</w:t>
            </w:r>
            <w:r>
              <w:rPr>
                <w:rFonts w:ascii="微软雅黑" w:hAnsi="微软雅黑" w:hint="eastAsia"/>
                <w:color w:val="000000"/>
                <w:sz w:val="22"/>
                <w:szCs w:val="22"/>
              </w:rPr>
              <w:br/>
              <w:t>6. 了解数据库系统维护的相关概念和方法（数据库恢复、并发控制、安全性控制和完整性控制等）；</w:t>
            </w:r>
            <w:r>
              <w:rPr>
                <w:rFonts w:ascii="微软雅黑" w:hAnsi="微软雅黑" w:hint="eastAsia"/>
                <w:color w:val="000000"/>
                <w:sz w:val="22"/>
                <w:szCs w:val="22"/>
              </w:rPr>
              <w:br/>
              <w:t>7. 了解数据挖掘的基本概论、原理和常用算法。</w:t>
            </w:r>
          </w:p>
        </w:tc>
      </w:tr>
    </w:tbl>
    <w:p w:rsidR="00990B40" w:rsidRDefault="002E44C2">
      <w:pPr>
        <w:pStyle w:val="4"/>
      </w:pPr>
      <w:r>
        <w:rPr>
          <w:rFonts w:hint="eastAsia"/>
        </w:rPr>
        <w:t>数据结构与算法</w:t>
      </w:r>
    </w:p>
    <w:tbl>
      <w:tblPr>
        <w:tblStyle w:val="af0"/>
        <w:tblW w:w="9375" w:type="dxa"/>
        <w:jc w:val="center"/>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CellMar>
          <w:left w:w="113" w:type="dxa"/>
          <w:right w:w="113" w:type="dxa"/>
        </w:tblCellMar>
        <w:tblLook w:val="04A0" w:firstRow="1" w:lastRow="0" w:firstColumn="1" w:lastColumn="0" w:noHBand="0" w:noVBand="1"/>
      </w:tblPr>
      <w:tblGrid>
        <w:gridCol w:w="1393"/>
        <w:gridCol w:w="1330"/>
        <w:gridCol w:w="1330"/>
        <w:gridCol w:w="1331"/>
        <w:gridCol w:w="1330"/>
        <w:gridCol w:w="1330"/>
        <w:gridCol w:w="1331"/>
      </w:tblGrid>
      <w:tr w:rsidR="00990B40">
        <w:trPr>
          <w:trHeight w:val="567"/>
          <w:jc w:val="center"/>
        </w:trPr>
        <w:tc>
          <w:tcPr>
            <w:tcW w:w="1393" w:type="dxa"/>
            <w:shd w:val="clear" w:color="auto" w:fill="C7E3FE"/>
            <w:vAlign w:val="center"/>
          </w:tcPr>
          <w:p w:rsidR="00990B40" w:rsidRDefault="002E44C2">
            <w:pPr>
              <w:widowControl/>
              <w:adjustRightInd w:val="0"/>
              <w:snapToGrid w:val="0"/>
              <w:spacing w:line="300" w:lineRule="auto"/>
              <w:jc w:val="center"/>
              <w:rPr>
                <w:rFonts w:ascii="微软雅黑" w:hAnsi="微软雅黑" w:cs="宋体"/>
                <w:b/>
                <w:sz w:val="22"/>
                <w:szCs w:val="22"/>
              </w:rPr>
            </w:pPr>
            <w:r>
              <w:rPr>
                <w:rFonts w:ascii="微软雅黑" w:hAnsi="微软雅黑" w:cs="宋体" w:hint="eastAsia"/>
                <w:b/>
                <w:sz w:val="22"/>
                <w:szCs w:val="22"/>
              </w:rPr>
              <w:t>课程名称</w:t>
            </w:r>
          </w:p>
        </w:tc>
        <w:tc>
          <w:tcPr>
            <w:tcW w:w="7982" w:type="dxa"/>
            <w:gridSpan w:val="6"/>
            <w:shd w:val="clear" w:color="auto" w:fill="F0F5FF"/>
            <w:vAlign w:val="center"/>
          </w:tcPr>
          <w:p w:rsidR="00990B40" w:rsidRDefault="002E44C2">
            <w:pPr>
              <w:adjustRightInd w:val="0"/>
              <w:snapToGrid w:val="0"/>
              <w:rPr>
                <w:rFonts w:ascii="微软雅黑" w:hAnsi="微软雅黑" w:cs="宋体"/>
                <w:b/>
                <w:sz w:val="22"/>
                <w:szCs w:val="22"/>
              </w:rPr>
            </w:pPr>
            <w:r>
              <w:rPr>
                <w:rFonts w:ascii="微软雅黑" w:hAnsi="微软雅黑" w:cs="宋体" w:hint="eastAsia"/>
                <w:b/>
                <w:sz w:val="22"/>
                <w:szCs w:val="22"/>
              </w:rPr>
              <w:t>数据结构与算法</w:t>
            </w:r>
          </w:p>
        </w:tc>
      </w:tr>
      <w:tr w:rsidR="00990B40">
        <w:trPr>
          <w:trHeight w:val="567"/>
          <w:jc w:val="center"/>
        </w:trPr>
        <w:tc>
          <w:tcPr>
            <w:tcW w:w="1393" w:type="dxa"/>
            <w:shd w:val="clear" w:color="auto" w:fill="C7E3FE"/>
            <w:vAlign w:val="center"/>
          </w:tcPr>
          <w:p w:rsidR="00990B40" w:rsidRDefault="002E44C2">
            <w:pPr>
              <w:adjustRightInd w:val="0"/>
              <w:snapToGrid w:val="0"/>
              <w:spacing w:line="300" w:lineRule="auto"/>
              <w:jc w:val="center"/>
              <w:rPr>
                <w:rFonts w:ascii="微软雅黑" w:hAnsi="微软雅黑" w:cs="宋体"/>
                <w:b/>
                <w:sz w:val="22"/>
                <w:szCs w:val="22"/>
              </w:rPr>
            </w:pPr>
            <w:r>
              <w:rPr>
                <w:rFonts w:ascii="微软雅黑" w:hAnsi="微软雅黑" w:cs="宋体" w:hint="eastAsia"/>
                <w:b/>
                <w:sz w:val="22"/>
                <w:szCs w:val="22"/>
              </w:rPr>
              <w:t>课时</w:t>
            </w:r>
          </w:p>
        </w:tc>
        <w:tc>
          <w:tcPr>
            <w:tcW w:w="1330" w:type="dxa"/>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hint="eastAsia"/>
                <w:b/>
                <w:color w:val="000000" w:themeColor="text1"/>
                <w:sz w:val="21"/>
                <w:szCs w:val="21"/>
              </w:rPr>
              <w:t>总课时</w:t>
            </w:r>
          </w:p>
        </w:tc>
        <w:tc>
          <w:tcPr>
            <w:tcW w:w="1330" w:type="dxa"/>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cs="宋体" w:hint="eastAsia"/>
                <w:sz w:val="22"/>
                <w:szCs w:val="22"/>
              </w:rPr>
              <w:t>4</w:t>
            </w:r>
            <w:r>
              <w:rPr>
                <w:rFonts w:ascii="微软雅黑" w:hAnsi="微软雅黑" w:cs="宋体"/>
                <w:sz w:val="22"/>
                <w:szCs w:val="22"/>
              </w:rPr>
              <w:t>0</w:t>
            </w:r>
          </w:p>
        </w:tc>
        <w:tc>
          <w:tcPr>
            <w:tcW w:w="1331" w:type="dxa"/>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hint="eastAsia"/>
                <w:b/>
                <w:color w:val="000000" w:themeColor="text1"/>
                <w:sz w:val="21"/>
                <w:szCs w:val="21"/>
              </w:rPr>
              <w:t>理论课时</w:t>
            </w:r>
          </w:p>
        </w:tc>
        <w:tc>
          <w:tcPr>
            <w:tcW w:w="1330" w:type="dxa"/>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cs="宋体" w:hint="eastAsia"/>
                <w:sz w:val="22"/>
                <w:szCs w:val="22"/>
              </w:rPr>
              <w:t>2</w:t>
            </w:r>
            <w:r>
              <w:rPr>
                <w:rFonts w:ascii="微软雅黑" w:hAnsi="微软雅黑" w:cs="宋体"/>
                <w:sz w:val="22"/>
                <w:szCs w:val="22"/>
              </w:rPr>
              <w:t>4</w:t>
            </w:r>
          </w:p>
        </w:tc>
        <w:tc>
          <w:tcPr>
            <w:tcW w:w="1330" w:type="dxa"/>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hint="eastAsia"/>
                <w:b/>
                <w:color w:val="000000" w:themeColor="text1"/>
                <w:sz w:val="21"/>
                <w:szCs w:val="21"/>
              </w:rPr>
              <w:t>实践课时</w:t>
            </w:r>
          </w:p>
        </w:tc>
        <w:tc>
          <w:tcPr>
            <w:tcW w:w="1331" w:type="dxa"/>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cs="宋体" w:hint="eastAsia"/>
                <w:sz w:val="22"/>
                <w:szCs w:val="22"/>
              </w:rPr>
              <w:t>1</w:t>
            </w:r>
            <w:r>
              <w:rPr>
                <w:rFonts w:ascii="微软雅黑" w:hAnsi="微软雅黑" w:cs="宋体"/>
                <w:sz w:val="22"/>
                <w:szCs w:val="22"/>
              </w:rPr>
              <w:t>6</w:t>
            </w:r>
          </w:p>
        </w:tc>
      </w:tr>
      <w:tr w:rsidR="00990B40">
        <w:trPr>
          <w:trHeight w:val="567"/>
          <w:jc w:val="center"/>
        </w:trPr>
        <w:tc>
          <w:tcPr>
            <w:tcW w:w="1393" w:type="dxa"/>
            <w:shd w:val="clear" w:color="auto" w:fill="C7E3FE"/>
            <w:vAlign w:val="center"/>
          </w:tcPr>
          <w:p w:rsidR="00990B40" w:rsidRDefault="002E44C2">
            <w:pPr>
              <w:adjustRightInd w:val="0"/>
              <w:snapToGrid w:val="0"/>
              <w:spacing w:line="300" w:lineRule="auto"/>
              <w:jc w:val="center"/>
              <w:rPr>
                <w:rFonts w:ascii="微软雅黑" w:hAnsi="微软雅黑" w:cs="宋体"/>
                <w:b/>
                <w:sz w:val="22"/>
                <w:szCs w:val="22"/>
              </w:rPr>
            </w:pPr>
            <w:r>
              <w:rPr>
                <w:rFonts w:ascii="微软雅黑" w:hAnsi="微软雅黑" w:cs="宋体" w:hint="eastAsia"/>
                <w:b/>
                <w:sz w:val="22"/>
                <w:szCs w:val="22"/>
              </w:rPr>
              <w:lastRenderedPageBreak/>
              <w:t>考核方式</w:t>
            </w:r>
          </w:p>
        </w:tc>
        <w:tc>
          <w:tcPr>
            <w:tcW w:w="7982" w:type="dxa"/>
            <w:gridSpan w:val="6"/>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cs="宋体" w:hint="eastAsia"/>
                <w:b/>
                <w:sz w:val="22"/>
                <w:szCs w:val="22"/>
              </w:rPr>
              <w:t>考试</w:t>
            </w:r>
          </w:p>
        </w:tc>
      </w:tr>
      <w:tr w:rsidR="00990B40">
        <w:trPr>
          <w:trHeight w:val="1897"/>
          <w:jc w:val="center"/>
        </w:trPr>
        <w:tc>
          <w:tcPr>
            <w:tcW w:w="1393" w:type="dxa"/>
            <w:shd w:val="clear" w:color="auto" w:fill="C7E3FE"/>
            <w:vAlign w:val="center"/>
          </w:tcPr>
          <w:p w:rsidR="00990B40" w:rsidRDefault="002E44C2">
            <w:pPr>
              <w:widowControl/>
              <w:adjustRightInd w:val="0"/>
              <w:snapToGrid w:val="0"/>
              <w:spacing w:line="300" w:lineRule="auto"/>
              <w:jc w:val="center"/>
              <w:rPr>
                <w:rFonts w:ascii="微软雅黑" w:hAnsi="微软雅黑" w:cs="宋体"/>
                <w:b/>
                <w:sz w:val="22"/>
                <w:szCs w:val="22"/>
              </w:rPr>
            </w:pPr>
            <w:r>
              <w:rPr>
                <w:rFonts w:ascii="微软雅黑" w:hAnsi="微软雅黑" w:cs="宋体" w:hint="eastAsia"/>
                <w:b/>
                <w:sz w:val="22"/>
                <w:szCs w:val="22"/>
              </w:rPr>
              <w:t>课程简介</w:t>
            </w:r>
          </w:p>
        </w:tc>
        <w:tc>
          <w:tcPr>
            <w:tcW w:w="7982" w:type="dxa"/>
            <w:gridSpan w:val="6"/>
            <w:shd w:val="clear" w:color="auto" w:fill="F0F5FF"/>
          </w:tcPr>
          <w:p w:rsidR="00937615" w:rsidRDefault="002E44C2" w:rsidP="00937615">
            <w:pPr>
              <w:pStyle w:val="af1"/>
              <w:numPr>
                <w:ilvl w:val="0"/>
                <w:numId w:val="35"/>
              </w:numPr>
              <w:adjustRightInd w:val="0"/>
              <w:snapToGrid w:val="0"/>
              <w:ind w:firstLineChars="0"/>
              <w:rPr>
                <w:rFonts w:ascii="微软雅黑" w:hAnsi="微软雅黑" w:cs="宋体"/>
                <w:sz w:val="22"/>
                <w:szCs w:val="22"/>
              </w:rPr>
            </w:pPr>
            <w:r w:rsidRPr="00937615">
              <w:rPr>
                <w:rFonts w:ascii="微软雅黑" w:hAnsi="微软雅黑" w:cs="宋体" w:hint="eastAsia"/>
                <w:sz w:val="22"/>
                <w:szCs w:val="22"/>
              </w:rPr>
              <w:t>数据结构讨论现实世界中数据（即事物的抽象描述）的各种逻辑结构在计算机中的存储结构，以及各种非数值运算的方法；</w:t>
            </w:r>
          </w:p>
          <w:p w:rsidR="00937615" w:rsidRDefault="002E44C2" w:rsidP="00937615">
            <w:pPr>
              <w:pStyle w:val="af1"/>
              <w:numPr>
                <w:ilvl w:val="0"/>
                <w:numId w:val="35"/>
              </w:numPr>
              <w:adjustRightInd w:val="0"/>
              <w:snapToGrid w:val="0"/>
              <w:ind w:firstLineChars="0"/>
              <w:rPr>
                <w:rFonts w:ascii="微软雅黑" w:hAnsi="微软雅黑" w:cs="宋体"/>
                <w:sz w:val="22"/>
                <w:szCs w:val="22"/>
              </w:rPr>
            </w:pPr>
            <w:r w:rsidRPr="00937615">
              <w:rPr>
                <w:rFonts w:ascii="微软雅黑" w:hAnsi="微软雅黑" w:cs="宋体" w:hint="eastAsia"/>
                <w:sz w:val="22"/>
                <w:szCs w:val="22"/>
              </w:rPr>
              <w:t>分析和研究计算机加工数据对象的特性，掌握数据的组织方法，设计相应的操作运算，把现实中的问题转化为在计算机内部的表示和处理</w:t>
            </w:r>
            <w:r w:rsidR="00937615">
              <w:rPr>
                <w:rFonts w:ascii="微软雅黑" w:hAnsi="微软雅黑" w:cs="宋体" w:hint="eastAsia"/>
                <w:sz w:val="22"/>
                <w:szCs w:val="22"/>
              </w:rPr>
              <w:t>；</w:t>
            </w:r>
          </w:p>
          <w:p w:rsidR="00937615" w:rsidRDefault="002E44C2" w:rsidP="00937615">
            <w:pPr>
              <w:pStyle w:val="af1"/>
              <w:numPr>
                <w:ilvl w:val="0"/>
                <w:numId w:val="35"/>
              </w:numPr>
              <w:adjustRightInd w:val="0"/>
              <w:snapToGrid w:val="0"/>
              <w:ind w:firstLineChars="0"/>
              <w:rPr>
                <w:rFonts w:ascii="微软雅黑" w:hAnsi="微软雅黑" w:cs="宋体"/>
                <w:sz w:val="22"/>
                <w:szCs w:val="22"/>
              </w:rPr>
            </w:pPr>
            <w:r w:rsidRPr="00937615">
              <w:rPr>
                <w:rFonts w:ascii="微软雅黑" w:hAnsi="微软雅黑" w:cs="宋体" w:hint="eastAsia"/>
                <w:sz w:val="22"/>
                <w:szCs w:val="22"/>
              </w:rPr>
              <w:t>课程系统地介绍了软件设计中常用的数据结构以及相应的存储结构和实现算法；</w:t>
            </w:r>
          </w:p>
          <w:p w:rsidR="00990B40" w:rsidRPr="00937615" w:rsidRDefault="002E44C2" w:rsidP="00937615">
            <w:pPr>
              <w:pStyle w:val="af1"/>
              <w:numPr>
                <w:ilvl w:val="0"/>
                <w:numId w:val="35"/>
              </w:numPr>
              <w:adjustRightInd w:val="0"/>
              <w:snapToGrid w:val="0"/>
              <w:ind w:firstLineChars="0"/>
              <w:rPr>
                <w:rFonts w:ascii="微软雅黑" w:hAnsi="微软雅黑" w:cs="宋体"/>
                <w:sz w:val="22"/>
                <w:szCs w:val="22"/>
              </w:rPr>
            </w:pPr>
            <w:r w:rsidRPr="00937615">
              <w:rPr>
                <w:rFonts w:ascii="微软雅黑" w:hAnsi="微软雅黑" w:cs="宋体" w:hint="eastAsia"/>
                <w:sz w:val="22"/>
                <w:szCs w:val="22"/>
              </w:rPr>
              <w:t>介绍了常用的多种查找和排序技术，并进行性能分析和比较。</w:t>
            </w:r>
          </w:p>
        </w:tc>
      </w:tr>
      <w:tr w:rsidR="00990B40">
        <w:trPr>
          <w:trHeight w:val="2037"/>
          <w:jc w:val="center"/>
        </w:trPr>
        <w:tc>
          <w:tcPr>
            <w:tcW w:w="1393" w:type="dxa"/>
            <w:shd w:val="clear" w:color="auto" w:fill="C7E3FE"/>
            <w:vAlign w:val="center"/>
          </w:tcPr>
          <w:p w:rsidR="00990B40" w:rsidRDefault="002E44C2">
            <w:pPr>
              <w:widowControl/>
              <w:adjustRightInd w:val="0"/>
              <w:snapToGrid w:val="0"/>
              <w:spacing w:line="300" w:lineRule="auto"/>
              <w:jc w:val="center"/>
              <w:rPr>
                <w:rFonts w:ascii="微软雅黑" w:hAnsi="微软雅黑" w:cs="宋体"/>
                <w:b/>
                <w:sz w:val="22"/>
                <w:szCs w:val="22"/>
              </w:rPr>
            </w:pPr>
            <w:r>
              <w:rPr>
                <w:rFonts w:ascii="微软雅黑" w:hAnsi="微软雅黑" w:cs="宋体" w:hint="eastAsia"/>
                <w:b/>
                <w:sz w:val="22"/>
                <w:szCs w:val="22"/>
              </w:rPr>
              <w:t>培养目标</w:t>
            </w:r>
          </w:p>
        </w:tc>
        <w:tc>
          <w:tcPr>
            <w:tcW w:w="7982" w:type="dxa"/>
            <w:gridSpan w:val="6"/>
            <w:shd w:val="clear" w:color="auto" w:fill="F0F5FF"/>
          </w:tcPr>
          <w:p w:rsidR="00937615" w:rsidRPr="00937615" w:rsidRDefault="002E44C2" w:rsidP="00937615">
            <w:pPr>
              <w:pStyle w:val="af1"/>
              <w:numPr>
                <w:ilvl w:val="0"/>
                <w:numId w:val="36"/>
              </w:numPr>
              <w:snapToGrid w:val="0"/>
              <w:ind w:firstLineChars="0"/>
              <w:rPr>
                <w:rFonts w:ascii="微软雅黑" w:hAnsi="微软雅黑" w:cs="宋体"/>
                <w:sz w:val="22"/>
                <w:szCs w:val="22"/>
              </w:rPr>
            </w:pPr>
            <w:r w:rsidRPr="00937615">
              <w:rPr>
                <w:rFonts w:ascii="微软雅黑" w:hAnsi="微软雅黑" w:cs="宋体" w:hint="eastAsia"/>
                <w:sz w:val="22"/>
                <w:szCs w:val="22"/>
              </w:rPr>
              <w:t>掌握各种主要数据结构的特点、计算机内</w:t>
            </w:r>
            <w:r w:rsidR="00937615" w:rsidRPr="00937615">
              <w:rPr>
                <w:rFonts w:ascii="微软雅黑" w:hAnsi="微软雅黑" w:cs="宋体" w:hint="eastAsia"/>
                <w:sz w:val="22"/>
                <w:szCs w:val="22"/>
              </w:rPr>
              <w:t>存</w:t>
            </w:r>
            <w:r w:rsidRPr="00937615">
              <w:rPr>
                <w:rFonts w:ascii="微软雅黑" w:hAnsi="微软雅黑" w:cs="宋体" w:hint="eastAsia"/>
                <w:sz w:val="22"/>
                <w:szCs w:val="22"/>
              </w:rPr>
              <w:t>的表示方法，以及处理数据的算法实现</w:t>
            </w:r>
            <w:r w:rsidR="00937615" w:rsidRPr="00937615">
              <w:rPr>
                <w:rFonts w:ascii="微软雅黑" w:hAnsi="微软雅黑" w:cs="宋体" w:hint="eastAsia"/>
                <w:sz w:val="22"/>
                <w:szCs w:val="22"/>
              </w:rPr>
              <w:t>；</w:t>
            </w:r>
          </w:p>
          <w:p w:rsidR="00937615" w:rsidRDefault="002E44C2" w:rsidP="00937615">
            <w:pPr>
              <w:pStyle w:val="af1"/>
              <w:numPr>
                <w:ilvl w:val="0"/>
                <w:numId w:val="36"/>
              </w:numPr>
              <w:snapToGrid w:val="0"/>
              <w:ind w:firstLineChars="0"/>
              <w:rPr>
                <w:rFonts w:ascii="微软雅黑" w:hAnsi="微软雅黑" w:cs="宋体"/>
                <w:sz w:val="22"/>
                <w:szCs w:val="22"/>
              </w:rPr>
            </w:pPr>
            <w:r w:rsidRPr="00937615">
              <w:rPr>
                <w:rFonts w:ascii="微软雅黑" w:hAnsi="微软雅黑" w:cs="宋体" w:hint="eastAsia"/>
                <w:sz w:val="22"/>
                <w:szCs w:val="22"/>
              </w:rPr>
              <w:t>使学生学会分析研究计算机加工的数据结构的特性，以便为应用涉及的数据选择适当的逻辑结构、存储结构及相应的算法，并初步了解对算法的时间分析和空间分析技术。</w:t>
            </w:r>
          </w:p>
          <w:p w:rsidR="00990B40" w:rsidRPr="00937615" w:rsidRDefault="002E44C2" w:rsidP="00937615">
            <w:pPr>
              <w:pStyle w:val="af1"/>
              <w:numPr>
                <w:ilvl w:val="0"/>
                <w:numId w:val="36"/>
              </w:numPr>
              <w:snapToGrid w:val="0"/>
              <w:ind w:firstLineChars="0"/>
              <w:rPr>
                <w:rFonts w:ascii="微软雅黑" w:hAnsi="微软雅黑" w:cs="宋体"/>
                <w:sz w:val="22"/>
                <w:szCs w:val="22"/>
              </w:rPr>
            </w:pPr>
            <w:r w:rsidRPr="00937615">
              <w:rPr>
                <w:rFonts w:ascii="微软雅黑" w:hAnsi="微软雅黑" w:cs="宋体" w:hint="eastAsia"/>
                <w:sz w:val="22"/>
                <w:szCs w:val="22"/>
              </w:rPr>
              <w:t>能够结合具体应用案例，合理选择和改进经典的数据结构，使之针对具体应用能够有效存储和处理数据，能够在此基础上正确地设计算法，并对算法进行有效分析和评价。</w:t>
            </w:r>
          </w:p>
        </w:tc>
      </w:tr>
    </w:tbl>
    <w:p w:rsidR="00990B40" w:rsidRDefault="00990B40"/>
    <w:p w:rsidR="00990B40" w:rsidRDefault="002E44C2">
      <w:pPr>
        <w:pStyle w:val="4"/>
      </w:pPr>
      <w:r>
        <w:rPr>
          <w:rFonts w:hint="eastAsia"/>
        </w:rPr>
        <w:t>计算机编译原理</w:t>
      </w:r>
    </w:p>
    <w:tbl>
      <w:tblPr>
        <w:tblStyle w:val="af0"/>
        <w:tblW w:w="9375" w:type="dxa"/>
        <w:jc w:val="center"/>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CellMar>
          <w:left w:w="113" w:type="dxa"/>
          <w:right w:w="113" w:type="dxa"/>
        </w:tblCellMar>
        <w:tblLook w:val="04A0" w:firstRow="1" w:lastRow="0" w:firstColumn="1" w:lastColumn="0" w:noHBand="0" w:noVBand="1"/>
      </w:tblPr>
      <w:tblGrid>
        <w:gridCol w:w="1393"/>
        <w:gridCol w:w="1330"/>
        <w:gridCol w:w="1330"/>
        <w:gridCol w:w="1331"/>
        <w:gridCol w:w="1330"/>
        <w:gridCol w:w="1330"/>
        <w:gridCol w:w="1331"/>
      </w:tblGrid>
      <w:tr w:rsidR="00990B40">
        <w:trPr>
          <w:trHeight w:val="567"/>
          <w:jc w:val="center"/>
        </w:trPr>
        <w:tc>
          <w:tcPr>
            <w:tcW w:w="1393" w:type="dxa"/>
            <w:shd w:val="clear" w:color="auto" w:fill="C7E3FE"/>
            <w:vAlign w:val="center"/>
          </w:tcPr>
          <w:p w:rsidR="00990B40" w:rsidRDefault="002E44C2">
            <w:pPr>
              <w:widowControl/>
              <w:adjustRightInd w:val="0"/>
              <w:snapToGrid w:val="0"/>
              <w:spacing w:line="300" w:lineRule="auto"/>
              <w:jc w:val="center"/>
              <w:rPr>
                <w:rFonts w:ascii="微软雅黑" w:hAnsi="微软雅黑" w:cs="宋体"/>
                <w:b/>
                <w:sz w:val="22"/>
                <w:szCs w:val="22"/>
              </w:rPr>
            </w:pPr>
            <w:r>
              <w:rPr>
                <w:rFonts w:ascii="微软雅黑" w:hAnsi="微软雅黑" w:cs="宋体" w:hint="eastAsia"/>
                <w:b/>
                <w:sz w:val="22"/>
                <w:szCs w:val="22"/>
              </w:rPr>
              <w:t>课程名称</w:t>
            </w:r>
          </w:p>
        </w:tc>
        <w:tc>
          <w:tcPr>
            <w:tcW w:w="7982" w:type="dxa"/>
            <w:gridSpan w:val="6"/>
            <w:shd w:val="clear" w:color="auto" w:fill="F0F5FF"/>
            <w:vAlign w:val="center"/>
          </w:tcPr>
          <w:p w:rsidR="00990B40" w:rsidRDefault="002E44C2">
            <w:pPr>
              <w:adjustRightInd w:val="0"/>
              <w:snapToGrid w:val="0"/>
              <w:rPr>
                <w:rFonts w:ascii="微软雅黑" w:hAnsi="微软雅黑" w:cs="宋体"/>
                <w:b/>
                <w:sz w:val="22"/>
                <w:szCs w:val="22"/>
              </w:rPr>
            </w:pPr>
            <w:r>
              <w:rPr>
                <w:rFonts w:ascii="微软雅黑" w:hAnsi="微软雅黑" w:cs="宋体" w:hint="eastAsia"/>
                <w:b/>
                <w:sz w:val="22"/>
                <w:szCs w:val="22"/>
              </w:rPr>
              <w:t>计算机编译原理</w:t>
            </w:r>
          </w:p>
        </w:tc>
      </w:tr>
      <w:tr w:rsidR="00990B40">
        <w:trPr>
          <w:trHeight w:val="567"/>
          <w:jc w:val="center"/>
        </w:trPr>
        <w:tc>
          <w:tcPr>
            <w:tcW w:w="1393" w:type="dxa"/>
            <w:shd w:val="clear" w:color="auto" w:fill="C7E3FE"/>
            <w:vAlign w:val="center"/>
          </w:tcPr>
          <w:p w:rsidR="00990B40" w:rsidRDefault="002E44C2">
            <w:pPr>
              <w:adjustRightInd w:val="0"/>
              <w:snapToGrid w:val="0"/>
              <w:spacing w:line="300" w:lineRule="auto"/>
              <w:jc w:val="center"/>
              <w:rPr>
                <w:rFonts w:ascii="微软雅黑" w:hAnsi="微软雅黑" w:cs="宋体"/>
                <w:b/>
                <w:sz w:val="22"/>
                <w:szCs w:val="22"/>
              </w:rPr>
            </w:pPr>
            <w:r>
              <w:rPr>
                <w:rFonts w:ascii="微软雅黑" w:hAnsi="微软雅黑" w:cs="宋体" w:hint="eastAsia"/>
                <w:b/>
                <w:sz w:val="22"/>
                <w:szCs w:val="22"/>
              </w:rPr>
              <w:t>课时</w:t>
            </w:r>
          </w:p>
        </w:tc>
        <w:tc>
          <w:tcPr>
            <w:tcW w:w="1330" w:type="dxa"/>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hint="eastAsia"/>
                <w:b/>
                <w:color w:val="000000" w:themeColor="text1"/>
                <w:sz w:val="21"/>
                <w:szCs w:val="21"/>
              </w:rPr>
              <w:t>总课时</w:t>
            </w:r>
          </w:p>
        </w:tc>
        <w:tc>
          <w:tcPr>
            <w:tcW w:w="1330" w:type="dxa"/>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cs="宋体" w:hint="eastAsia"/>
                <w:sz w:val="22"/>
                <w:szCs w:val="22"/>
              </w:rPr>
              <w:t>3</w:t>
            </w:r>
            <w:r>
              <w:rPr>
                <w:rFonts w:ascii="微软雅黑" w:hAnsi="微软雅黑" w:cs="宋体"/>
                <w:sz w:val="22"/>
                <w:szCs w:val="22"/>
              </w:rPr>
              <w:t>2</w:t>
            </w:r>
          </w:p>
        </w:tc>
        <w:tc>
          <w:tcPr>
            <w:tcW w:w="1331" w:type="dxa"/>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hint="eastAsia"/>
                <w:b/>
                <w:color w:val="000000" w:themeColor="text1"/>
                <w:sz w:val="21"/>
                <w:szCs w:val="21"/>
              </w:rPr>
              <w:t>理论课时</w:t>
            </w:r>
          </w:p>
        </w:tc>
        <w:tc>
          <w:tcPr>
            <w:tcW w:w="1330" w:type="dxa"/>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cs="宋体" w:hint="eastAsia"/>
                <w:sz w:val="22"/>
                <w:szCs w:val="22"/>
              </w:rPr>
              <w:t>2</w:t>
            </w:r>
            <w:r>
              <w:rPr>
                <w:rFonts w:ascii="微软雅黑" w:hAnsi="微软雅黑" w:cs="宋体"/>
                <w:sz w:val="22"/>
                <w:szCs w:val="22"/>
              </w:rPr>
              <w:t>4</w:t>
            </w:r>
          </w:p>
        </w:tc>
        <w:tc>
          <w:tcPr>
            <w:tcW w:w="1330" w:type="dxa"/>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hint="eastAsia"/>
                <w:b/>
                <w:color w:val="000000" w:themeColor="text1"/>
                <w:sz w:val="21"/>
                <w:szCs w:val="21"/>
              </w:rPr>
              <w:t>实践课时</w:t>
            </w:r>
          </w:p>
        </w:tc>
        <w:tc>
          <w:tcPr>
            <w:tcW w:w="1331" w:type="dxa"/>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cs="宋体" w:hint="eastAsia"/>
                <w:sz w:val="22"/>
                <w:szCs w:val="22"/>
              </w:rPr>
              <w:t>8</w:t>
            </w:r>
          </w:p>
        </w:tc>
      </w:tr>
      <w:tr w:rsidR="00990B40">
        <w:trPr>
          <w:trHeight w:val="567"/>
          <w:jc w:val="center"/>
        </w:trPr>
        <w:tc>
          <w:tcPr>
            <w:tcW w:w="1393" w:type="dxa"/>
            <w:shd w:val="clear" w:color="auto" w:fill="C7E3FE"/>
            <w:vAlign w:val="center"/>
          </w:tcPr>
          <w:p w:rsidR="00990B40" w:rsidRDefault="002E44C2">
            <w:pPr>
              <w:adjustRightInd w:val="0"/>
              <w:snapToGrid w:val="0"/>
              <w:spacing w:line="300" w:lineRule="auto"/>
              <w:jc w:val="center"/>
              <w:rPr>
                <w:rFonts w:ascii="微软雅黑" w:hAnsi="微软雅黑" w:cs="宋体"/>
                <w:b/>
                <w:sz w:val="22"/>
                <w:szCs w:val="22"/>
              </w:rPr>
            </w:pPr>
            <w:r>
              <w:rPr>
                <w:rFonts w:ascii="微软雅黑" w:hAnsi="微软雅黑" w:cs="宋体" w:hint="eastAsia"/>
                <w:b/>
                <w:sz w:val="22"/>
                <w:szCs w:val="22"/>
              </w:rPr>
              <w:t>考核方式</w:t>
            </w:r>
          </w:p>
        </w:tc>
        <w:tc>
          <w:tcPr>
            <w:tcW w:w="7982" w:type="dxa"/>
            <w:gridSpan w:val="6"/>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cs="宋体" w:hint="eastAsia"/>
                <w:b/>
                <w:sz w:val="22"/>
                <w:szCs w:val="22"/>
              </w:rPr>
              <w:t>考试</w:t>
            </w:r>
          </w:p>
        </w:tc>
      </w:tr>
      <w:tr w:rsidR="00990B40">
        <w:trPr>
          <w:trHeight w:val="1441"/>
          <w:jc w:val="center"/>
        </w:trPr>
        <w:tc>
          <w:tcPr>
            <w:tcW w:w="1393" w:type="dxa"/>
            <w:shd w:val="clear" w:color="auto" w:fill="C7E3FE"/>
            <w:vAlign w:val="center"/>
          </w:tcPr>
          <w:p w:rsidR="00990B40" w:rsidRDefault="002E44C2">
            <w:pPr>
              <w:widowControl/>
              <w:adjustRightInd w:val="0"/>
              <w:snapToGrid w:val="0"/>
              <w:spacing w:line="300" w:lineRule="auto"/>
              <w:jc w:val="center"/>
              <w:rPr>
                <w:rFonts w:ascii="微软雅黑" w:hAnsi="微软雅黑" w:cs="宋体"/>
                <w:b/>
                <w:sz w:val="22"/>
                <w:szCs w:val="22"/>
              </w:rPr>
            </w:pPr>
            <w:r>
              <w:rPr>
                <w:rFonts w:ascii="微软雅黑" w:hAnsi="微软雅黑" w:cs="宋体" w:hint="eastAsia"/>
                <w:b/>
                <w:sz w:val="22"/>
                <w:szCs w:val="22"/>
              </w:rPr>
              <w:t>课程简介</w:t>
            </w:r>
          </w:p>
        </w:tc>
        <w:tc>
          <w:tcPr>
            <w:tcW w:w="7982" w:type="dxa"/>
            <w:gridSpan w:val="6"/>
            <w:shd w:val="clear" w:color="auto" w:fill="F0F5FF"/>
          </w:tcPr>
          <w:p w:rsidR="00990B40" w:rsidRDefault="002E44C2">
            <w:pPr>
              <w:adjustRightInd w:val="0"/>
              <w:snapToGrid w:val="0"/>
              <w:rPr>
                <w:rFonts w:ascii="微软雅黑" w:hAnsi="微软雅黑" w:cs="宋体"/>
                <w:sz w:val="22"/>
                <w:szCs w:val="22"/>
              </w:rPr>
            </w:pPr>
            <w:r>
              <w:rPr>
                <w:rFonts w:ascii="微软雅黑" w:hAnsi="微软雅黑" w:cs="宋体" w:hint="eastAsia"/>
                <w:sz w:val="22"/>
                <w:szCs w:val="22"/>
              </w:rPr>
              <w:t>主要介绍编译程序构造的一般原理和基本方法，内容包括语言和文法、词法分析、语法分析、语法制导翻译、中间代码生成、存储管理、代码优化和目标代码生成等，其理论性较强。</w:t>
            </w:r>
          </w:p>
        </w:tc>
      </w:tr>
      <w:tr w:rsidR="00990B40">
        <w:trPr>
          <w:trHeight w:val="1520"/>
          <w:jc w:val="center"/>
        </w:trPr>
        <w:tc>
          <w:tcPr>
            <w:tcW w:w="1393" w:type="dxa"/>
            <w:shd w:val="clear" w:color="auto" w:fill="C7E3FE"/>
            <w:vAlign w:val="center"/>
          </w:tcPr>
          <w:p w:rsidR="00990B40" w:rsidRDefault="002E44C2">
            <w:pPr>
              <w:widowControl/>
              <w:adjustRightInd w:val="0"/>
              <w:snapToGrid w:val="0"/>
              <w:spacing w:line="300" w:lineRule="auto"/>
              <w:jc w:val="center"/>
              <w:rPr>
                <w:rFonts w:ascii="微软雅黑" w:hAnsi="微软雅黑" w:cs="宋体"/>
                <w:b/>
                <w:sz w:val="22"/>
                <w:szCs w:val="22"/>
              </w:rPr>
            </w:pPr>
            <w:r>
              <w:rPr>
                <w:rFonts w:ascii="微软雅黑" w:hAnsi="微软雅黑" w:cs="宋体" w:hint="eastAsia"/>
                <w:b/>
                <w:sz w:val="22"/>
                <w:szCs w:val="22"/>
              </w:rPr>
              <w:t>培养目标</w:t>
            </w:r>
          </w:p>
        </w:tc>
        <w:tc>
          <w:tcPr>
            <w:tcW w:w="7982" w:type="dxa"/>
            <w:gridSpan w:val="6"/>
            <w:shd w:val="clear" w:color="auto" w:fill="F0F5FF"/>
          </w:tcPr>
          <w:p w:rsidR="00A51DBD" w:rsidRPr="00A51DBD" w:rsidRDefault="002E44C2" w:rsidP="00A51DBD">
            <w:pPr>
              <w:pStyle w:val="af1"/>
              <w:numPr>
                <w:ilvl w:val="0"/>
                <w:numId w:val="37"/>
              </w:numPr>
              <w:snapToGrid w:val="0"/>
              <w:ind w:firstLineChars="0"/>
              <w:rPr>
                <w:rFonts w:ascii="微软雅黑" w:hAnsi="微软雅黑" w:cs="宋体"/>
                <w:sz w:val="22"/>
                <w:szCs w:val="22"/>
              </w:rPr>
            </w:pPr>
            <w:r w:rsidRPr="00A51DBD">
              <w:rPr>
                <w:rFonts w:ascii="微软雅黑" w:hAnsi="微软雅黑" w:cs="宋体" w:hint="eastAsia"/>
                <w:sz w:val="22"/>
                <w:szCs w:val="22"/>
              </w:rPr>
              <w:t>了解开发语言的编译方式</w:t>
            </w:r>
          </w:p>
          <w:p w:rsidR="00A51DBD" w:rsidRDefault="002E44C2" w:rsidP="00A51DBD">
            <w:pPr>
              <w:pStyle w:val="af1"/>
              <w:numPr>
                <w:ilvl w:val="0"/>
                <w:numId w:val="37"/>
              </w:numPr>
              <w:snapToGrid w:val="0"/>
              <w:ind w:firstLineChars="0"/>
              <w:rPr>
                <w:rFonts w:ascii="微软雅黑" w:hAnsi="微软雅黑" w:cs="宋体"/>
                <w:sz w:val="22"/>
                <w:szCs w:val="22"/>
              </w:rPr>
            </w:pPr>
            <w:r w:rsidRPr="00A51DBD">
              <w:rPr>
                <w:rFonts w:ascii="微软雅黑" w:hAnsi="微软雅黑" w:cs="宋体" w:hint="eastAsia"/>
                <w:sz w:val="22"/>
                <w:szCs w:val="22"/>
              </w:rPr>
              <w:t>掌握程序编译过程中词法及语法的解析</w:t>
            </w:r>
          </w:p>
          <w:p w:rsidR="00A51DBD" w:rsidRDefault="002E44C2" w:rsidP="00A51DBD">
            <w:pPr>
              <w:pStyle w:val="af1"/>
              <w:numPr>
                <w:ilvl w:val="0"/>
                <w:numId w:val="37"/>
              </w:numPr>
              <w:snapToGrid w:val="0"/>
              <w:ind w:firstLineChars="0"/>
              <w:rPr>
                <w:rFonts w:ascii="微软雅黑" w:hAnsi="微软雅黑" w:cs="宋体"/>
                <w:sz w:val="22"/>
                <w:szCs w:val="22"/>
              </w:rPr>
            </w:pPr>
            <w:r w:rsidRPr="00A51DBD">
              <w:rPr>
                <w:rFonts w:ascii="微软雅黑" w:hAnsi="微软雅黑" w:cs="宋体" w:hint="eastAsia"/>
                <w:sz w:val="22"/>
                <w:szCs w:val="22"/>
              </w:rPr>
              <w:t>了解编程时优化程序的实现。</w:t>
            </w:r>
          </w:p>
          <w:p w:rsidR="00990B40" w:rsidRPr="00A51DBD" w:rsidRDefault="002E44C2" w:rsidP="00A51DBD">
            <w:pPr>
              <w:pStyle w:val="af1"/>
              <w:numPr>
                <w:ilvl w:val="0"/>
                <w:numId w:val="37"/>
              </w:numPr>
              <w:snapToGrid w:val="0"/>
              <w:ind w:firstLineChars="0"/>
              <w:rPr>
                <w:rFonts w:ascii="微软雅黑" w:hAnsi="微软雅黑" w:cs="宋体"/>
                <w:sz w:val="22"/>
                <w:szCs w:val="22"/>
              </w:rPr>
            </w:pPr>
            <w:r w:rsidRPr="00A51DBD">
              <w:rPr>
                <w:rFonts w:ascii="微软雅黑" w:hAnsi="微软雅黑" w:cs="宋体" w:hint="eastAsia"/>
                <w:sz w:val="22"/>
                <w:szCs w:val="22"/>
              </w:rPr>
              <w:t>熟悉编译的全过程，了解编译器是如何编译程序的，从而编写出高效、稳健、占用内存少的程序。</w:t>
            </w:r>
          </w:p>
        </w:tc>
      </w:tr>
    </w:tbl>
    <w:p w:rsidR="00990B40" w:rsidRDefault="00990B40"/>
    <w:p w:rsidR="00990B40" w:rsidRDefault="002E44C2">
      <w:pPr>
        <w:pStyle w:val="4"/>
      </w:pPr>
      <w:r>
        <w:rPr>
          <w:rFonts w:hint="eastAsia"/>
        </w:rPr>
        <w:lastRenderedPageBreak/>
        <w:t>人工智能基础</w:t>
      </w:r>
    </w:p>
    <w:tbl>
      <w:tblPr>
        <w:tblStyle w:val="af0"/>
        <w:tblW w:w="9216" w:type="dxa"/>
        <w:jc w:val="center"/>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CellMar>
          <w:left w:w="113" w:type="dxa"/>
          <w:right w:w="113" w:type="dxa"/>
        </w:tblCellMar>
        <w:tblLook w:val="04A0" w:firstRow="1" w:lastRow="0" w:firstColumn="1" w:lastColumn="0" w:noHBand="0" w:noVBand="1"/>
      </w:tblPr>
      <w:tblGrid>
        <w:gridCol w:w="1334"/>
        <w:gridCol w:w="1313"/>
        <w:gridCol w:w="1314"/>
        <w:gridCol w:w="1314"/>
        <w:gridCol w:w="1313"/>
        <w:gridCol w:w="1314"/>
        <w:gridCol w:w="1314"/>
      </w:tblGrid>
      <w:tr w:rsidR="00990B40">
        <w:trPr>
          <w:trHeight w:val="516"/>
          <w:jc w:val="center"/>
        </w:trPr>
        <w:tc>
          <w:tcPr>
            <w:tcW w:w="1334" w:type="dxa"/>
            <w:shd w:val="clear" w:color="auto" w:fill="C7E3FE"/>
            <w:vAlign w:val="center"/>
          </w:tcPr>
          <w:p w:rsidR="00990B40" w:rsidRDefault="002E44C2">
            <w:pPr>
              <w:widowControl/>
              <w:adjustRightInd w:val="0"/>
              <w:snapToGrid w:val="0"/>
              <w:spacing w:line="300" w:lineRule="auto"/>
              <w:jc w:val="center"/>
              <w:rPr>
                <w:rFonts w:ascii="微软雅黑" w:hAnsi="微软雅黑" w:cs="宋体"/>
                <w:b/>
                <w:sz w:val="22"/>
                <w:szCs w:val="21"/>
              </w:rPr>
            </w:pPr>
            <w:r>
              <w:rPr>
                <w:rFonts w:ascii="微软雅黑" w:hAnsi="微软雅黑" w:cs="宋体" w:hint="eastAsia"/>
                <w:b/>
                <w:sz w:val="22"/>
                <w:szCs w:val="21"/>
              </w:rPr>
              <w:t>课程名称</w:t>
            </w:r>
          </w:p>
        </w:tc>
        <w:tc>
          <w:tcPr>
            <w:tcW w:w="7882" w:type="dxa"/>
            <w:gridSpan w:val="6"/>
            <w:shd w:val="clear" w:color="auto" w:fill="F0F5FF"/>
            <w:vAlign w:val="center"/>
          </w:tcPr>
          <w:p w:rsidR="00990B40" w:rsidRDefault="002E44C2">
            <w:pPr>
              <w:adjustRightInd w:val="0"/>
              <w:snapToGrid w:val="0"/>
              <w:rPr>
                <w:rFonts w:ascii="微软雅黑" w:hAnsi="微软雅黑" w:cs="宋体"/>
                <w:b/>
                <w:sz w:val="22"/>
                <w:szCs w:val="21"/>
              </w:rPr>
            </w:pPr>
            <w:r>
              <w:rPr>
                <w:rFonts w:ascii="微软雅黑" w:hAnsi="微软雅黑" w:cs="宋体" w:hint="eastAsia"/>
                <w:b/>
                <w:sz w:val="22"/>
                <w:szCs w:val="21"/>
              </w:rPr>
              <w:t>人工智能基础</w:t>
            </w:r>
          </w:p>
        </w:tc>
      </w:tr>
      <w:tr w:rsidR="00990B40">
        <w:trPr>
          <w:trHeight w:val="516"/>
          <w:jc w:val="center"/>
        </w:trPr>
        <w:tc>
          <w:tcPr>
            <w:tcW w:w="1334" w:type="dxa"/>
            <w:shd w:val="clear" w:color="auto" w:fill="C7E3FE"/>
            <w:vAlign w:val="center"/>
          </w:tcPr>
          <w:p w:rsidR="00990B40" w:rsidRDefault="002E44C2">
            <w:pPr>
              <w:adjustRightInd w:val="0"/>
              <w:snapToGrid w:val="0"/>
              <w:spacing w:line="300" w:lineRule="auto"/>
              <w:jc w:val="center"/>
              <w:rPr>
                <w:rFonts w:ascii="微软雅黑" w:hAnsi="微软雅黑" w:cs="宋体"/>
                <w:b/>
                <w:sz w:val="22"/>
                <w:szCs w:val="21"/>
              </w:rPr>
            </w:pPr>
            <w:r>
              <w:rPr>
                <w:rFonts w:ascii="微软雅黑" w:hAnsi="微软雅黑" w:cs="宋体" w:hint="eastAsia"/>
                <w:b/>
                <w:sz w:val="22"/>
                <w:szCs w:val="22"/>
              </w:rPr>
              <w:t>课时</w:t>
            </w:r>
          </w:p>
        </w:tc>
        <w:tc>
          <w:tcPr>
            <w:tcW w:w="1313" w:type="dxa"/>
            <w:shd w:val="clear" w:color="auto" w:fill="F0F5FF"/>
            <w:vAlign w:val="center"/>
          </w:tcPr>
          <w:p w:rsidR="00990B40" w:rsidRDefault="002E44C2">
            <w:pPr>
              <w:adjustRightInd w:val="0"/>
              <w:snapToGrid w:val="0"/>
              <w:rPr>
                <w:rFonts w:ascii="微软雅黑" w:hAnsi="微软雅黑" w:cs="宋体"/>
                <w:sz w:val="22"/>
                <w:szCs w:val="21"/>
              </w:rPr>
            </w:pPr>
            <w:r>
              <w:rPr>
                <w:rFonts w:ascii="微软雅黑" w:hAnsi="微软雅黑" w:hint="eastAsia"/>
                <w:b/>
                <w:color w:val="000000" w:themeColor="text1"/>
                <w:sz w:val="21"/>
                <w:szCs w:val="21"/>
              </w:rPr>
              <w:t>总课时</w:t>
            </w:r>
          </w:p>
        </w:tc>
        <w:tc>
          <w:tcPr>
            <w:tcW w:w="1314" w:type="dxa"/>
            <w:shd w:val="clear" w:color="auto" w:fill="F0F5FF"/>
            <w:vAlign w:val="center"/>
          </w:tcPr>
          <w:p w:rsidR="00990B40" w:rsidRDefault="002E44C2">
            <w:pPr>
              <w:adjustRightInd w:val="0"/>
              <w:snapToGrid w:val="0"/>
              <w:rPr>
                <w:rFonts w:ascii="微软雅黑" w:hAnsi="微软雅黑" w:cs="宋体"/>
                <w:sz w:val="22"/>
                <w:szCs w:val="21"/>
              </w:rPr>
            </w:pPr>
            <w:r>
              <w:rPr>
                <w:rFonts w:ascii="微软雅黑" w:hAnsi="微软雅黑" w:cs="宋体" w:hint="eastAsia"/>
                <w:sz w:val="22"/>
                <w:szCs w:val="21"/>
              </w:rPr>
              <w:t>3</w:t>
            </w:r>
            <w:r>
              <w:rPr>
                <w:rFonts w:ascii="微软雅黑" w:hAnsi="微软雅黑" w:cs="宋体"/>
                <w:sz w:val="22"/>
                <w:szCs w:val="21"/>
              </w:rPr>
              <w:t>2</w:t>
            </w:r>
          </w:p>
        </w:tc>
        <w:tc>
          <w:tcPr>
            <w:tcW w:w="1314" w:type="dxa"/>
            <w:shd w:val="clear" w:color="auto" w:fill="F0F5FF"/>
            <w:vAlign w:val="center"/>
          </w:tcPr>
          <w:p w:rsidR="00990B40" w:rsidRDefault="002E44C2">
            <w:pPr>
              <w:adjustRightInd w:val="0"/>
              <w:snapToGrid w:val="0"/>
              <w:rPr>
                <w:rFonts w:ascii="微软雅黑" w:hAnsi="微软雅黑" w:cs="宋体"/>
                <w:sz w:val="22"/>
                <w:szCs w:val="21"/>
              </w:rPr>
            </w:pPr>
            <w:r>
              <w:rPr>
                <w:rFonts w:ascii="微软雅黑" w:hAnsi="微软雅黑" w:hint="eastAsia"/>
                <w:b/>
                <w:color w:val="000000" w:themeColor="text1"/>
                <w:sz w:val="21"/>
                <w:szCs w:val="21"/>
              </w:rPr>
              <w:t>理论课时</w:t>
            </w:r>
          </w:p>
        </w:tc>
        <w:tc>
          <w:tcPr>
            <w:tcW w:w="1313" w:type="dxa"/>
            <w:shd w:val="clear" w:color="auto" w:fill="F0F5FF"/>
            <w:vAlign w:val="center"/>
          </w:tcPr>
          <w:p w:rsidR="00990B40" w:rsidRDefault="002E44C2">
            <w:pPr>
              <w:adjustRightInd w:val="0"/>
              <w:snapToGrid w:val="0"/>
              <w:rPr>
                <w:rFonts w:ascii="微软雅黑" w:hAnsi="微软雅黑" w:cs="宋体"/>
                <w:sz w:val="22"/>
                <w:szCs w:val="21"/>
              </w:rPr>
            </w:pPr>
            <w:r>
              <w:rPr>
                <w:rFonts w:ascii="微软雅黑" w:hAnsi="微软雅黑" w:cs="宋体" w:hint="eastAsia"/>
                <w:sz w:val="22"/>
                <w:szCs w:val="21"/>
              </w:rPr>
              <w:t>1</w:t>
            </w:r>
            <w:r>
              <w:rPr>
                <w:rFonts w:ascii="微软雅黑" w:hAnsi="微软雅黑" w:cs="宋体"/>
                <w:sz w:val="22"/>
                <w:szCs w:val="21"/>
              </w:rPr>
              <w:t>6</w:t>
            </w:r>
          </w:p>
        </w:tc>
        <w:tc>
          <w:tcPr>
            <w:tcW w:w="1314" w:type="dxa"/>
            <w:shd w:val="clear" w:color="auto" w:fill="F0F5FF"/>
            <w:vAlign w:val="center"/>
          </w:tcPr>
          <w:p w:rsidR="00990B40" w:rsidRDefault="002E44C2">
            <w:pPr>
              <w:adjustRightInd w:val="0"/>
              <w:snapToGrid w:val="0"/>
              <w:rPr>
                <w:rFonts w:ascii="微软雅黑" w:hAnsi="微软雅黑" w:cs="宋体"/>
                <w:sz w:val="22"/>
                <w:szCs w:val="21"/>
              </w:rPr>
            </w:pPr>
            <w:r>
              <w:rPr>
                <w:rFonts w:ascii="微软雅黑" w:hAnsi="微软雅黑" w:hint="eastAsia"/>
                <w:b/>
                <w:color w:val="000000" w:themeColor="text1"/>
                <w:sz w:val="21"/>
                <w:szCs w:val="21"/>
              </w:rPr>
              <w:t>实践课时</w:t>
            </w:r>
          </w:p>
        </w:tc>
        <w:tc>
          <w:tcPr>
            <w:tcW w:w="1314" w:type="dxa"/>
            <w:shd w:val="clear" w:color="auto" w:fill="F0F5FF"/>
            <w:vAlign w:val="center"/>
          </w:tcPr>
          <w:p w:rsidR="00990B40" w:rsidRDefault="002E44C2">
            <w:pPr>
              <w:adjustRightInd w:val="0"/>
              <w:snapToGrid w:val="0"/>
              <w:rPr>
                <w:rFonts w:ascii="微软雅黑" w:hAnsi="微软雅黑" w:cs="宋体"/>
                <w:sz w:val="22"/>
                <w:szCs w:val="21"/>
              </w:rPr>
            </w:pPr>
            <w:r>
              <w:rPr>
                <w:rFonts w:ascii="微软雅黑" w:hAnsi="微软雅黑" w:cs="宋体" w:hint="eastAsia"/>
                <w:sz w:val="22"/>
                <w:szCs w:val="21"/>
              </w:rPr>
              <w:t>1</w:t>
            </w:r>
            <w:r>
              <w:rPr>
                <w:rFonts w:ascii="微软雅黑" w:hAnsi="微软雅黑" w:cs="宋体"/>
                <w:sz w:val="22"/>
                <w:szCs w:val="21"/>
              </w:rPr>
              <w:t>6</w:t>
            </w:r>
          </w:p>
        </w:tc>
      </w:tr>
      <w:tr w:rsidR="00990B40">
        <w:trPr>
          <w:trHeight w:val="516"/>
          <w:jc w:val="center"/>
        </w:trPr>
        <w:tc>
          <w:tcPr>
            <w:tcW w:w="1334" w:type="dxa"/>
            <w:shd w:val="clear" w:color="auto" w:fill="C7E3FE"/>
            <w:vAlign w:val="center"/>
          </w:tcPr>
          <w:p w:rsidR="00990B40" w:rsidRDefault="002E44C2">
            <w:pPr>
              <w:adjustRightInd w:val="0"/>
              <w:snapToGrid w:val="0"/>
              <w:spacing w:line="300" w:lineRule="auto"/>
              <w:jc w:val="center"/>
              <w:rPr>
                <w:rFonts w:ascii="微软雅黑" w:hAnsi="微软雅黑" w:cs="宋体"/>
                <w:b/>
                <w:sz w:val="22"/>
                <w:szCs w:val="21"/>
              </w:rPr>
            </w:pPr>
            <w:r>
              <w:rPr>
                <w:rFonts w:ascii="微软雅黑" w:hAnsi="微软雅黑" w:cs="宋体" w:hint="eastAsia"/>
                <w:b/>
                <w:sz w:val="22"/>
                <w:szCs w:val="22"/>
              </w:rPr>
              <w:t>考核方式</w:t>
            </w:r>
          </w:p>
        </w:tc>
        <w:tc>
          <w:tcPr>
            <w:tcW w:w="7882" w:type="dxa"/>
            <w:gridSpan w:val="6"/>
            <w:shd w:val="clear" w:color="auto" w:fill="F0F5FF"/>
            <w:vAlign w:val="center"/>
          </w:tcPr>
          <w:p w:rsidR="00990B40" w:rsidRDefault="002E44C2">
            <w:pPr>
              <w:adjustRightInd w:val="0"/>
              <w:snapToGrid w:val="0"/>
              <w:rPr>
                <w:rFonts w:ascii="微软雅黑" w:hAnsi="微软雅黑" w:cs="宋体"/>
                <w:sz w:val="22"/>
                <w:szCs w:val="21"/>
              </w:rPr>
            </w:pPr>
            <w:r>
              <w:rPr>
                <w:rFonts w:ascii="微软雅黑" w:hAnsi="微软雅黑" w:cs="宋体" w:hint="eastAsia"/>
                <w:b/>
                <w:sz w:val="22"/>
                <w:szCs w:val="22"/>
              </w:rPr>
              <w:t>考试</w:t>
            </w:r>
          </w:p>
        </w:tc>
      </w:tr>
      <w:tr w:rsidR="00990B40">
        <w:trPr>
          <w:trHeight w:val="640"/>
          <w:jc w:val="center"/>
        </w:trPr>
        <w:tc>
          <w:tcPr>
            <w:tcW w:w="1334" w:type="dxa"/>
            <w:shd w:val="clear" w:color="auto" w:fill="C7E3FE"/>
            <w:vAlign w:val="center"/>
          </w:tcPr>
          <w:p w:rsidR="00990B40" w:rsidRDefault="002E44C2">
            <w:pPr>
              <w:widowControl/>
              <w:adjustRightInd w:val="0"/>
              <w:snapToGrid w:val="0"/>
              <w:spacing w:line="300" w:lineRule="auto"/>
              <w:jc w:val="center"/>
              <w:rPr>
                <w:rFonts w:ascii="微软雅黑" w:hAnsi="微软雅黑" w:cs="宋体"/>
                <w:b/>
                <w:sz w:val="22"/>
                <w:szCs w:val="21"/>
              </w:rPr>
            </w:pPr>
            <w:r>
              <w:rPr>
                <w:rFonts w:ascii="微软雅黑" w:hAnsi="微软雅黑" w:cs="宋体" w:hint="eastAsia"/>
                <w:b/>
                <w:sz w:val="22"/>
                <w:szCs w:val="21"/>
              </w:rPr>
              <w:t>课程简介</w:t>
            </w:r>
          </w:p>
        </w:tc>
        <w:tc>
          <w:tcPr>
            <w:tcW w:w="7882" w:type="dxa"/>
            <w:gridSpan w:val="6"/>
            <w:shd w:val="clear" w:color="auto" w:fill="F0F5FF"/>
            <w:vAlign w:val="center"/>
          </w:tcPr>
          <w:p w:rsidR="00A51DBD" w:rsidRDefault="002E44C2">
            <w:pPr>
              <w:adjustRightInd w:val="0"/>
              <w:snapToGrid w:val="0"/>
              <w:rPr>
                <w:rFonts w:ascii="微软雅黑" w:hAnsi="微软雅黑" w:cs="宋体"/>
                <w:sz w:val="22"/>
                <w:szCs w:val="21"/>
              </w:rPr>
            </w:pPr>
            <w:r>
              <w:rPr>
                <w:rFonts w:ascii="微软雅黑" w:hAnsi="微软雅黑" w:cs="宋体" w:hint="eastAsia"/>
                <w:sz w:val="22"/>
                <w:szCs w:val="21"/>
              </w:rPr>
              <w:t>本课程内容包括人工智能研究的发展、成果和基本原则</w:t>
            </w:r>
            <w:r w:rsidR="00A51DBD">
              <w:rPr>
                <w:rFonts w:ascii="微软雅黑" w:hAnsi="微软雅黑" w:cs="宋体" w:hint="eastAsia"/>
                <w:sz w:val="22"/>
                <w:szCs w:val="21"/>
              </w:rPr>
              <w:t>：</w:t>
            </w:r>
          </w:p>
          <w:p w:rsidR="00A51DBD" w:rsidRDefault="00A51DBD">
            <w:pPr>
              <w:adjustRightInd w:val="0"/>
              <w:snapToGrid w:val="0"/>
              <w:rPr>
                <w:rFonts w:ascii="微软雅黑" w:hAnsi="微软雅黑" w:cs="宋体"/>
                <w:sz w:val="22"/>
                <w:szCs w:val="21"/>
              </w:rPr>
            </w:pPr>
            <w:r>
              <w:rPr>
                <w:rFonts w:ascii="微软雅黑" w:hAnsi="微软雅黑" w:cs="宋体" w:hint="eastAsia"/>
                <w:sz w:val="22"/>
                <w:szCs w:val="21"/>
              </w:rPr>
              <w:t>1</w:t>
            </w:r>
            <w:r>
              <w:rPr>
                <w:rFonts w:ascii="微软雅黑" w:hAnsi="微软雅黑" w:cs="宋体"/>
                <w:sz w:val="22"/>
                <w:szCs w:val="21"/>
              </w:rPr>
              <w:t xml:space="preserve">  </w:t>
            </w:r>
            <w:r w:rsidR="002E44C2">
              <w:rPr>
                <w:rFonts w:ascii="微软雅黑" w:hAnsi="微软雅黑" w:cs="宋体" w:hint="eastAsia"/>
                <w:sz w:val="22"/>
                <w:szCs w:val="21"/>
              </w:rPr>
              <w:t>人工智能基本概念、方法和技术，包括问题求解的方法和知识表示；</w:t>
            </w:r>
          </w:p>
          <w:p w:rsidR="00990B40" w:rsidRDefault="00A51DBD">
            <w:pPr>
              <w:adjustRightInd w:val="0"/>
              <w:snapToGrid w:val="0"/>
              <w:rPr>
                <w:rFonts w:ascii="微软雅黑" w:hAnsi="微软雅黑" w:cs="宋体"/>
                <w:sz w:val="22"/>
                <w:szCs w:val="21"/>
              </w:rPr>
            </w:pPr>
            <w:r>
              <w:rPr>
                <w:rFonts w:ascii="微软雅黑" w:hAnsi="微软雅黑" w:cs="宋体" w:hint="eastAsia"/>
                <w:sz w:val="22"/>
                <w:szCs w:val="21"/>
              </w:rPr>
              <w:t>2</w:t>
            </w:r>
            <w:r>
              <w:rPr>
                <w:rFonts w:ascii="微软雅黑" w:hAnsi="微软雅黑" w:cs="宋体"/>
                <w:sz w:val="22"/>
                <w:szCs w:val="21"/>
              </w:rPr>
              <w:t xml:space="preserve">  </w:t>
            </w:r>
            <w:r w:rsidR="002E44C2">
              <w:rPr>
                <w:rFonts w:ascii="微软雅黑" w:hAnsi="微软雅黑" w:cs="宋体" w:hint="eastAsia"/>
                <w:sz w:val="22"/>
                <w:szCs w:val="21"/>
              </w:rPr>
              <w:t>人工智能技术的主要应用，包括基于知识的系统、自动规划和配置以及机器学习等。</w:t>
            </w:r>
          </w:p>
        </w:tc>
      </w:tr>
      <w:tr w:rsidR="00990B40">
        <w:trPr>
          <w:trHeight w:val="95"/>
          <w:jc w:val="center"/>
        </w:trPr>
        <w:tc>
          <w:tcPr>
            <w:tcW w:w="1334" w:type="dxa"/>
            <w:shd w:val="clear" w:color="auto" w:fill="C7E3FE"/>
            <w:vAlign w:val="center"/>
          </w:tcPr>
          <w:p w:rsidR="00990B40" w:rsidRDefault="002E44C2">
            <w:pPr>
              <w:widowControl/>
              <w:adjustRightInd w:val="0"/>
              <w:snapToGrid w:val="0"/>
              <w:spacing w:line="300" w:lineRule="auto"/>
              <w:jc w:val="center"/>
              <w:rPr>
                <w:rFonts w:ascii="微软雅黑" w:hAnsi="微软雅黑" w:cs="宋体"/>
                <w:b/>
                <w:sz w:val="22"/>
                <w:szCs w:val="21"/>
              </w:rPr>
            </w:pPr>
            <w:r>
              <w:rPr>
                <w:rFonts w:ascii="微软雅黑" w:hAnsi="微软雅黑" w:cs="宋体" w:hint="eastAsia"/>
                <w:b/>
                <w:sz w:val="22"/>
                <w:szCs w:val="21"/>
              </w:rPr>
              <w:t>培养目标</w:t>
            </w:r>
          </w:p>
        </w:tc>
        <w:tc>
          <w:tcPr>
            <w:tcW w:w="7882" w:type="dxa"/>
            <w:gridSpan w:val="6"/>
            <w:shd w:val="clear" w:color="auto" w:fill="F0F5FF"/>
            <w:vAlign w:val="center"/>
          </w:tcPr>
          <w:p w:rsidR="00990B40" w:rsidRDefault="002E44C2">
            <w:pPr>
              <w:numPr>
                <w:ilvl w:val="0"/>
                <w:numId w:val="14"/>
              </w:numPr>
              <w:spacing w:line="500" w:lineRule="exact"/>
              <w:contextualSpacing/>
              <w:rPr>
                <w:rFonts w:ascii="微软雅黑" w:hAnsi="微软雅黑" w:cs="宋体"/>
                <w:sz w:val="22"/>
              </w:rPr>
            </w:pPr>
            <w:r>
              <w:rPr>
                <w:rFonts w:ascii="微软雅黑" w:hAnsi="微软雅黑" w:cs="宋体" w:hint="eastAsia"/>
                <w:sz w:val="22"/>
              </w:rPr>
              <w:t>了解人工智能发展史</w:t>
            </w:r>
          </w:p>
          <w:p w:rsidR="00990B40" w:rsidRDefault="002E44C2">
            <w:pPr>
              <w:numPr>
                <w:ilvl w:val="0"/>
                <w:numId w:val="14"/>
              </w:numPr>
              <w:spacing w:line="500" w:lineRule="exact"/>
              <w:contextualSpacing/>
              <w:rPr>
                <w:rFonts w:ascii="微软雅黑" w:hAnsi="微软雅黑" w:cs="宋体"/>
                <w:sz w:val="22"/>
              </w:rPr>
            </w:pPr>
            <w:r>
              <w:rPr>
                <w:rFonts w:ascii="微软雅黑" w:hAnsi="微软雅黑" w:cs="宋体" w:hint="eastAsia"/>
                <w:sz w:val="22"/>
              </w:rPr>
              <w:t>理解人工智能基本定义与概念、了解推理与搜索求解策略</w:t>
            </w:r>
          </w:p>
          <w:p w:rsidR="00990B40" w:rsidRDefault="002E44C2">
            <w:pPr>
              <w:numPr>
                <w:ilvl w:val="0"/>
                <w:numId w:val="14"/>
              </w:numPr>
              <w:spacing w:line="500" w:lineRule="exact"/>
              <w:contextualSpacing/>
              <w:rPr>
                <w:rFonts w:ascii="微软雅黑" w:hAnsi="微软雅黑" w:cs="宋体"/>
                <w:sz w:val="22"/>
              </w:rPr>
            </w:pPr>
            <w:r>
              <w:rPr>
                <w:rFonts w:ascii="微软雅黑" w:hAnsi="微软雅黑" w:cs="宋体" w:hint="eastAsia"/>
                <w:sz w:val="22"/>
              </w:rPr>
              <w:t>掌握智能计算的内容及应用领域</w:t>
            </w:r>
          </w:p>
          <w:p w:rsidR="00990B40" w:rsidRDefault="002E44C2">
            <w:pPr>
              <w:numPr>
                <w:ilvl w:val="0"/>
                <w:numId w:val="14"/>
              </w:numPr>
              <w:spacing w:line="500" w:lineRule="exact"/>
              <w:contextualSpacing/>
              <w:rPr>
                <w:rFonts w:ascii="微软雅黑" w:hAnsi="微软雅黑" w:cs="宋体"/>
                <w:sz w:val="22"/>
              </w:rPr>
            </w:pPr>
            <w:r>
              <w:rPr>
                <w:rFonts w:ascii="微软雅黑" w:hAnsi="微软雅黑" w:cs="宋体" w:hint="eastAsia"/>
                <w:sz w:val="22"/>
              </w:rPr>
              <w:t>了解人工智能学科范围的内涵与外延</w:t>
            </w:r>
          </w:p>
          <w:p w:rsidR="00990B40" w:rsidRDefault="002E44C2">
            <w:pPr>
              <w:numPr>
                <w:ilvl w:val="0"/>
                <w:numId w:val="14"/>
              </w:numPr>
              <w:spacing w:line="500" w:lineRule="exact"/>
              <w:contextualSpacing/>
              <w:rPr>
                <w:rFonts w:ascii="微软雅黑" w:hAnsi="微软雅黑" w:cs="宋体"/>
                <w:sz w:val="22"/>
              </w:rPr>
            </w:pPr>
            <w:r>
              <w:rPr>
                <w:rFonts w:ascii="微软雅黑" w:hAnsi="微软雅黑" w:cs="宋体" w:hint="eastAsia"/>
                <w:sz w:val="22"/>
              </w:rPr>
              <w:t>了解人工智能应用和研究领域</w:t>
            </w:r>
          </w:p>
        </w:tc>
      </w:tr>
    </w:tbl>
    <w:p w:rsidR="00990B40" w:rsidRDefault="00990B40"/>
    <w:p w:rsidR="00990B40" w:rsidRDefault="002E44C2">
      <w:pPr>
        <w:pStyle w:val="4"/>
      </w:pPr>
      <w:r>
        <w:t>Python</w:t>
      </w:r>
      <w:r>
        <w:rPr>
          <w:rFonts w:hint="eastAsia"/>
        </w:rPr>
        <w:t>核心编程</w:t>
      </w:r>
    </w:p>
    <w:tbl>
      <w:tblPr>
        <w:tblStyle w:val="af0"/>
        <w:tblW w:w="9375" w:type="dxa"/>
        <w:jc w:val="center"/>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CellMar>
          <w:left w:w="113" w:type="dxa"/>
          <w:right w:w="113" w:type="dxa"/>
        </w:tblCellMar>
        <w:tblLook w:val="04A0" w:firstRow="1" w:lastRow="0" w:firstColumn="1" w:lastColumn="0" w:noHBand="0" w:noVBand="1"/>
      </w:tblPr>
      <w:tblGrid>
        <w:gridCol w:w="1393"/>
        <w:gridCol w:w="1330"/>
        <w:gridCol w:w="1330"/>
        <w:gridCol w:w="1331"/>
        <w:gridCol w:w="1330"/>
        <w:gridCol w:w="1330"/>
        <w:gridCol w:w="1331"/>
      </w:tblGrid>
      <w:tr w:rsidR="00990B40">
        <w:trPr>
          <w:trHeight w:val="567"/>
          <w:jc w:val="center"/>
        </w:trPr>
        <w:tc>
          <w:tcPr>
            <w:tcW w:w="1393" w:type="dxa"/>
            <w:shd w:val="clear" w:color="auto" w:fill="C7E3FE"/>
            <w:vAlign w:val="center"/>
          </w:tcPr>
          <w:p w:rsidR="00990B40" w:rsidRDefault="002E44C2">
            <w:pPr>
              <w:widowControl/>
              <w:adjustRightInd w:val="0"/>
              <w:snapToGrid w:val="0"/>
              <w:spacing w:line="300" w:lineRule="auto"/>
              <w:jc w:val="center"/>
              <w:rPr>
                <w:rFonts w:ascii="微软雅黑" w:hAnsi="微软雅黑" w:cs="宋体"/>
                <w:b/>
                <w:sz w:val="22"/>
                <w:szCs w:val="22"/>
              </w:rPr>
            </w:pPr>
            <w:r>
              <w:rPr>
                <w:rFonts w:ascii="微软雅黑" w:hAnsi="微软雅黑" w:cs="宋体" w:hint="eastAsia"/>
                <w:b/>
                <w:sz w:val="22"/>
                <w:szCs w:val="22"/>
              </w:rPr>
              <w:t>课程名称</w:t>
            </w:r>
          </w:p>
        </w:tc>
        <w:tc>
          <w:tcPr>
            <w:tcW w:w="7982" w:type="dxa"/>
            <w:gridSpan w:val="6"/>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cs="宋体" w:hint="eastAsia"/>
                <w:sz w:val="22"/>
                <w:szCs w:val="22"/>
              </w:rPr>
              <w:t>Python核心编程</w:t>
            </w:r>
          </w:p>
        </w:tc>
      </w:tr>
      <w:tr w:rsidR="00990B40">
        <w:trPr>
          <w:trHeight w:val="567"/>
          <w:jc w:val="center"/>
        </w:trPr>
        <w:tc>
          <w:tcPr>
            <w:tcW w:w="1393" w:type="dxa"/>
            <w:shd w:val="clear" w:color="auto" w:fill="C7E3FE"/>
            <w:vAlign w:val="center"/>
          </w:tcPr>
          <w:p w:rsidR="00990B40" w:rsidRDefault="002E44C2">
            <w:pPr>
              <w:adjustRightInd w:val="0"/>
              <w:snapToGrid w:val="0"/>
              <w:spacing w:line="300" w:lineRule="auto"/>
              <w:jc w:val="center"/>
              <w:rPr>
                <w:rFonts w:ascii="微软雅黑" w:hAnsi="微软雅黑" w:cs="宋体"/>
                <w:b/>
                <w:sz w:val="22"/>
                <w:szCs w:val="22"/>
              </w:rPr>
            </w:pPr>
            <w:r>
              <w:rPr>
                <w:rFonts w:ascii="微软雅黑" w:hAnsi="微软雅黑" w:cs="宋体" w:hint="eastAsia"/>
                <w:b/>
                <w:sz w:val="22"/>
                <w:szCs w:val="22"/>
              </w:rPr>
              <w:t>课时</w:t>
            </w:r>
          </w:p>
        </w:tc>
        <w:tc>
          <w:tcPr>
            <w:tcW w:w="1330" w:type="dxa"/>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hint="eastAsia"/>
                <w:b/>
                <w:color w:val="000000" w:themeColor="text1"/>
                <w:sz w:val="21"/>
                <w:szCs w:val="21"/>
              </w:rPr>
              <w:t>总课时</w:t>
            </w:r>
          </w:p>
        </w:tc>
        <w:tc>
          <w:tcPr>
            <w:tcW w:w="1330" w:type="dxa"/>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cs="宋体" w:hint="eastAsia"/>
                <w:sz w:val="22"/>
                <w:szCs w:val="22"/>
              </w:rPr>
              <w:t>8</w:t>
            </w:r>
            <w:r>
              <w:rPr>
                <w:rFonts w:ascii="微软雅黑" w:hAnsi="微软雅黑" w:cs="宋体"/>
                <w:sz w:val="22"/>
                <w:szCs w:val="22"/>
              </w:rPr>
              <w:t>0</w:t>
            </w:r>
          </w:p>
        </w:tc>
        <w:tc>
          <w:tcPr>
            <w:tcW w:w="1331" w:type="dxa"/>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hint="eastAsia"/>
                <w:b/>
                <w:color w:val="000000" w:themeColor="text1"/>
                <w:sz w:val="21"/>
                <w:szCs w:val="21"/>
              </w:rPr>
              <w:t>理论课时</w:t>
            </w:r>
          </w:p>
        </w:tc>
        <w:tc>
          <w:tcPr>
            <w:tcW w:w="1330" w:type="dxa"/>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cs="宋体" w:hint="eastAsia"/>
                <w:sz w:val="22"/>
                <w:szCs w:val="22"/>
              </w:rPr>
              <w:t>4</w:t>
            </w:r>
            <w:r>
              <w:rPr>
                <w:rFonts w:ascii="微软雅黑" w:hAnsi="微软雅黑" w:cs="宋体"/>
                <w:sz w:val="22"/>
                <w:szCs w:val="22"/>
              </w:rPr>
              <w:t>8</w:t>
            </w:r>
          </w:p>
        </w:tc>
        <w:tc>
          <w:tcPr>
            <w:tcW w:w="1330" w:type="dxa"/>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hint="eastAsia"/>
                <w:b/>
                <w:color w:val="000000" w:themeColor="text1"/>
                <w:sz w:val="21"/>
                <w:szCs w:val="21"/>
              </w:rPr>
              <w:t>实践课时</w:t>
            </w:r>
          </w:p>
        </w:tc>
        <w:tc>
          <w:tcPr>
            <w:tcW w:w="1331" w:type="dxa"/>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cs="宋体" w:hint="eastAsia"/>
                <w:sz w:val="22"/>
                <w:szCs w:val="22"/>
              </w:rPr>
              <w:t>3</w:t>
            </w:r>
            <w:r>
              <w:rPr>
                <w:rFonts w:ascii="微软雅黑" w:hAnsi="微软雅黑" w:cs="宋体"/>
                <w:sz w:val="22"/>
                <w:szCs w:val="22"/>
              </w:rPr>
              <w:t>2</w:t>
            </w:r>
          </w:p>
        </w:tc>
      </w:tr>
      <w:tr w:rsidR="00990B40">
        <w:trPr>
          <w:trHeight w:val="567"/>
          <w:jc w:val="center"/>
        </w:trPr>
        <w:tc>
          <w:tcPr>
            <w:tcW w:w="1393" w:type="dxa"/>
            <w:shd w:val="clear" w:color="auto" w:fill="C7E3FE"/>
            <w:vAlign w:val="center"/>
          </w:tcPr>
          <w:p w:rsidR="00990B40" w:rsidRDefault="002E44C2">
            <w:pPr>
              <w:adjustRightInd w:val="0"/>
              <w:snapToGrid w:val="0"/>
              <w:spacing w:line="300" w:lineRule="auto"/>
              <w:jc w:val="center"/>
              <w:rPr>
                <w:rFonts w:ascii="微软雅黑" w:hAnsi="微软雅黑" w:cs="宋体"/>
                <w:b/>
                <w:sz w:val="22"/>
                <w:szCs w:val="22"/>
              </w:rPr>
            </w:pPr>
            <w:r>
              <w:rPr>
                <w:rFonts w:ascii="微软雅黑" w:hAnsi="微软雅黑" w:cs="宋体" w:hint="eastAsia"/>
                <w:b/>
                <w:sz w:val="22"/>
                <w:szCs w:val="22"/>
              </w:rPr>
              <w:t>考核方式</w:t>
            </w:r>
          </w:p>
        </w:tc>
        <w:tc>
          <w:tcPr>
            <w:tcW w:w="7982" w:type="dxa"/>
            <w:gridSpan w:val="6"/>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cs="宋体" w:hint="eastAsia"/>
                <w:b/>
                <w:sz w:val="22"/>
                <w:szCs w:val="22"/>
              </w:rPr>
              <w:t>考试</w:t>
            </w:r>
          </w:p>
        </w:tc>
      </w:tr>
      <w:tr w:rsidR="00990B40">
        <w:trPr>
          <w:trHeight w:val="1897"/>
          <w:jc w:val="center"/>
        </w:trPr>
        <w:tc>
          <w:tcPr>
            <w:tcW w:w="1393" w:type="dxa"/>
            <w:shd w:val="clear" w:color="auto" w:fill="C7E3FE"/>
            <w:vAlign w:val="center"/>
          </w:tcPr>
          <w:p w:rsidR="00990B40" w:rsidRDefault="002E44C2">
            <w:pPr>
              <w:widowControl/>
              <w:adjustRightInd w:val="0"/>
              <w:snapToGrid w:val="0"/>
              <w:spacing w:line="300" w:lineRule="auto"/>
              <w:jc w:val="center"/>
              <w:rPr>
                <w:rFonts w:ascii="微软雅黑" w:hAnsi="微软雅黑" w:cs="宋体"/>
                <w:b/>
                <w:sz w:val="22"/>
                <w:szCs w:val="22"/>
              </w:rPr>
            </w:pPr>
            <w:r>
              <w:rPr>
                <w:rFonts w:ascii="微软雅黑" w:hAnsi="微软雅黑" w:cs="宋体" w:hint="eastAsia"/>
                <w:b/>
                <w:sz w:val="22"/>
                <w:szCs w:val="22"/>
              </w:rPr>
              <w:t>课程简介</w:t>
            </w:r>
          </w:p>
        </w:tc>
        <w:tc>
          <w:tcPr>
            <w:tcW w:w="7982" w:type="dxa"/>
            <w:gridSpan w:val="6"/>
            <w:shd w:val="clear" w:color="auto" w:fill="F0F5FF"/>
          </w:tcPr>
          <w:p w:rsidR="00A51DBD" w:rsidRDefault="002E44C2">
            <w:pPr>
              <w:adjustRightInd w:val="0"/>
              <w:snapToGrid w:val="0"/>
              <w:rPr>
                <w:rFonts w:ascii="微软雅黑" w:hAnsi="微软雅黑" w:cs="宋体"/>
                <w:sz w:val="22"/>
                <w:szCs w:val="22"/>
              </w:rPr>
            </w:pPr>
            <w:r>
              <w:rPr>
                <w:rFonts w:ascii="微软雅黑" w:hAnsi="微软雅黑" w:cs="宋体" w:hint="eastAsia"/>
                <w:sz w:val="22"/>
                <w:szCs w:val="22"/>
              </w:rPr>
              <w:t>Python是一种功能十分强大的面向对象编程语言，可以用于编写独立程序、快速脚本和复杂应用的原型</w:t>
            </w:r>
            <w:r w:rsidR="00A51DBD">
              <w:rPr>
                <w:rFonts w:ascii="微软雅黑" w:hAnsi="微软雅黑" w:cs="宋体" w:hint="eastAsia"/>
                <w:sz w:val="22"/>
                <w:szCs w:val="22"/>
              </w:rPr>
              <w:t>，</w:t>
            </w:r>
            <w:r>
              <w:rPr>
                <w:rFonts w:ascii="微软雅黑" w:hAnsi="微软雅黑" w:cs="宋体" w:hint="eastAsia"/>
                <w:sz w:val="22"/>
                <w:szCs w:val="22"/>
              </w:rPr>
              <w:t>作为一种开源软件，Python可以自由获取，而且非常易学易用。</w:t>
            </w:r>
          </w:p>
          <w:p w:rsidR="00A51DBD" w:rsidRDefault="002E44C2">
            <w:pPr>
              <w:adjustRightInd w:val="0"/>
              <w:snapToGrid w:val="0"/>
              <w:rPr>
                <w:rFonts w:ascii="微软雅黑" w:hAnsi="微软雅黑" w:cs="宋体"/>
                <w:sz w:val="22"/>
                <w:szCs w:val="22"/>
              </w:rPr>
            </w:pPr>
            <w:r>
              <w:rPr>
                <w:rFonts w:ascii="微软雅黑" w:hAnsi="微软雅黑" w:cs="宋体" w:hint="eastAsia"/>
                <w:sz w:val="22"/>
                <w:szCs w:val="22"/>
              </w:rPr>
              <w:t>本课程包括</w:t>
            </w:r>
            <w:r w:rsidR="00A51DBD">
              <w:rPr>
                <w:rFonts w:ascii="微软雅黑" w:hAnsi="微软雅黑" w:cs="宋体" w:hint="eastAsia"/>
                <w:sz w:val="22"/>
                <w:szCs w:val="22"/>
              </w:rPr>
              <w:t>：</w:t>
            </w:r>
          </w:p>
          <w:p w:rsidR="00A51DBD" w:rsidRPr="00A51DBD" w:rsidRDefault="002E44C2" w:rsidP="00A51DBD">
            <w:pPr>
              <w:pStyle w:val="af1"/>
              <w:numPr>
                <w:ilvl w:val="0"/>
                <w:numId w:val="38"/>
              </w:numPr>
              <w:adjustRightInd w:val="0"/>
              <w:snapToGrid w:val="0"/>
              <w:ind w:firstLineChars="0"/>
              <w:rPr>
                <w:rFonts w:ascii="微软雅黑" w:hAnsi="微软雅黑" w:cs="宋体"/>
                <w:sz w:val="22"/>
                <w:szCs w:val="22"/>
              </w:rPr>
            </w:pPr>
            <w:r w:rsidRPr="00A51DBD">
              <w:rPr>
                <w:rFonts w:ascii="微软雅黑" w:hAnsi="微软雅黑" w:cs="宋体" w:hint="eastAsia"/>
                <w:sz w:val="22"/>
                <w:szCs w:val="22"/>
              </w:rPr>
              <w:t>基本的概念和语句、语法和风格、Python对象、数字类型、序列类型、映射和集合类型、条件和循环、文件和输入/输出、错误和异常、函数和函数式编程、模块、面向对象编程、执行环境等内容</w:t>
            </w:r>
            <w:r w:rsidR="00A51DBD">
              <w:rPr>
                <w:rFonts w:ascii="微软雅黑" w:hAnsi="微软雅黑" w:cs="宋体" w:hint="eastAsia"/>
                <w:sz w:val="22"/>
                <w:szCs w:val="22"/>
              </w:rPr>
              <w:t>；</w:t>
            </w:r>
          </w:p>
          <w:p w:rsidR="00990B40" w:rsidRPr="00A51DBD" w:rsidRDefault="002E44C2" w:rsidP="00A51DBD">
            <w:pPr>
              <w:pStyle w:val="af1"/>
              <w:numPr>
                <w:ilvl w:val="0"/>
                <w:numId w:val="38"/>
              </w:numPr>
              <w:adjustRightInd w:val="0"/>
              <w:snapToGrid w:val="0"/>
              <w:ind w:firstLineChars="0"/>
              <w:rPr>
                <w:rFonts w:ascii="微软雅黑" w:hAnsi="微软雅黑" w:cs="宋体"/>
                <w:sz w:val="22"/>
                <w:szCs w:val="22"/>
              </w:rPr>
            </w:pPr>
            <w:r w:rsidRPr="00A51DBD">
              <w:rPr>
                <w:rFonts w:ascii="微软雅黑" w:hAnsi="微软雅黑" w:cs="宋体" w:hint="eastAsia"/>
                <w:sz w:val="22"/>
                <w:szCs w:val="22"/>
              </w:rPr>
              <w:t>同时包含了各种高级主题来展示可以使用Python做些什么，包括正则表达式、网络编程、网络客户端编程、多线程编程、图形用户界面编程等。</w:t>
            </w:r>
          </w:p>
        </w:tc>
      </w:tr>
      <w:tr w:rsidR="00990B40">
        <w:trPr>
          <w:trHeight w:val="2037"/>
          <w:jc w:val="center"/>
        </w:trPr>
        <w:tc>
          <w:tcPr>
            <w:tcW w:w="1393" w:type="dxa"/>
            <w:shd w:val="clear" w:color="auto" w:fill="C7E3FE"/>
            <w:vAlign w:val="center"/>
          </w:tcPr>
          <w:p w:rsidR="00990B40" w:rsidRDefault="002E44C2">
            <w:pPr>
              <w:widowControl/>
              <w:adjustRightInd w:val="0"/>
              <w:snapToGrid w:val="0"/>
              <w:spacing w:line="300" w:lineRule="auto"/>
              <w:jc w:val="center"/>
              <w:rPr>
                <w:rFonts w:ascii="微软雅黑" w:hAnsi="微软雅黑" w:cs="宋体"/>
                <w:b/>
                <w:sz w:val="22"/>
                <w:szCs w:val="22"/>
              </w:rPr>
            </w:pPr>
            <w:r>
              <w:rPr>
                <w:rFonts w:ascii="微软雅黑" w:hAnsi="微软雅黑" w:cs="宋体" w:hint="eastAsia"/>
                <w:b/>
                <w:sz w:val="22"/>
                <w:szCs w:val="22"/>
              </w:rPr>
              <w:lastRenderedPageBreak/>
              <w:t>培养目标</w:t>
            </w:r>
          </w:p>
        </w:tc>
        <w:tc>
          <w:tcPr>
            <w:tcW w:w="7982" w:type="dxa"/>
            <w:gridSpan w:val="6"/>
            <w:shd w:val="clear" w:color="auto" w:fill="F0F5FF"/>
          </w:tcPr>
          <w:p w:rsidR="00990B40" w:rsidRDefault="002E44C2">
            <w:pPr>
              <w:pStyle w:val="af1"/>
              <w:numPr>
                <w:ilvl w:val="0"/>
                <w:numId w:val="15"/>
              </w:numPr>
              <w:adjustRightInd w:val="0"/>
              <w:snapToGrid w:val="0"/>
              <w:spacing w:line="312" w:lineRule="auto"/>
              <w:ind w:firstLineChars="0"/>
              <w:rPr>
                <w:rFonts w:ascii="微软雅黑" w:hAnsi="微软雅黑"/>
                <w:color w:val="000000" w:themeColor="text1"/>
                <w:sz w:val="21"/>
                <w:szCs w:val="21"/>
              </w:rPr>
            </w:pPr>
            <w:r>
              <w:rPr>
                <w:rFonts w:ascii="微软雅黑" w:hAnsi="微软雅黑" w:hint="eastAsia"/>
                <w:color w:val="000000" w:themeColor="text1"/>
                <w:sz w:val="21"/>
                <w:szCs w:val="21"/>
              </w:rPr>
              <w:t>熟练</w:t>
            </w:r>
            <w:r>
              <w:rPr>
                <w:rFonts w:ascii="微软雅黑" w:hAnsi="微软雅黑"/>
                <w:color w:val="000000" w:themeColor="text1"/>
                <w:sz w:val="21"/>
                <w:szCs w:val="21"/>
              </w:rPr>
              <w:t>使用Python语言</w:t>
            </w:r>
          </w:p>
          <w:p w:rsidR="00990B40" w:rsidRDefault="002E44C2">
            <w:pPr>
              <w:pStyle w:val="af1"/>
              <w:numPr>
                <w:ilvl w:val="0"/>
                <w:numId w:val="15"/>
              </w:numPr>
              <w:adjustRightInd w:val="0"/>
              <w:snapToGrid w:val="0"/>
              <w:spacing w:line="312" w:lineRule="auto"/>
              <w:ind w:firstLineChars="0"/>
              <w:rPr>
                <w:rFonts w:ascii="微软雅黑" w:hAnsi="微软雅黑"/>
                <w:color w:val="000000" w:themeColor="text1"/>
                <w:sz w:val="21"/>
                <w:szCs w:val="21"/>
              </w:rPr>
            </w:pPr>
            <w:r>
              <w:rPr>
                <w:rFonts w:ascii="微软雅黑" w:hAnsi="微软雅黑" w:hint="eastAsia"/>
                <w:color w:val="000000" w:themeColor="text1"/>
                <w:sz w:val="21"/>
                <w:szCs w:val="21"/>
              </w:rPr>
              <w:t>熟练</w:t>
            </w:r>
            <w:r>
              <w:rPr>
                <w:rFonts w:ascii="微软雅黑" w:hAnsi="微软雅黑"/>
                <w:color w:val="000000" w:themeColor="text1"/>
                <w:sz w:val="21"/>
                <w:szCs w:val="21"/>
              </w:rPr>
              <w:t>图形化界面开发</w:t>
            </w:r>
          </w:p>
          <w:p w:rsidR="00990B40" w:rsidRDefault="002E44C2">
            <w:pPr>
              <w:pStyle w:val="af1"/>
              <w:numPr>
                <w:ilvl w:val="0"/>
                <w:numId w:val="15"/>
              </w:numPr>
              <w:adjustRightInd w:val="0"/>
              <w:snapToGrid w:val="0"/>
              <w:spacing w:line="312" w:lineRule="auto"/>
              <w:ind w:firstLineChars="0"/>
              <w:rPr>
                <w:rFonts w:ascii="微软雅黑" w:hAnsi="微软雅黑" w:cs="宋体"/>
                <w:sz w:val="22"/>
                <w:szCs w:val="22"/>
              </w:rPr>
            </w:pPr>
            <w:r>
              <w:rPr>
                <w:rFonts w:ascii="微软雅黑" w:hAnsi="微软雅黑" w:hint="eastAsia"/>
                <w:color w:val="000000" w:themeColor="text1"/>
                <w:sz w:val="21"/>
                <w:szCs w:val="21"/>
              </w:rPr>
              <w:t>学会</w:t>
            </w:r>
            <w:r>
              <w:rPr>
                <w:rFonts w:ascii="微软雅黑" w:hAnsi="微软雅黑"/>
                <w:color w:val="000000" w:themeColor="text1"/>
                <w:sz w:val="21"/>
                <w:szCs w:val="21"/>
              </w:rPr>
              <w:t>使用Python语言进行汉语分词、数据分析、数据可视化处理</w:t>
            </w:r>
          </w:p>
          <w:p w:rsidR="00990B40" w:rsidRDefault="002E44C2">
            <w:pPr>
              <w:pStyle w:val="af1"/>
              <w:numPr>
                <w:ilvl w:val="0"/>
                <w:numId w:val="15"/>
              </w:numPr>
              <w:adjustRightInd w:val="0"/>
              <w:snapToGrid w:val="0"/>
              <w:spacing w:line="312" w:lineRule="auto"/>
              <w:ind w:firstLineChars="0"/>
              <w:rPr>
                <w:rFonts w:ascii="微软雅黑" w:hAnsi="微软雅黑"/>
                <w:color w:val="000000" w:themeColor="text1"/>
                <w:sz w:val="21"/>
                <w:szCs w:val="21"/>
              </w:rPr>
            </w:pPr>
            <w:r>
              <w:rPr>
                <w:rFonts w:ascii="微软雅黑" w:hAnsi="微软雅黑" w:hint="eastAsia"/>
                <w:color w:val="000000" w:themeColor="text1"/>
                <w:sz w:val="21"/>
                <w:szCs w:val="21"/>
              </w:rPr>
              <w:t>培养</w:t>
            </w:r>
            <w:r>
              <w:rPr>
                <w:rFonts w:ascii="微软雅黑" w:hAnsi="微软雅黑"/>
                <w:color w:val="000000" w:themeColor="text1"/>
                <w:sz w:val="21"/>
                <w:szCs w:val="21"/>
              </w:rPr>
              <w:t>学生掌握Python</w:t>
            </w:r>
            <w:r>
              <w:rPr>
                <w:rFonts w:ascii="微软雅黑" w:hAnsi="微软雅黑" w:hint="eastAsia"/>
                <w:color w:val="000000" w:themeColor="text1"/>
                <w:sz w:val="21"/>
                <w:szCs w:val="21"/>
              </w:rPr>
              <w:t>线程</w:t>
            </w:r>
            <w:r>
              <w:rPr>
                <w:rFonts w:ascii="微软雅黑" w:hAnsi="微软雅黑"/>
                <w:color w:val="000000" w:themeColor="text1"/>
                <w:sz w:val="21"/>
                <w:szCs w:val="21"/>
              </w:rPr>
              <w:t>与进程的应用</w:t>
            </w:r>
          </w:p>
          <w:p w:rsidR="00990B40" w:rsidRDefault="002E44C2">
            <w:pPr>
              <w:pStyle w:val="af1"/>
              <w:numPr>
                <w:ilvl w:val="0"/>
                <w:numId w:val="15"/>
              </w:numPr>
              <w:adjustRightInd w:val="0"/>
              <w:snapToGrid w:val="0"/>
              <w:spacing w:line="312" w:lineRule="auto"/>
              <w:ind w:firstLineChars="0"/>
              <w:rPr>
                <w:rFonts w:ascii="微软雅黑" w:hAnsi="微软雅黑" w:cs="宋体"/>
                <w:sz w:val="22"/>
                <w:szCs w:val="22"/>
              </w:rPr>
            </w:pPr>
            <w:r>
              <w:rPr>
                <w:rFonts w:ascii="微软雅黑" w:hAnsi="微软雅黑" w:hint="eastAsia"/>
                <w:color w:val="000000" w:themeColor="text1"/>
                <w:sz w:val="21"/>
                <w:szCs w:val="21"/>
              </w:rPr>
              <w:t>掌握</w:t>
            </w:r>
            <w:r>
              <w:rPr>
                <w:rFonts w:ascii="微软雅黑" w:hAnsi="微软雅黑"/>
                <w:color w:val="000000" w:themeColor="text1"/>
                <w:sz w:val="21"/>
                <w:szCs w:val="21"/>
              </w:rPr>
              <w:t>Python中的数据输入与输出的</w:t>
            </w:r>
            <w:r>
              <w:rPr>
                <w:rFonts w:ascii="微软雅黑" w:hAnsi="微软雅黑" w:hint="eastAsia"/>
                <w:color w:val="000000" w:themeColor="text1"/>
                <w:sz w:val="21"/>
                <w:szCs w:val="21"/>
              </w:rPr>
              <w:t>实现</w:t>
            </w:r>
          </w:p>
        </w:tc>
      </w:tr>
    </w:tbl>
    <w:p w:rsidR="00990B40" w:rsidRDefault="00990B40"/>
    <w:p w:rsidR="00990B40" w:rsidRDefault="002E44C2">
      <w:pPr>
        <w:pStyle w:val="4"/>
      </w:pPr>
      <w:r>
        <w:rPr>
          <w:rFonts w:hint="eastAsia"/>
        </w:rPr>
        <w:t>专业英语</w:t>
      </w:r>
    </w:p>
    <w:tbl>
      <w:tblPr>
        <w:tblStyle w:val="af0"/>
        <w:tblW w:w="9375" w:type="dxa"/>
        <w:jc w:val="center"/>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CellMar>
          <w:left w:w="113" w:type="dxa"/>
          <w:right w:w="113" w:type="dxa"/>
        </w:tblCellMar>
        <w:tblLook w:val="04A0" w:firstRow="1" w:lastRow="0" w:firstColumn="1" w:lastColumn="0" w:noHBand="0" w:noVBand="1"/>
      </w:tblPr>
      <w:tblGrid>
        <w:gridCol w:w="1393"/>
        <w:gridCol w:w="1330"/>
        <w:gridCol w:w="1330"/>
        <w:gridCol w:w="1331"/>
        <w:gridCol w:w="1330"/>
        <w:gridCol w:w="1330"/>
        <w:gridCol w:w="1331"/>
      </w:tblGrid>
      <w:tr w:rsidR="00990B40">
        <w:trPr>
          <w:trHeight w:val="567"/>
          <w:jc w:val="center"/>
        </w:trPr>
        <w:tc>
          <w:tcPr>
            <w:tcW w:w="1393" w:type="dxa"/>
            <w:shd w:val="clear" w:color="auto" w:fill="C7E3FE"/>
            <w:vAlign w:val="center"/>
          </w:tcPr>
          <w:p w:rsidR="00990B40" w:rsidRDefault="002E44C2">
            <w:pPr>
              <w:widowControl/>
              <w:adjustRightInd w:val="0"/>
              <w:snapToGrid w:val="0"/>
              <w:spacing w:line="300" w:lineRule="auto"/>
              <w:jc w:val="center"/>
              <w:rPr>
                <w:rFonts w:ascii="微软雅黑" w:hAnsi="微软雅黑" w:cs="宋体"/>
                <w:b/>
                <w:sz w:val="22"/>
                <w:szCs w:val="22"/>
              </w:rPr>
            </w:pPr>
            <w:r>
              <w:rPr>
                <w:rFonts w:ascii="微软雅黑" w:hAnsi="微软雅黑" w:cs="宋体" w:hint="eastAsia"/>
                <w:b/>
                <w:sz w:val="22"/>
                <w:szCs w:val="22"/>
              </w:rPr>
              <w:t>课程名称</w:t>
            </w:r>
          </w:p>
        </w:tc>
        <w:tc>
          <w:tcPr>
            <w:tcW w:w="7982" w:type="dxa"/>
            <w:gridSpan w:val="6"/>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cs="宋体" w:hint="eastAsia"/>
                <w:sz w:val="22"/>
                <w:szCs w:val="22"/>
              </w:rPr>
              <w:t>专业英语</w:t>
            </w:r>
          </w:p>
        </w:tc>
      </w:tr>
      <w:tr w:rsidR="00990B40">
        <w:trPr>
          <w:trHeight w:val="567"/>
          <w:jc w:val="center"/>
        </w:trPr>
        <w:tc>
          <w:tcPr>
            <w:tcW w:w="1393" w:type="dxa"/>
            <w:shd w:val="clear" w:color="auto" w:fill="C7E3FE"/>
            <w:vAlign w:val="center"/>
          </w:tcPr>
          <w:p w:rsidR="00990B40" w:rsidRDefault="002E44C2">
            <w:pPr>
              <w:adjustRightInd w:val="0"/>
              <w:snapToGrid w:val="0"/>
              <w:spacing w:line="300" w:lineRule="auto"/>
              <w:jc w:val="center"/>
              <w:rPr>
                <w:rFonts w:ascii="微软雅黑" w:hAnsi="微软雅黑" w:cs="宋体"/>
                <w:b/>
                <w:sz w:val="22"/>
                <w:szCs w:val="22"/>
              </w:rPr>
            </w:pPr>
            <w:r>
              <w:rPr>
                <w:rFonts w:ascii="微软雅黑" w:hAnsi="微软雅黑" w:cs="宋体" w:hint="eastAsia"/>
                <w:b/>
                <w:sz w:val="22"/>
                <w:szCs w:val="22"/>
              </w:rPr>
              <w:t>课时</w:t>
            </w:r>
          </w:p>
        </w:tc>
        <w:tc>
          <w:tcPr>
            <w:tcW w:w="1330" w:type="dxa"/>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hint="eastAsia"/>
                <w:b/>
                <w:color w:val="000000" w:themeColor="text1"/>
                <w:sz w:val="21"/>
                <w:szCs w:val="21"/>
              </w:rPr>
              <w:t>总课时</w:t>
            </w:r>
          </w:p>
        </w:tc>
        <w:tc>
          <w:tcPr>
            <w:tcW w:w="1330" w:type="dxa"/>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cs="宋体" w:hint="eastAsia"/>
                <w:sz w:val="22"/>
                <w:szCs w:val="22"/>
              </w:rPr>
              <w:t>8</w:t>
            </w:r>
            <w:r>
              <w:rPr>
                <w:rFonts w:ascii="微软雅黑" w:hAnsi="微软雅黑" w:cs="宋体"/>
                <w:sz w:val="22"/>
                <w:szCs w:val="22"/>
              </w:rPr>
              <w:t>0</w:t>
            </w:r>
          </w:p>
        </w:tc>
        <w:tc>
          <w:tcPr>
            <w:tcW w:w="1331" w:type="dxa"/>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hint="eastAsia"/>
                <w:b/>
                <w:color w:val="000000" w:themeColor="text1"/>
                <w:sz w:val="21"/>
                <w:szCs w:val="21"/>
              </w:rPr>
              <w:t>理论课时</w:t>
            </w:r>
          </w:p>
        </w:tc>
        <w:tc>
          <w:tcPr>
            <w:tcW w:w="1330" w:type="dxa"/>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cs="宋体" w:hint="eastAsia"/>
                <w:sz w:val="22"/>
                <w:szCs w:val="22"/>
              </w:rPr>
              <w:t>4</w:t>
            </w:r>
            <w:r>
              <w:rPr>
                <w:rFonts w:ascii="微软雅黑" w:hAnsi="微软雅黑" w:cs="宋体"/>
                <w:sz w:val="22"/>
                <w:szCs w:val="22"/>
              </w:rPr>
              <w:t>8</w:t>
            </w:r>
          </w:p>
        </w:tc>
        <w:tc>
          <w:tcPr>
            <w:tcW w:w="1330" w:type="dxa"/>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hint="eastAsia"/>
                <w:b/>
                <w:color w:val="000000" w:themeColor="text1"/>
                <w:sz w:val="21"/>
                <w:szCs w:val="21"/>
              </w:rPr>
              <w:t>实践课时</w:t>
            </w:r>
          </w:p>
        </w:tc>
        <w:tc>
          <w:tcPr>
            <w:tcW w:w="1331" w:type="dxa"/>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cs="宋体" w:hint="eastAsia"/>
                <w:sz w:val="22"/>
                <w:szCs w:val="22"/>
              </w:rPr>
              <w:t>3</w:t>
            </w:r>
            <w:r>
              <w:rPr>
                <w:rFonts w:ascii="微软雅黑" w:hAnsi="微软雅黑" w:cs="宋体"/>
                <w:sz w:val="22"/>
                <w:szCs w:val="22"/>
              </w:rPr>
              <w:t>2</w:t>
            </w:r>
          </w:p>
        </w:tc>
      </w:tr>
      <w:tr w:rsidR="00990B40">
        <w:trPr>
          <w:trHeight w:val="567"/>
          <w:jc w:val="center"/>
        </w:trPr>
        <w:tc>
          <w:tcPr>
            <w:tcW w:w="1393" w:type="dxa"/>
            <w:shd w:val="clear" w:color="auto" w:fill="C7E3FE"/>
            <w:vAlign w:val="center"/>
          </w:tcPr>
          <w:p w:rsidR="00990B40" w:rsidRDefault="002E44C2">
            <w:pPr>
              <w:adjustRightInd w:val="0"/>
              <w:snapToGrid w:val="0"/>
              <w:spacing w:line="300" w:lineRule="auto"/>
              <w:jc w:val="center"/>
              <w:rPr>
                <w:rFonts w:ascii="微软雅黑" w:hAnsi="微软雅黑" w:cs="宋体"/>
                <w:b/>
                <w:sz w:val="22"/>
                <w:szCs w:val="22"/>
              </w:rPr>
            </w:pPr>
            <w:r>
              <w:rPr>
                <w:rFonts w:ascii="微软雅黑" w:hAnsi="微软雅黑" w:cs="宋体" w:hint="eastAsia"/>
                <w:b/>
                <w:sz w:val="22"/>
                <w:szCs w:val="22"/>
              </w:rPr>
              <w:t>考核方式</w:t>
            </w:r>
          </w:p>
        </w:tc>
        <w:tc>
          <w:tcPr>
            <w:tcW w:w="7982" w:type="dxa"/>
            <w:gridSpan w:val="6"/>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cs="宋体" w:hint="eastAsia"/>
                <w:b/>
                <w:sz w:val="22"/>
                <w:szCs w:val="22"/>
              </w:rPr>
              <w:t>考试</w:t>
            </w:r>
          </w:p>
        </w:tc>
      </w:tr>
      <w:tr w:rsidR="00990B40">
        <w:trPr>
          <w:trHeight w:val="1897"/>
          <w:jc w:val="center"/>
        </w:trPr>
        <w:tc>
          <w:tcPr>
            <w:tcW w:w="1393" w:type="dxa"/>
            <w:shd w:val="clear" w:color="auto" w:fill="C7E3FE"/>
            <w:vAlign w:val="center"/>
          </w:tcPr>
          <w:p w:rsidR="00990B40" w:rsidRDefault="002E44C2">
            <w:pPr>
              <w:widowControl/>
              <w:adjustRightInd w:val="0"/>
              <w:snapToGrid w:val="0"/>
              <w:spacing w:line="300" w:lineRule="auto"/>
              <w:jc w:val="center"/>
              <w:rPr>
                <w:rFonts w:ascii="微软雅黑" w:hAnsi="微软雅黑" w:cs="宋体"/>
                <w:b/>
                <w:sz w:val="22"/>
                <w:szCs w:val="22"/>
              </w:rPr>
            </w:pPr>
            <w:r>
              <w:rPr>
                <w:rFonts w:ascii="微软雅黑" w:hAnsi="微软雅黑" w:cs="宋体" w:hint="eastAsia"/>
                <w:b/>
                <w:sz w:val="22"/>
                <w:szCs w:val="22"/>
              </w:rPr>
              <w:t>课程简介</w:t>
            </w:r>
          </w:p>
        </w:tc>
        <w:tc>
          <w:tcPr>
            <w:tcW w:w="7982" w:type="dxa"/>
            <w:gridSpan w:val="6"/>
            <w:shd w:val="clear" w:color="auto" w:fill="F0F5FF"/>
          </w:tcPr>
          <w:p w:rsidR="00A51DBD" w:rsidRDefault="002E44C2">
            <w:pPr>
              <w:adjustRightInd w:val="0"/>
              <w:snapToGrid w:val="0"/>
              <w:rPr>
                <w:rFonts w:ascii="微软雅黑" w:hAnsi="微软雅黑" w:cs="宋体"/>
                <w:sz w:val="22"/>
                <w:szCs w:val="22"/>
              </w:rPr>
            </w:pPr>
            <w:r>
              <w:rPr>
                <w:rFonts w:ascii="微软雅黑" w:hAnsi="微软雅黑" w:cs="宋体" w:hint="eastAsia"/>
                <w:sz w:val="22"/>
                <w:szCs w:val="22"/>
              </w:rPr>
              <w:t>本课程通过计算机相关知识对计算机专业英语进行了全面的描述，主要涉及</w:t>
            </w:r>
            <w:r w:rsidR="00A51DBD">
              <w:rPr>
                <w:rFonts w:ascii="微软雅黑" w:hAnsi="微软雅黑" w:cs="宋体" w:hint="eastAsia"/>
                <w:sz w:val="22"/>
                <w:szCs w:val="22"/>
              </w:rPr>
              <w:t>：</w:t>
            </w:r>
          </w:p>
          <w:p w:rsidR="00A51DBD" w:rsidRPr="00A51DBD" w:rsidRDefault="002E44C2" w:rsidP="00A51DBD">
            <w:pPr>
              <w:pStyle w:val="af1"/>
              <w:numPr>
                <w:ilvl w:val="0"/>
                <w:numId w:val="39"/>
              </w:numPr>
              <w:adjustRightInd w:val="0"/>
              <w:snapToGrid w:val="0"/>
              <w:ind w:firstLineChars="0"/>
              <w:rPr>
                <w:rFonts w:ascii="微软雅黑" w:hAnsi="微软雅黑" w:cs="宋体"/>
                <w:sz w:val="22"/>
                <w:szCs w:val="22"/>
              </w:rPr>
            </w:pPr>
            <w:r w:rsidRPr="00A51DBD">
              <w:rPr>
                <w:rFonts w:ascii="微软雅黑" w:hAnsi="微软雅黑" w:cs="宋体" w:hint="eastAsia"/>
                <w:sz w:val="22"/>
                <w:szCs w:val="22"/>
              </w:rPr>
              <w:t>计算机历史与发展</w:t>
            </w:r>
          </w:p>
          <w:p w:rsidR="00A51DBD" w:rsidRDefault="002E44C2" w:rsidP="00A51DBD">
            <w:pPr>
              <w:pStyle w:val="af1"/>
              <w:numPr>
                <w:ilvl w:val="0"/>
                <w:numId w:val="39"/>
              </w:numPr>
              <w:adjustRightInd w:val="0"/>
              <w:snapToGrid w:val="0"/>
              <w:ind w:firstLineChars="0"/>
              <w:rPr>
                <w:rFonts w:ascii="微软雅黑" w:hAnsi="微软雅黑" w:cs="宋体"/>
                <w:sz w:val="22"/>
                <w:szCs w:val="22"/>
              </w:rPr>
            </w:pPr>
            <w:r w:rsidRPr="00A51DBD">
              <w:rPr>
                <w:rFonts w:ascii="微软雅黑" w:hAnsi="微软雅黑" w:cs="宋体" w:hint="eastAsia"/>
                <w:sz w:val="22"/>
                <w:szCs w:val="22"/>
              </w:rPr>
              <w:t>微型计算机、二进制与布尔代数、数据结构、操作系统、软件工程</w:t>
            </w:r>
          </w:p>
          <w:p w:rsidR="00A51DBD" w:rsidRDefault="002E44C2" w:rsidP="00A51DBD">
            <w:pPr>
              <w:pStyle w:val="af1"/>
              <w:numPr>
                <w:ilvl w:val="0"/>
                <w:numId w:val="39"/>
              </w:numPr>
              <w:adjustRightInd w:val="0"/>
              <w:snapToGrid w:val="0"/>
              <w:ind w:firstLineChars="0"/>
              <w:rPr>
                <w:rFonts w:ascii="微软雅黑" w:hAnsi="微软雅黑" w:cs="宋体"/>
                <w:sz w:val="22"/>
                <w:szCs w:val="22"/>
              </w:rPr>
            </w:pPr>
            <w:r w:rsidRPr="00A51DBD">
              <w:rPr>
                <w:rFonts w:ascii="微软雅黑" w:hAnsi="微软雅黑" w:cs="宋体" w:hint="eastAsia"/>
                <w:sz w:val="22"/>
                <w:szCs w:val="22"/>
              </w:rPr>
              <w:t>计算机语言、数据库管理系统、多媒体技术、虚拟现实技术</w:t>
            </w:r>
          </w:p>
          <w:p w:rsidR="00990B40" w:rsidRPr="00A51DBD" w:rsidRDefault="002E44C2" w:rsidP="00A51DBD">
            <w:pPr>
              <w:pStyle w:val="af1"/>
              <w:numPr>
                <w:ilvl w:val="0"/>
                <w:numId w:val="39"/>
              </w:numPr>
              <w:adjustRightInd w:val="0"/>
              <w:snapToGrid w:val="0"/>
              <w:ind w:firstLineChars="0"/>
              <w:rPr>
                <w:rFonts w:ascii="微软雅黑" w:hAnsi="微软雅黑" w:cs="宋体"/>
                <w:sz w:val="22"/>
                <w:szCs w:val="22"/>
              </w:rPr>
            </w:pPr>
            <w:r w:rsidRPr="00A51DBD">
              <w:rPr>
                <w:rFonts w:ascii="微软雅黑" w:hAnsi="微软雅黑" w:cs="宋体" w:hint="eastAsia"/>
                <w:sz w:val="22"/>
                <w:szCs w:val="22"/>
              </w:rPr>
              <w:t>计算机网络与安全等内容，并力求体现计算机技术与应用的最新发展。</w:t>
            </w:r>
          </w:p>
        </w:tc>
      </w:tr>
      <w:tr w:rsidR="00990B40">
        <w:trPr>
          <w:trHeight w:val="2037"/>
          <w:jc w:val="center"/>
        </w:trPr>
        <w:tc>
          <w:tcPr>
            <w:tcW w:w="1393" w:type="dxa"/>
            <w:shd w:val="clear" w:color="auto" w:fill="C7E3FE"/>
            <w:vAlign w:val="center"/>
          </w:tcPr>
          <w:p w:rsidR="00990B40" w:rsidRDefault="002E44C2">
            <w:pPr>
              <w:widowControl/>
              <w:adjustRightInd w:val="0"/>
              <w:snapToGrid w:val="0"/>
              <w:spacing w:line="300" w:lineRule="auto"/>
              <w:jc w:val="center"/>
              <w:rPr>
                <w:rFonts w:ascii="微软雅黑" w:hAnsi="微软雅黑" w:cs="宋体"/>
                <w:b/>
                <w:sz w:val="22"/>
                <w:szCs w:val="22"/>
              </w:rPr>
            </w:pPr>
            <w:r>
              <w:rPr>
                <w:rFonts w:ascii="微软雅黑" w:hAnsi="微软雅黑" w:cs="宋体" w:hint="eastAsia"/>
                <w:b/>
                <w:sz w:val="22"/>
                <w:szCs w:val="22"/>
              </w:rPr>
              <w:t>培养目标</w:t>
            </w:r>
          </w:p>
        </w:tc>
        <w:tc>
          <w:tcPr>
            <w:tcW w:w="7982" w:type="dxa"/>
            <w:gridSpan w:val="6"/>
            <w:shd w:val="clear" w:color="auto" w:fill="F0F5FF"/>
          </w:tcPr>
          <w:p w:rsidR="00A51DBD" w:rsidRPr="00A51DBD" w:rsidRDefault="002E44C2" w:rsidP="00A51DBD">
            <w:pPr>
              <w:pStyle w:val="af1"/>
              <w:numPr>
                <w:ilvl w:val="0"/>
                <w:numId w:val="40"/>
              </w:numPr>
              <w:spacing w:line="500" w:lineRule="exact"/>
              <w:ind w:firstLineChars="0"/>
              <w:contextualSpacing/>
              <w:rPr>
                <w:rFonts w:ascii="微软雅黑" w:hAnsi="微软雅黑" w:cs="宋体"/>
                <w:sz w:val="22"/>
                <w:szCs w:val="22"/>
              </w:rPr>
            </w:pPr>
            <w:r w:rsidRPr="00A51DBD">
              <w:rPr>
                <w:rFonts w:ascii="微软雅黑" w:hAnsi="微软雅黑" w:cs="宋体" w:hint="eastAsia"/>
                <w:sz w:val="22"/>
                <w:szCs w:val="22"/>
              </w:rPr>
              <w:t xml:space="preserve">掌握课程中计算机相关知识，并能够用英语表达，包括现代计算机的共同特征 </w:t>
            </w:r>
          </w:p>
          <w:p w:rsidR="00A51DBD" w:rsidRDefault="002E44C2" w:rsidP="00A51DBD">
            <w:pPr>
              <w:pStyle w:val="af1"/>
              <w:numPr>
                <w:ilvl w:val="0"/>
                <w:numId w:val="40"/>
              </w:numPr>
              <w:spacing w:line="500" w:lineRule="exact"/>
              <w:ind w:firstLineChars="0"/>
              <w:contextualSpacing/>
              <w:rPr>
                <w:rFonts w:ascii="微软雅黑" w:hAnsi="微软雅黑" w:cs="宋体"/>
                <w:sz w:val="22"/>
                <w:szCs w:val="22"/>
              </w:rPr>
            </w:pPr>
            <w:r w:rsidRPr="00A51DBD">
              <w:rPr>
                <w:rFonts w:ascii="微软雅黑" w:hAnsi="微软雅黑" w:cs="宋体" w:hint="eastAsia"/>
                <w:sz w:val="22"/>
                <w:szCs w:val="22"/>
              </w:rPr>
              <w:t>各代计算机的特点， 计算机技术的发展趋势，计算机的分类</w:t>
            </w:r>
          </w:p>
          <w:p w:rsidR="00990B40" w:rsidRPr="00A51DBD" w:rsidRDefault="002E44C2" w:rsidP="00A51DBD">
            <w:pPr>
              <w:pStyle w:val="af1"/>
              <w:numPr>
                <w:ilvl w:val="0"/>
                <w:numId w:val="40"/>
              </w:numPr>
              <w:spacing w:line="500" w:lineRule="exact"/>
              <w:ind w:firstLineChars="0"/>
              <w:contextualSpacing/>
              <w:rPr>
                <w:rFonts w:ascii="微软雅黑" w:hAnsi="微软雅黑" w:cs="宋体"/>
                <w:sz w:val="22"/>
                <w:szCs w:val="22"/>
              </w:rPr>
            </w:pPr>
            <w:r w:rsidRPr="00A51DBD">
              <w:rPr>
                <w:rFonts w:ascii="微软雅黑" w:hAnsi="微软雅黑" w:cs="宋体" w:hint="eastAsia"/>
                <w:sz w:val="22"/>
                <w:szCs w:val="22"/>
              </w:rPr>
              <w:t>掌握计算机专业词汇的构成规律，特别是常用词缀的含义及复合词的构成等</w:t>
            </w:r>
          </w:p>
        </w:tc>
      </w:tr>
    </w:tbl>
    <w:p w:rsidR="00990B40" w:rsidRDefault="00990B40"/>
    <w:p w:rsidR="00990B40" w:rsidRDefault="002E44C2">
      <w:pPr>
        <w:pStyle w:val="3"/>
      </w:pPr>
      <w:bookmarkStart w:id="41" w:name="_Toc523243953"/>
      <w:bookmarkStart w:id="42" w:name="_Toc504261273"/>
      <w:r>
        <w:rPr>
          <w:rFonts w:hint="eastAsia"/>
        </w:rPr>
        <w:t>7.2</w:t>
      </w:r>
      <w:r>
        <w:rPr>
          <w:rFonts w:hint="eastAsia"/>
        </w:rPr>
        <w:t>专业必修课程</w:t>
      </w:r>
      <w:bookmarkEnd w:id="41"/>
    </w:p>
    <w:p w:rsidR="00990B40" w:rsidRPr="00FB5025" w:rsidRDefault="002E44C2">
      <w:pPr>
        <w:pStyle w:val="4"/>
        <w:numPr>
          <w:ilvl w:val="0"/>
          <w:numId w:val="16"/>
        </w:numPr>
      </w:pPr>
      <w:r w:rsidRPr="00FB5025">
        <w:rPr>
          <w:rFonts w:hint="eastAsia"/>
        </w:rPr>
        <w:t>数据分析与可视化</w:t>
      </w:r>
    </w:p>
    <w:tbl>
      <w:tblPr>
        <w:tblStyle w:val="af0"/>
        <w:tblW w:w="9508" w:type="dxa"/>
        <w:jc w:val="center"/>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CellMar>
          <w:left w:w="113" w:type="dxa"/>
          <w:right w:w="113" w:type="dxa"/>
        </w:tblCellMar>
        <w:tblLook w:val="04A0" w:firstRow="1" w:lastRow="0" w:firstColumn="1" w:lastColumn="0" w:noHBand="0" w:noVBand="1"/>
      </w:tblPr>
      <w:tblGrid>
        <w:gridCol w:w="1433"/>
        <w:gridCol w:w="1345"/>
        <w:gridCol w:w="1346"/>
        <w:gridCol w:w="1346"/>
        <w:gridCol w:w="1346"/>
        <w:gridCol w:w="1346"/>
        <w:gridCol w:w="1346"/>
      </w:tblGrid>
      <w:tr w:rsidR="00990B40">
        <w:trPr>
          <w:trHeight w:val="329"/>
          <w:jc w:val="center"/>
        </w:trPr>
        <w:tc>
          <w:tcPr>
            <w:tcW w:w="1433" w:type="dxa"/>
            <w:shd w:val="clear" w:color="auto" w:fill="C7E3FE"/>
            <w:vAlign w:val="center"/>
          </w:tcPr>
          <w:p w:rsidR="00990B40" w:rsidRDefault="002E44C2">
            <w:pPr>
              <w:widowControl/>
              <w:adjustRightInd w:val="0"/>
              <w:snapToGrid w:val="0"/>
              <w:spacing w:line="300" w:lineRule="auto"/>
              <w:jc w:val="center"/>
              <w:rPr>
                <w:rFonts w:ascii="微软雅黑" w:hAnsi="微软雅黑" w:cs="宋体"/>
                <w:b/>
                <w:sz w:val="22"/>
                <w:szCs w:val="22"/>
              </w:rPr>
            </w:pPr>
            <w:r>
              <w:rPr>
                <w:rFonts w:ascii="微软雅黑" w:hAnsi="微软雅黑" w:cs="宋体" w:hint="eastAsia"/>
                <w:b/>
                <w:sz w:val="22"/>
                <w:szCs w:val="22"/>
              </w:rPr>
              <w:t>课程名称</w:t>
            </w:r>
          </w:p>
        </w:tc>
        <w:tc>
          <w:tcPr>
            <w:tcW w:w="8075" w:type="dxa"/>
            <w:gridSpan w:val="6"/>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cs="宋体" w:hint="eastAsia"/>
                <w:sz w:val="22"/>
                <w:szCs w:val="22"/>
              </w:rPr>
              <w:t>数据分析与可视化</w:t>
            </w:r>
          </w:p>
        </w:tc>
      </w:tr>
      <w:tr w:rsidR="00990B40">
        <w:trPr>
          <w:trHeight w:val="329"/>
          <w:jc w:val="center"/>
        </w:trPr>
        <w:tc>
          <w:tcPr>
            <w:tcW w:w="1433" w:type="dxa"/>
            <w:shd w:val="clear" w:color="auto" w:fill="C7E3FE"/>
            <w:vAlign w:val="center"/>
          </w:tcPr>
          <w:p w:rsidR="00990B40" w:rsidRDefault="002E44C2">
            <w:pPr>
              <w:adjustRightInd w:val="0"/>
              <w:snapToGrid w:val="0"/>
              <w:spacing w:line="300" w:lineRule="auto"/>
              <w:jc w:val="center"/>
              <w:rPr>
                <w:rFonts w:ascii="微软雅黑" w:hAnsi="微软雅黑" w:cs="宋体"/>
                <w:b/>
                <w:sz w:val="22"/>
                <w:szCs w:val="22"/>
              </w:rPr>
            </w:pPr>
            <w:r>
              <w:rPr>
                <w:rFonts w:ascii="微软雅黑" w:hAnsi="微软雅黑" w:cs="宋体" w:hint="eastAsia"/>
                <w:b/>
                <w:sz w:val="22"/>
                <w:szCs w:val="22"/>
              </w:rPr>
              <w:t>课时</w:t>
            </w:r>
          </w:p>
        </w:tc>
        <w:tc>
          <w:tcPr>
            <w:tcW w:w="1345" w:type="dxa"/>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hint="eastAsia"/>
                <w:b/>
                <w:color w:val="000000" w:themeColor="text1"/>
                <w:sz w:val="21"/>
                <w:szCs w:val="21"/>
              </w:rPr>
              <w:t>总课时</w:t>
            </w:r>
          </w:p>
        </w:tc>
        <w:tc>
          <w:tcPr>
            <w:tcW w:w="1346" w:type="dxa"/>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cs="宋体" w:hint="eastAsia"/>
                <w:sz w:val="22"/>
                <w:szCs w:val="22"/>
              </w:rPr>
              <w:t>6</w:t>
            </w:r>
            <w:r>
              <w:rPr>
                <w:rFonts w:ascii="微软雅黑" w:hAnsi="微软雅黑" w:cs="宋体"/>
                <w:sz w:val="22"/>
                <w:szCs w:val="22"/>
              </w:rPr>
              <w:t>4</w:t>
            </w:r>
          </w:p>
        </w:tc>
        <w:tc>
          <w:tcPr>
            <w:tcW w:w="1346" w:type="dxa"/>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hint="eastAsia"/>
                <w:b/>
                <w:color w:val="000000" w:themeColor="text1"/>
                <w:sz w:val="21"/>
                <w:szCs w:val="21"/>
              </w:rPr>
              <w:t>理论课时</w:t>
            </w:r>
          </w:p>
        </w:tc>
        <w:tc>
          <w:tcPr>
            <w:tcW w:w="1346" w:type="dxa"/>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cs="宋体" w:hint="eastAsia"/>
                <w:sz w:val="22"/>
                <w:szCs w:val="22"/>
              </w:rPr>
              <w:t>4</w:t>
            </w:r>
            <w:r>
              <w:rPr>
                <w:rFonts w:ascii="微软雅黑" w:hAnsi="微软雅黑" w:cs="宋体"/>
                <w:sz w:val="22"/>
                <w:szCs w:val="22"/>
              </w:rPr>
              <w:t>0</w:t>
            </w:r>
          </w:p>
        </w:tc>
        <w:tc>
          <w:tcPr>
            <w:tcW w:w="1346" w:type="dxa"/>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hint="eastAsia"/>
                <w:b/>
                <w:color w:val="000000" w:themeColor="text1"/>
                <w:sz w:val="21"/>
                <w:szCs w:val="21"/>
              </w:rPr>
              <w:t>实践课时</w:t>
            </w:r>
          </w:p>
        </w:tc>
        <w:tc>
          <w:tcPr>
            <w:tcW w:w="1346" w:type="dxa"/>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cs="宋体" w:hint="eastAsia"/>
                <w:sz w:val="22"/>
                <w:szCs w:val="22"/>
              </w:rPr>
              <w:t>2</w:t>
            </w:r>
            <w:r>
              <w:rPr>
                <w:rFonts w:ascii="微软雅黑" w:hAnsi="微软雅黑" w:cs="宋体"/>
                <w:sz w:val="22"/>
                <w:szCs w:val="22"/>
              </w:rPr>
              <w:t>4</w:t>
            </w:r>
          </w:p>
        </w:tc>
      </w:tr>
      <w:tr w:rsidR="00990B40">
        <w:trPr>
          <w:trHeight w:val="329"/>
          <w:jc w:val="center"/>
        </w:trPr>
        <w:tc>
          <w:tcPr>
            <w:tcW w:w="1433" w:type="dxa"/>
            <w:shd w:val="clear" w:color="auto" w:fill="C7E3FE"/>
            <w:vAlign w:val="center"/>
          </w:tcPr>
          <w:p w:rsidR="00990B40" w:rsidRDefault="002E44C2">
            <w:pPr>
              <w:adjustRightInd w:val="0"/>
              <w:snapToGrid w:val="0"/>
              <w:spacing w:line="300" w:lineRule="auto"/>
              <w:jc w:val="center"/>
              <w:rPr>
                <w:rFonts w:ascii="微软雅黑" w:hAnsi="微软雅黑" w:cs="宋体"/>
                <w:b/>
                <w:sz w:val="22"/>
                <w:szCs w:val="22"/>
              </w:rPr>
            </w:pPr>
            <w:r>
              <w:rPr>
                <w:rFonts w:ascii="微软雅黑" w:hAnsi="微软雅黑" w:cs="宋体" w:hint="eastAsia"/>
                <w:b/>
                <w:sz w:val="22"/>
                <w:szCs w:val="22"/>
              </w:rPr>
              <w:t>考核方式</w:t>
            </w:r>
          </w:p>
        </w:tc>
        <w:tc>
          <w:tcPr>
            <w:tcW w:w="8075" w:type="dxa"/>
            <w:gridSpan w:val="6"/>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cs="宋体" w:hint="eastAsia"/>
                <w:b/>
                <w:sz w:val="22"/>
                <w:szCs w:val="22"/>
              </w:rPr>
              <w:t>考试</w:t>
            </w:r>
          </w:p>
        </w:tc>
      </w:tr>
      <w:tr w:rsidR="00990B40">
        <w:trPr>
          <w:trHeight w:val="1185"/>
          <w:jc w:val="center"/>
        </w:trPr>
        <w:tc>
          <w:tcPr>
            <w:tcW w:w="1433" w:type="dxa"/>
            <w:shd w:val="clear" w:color="auto" w:fill="C7E3FE"/>
            <w:vAlign w:val="center"/>
          </w:tcPr>
          <w:p w:rsidR="00990B40" w:rsidRDefault="002E44C2">
            <w:pPr>
              <w:widowControl/>
              <w:adjustRightInd w:val="0"/>
              <w:snapToGrid w:val="0"/>
              <w:spacing w:line="300" w:lineRule="auto"/>
              <w:jc w:val="center"/>
              <w:rPr>
                <w:rFonts w:ascii="微软雅黑" w:hAnsi="微软雅黑" w:cs="宋体"/>
                <w:b/>
                <w:sz w:val="22"/>
                <w:szCs w:val="22"/>
              </w:rPr>
            </w:pPr>
            <w:r>
              <w:rPr>
                <w:rFonts w:ascii="微软雅黑" w:hAnsi="微软雅黑" w:cs="宋体" w:hint="eastAsia"/>
                <w:b/>
                <w:sz w:val="22"/>
                <w:szCs w:val="22"/>
              </w:rPr>
              <w:t>课程简介</w:t>
            </w:r>
          </w:p>
        </w:tc>
        <w:tc>
          <w:tcPr>
            <w:tcW w:w="8075" w:type="dxa"/>
            <w:gridSpan w:val="6"/>
            <w:shd w:val="clear" w:color="auto" w:fill="F0F5FF"/>
          </w:tcPr>
          <w:p w:rsidR="001523F1" w:rsidRPr="001523F1" w:rsidRDefault="002E44C2" w:rsidP="001523F1">
            <w:pPr>
              <w:pStyle w:val="af1"/>
              <w:numPr>
                <w:ilvl w:val="0"/>
                <w:numId w:val="41"/>
              </w:numPr>
              <w:adjustRightInd w:val="0"/>
              <w:snapToGrid w:val="0"/>
              <w:ind w:firstLineChars="0"/>
              <w:rPr>
                <w:rFonts w:ascii="微软雅黑" w:hAnsi="微软雅黑"/>
                <w:color w:val="000000"/>
                <w:sz w:val="22"/>
                <w:szCs w:val="22"/>
              </w:rPr>
            </w:pPr>
            <w:r w:rsidRPr="001523F1">
              <w:rPr>
                <w:rFonts w:ascii="微软雅黑" w:hAnsi="微软雅黑" w:hint="eastAsia"/>
                <w:color w:val="000000"/>
                <w:sz w:val="22"/>
                <w:szCs w:val="22"/>
              </w:rPr>
              <w:t>数据可视化技术旨在运用计算机图形学的理论和方法，将隐含在大量数据中的复杂物理现象和自然规律转化为直观的图形、图像表达出来，帮助人们更直观、有效地理解和分析数据。</w:t>
            </w:r>
          </w:p>
          <w:p w:rsidR="00990B40" w:rsidRPr="001523F1" w:rsidRDefault="002E44C2" w:rsidP="001523F1">
            <w:pPr>
              <w:pStyle w:val="af1"/>
              <w:numPr>
                <w:ilvl w:val="0"/>
                <w:numId w:val="41"/>
              </w:numPr>
              <w:adjustRightInd w:val="0"/>
              <w:snapToGrid w:val="0"/>
              <w:ind w:firstLineChars="0"/>
              <w:rPr>
                <w:rFonts w:ascii="微软雅黑" w:hAnsi="微软雅黑"/>
                <w:color w:val="000000"/>
                <w:sz w:val="22"/>
                <w:szCs w:val="22"/>
              </w:rPr>
            </w:pPr>
            <w:r w:rsidRPr="001523F1">
              <w:rPr>
                <w:rFonts w:ascii="微软雅黑" w:hAnsi="微软雅黑" w:hint="eastAsia"/>
                <w:color w:val="000000"/>
                <w:sz w:val="22"/>
                <w:szCs w:val="22"/>
              </w:rPr>
              <w:lastRenderedPageBreak/>
              <w:t>数据可视化技术涉及数据挖掘、图像处理、计算机视觉等多种研究领域，具有交互性、多维性和可视性等特点。</w:t>
            </w:r>
          </w:p>
        </w:tc>
      </w:tr>
      <w:tr w:rsidR="00990B40">
        <w:trPr>
          <w:trHeight w:val="1995"/>
          <w:jc w:val="center"/>
        </w:trPr>
        <w:tc>
          <w:tcPr>
            <w:tcW w:w="1433" w:type="dxa"/>
            <w:shd w:val="clear" w:color="auto" w:fill="C7E3FE"/>
            <w:vAlign w:val="center"/>
          </w:tcPr>
          <w:p w:rsidR="00990B40" w:rsidRDefault="002E44C2">
            <w:pPr>
              <w:widowControl/>
              <w:adjustRightInd w:val="0"/>
              <w:snapToGrid w:val="0"/>
              <w:spacing w:line="300" w:lineRule="auto"/>
              <w:jc w:val="center"/>
              <w:rPr>
                <w:rFonts w:ascii="微软雅黑" w:hAnsi="微软雅黑" w:cs="宋体"/>
                <w:b/>
                <w:sz w:val="22"/>
                <w:szCs w:val="22"/>
              </w:rPr>
            </w:pPr>
            <w:r>
              <w:rPr>
                <w:rFonts w:ascii="微软雅黑" w:hAnsi="微软雅黑" w:cs="宋体" w:hint="eastAsia"/>
                <w:b/>
                <w:sz w:val="22"/>
                <w:szCs w:val="22"/>
              </w:rPr>
              <w:lastRenderedPageBreak/>
              <w:t>培养目标</w:t>
            </w:r>
          </w:p>
        </w:tc>
        <w:tc>
          <w:tcPr>
            <w:tcW w:w="8075" w:type="dxa"/>
            <w:gridSpan w:val="6"/>
            <w:shd w:val="clear" w:color="auto" w:fill="F0F5FF"/>
          </w:tcPr>
          <w:p w:rsidR="00990B40" w:rsidRDefault="002E44C2">
            <w:pPr>
              <w:pStyle w:val="af1"/>
              <w:numPr>
                <w:ilvl w:val="0"/>
                <w:numId w:val="17"/>
              </w:numPr>
              <w:spacing w:line="500" w:lineRule="exact"/>
              <w:ind w:firstLineChars="0"/>
              <w:contextualSpacing/>
              <w:rPr>
                <w:rFonts w:ascii="微软雅黑" w:hAnsi="微软雅黑" w:cs="宋体"/>
                <w:sz w:val="22"/>
                <w:szCs w:val="22"/>
              </w:rPr>
            </w:pPr>
            <w:r>
              <w:rPr>
                <w:rFonts w:ascii="微软雅黑" w:hAnsi="微软雅黑" w:hint="eastAsia"/>
                <w:color w:val="000000" w:themeColor="text1"/>
                <w:sz w:val="21"/>
                <w:szCs w:val="21"/>
              </w:rPr>
              <w:t>掌握基于Echarts，tableau，Datav的</w:t>
            </w:r>
            <w:r>
              <w:rPr>
                <w:rFonts w:ascii="微软雅黑" w:hAnsi="微软雅黑"/>
                <w:color w:val="000000" w:themeColor="text1"/>
                <w:sz w:val="21"/>
                <w:szCs w:val="21"/>
              </w:rPr>
              <w:t>数据可视化</w:t>
            </w:r>
            <w:r>
              <w:rPr>
                <w:rFonts w:ascii="微软雅黑" w:hAnsi="微软雅黑" w:hint="eastAsia"/>
                <w:color w:val="000000" w:themeColor="text1"/>
                <w:sz w:val="21"/>
                <w:szCs w:val="21"/>
              </w:rPr>
              <w:t>分析方法</w:t>
            </w:r>
          </w:p>
          <w:p w:rsidR="00990B40" w:rsidRDefault="002E44C2">
            <w:pPr>
              <w:pStyle w:val="af1"/>
              <w:numPr>
                <w:ilvl w:val="0"/>
                <w:numId w:val="17"/>
              </w:numPr>
              <w:spacing w:line="500" w:lineRule="exact"/>
              <w:ind w:firstLineChars="0"/>
              <w:contextualSpacing/>
              <w:rPr>
                <w:rFonts w:ascii="微软雅黑" w:hAnsi="微软雅黑" w:cs="宋体"/>
                <w:sz w:val="22"/>
                <w:szCs w:val="22"/>
              </w:rPr>
            </w:pPr>
            <w:r>
              <w:rPr>
                <w:rFonts w:ascii="微软雅黑" w:hAnsi="微软雅黑" w:hint="eastAsia"/>
                <w:color w:val="000000" w:themeColor="text1"/>
                <w:sz w:val="21"/>
                <w:szCs w:val="21"/>
              </w:rPr>
              <w:t>掌握基于matplotlib的</w:t>
            </w:r>
            <w:r>
              <w:rPr>
                <w:rFonts w:ascii="微软雅黑" w:hAnsi="微软雅黑"/>
                <w:color w:val="000000" w:themeColor="text1"/>
                <w:sz w:val="21"/>
                <w:szCs w:val="21"/>
              </w:rPr>
              <w:t>数据可视化</w:t>
            </w:r>
            <w:r>
              <w:rPr>
                <w:rFonts w:ascii="微软雅黑" w:hAnsi="微软雅黑" w:hint="eastAsia"/>
                <w:color w:val="000000" w:themeColor="text1"/>
                <w:sz w:val="21"/>
                <w:szCs w:val="21"/>
              </w:rPr>
              <w:t>方法</w:t>
            </w:r>
          </w:p>
        </w:tc>
      </w:tr>
    </w:tbl>
    <w:p w:rsidR="00990B40" w:rsidRDefault="002E44C2">
      <w:pPr>
        <w:pStyle w:val="4"/>
      </w:pPr>
      <w:r>
        <w:rPr>
          <w:rFonts w:hint="eastAsia"/>
        </w:rPr>
        <w:t>大数据原理与应用</w:t>
      </w:r>
    </w:p>
    <w:tbl>
      <w:tblPr>
        <w:tblStyle w:val="af0"/>
        <w:tblW w:w="9339" w:type="dxa"/>
        <w:jc w:val="center"/>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CellMar>
          <w:left w:w="113" w:type="dxa"/>
          <w:right w:w="113" w:type="dxa"/>
        </w:tblCellMar>
        <w:tblLook w:val="04A0" w:firstRow="1" w:lastRow="0" w:firstColumn="1" w:lastColumn="0" w:noHBand="0" w:noVBand="1"/>
      </w:tblPr>
      <w:tblGrid>
        <w:gridCol w:w="1255"/>
        <w:gridCol w:w="1347"/>
        <w:gridCol w:w="1347"/>
        <w:gridCol w:w="1348"/>
        <w:gridCol w:w="1347"/>
        <w:gridCol w:w="1347"/>
        <w:gridCol w:w="1348"/>
      </w:tblGrid>
      <w:tr w:rsidR="00990B40">
        <w:trPr>
          <w:trHeight w:val="329"/>
          <w:jc w:val="center"/>
        </w:trPr>
        <w:tc>
          <w:tcPr>
            <w:tcW w:w="1255" w:type="dxa"/>
            <w:shd w:val="clear" w:color="auto" w:fill="C7E3FE"/>
            <w:vAlign w:val="center"/>
          </w:tcPr>
          <w:p w:rsidR="00990B40" w:rsidRDefault="002E44C2">
            <w:pPr>
              <w:widowControl/>
              <w:adjustRightInd w:val="0"/>
              <w:snapToGrid w:val="0"/>
              <w:spacing w:line="300" w:lineRule="auto"/>
              <w:jc w:val="center"/>
              <w:rPr>
                <w:rFonts w:ascii="微软雅黑" w:hAnsi="微软雅黑" w:cs="宋体"/>
                <w:b/>
                <w:sz w:val="22"/>
                <w:szCs w:val="21"/>
              </w:rPr>
            </w:pPr>
            <w:r>
              <w:rPr>
                <w:rFonts w:ascii="微软雅黑" w:hAnsi="微软雅黑" w:cs="宋体" w:hint="eastAsia"/>
                <w:b/>
                <w:sz w:val="22"/>
                <w:szCs w:val="21"/>
              </w:rPr>
              <w:t>课程名称</w:t>
            </w:r>
          </w:p>
        </w:tc>
        <w:tc>
          <w:tcPr>
            <w:tcW w:w="8084" w:type="dxa"/>
            <w:gridSpan w:val="6"/>
            <w:shd w:val="clear" w:color="auto" w:fill="F0F5FF"/>
            <w:vAlign w:val="center"/>
          </w:tcPr>
          <w:p w:rsidR="00990B40" w:rsidRDefault="002E44C2">
            <w:pPr>
              <w:adjustRightInd w:val="0"/>
              <w:snapToGrid w:val="0"/>
              <w:rPr>
                <w:rFonts w:ascii="微软雅黑" w:hAnsi="微软雅黑" w:cs="宋体"/>
                <w:sz w:val="22"/>
                <w:szCs w:val="21"/>
              </w:rPr>
            </w:pPr>
            <w:r>
              <w:rPr>
                <w:rFonts w:ascii="微软雅黑" w:hAnsi="微软雅黑" w:cs="宋体" w:hint="eastAsia"/>
                <w:sz w:val="22"/>
                <w:szCs w:val="21"/>
              </w:rPr>
              <w:t>大数据原理与应用</w:t>
            </w:r>
            <w:r>
              <w:rPr>
                <w:rFonts w:ascii="微软雅黑" w:hAnsi="微软雅黑" w:cs="宋体"/>
                <w:sz w:val="22"/>
                <w:szCs w:val="21"/>
              </w:rPr>
              <w:t xml:space="preserve"> </w:t>
            </w:r>
          </w:p>
        </w:tc>
      </w:tr>
      <w:tr w:rsidR="00990B40">
        <w:trPr>
          <w:trHeight w:val="329"/>
          <w:jc w:val="center"/>
        </w:trPr>
        <w:tc>
          <w:tcPr>
            <w:tcW w:w="1255" w:type="dxa"/>
            <w:shd w:val="clear" w:color="auto" w:fill="C7E3FE"/>
            <w:vAlign w:val="center"/>
          </w:tcPr>
          <w:p w:rsidR="00990B40" w:rsidRDefault="002E44C2">
            <w:pPr>
              <w:adjustRightInd w:val="0"/>
              <w:snapToGrid w:val="0"/>
              <w:spacing w:line="300" w:lineRule="auto"/>
              <w:jc w:val="center"/>
              <w:rPr>
                <w:rFonts w:ascii="微软雅黑" w:hAnsi="微软雅黑" w:cs="宋体"/>
                <w:b/>
                <w:sz w:val="22"/>
                <w:szCs w:val="21"/>
              </w:rPr>
            </w:pPr>
            <w:r>
              <w:rPr>
                <w:rFonts w:ascii="微软雅黑" w:hAnsi="微软雅黑" w:cs="宋体" w:hint="eastAsia"/>
                <w:b/>
                <w:sz w:val="22"/>
                <w:szCs w:val="22"/>
              </w:rPr>
              <w:t>课时</w:t>
            </w:r>
          </w:p>
        </w:tc>
        <w:tc>
          <w:tcPr>
            <w:tcW w:w="1347" w:type="dxa"/>
            <w:shd w:val="clear" w:color="auto" w:fill="F0F5FF"/>
            <w:vAlign w:val="center"/>
          </w:tcPr>
          <w:p w:rsidR="00990B40" w:rsidRDefault="002E44C2">
            <w:pPr>
              <w:adjustRightInd w:val="0"/>
              <w:snapToGrid w:val="0"/>
              <w:rPr>
                <w:rFonts w:ascii="微软雅黑" w:hAnsi="微软雅黑" w:cs="宋体"/>
                <w:sz w:val="22"/>
                <w:szCs w:val="21"/>
              </w:rPr>
            </w:pPr>
            <w:r>
              <w:rPr>
                <w:rFonts w:ascii="微软雅黑" w:hAnsi="微软雅黑" w:hint="eastAsia"/>
                <w:b/>
                <w:color w:val="000000" w:themeColor="text1"/>
                <w:sz w:val="21"/>
                <w:szCs w:val="21"/>
              </w:rPr>
              <w:t>总课时</w:t>
            </w:r>
          </w:p>
        </w:tc>
        <w:tc>
          <w:tcPr>
            <w:tcW w:w="1347" w:type="dxa"/>
            <w:shd w:val="clear" w:color="auto" w:fill="F0F5FF"/>
            <w:vAlign w:val="center"/>
          </w:tcPr>
          <w:p w:rsidR="00990B40" w:rsidRDefault="002E44C2">
            <w:pPr>
              <w:adjustRightInd w:val="0"/>
              <w:snapToGrid w:val="0"/>
              <w:rPr>
                <w:rFonts w:ascii="微软雅黑" w:hAnsi="微软雅黑" w:cs="宋体"/>
                <w:sz w:val="22"/>
                <w:szCs w:val="21"/>
              </w:rPr>
            </w:pPr>
            <w:r>
              <w:rPr>
                <w:rFonts w:ascii="微软雅黑" w:hAnsi="微软雅黑" w:cs="宋体" w:hint="eastAsia"/>
                <w:sz w:val="22"/>
                <w:szCs w:val="21"/>
              </w:rPr>
              <w:t>4</w:t>
            </w:r>
            <w:r>
              <w:rPr>
                <w:rFonts w:ascii="微软雅黑" w:hAnsi="微软雅黑" w:cs="宋体"/>
                <w:sz w:val="22"/>
                <w:szCs w:val="21"/>
              </w:rPr>
              <w:t>0</w:t>
            </w:r>
          </w:p>
        </w:tc>
        <w:tc>
          <w:tcPr>
            <w:tcW w:w="1348" w:type="dxa"/>
            <w:shd w:val="clear" w:color="auto" w:fill="F0F5FF"/>
            <w:vAlign w:val="center"/>
          </w:tcPr>
          <w:p w:rsidR="00990B40" w:rsidRDefault="002E44C2">
            <w:pPr>
              <w:adjustRightInd w:val="0"/>
              <w:snapToGrid w:val="0"/>
              <w:rPr>
                <w:rFonts w:ascii="微软雅黑" w:hAnsi="微软雅黑" w:cs="宋体"/>
                <w:sz w:val="22"/>
                <w:szCs w:val="21"/>
              </w:rPr>
            </w:pPr>
            <w:r>
              <w:rPr>
                <w:rFonts w:ascii="微软雅黑" w:hAnsi="微软雅黑" w:hint="eastAsia"/>
                <w:b/>
                <w:color w:val="000000" w:themeColor="text1"/>
                <w:sz w:val="21"/>
                <w:szCs w:val="21"/>
              </w:rPr>
              <w:t>理论课时</w:t>
            </w:r>
          </w:p>
        </w:tc>
        <w:tc>
          <w:tcPr>
            <w:tcW w:w="1347" w:type="dxa"/>
            <w:shd w:val="clear" w:color="auto" w:fill="F0F5FF"/>
            <w:vAlign w:val="center"/>
          </w:tcPr>
          <w:p w:rsidR="00990B40" w:rsidRDefault="002E44C2">
            <w:pPr>
              <w:adjustRightInd w:val="0"/>
              <w:snapToGrid w:val="0"/>
              <w:rPr>
                <w:rFonts w:ascii="微软雅黑" w:hAnsi="微软雅黑" w:cs="宋体"/>
                <w:sz w:val="22"/>
                <w:szCs w:val="21"/>
              </w:rPr>
            </w:pPr>
            <w:r>
              <w:rPr>
                <w:rFonts w:ascii="微软雅黑" w:hAnsi="微软雅黑" w:cs="宋体" w:hint="eastAsia"/>
                <w:sz w:val="22"/>
                <w:szCs w:val="21"/>
              </w:rPr>
              <w:t>2</w:t>
            </w:r>
            <w:r>
              <w:rPr>
                <w:rFonts w:ascii="微软雅黑" w:hAnsi="微软雅黑" w:cs="宋体"/>
                <w:sz w:val="22"/>
                <w:szCs w:val="21"/>
              </w:rPr>
              <w:t>0</w:t>
            </w:r>
          </w:p>
        </w:tc>
        <w:tc>
          <w:tcPr>
            <w:tcW w:w="1347" w:type="dxa"/>
            <w:shd w:val="clear" w:color="auto" w:fill="F0F5FF"/>
            <w:vAlign w:val="center"/>
          </w:tcPr>
          <w:p w:rsidR="00990B40" w:rsidRDefault="002E44C2">
            <w:pPr>
              <w:adjustRightInd w:val="0"/>
              <w:snapToGrid w:val="0"/>
              <w:rPr>
                <w:rFonts w:ascii="微软雅黑" w:hAnsi="微软雅黑" w:cs="宋体"/>
                <w:sz w:val="22"/>
                <w:szCs w:val="21"/>
              </w:rPr>
            </w:pPr>
            <w:r>
              <w:rPr>
                <w:rFonts w:ascii="微软雅黑" w:hAnsi="微软雅黑" w:hint="eastAsia"/>
                <w:b/>
                <w:color w:val="000000" w:themeColor="text1"/>
                <w:sz w:val="21"/>
                <w:szCs w:val="21"/>
              </w:rPr>
              <w:t>实践课时</w:t>
            </w:r>
          </w:p>
        </w:tc>
        <w:tc>
          <w:tcPr>
            <w:tcW w:w="1348" w:type="dxa"/>
            <w:shd w:val="clear" w:color="auto" w:fill="F0F5FF"/>
            <w:vAlign w:val="center"/>
          </w:tcPr>
          <w:p w:rsidR="00990B40" w:rsidRDefault="002E44C2">
            <w:pPr>
              <w:adjustRightInd w:val="0"/>
              <w:snapToGrid w:val="0"/>
              <w:rPr>
                <w:rFonts w:ascii="微软雅黑" w:hAnsi="微软雅黑" w:cs="宋体"/>
                <w:sz w:val="22"/>
                <w:szCs w:val="21"/>
              </w:rPr>
            </w:pPr>
            <w:r>
              <w:rPr>
                <w:rFonts w:ascii="微软雅黑" w:hAnsi="微软雅黑" w:cs="宋体" w:hint="eastAsia"/>
                <w:sz w:val="22"/>
                <w:szCs w:val="21"/>
              </w:rPr>
              <w:t>2</w:t>
            </w:r>
            <w:r>
              <w:rPr>
                <w:rFonts w:ascii="微软雅黑" w:hAnsi="微软雅黑" w:cs="宋体"/>
                <w:sz w:val="22"/>
                <w:szCs w:val="21"/>
              </w:rPr>
              <w:t>0</w:t>
            </w:r>
          </w:p>
        </w:tc>
      </w:tr>
      <w:tr w:rsidR="00990B40">
        <w:trPr>
          <w:trHeight w:val="329"/>
          <w:jc w:val="center"/>
        </w:trPr>
        <w:tc>
          <w:tcPr>
            <w:tcW w:w="1255" w:type="dxa"/>
            <w:shd w:val="clear" w:color="auto" w:fill="C7E3FE"/>
            <w:vAlign w:val="center"/>
          </w:tcPr>
          <w:p w:rsidR="00990B40" w:rsidRDefault="002E44C2">
            <w:pPr>
              <w:adjustRightInd w:val="0"/>
              <w:snapToGrid w:val="0"/>
              <w:spacing w:line="300" w:lineRule="auto"/>
              <w:jc w:val="center"/>
              <w:rPr>
                <w:rFonts w:ascii="微软雅黑" w:hAnsi="微软雅黑" w:cs="宋体"/>
                <w:b/>
                <w:sz w:val="22"/>
                <w:szCs w:val="21"/>
              </w:rPr>
            </w:pPr>
            <w:r>
              <w:rPr>
                <w:rFonts w:ascii="微软雅黑" w:hAnsi="微软雅黑" w:cs="宋体" w:hint="eastAsia"/>
                <w:b/>
                <w:sz w:val="22"/>
                <w:szCs w:val="22"/>
              </w:rPr>
              <w:t>考核方式</w:t>
            </w:r>
          </w:p>
        </w:tc>
        <w:tc>
          <w:tcPr>
            <w:tcW w:w="8084" w:type="dxa"/>
            <w:gridSpan w:val="6"/>
            <w:shd w:val="clear" w:color="auto" w:fill="F0F5FF"/>
            <w:vAlign w:val="center"/>
          </w:tcPr>
          <w:p w:rsidR="00990B40" w:rsidRDefault="002E44C2">
            <w:pPr>
              <w:adjustRightInd w:val="0"/>
              <w:snapToGrid w:val="0"/>
              <w:rPr>
                <w:rFonts w:ascii="微软雅黑" w:hAnsi="微软雅黑" w:cs="宋体"/>
                <w:sz w:val="22"/>
                <w:szCs w:val="21"/>
              </w:rPr>
            </w:pPr>
            <w:r>
              <w:rPr>
                <w:rFonts w:ascii="微软雅黑" w:hAnsi="微软雅黑" w:cs="宋体" w:hint="eastAsia"/>
                <w:b/>
                <w:sz w:val="22"/>
                <w:szCs w:val="22"/>
              </w:rPr>
              <w:t>考试</w:t>
            </w:r>
          </w:p>
        </w:tc>
      </w:tr>
      <w:tr w:rsidR="00990B40">
        <w:trPr>
          <w:trHeight w:val="1073"/>
          <w:jc w:val="center"/>
        </w:trPr>
        <w:tc>
          <w:tcPr>
            <w:tcW w:w="1255" w:type="dxa"/>
            <w:shd w:val="clear" w:color="auto" w:fill="C7E3FE"/>
            <w:vAlign w:val="center"/>
          </w:tcPr>
          <w:p w:rsidR="00990B40" w:rsidRDefault="002E44C2">
            <w:pPr>
              <w:widowControl/>
              <w:adjustRightInd w:val="0"/>
              <w:snapToGrid w:val="0"/>
              <w:spacing w:line="300" w:lineRule="auto"/>
              <w:jc w:val="center"/>
              <w:rPr>
                <w:rFonts w:ascii="微软雅黑" w:hAnsi="微软雅黑" w:cs="宋体"/>
                <w:b/>
                <w:sz w:val="22"/>
                <w:szCs w:val="21"/>
              </w:rPr>
            </w:pPr>
            <w:r>
              <w:rPr>
                <w:rFonts w:ascii="微软雅黑" w:hAnsi="微软雅黑" w:cs="宋体" w:hint="eastAsia"/>
                <w:b/>
                <w:sz w:val="22"/>
                <w:szCs w:val="21"/>
              </w:rPr>
              <w:t>课程简介</w:t>
            </w:r>
          </w:p>
        </w:tc>
        <w:tc>
          <w:tcPr>
            <w:tcW w:w="8084" w:type="dxa"/>
            <w:gridSpan w:val="6"/>
            <w:shd w:val="clear" w:color="auto" w:fill="F0F5FF"/>
            <w:vAlign w:val="center"/>
          </w:tcPr>
          <w:p w:rsidR="00990B40" w:rsidRDefault="002E44C2">
            <w:pPr>
              <w:adjustRightInd w:val="0"/>
              <w:snapToGrid w:val="0"/>
              <w:rPr>
                <w:rFonts w:ascii="微软雅黑" w:hAnsi="微软雅黑" w:cs="宋体"/>
                <w:sz w:val="22"/>
                <w:szCs w:val="21"/>
              </w:rPr>
            </w:pPr>
            <w:r>
              <w:rPr>
                <w:rFonts w:ascii="微软雅黑" w:hAnsi="微软雅黑" w:cs="宋体" w:hint="eastAsia"/>
                <w:sz w:val="22"/>
                <w:szCs w:val="21"/>
              </w:rPr>
              <w:t>本课程</w:t>
            </w:r>
            <w:r>
              <w:rPr>
                <w:rFonts w:ascii="微软雅黑" w:hAnsi="微软雅黑" w:cs="宋体"/>
                <w:sz w:val="22"/>
                <w:szCs w:val="21"/>
              </w:rPr>
              <w:t>介绍大数据技术的基本原理和大数据应用</w:t>
            </w:r>
            <w:r>
              <w:rPr>
                <w:rFonts w:ascii="微软雅黑" w:hAnsi="微软雅黑" w:cs="宋体" w:hint="eastAsia"/>
                <w:sz w:val="22"/>
                <w:szCs w:val="21"/>
              </w:rPr>
              <w:t>场景</w:t>
            </w:r>
            <w:r>
              <w:rPr>
                <w:rFonts w:ascii="微软雅黑" w:hAnsi="微软雅黑" w:cs="宋体"/>
                <w:sz w:val="22"/>
                <w:szCs w:val="21"/>
              </w:rPr>
              <w:t>，</w:t>
            </w:r>
            <w:r>
              <w:rPr>
                <w:rFonts w:ascii="微软雅黑" w:hAnsi="微软雅黑" w:cs="宋体" w:hint="eastAsia"/>
                <w:sz w:val="22"/>
                <w:szCs w:val="21"/>
              </w:rPr>
              <w:t>使学生</w:t>
            </w:r>
            <w:r>
              <w:rPr>
                <w:rFonts w:ascii="微软雅黑" w:hAnsi="微软雅黑" w:cs="宋体"/>
                <w:sz w:val="22"/>
                <w:szCs w:val="21"/>
              </w:rPr>
              <w:t>形成对大数据知识体系及其应用领域的轮廓性认识，</w:t>
            </w:r>
            <w:r>
              <w:rPr>
                <w:rFonts w:ascii="微软雅黑" w:hAnsi="微软雅黑" w:cs="宋体" w:hint="eastAsia"/>
                <w:sz w:val="22"/>
                <w:szCs w:val="21"/>
              </w:rPr>
              <w:t>同时讲解大数据处理架构Hadoop，其内容包括Hadoop MapReduce、HDFS和HBase等</w:t>
            </w:r>
          </w:p>
        </w:tc>
      </w:tr>
      <w:tr w:rsidR="00990B40">
        <w:trPr>
          <w:trHeight w:val="1338"/>
          <w:jc w:val="center"/>
        </w:trPr>
        <w:tc>
          <w:tcPr>
            <w:tcW w:w="1255" w:type="dxa"/>
            <w:shd w:val="clear" w:color="auto" w:fill="C7E3FE"/>
            <w:vAlign w:val="center"/>
          </w:tcPr>
          <w:p w:rsidR="00990B40" w:rsidRDefault="002E44C2">
            <w:pPr>
              <w:widowControl/>
              <w:adjustRightInd w:val="0"/>
              <w:snapToGrid w:val="0"/>
              <w:spacing w:line="300" w:lineRule="auto"/>
              <w:jc w:val="center"/>
              <w:rPr>
                <w:rFonts w:ascii="微软雅黑" w:hAnsi="微软雅黑" w:cs="宋体"/>
                <w:b/>
                <w:sz w:val="22"/>
                <w:szCs w:val="21"/>
              </w:rPr>
            </w:pPr>
            <w:r>
              <w:rPr>
                <w:rFonts w:ascii="微软雅黑" w:hAnsi="微软雅黑" w:cs="宋体" w:hint="eastAsia"/>
                <w:b/>
                <w:sz w:val="22"/>
                <w:szCs w:val="21"/>
              </w:rPr>
              <w:t>培养目标</w:t>
            </w:r>
          </w:p>
        </w:tc>
        <w:tc>
          <w:tcPr>
            <w:tcW w:w="8084" w:type="dxa"/>
            <w:gridSpan w:val="6"/>
            <w:shd w:val="clear" w:color="auto" w:fill="F0F5FF"/>
            <w:vAlign w:val="center"/>
          </w:tcPr>
          <w:p w:rsidR="00990B40" w:rsidRDefault="002E44C2">
            <w:pPr>
              <w:numPr>
                <w:ilvl w:val="0"/>
                <w:numId w:val="18"/>
              </w:numPr>
              <w:spacing w:line="500" w:lineRule="exact"/>
              <w:contextualSpacing/>
              <w:rPr>
                <w:rFonts w:ascii="微软雅黑" w:hAnsi="微软雅黑" w:cs="宋体"/>
                <w:sz w:val="22"/>
              </w:rPr>
            </w:pPr>
            <w:r>
              <w:rPr>
                <w:rFonts w:ascii="微软雅黑" w:hAnsi="微软雅黑" w:cs="宋体" w:hint="eastAsia"/>
                <w:sz w:val="22"/>
              </w:rPr>
              <w:t>掌握大数据理论的基本概念</w:t>
            </w:r>
          </w:p>
          <w:p w:rsidR="00990B40" w:rsidRDefault="002E44C2">
            <w:pPr>
              <w:numPr>
                <w:ilvl w:val="0"/>
                <w:numId w:val="18"/>
              </w:numPr>
              <w:spacing w:line="500" w:lineRule="exact"/>
              <w:contextualSpacing/>
              <w:rPr>
                <w:rFonts w:ascii="微软雅黑" w:hAnsi="微软雅黑" w:cs="宋体"/>
                <w:sz w:val="22"/>
              </w:rPr>
            </w:pPr>
            <w:r>
              <w:rPr>
                <w:rFonts w:ascii="微软雅黑" w:hAnsi="微软雅黑" w:cs="宋体" w:hint="eastAsia"/>
                <w:sz w:val="22"/>
              </w:rPr>
              <w:t>掌握HDFS、MapReduce原理</w:t>
            </w:r>
          </w:p>
          <w:p w:rsidR="00990B40" w:rsidRDefault="002E44C2">
            <w:pPr>
              <w:numPr>
                <w:ilvl w:val="0"/>
                <w:numId w:val="18"/>
              </w:numPr>
              <w:spacing w:line="500" w:lineRule="exact"/>
              <w:contextualSpacing/>
              <w:rPr>
                <w:rFonts w:ascii="微软雅黑" w:hAnsi="微软雅黑" w:cs="宋体"/>
                <w:sz w:val="22"/>
              </w:rPr>
            </w:pPr>
            <w:r>
              <w:rPr>
                <w:rFonts w:ascii="微软雅黑" w:hAnsi="微软雅黑" w:cs="宋体" w:hint="eastAsia"/>
                <w:sz w:val="22"/>
              </w:rPr>
              <w:t>理解并行与分布式的基本原理及大数据应用场景</w:t>
            </w:r>
          </w:p>
        </w:tc>
      </w:tr>
    </w:tbl>
    <w:p w:rsidR="00990B40" w:rsidRDefault="002E44C2">
      <w:pPr>
        <w:pStyle w:val="4"/>
      </w:pPr>
      <w:r>
        <w:rPr>
          <w:rFonts w:hint="eastAsia"/>
        </w:rPr>
        <w:t>并行计算与分布式计算</w:t>
      </w:r>
    </w:p>
    <w:tbl>
      <w:tblPr>
        <w:tblStyle w:val="af0"/>
        <w:tblW w:w="9275" w:type="dxa"/>
        <w:jc w:val="center"/>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CellMar>
          <w:left w:w="113" w:type="dxa"/>
          <w:right w:w="113" w:type="dxa"/>
        </w:tblCellMar>
        <w:tblLook w:val="04A0" w:firstRow="1" w:lastRow="0" w:firstColumn="1" w:lastColumn="0" w:noHBand="0" w:noVBand="1"/>
      </w:tblPr>
      <w:tblGrid>
        <w:gridCol w:w="1329"/>
        <w:gridCol w:w="1324"/>
        <w:gridCol w:w="1324"/>
        <w:gridCol w:w="1325"/>
        <w:gridCol w:w="1324"/>
        <w:gridCol w:w="1324"/>
        <w:gridCol w:w="1325"/>
      </w:tblGrid>
      <w:tr w:rsidR="00990B40">
        <w:trPr>
          <w:trHeight w:val="252"/>
          <w:jc w:val="center"/>
        </w:trPr>
        <w:tc>
          <w:tcPr>
            <w:tcW w:w="1329" w:type="dxa"/>
            <w:shd w:val="clear" w:color="auto" w:fill="C7E3FE"/>
            <w:vAlign w:val="center"/>
          </w:tcPr>
          <w:p w:rsidR="00990B40" w:rsidRDefault="002E44C2">
            <w:pPr>
              <w:widowControl/>
              <w:adjustRightInd w:val="0"/>
              <w:snapToGrid w:val="0"/>
              <w:spacing w:line="300" w:lineRule="auto"/>
              <w:jc w:val="center"/>
              <w:rPr>
                <w:rFonts w:ascii="微软雅黑" w:hAnsi="微软雅黑" w:cs="宋体"/>
                <w:b/>
                <w:sz w:val="22"/>
                <w:szCs w:val="22"/>
              </w:rPr>
            </w:pPr>
            <w:r>
              <w:rPr>
                <w:rFonts w:ascii="微软雅黑" w:hAnsi="微软雅黑" w:cs="宋体" w:hint="eastAsia"/>
                <w:b/>
                <w:sz w:val="22"/>
                <w:szCs w:val="22"/>
              </w:rPr>
              <w:t>课程名称</w:t>
            </w:r>
          </w:p>
        </w:tc>
        <w:tc>
          <w:tcPr>
            <w:tcW w:w="7946" w:type="dxa"/>
            <w:gridSpan w:val="6"/>
            <w:shd w:val="clear" w:color="auto" w:fill="F0F5FF"/>
            <w:vAlign w:val="center"/>
          </w:tcPr>
          <w:p w:rsidR="00990B40" w:rsidRDefault="002E44C2">
            <w:pPr>
              <w:adjustRightInd w:val="0"/>
              <w:snapToGrid w:val="0"/>
              <w:rPr>
                <w:rFonts w:ascii="微软雅黑" w:hAnsi="微软雅黑" w:cs="宋体"/>
                <w:b/>
                <w:sz w:val="22"/>
                <w:szCs w:val="22"/>
              </w:rPr>
            </w:pPr>
            <w:r>
              <w:rPr>
                <w:rFonts w:ascii="微软雅黑" w:hAnsi="微软雅黑" w:hint="eastAsia"/>
                <w:b/>
                <w:color w:val="000000"/>
                <w:sz w:val="22"/>
                <w:szCs w:val="22"/>
              </w:rPr>
              <w:t>并行计算与分布式计算</w:t>
            </w:r>
          </w:p>
        </w:tc>
      </w:tr>
      <w:tr w:rsidR="00990B40">
        <w:trPr>
          <w:trHeight w:val="252"/>
          <w:jc w:val="center"/>
        </w:trPr>
        <w:tc>
          <w:tcPr>
            <w:tcW w:w="1329" w:type="dxa"/>
            <w:shd w:val="clear" w:color="auto" w:fill="C7E3FE"/>
            <w:vAlign w:val="center"/>
          </w:tcPr>
          <w:p w:rsidR="00990B40" w:rsidRDefault="002E44C2">
            <w:pPr>
              <w:adjustRightInd w:val="0"/>
              <w:snapToGrid w:val="0"/>
              <w:spacing w:line="300" w:lineRule="auto"/>
              <w:jc w:val="center"/>
              <w:rPr>
                <w:rFonts w:ascii="微软雅黑" w:hAnsi="微软雅黑" w:cs="宋体"/>
                <w:b/>
                <w:sz w:val="22"/>
                <w:szCs w:val="22"/>
              </w:rPr>
            </w:pPr>
            <w:r>
              <w:rPr>
                <w:rFonts w:ascii="微软雅黑" w:hAnsi="微软雅黑" w:cs="宋体" w:hint="eastAsia"/>
                <w:b/>
                <w:sz w:val="22"/>
                <w:szCs w:val="22"/>
              </w:rPr>
              <w:t>课时</w:t>
            </w:r>
          </w:p>
        </w:tc>
        <w:tc>
          <w:tcPr>
            <w:tcW w:w="1324" w:type="dxa"/>
            <w:shd w:val="clear" w:color="auto" w:fill="F0F5FF"/>
            <w:vAlign w:val="center"/>
          </w:tcPr>
          <w:p w:rsidR="00990B40" w:rsidRDefault="002E44C2">
            <w:pPr>
              <w:adjustRightInd w:val="0"/>
              <w:snapToGrid w:val="0"/>
              <w:rPr>
                <w:rFonts w:ascii="微软雅黑" w:hAnsi="微软雅黑"/>
                <w:color w:val="000000"/>
                <w:sz w:val="22"/>
                <w:szCs w:val="22"/>
              </w:rPr>
            </w:pPr>
            <w:r>
              <w:rPr>
                <w:rFonts w:ascii="微软雅黑" w:hAnsi="微软雅黑" w:hint="eastAsia"/>
                <w:b/>
                <w:color w:val="000000" w:themeColor="text1"/>
                <w:sz w:val="21"/>
                <w:szCs w:val="21"/>
              </w:rPr>
              <w:t>总课时</w:t>
            </w:r>
          </w:p>
        </w:tc>
        <w:tc>
          <w:tcPr>
            <w:tcW w:w="1324" w:type="dxa"/>
            <w:shd w:val="clear" w:color="auto" w:fill="F0F5FF"/>
            <w:vAlign w:val="center"/>
          </w:tcPr>
          <w:p w:rsidR="00990B40" w:rsidRDefault="002E44C2">
            <w:pPr>
              <w:adjustRightInd w:val="0"/>
              <w:snapToGrid w:val="0"/>
              <w:rPr>
                <w:rFonts w:ascii="微软雅黑" w:hAnsi="微软雅黑"/>
                <w:color w:val="000000"/>
                <w:sz w:val="22"/>
                <w:szCs w:val="22"/>
              </w:rPr>
            </w:pPr>
            <w:r>
              <w:rPr>
                <w:rFonts w:ascii="微软雅黑" w:hAnsi="微软雅黑" w:hint="eastAsia"/>
                <w:color w:val="000000"/>
                <w:sz w:val="22"/>
                <w:szCs w:val="22"/>
              </w:rPr>
              <w:t>4</w:t>
            </w:r>
            <w:r>
              <w:rPr>
                <w:rFonts w:ascii="微软雅黑" w:hAnsi="微软雅黑"/>
                <w:color w:val="000000"/>
                <w:sz w:val="22"/>
                <w:szCs w:val="22"/>
              </w:rPr>
              <w:t>8</w:t>
            </w:r>
          </w:p>
        </w:tc>
        <w:tc>
          <w:tcPr>
            <w:tcW w:w="1325" w:type="dxa"/>
            <w:shd w:val="clear" w:color="auto" w:fill="F0F5FF"/>
            <w:vAlign w:val="center"/>
          </w:tcPr>
          <w:p w:rsidR="00990B40" w:rsidRDefault="002E44C2">
            <w:pPr>
              <w:adjustRightInd w:val="0"/>
              <w:snapToGrid w:val="0"/>
              <w:rPr>
                <w:rFonts w:ascii="微软雅黑" w:hAnsi="微软雅黑"/>
                <w:color w:val="000000"/>
                <w:sz w:val="22"/>
                <w:szCs w:val="22"/>
              </w:rPr>
            </w:pPr>
            <w:r>
              <w:rPr>
                <w:rFonts w:ascii="微软雅黑" w:hAnsi="微软雅黑" w:hint="eastAsia"/>
                <w:b/>
                <w:color w:val="000000" w:themeColor="text1"/>
                <w:sz w:val="21"/>
                <w:szCs w:val="21"/>
              </w:rPr>
              <w:t>理论课时</w:t>
            </w:r>
          </w:p>
        </w:tc>
        <w:tc>
          <w:tcPr>
            <w:tcW w:w="1324" w:type="dxa"/>
            <w:shd w:val="clear" w:color="auto" w:fill="F0F5FF"/>
            <w:vAlign w:val="center"/>
          </w:tcPr>
          <w:p w:rsidR="00990B40" w:rsidRDefault="002E44C2">
            <w:pPr>
              <w:adjustRightInd w:val="0"/>
              <w:snapToGrid w:val="0"/>
              <w:rPr>
                <w:rFonts w:ascii="微软雅黑" w:hAnsi="微软雅黑"/>
                <w:color w:val="000000"/>
                <w:sz w:val="22"/>
                <w:szCs w:val="22"/>
              </w:rPr>
            </w:pPr>
            <w:r>
              <w:rPr>
                <w:rFonts w:ascii="微软雅黑" w:hAnsi="微软雅黑" w:hint="eastAsia"/>
                <w:color w:val="000000"/>
                <w:sz w:val="22"/>
                <w:szCs w:val="22"/>
              </w:rPr>
              <w:t>3</w:t>
            </w:r>
            <w:r>
              <w:rPr>
                <w:rFonts w:ascii="微软雅黑" w:hAnsi="微软雅黑"/>
                <w:color w:val="000000"/>
                <w:sz w:val="22"/>
                <w:szCs w:val="22"/>
              </w:rPr>
              <w:t>2</w:t>
            </w:r>
          </w:p>
        </w:tc>
        <w:tc>
          <w:tcPr>
            <w:tcW w:w="1324" w:type="dxa"/>
            <w:shd w:val="clear" w:color="auto" w:fill="F0F5FF"/>
            <w:vAlign w:val="center"/>
          </w:tcPr>
          <w:p w:rsidR="00990B40" w:rsidRDefault="002E44C2">
            <w:pPr>
              <w:adjustRightInd w:val="0"/>
              <w:snapToGrid w:val="0"/>
              <w:rPr>
                <w:rFonts w:ascii="微软雅黑" w:hAnsi="微软雅黑"/>
                <w:color w:val="000000"/>
                <w:sz w:val="22"/>
                <w:szCs w:val="22"/>
              </w:rPr>
            </w:pPr>
            <w:r>
              <w:rPr>
                <w:rFonts w:ascii="微软雅黑" w:hAnsi="微软雅黑" w:hint="eastAsia"/>
                <w:b/>
                <w:color w:val="000000" w:themeColor="text1"/>
                <w:sz w:val="21"/>
                <w:szCs w:val="21"/>
              </w:rPr>
              <w:t>实践课时</w:t>
            </w:r>
          </w:p>
        </w:tc>
        <w:tc>
          <w:tcPr>
            <w:tcW w:w="1325" w:type="dxa"/>
            <w:shd w:val="clear" w:color="auto" w:fill="F0F5FF"/>
            <w:vAlign w:val="center"/>
          </w:tcPr>
          <w:p w:rsidR="00990B40" w:rsidRDefault="002E44C2">
            <w:pPr>
              <w:adjustRightInd w:val="0"/>
              <w:snapToGrid w:val="0"/>
              <w:rPr>
                <w:rFonts w:ascii="微软雅黑" w:hAnsi="微软雅黑"/>
                <w:color w:val="000000"/>
                <w:sz w:val="22"/>
                <w:szCs w:val="22"/>
              </w:rPr>
            </w:pPr>
            <w:r>
              <w:rPr>
                <w:rFonts w:ascii="微软雅黑" w:hAnsi="微软雅黑" w:hint="eastAsia"/>
                <w:color w:val="000000"/>
                <w:sz w:val="22"/>
                <w:szCs w:val="22"/>
              </w:rPr>
              <w:t>1</w:t>
            </w:r>
            <w:r>
              <w:rPr>
                <w:rFonts w:ascii="微软雅黑" w:hAnsi="微软雅黑"/>
                <w:color w:val="000000"/>
                <w:sz w:val="22"/>
                <w:szCs w:val="22"/>
              </w:rPr>
              <w:t>6</w:t>
            </w:r>
          </w:p>
        </w:tc>
      </w:tr>
      <w:tr w:rsidR="00990B40">
        <w:trPr>
          <w:trHeight w:val="252"/>
          <w:jc w:val="center"/>
        </w:trPr>
        <w:tc>
          <w:tcPr>
            <w:tcW w:w="1329" w:type="dxa"/>
            <w:shd w:val="clear" w:color="auto" w:fill="C7E3FE"/>
            <w:vAlign w:val="center"/>
          </w:tcPr>
          <w:p w:rsidR="00990B40" w:rsidRDefault="002E44C2">
            <w:pPr>
              <w:adjustRightInd w:val="0"/>
              <w:snapToGrid w:val="0"/>
              <w:spacing w:line="300" w:lineRule="auto"/>
              <w:jc w:val="center"/>
              <w:rPr>
                <w:rFonts w:ascii="微软雅黑" w:hAnsi="微软雅黑" w:cs="宋体"/>
                <w:b/>
                <w:sz w:val="22"/>
                <w:szCs w:val="22"/>
              </w:rPr>
            </w:pPr>
            <w:r>
              <w:rPr>
                <w:rFonts w:ascii="微软雅黑" w:hAnsi="微软雅黑" w:cs="宋体" w:hint="eastAsia"/>
                <w:b/>
                <w:sz w:val="22"/>
                <w:szCs w:val="22"/>
              </w:rPr>
              <w:t>考核方式</w:t>
            </w:r>
          </w:p>
        </w:tc>
        <w:tc>
          <w:tcPr>
            <w:tcW w:w="7946" w:type="dxa"/>
            <w:gridSpan w:val="6"/>
            <w:shd w:val="clear" w:color="auto" w:fill="F0F5FF"/>
            <w:vAlign w:val="center"/>
          </w:tcPr>
          <w:p w:rsidR="00990B40" w:rsidRDefault="002E44C2">
            <w:pPr>
              <w:adjustRightInd w:val="0"/>
              <w:snapToGrid w:val="0"/>
              <w:rPr>
                <w:rFonts w:ascii="微软雅黑" w:hAnsi="微软雅黑"/>
                <w:color w:val="000000"/>
                <w:sz w:val="22"/>
                <w:szCs w:val="22"/>
              </w:rPr>
            </w:pPr>
            <w:r>
              <w:rPr>
                <w:rFonts w:ascii="微软雅黑" w:hAnsi="微软雅黑" w:cs="宋体" w:hint="eastAsia"/>
                <w:b/>
                <w:sz w:val="22"/>
                <w:szCs w:val="22"/>
              </w:rPr>
              <w:t>考试</w:t>
            </w:r>
          </w:p>
        </w:tc>
      </w:tr>
      <w:tr w:rsidR="00990B40">
        <w:trPr>
          <w:trHeight w:val="874"/>
          <w:jc w:val="center"/>
        </w:trPr>
        <w:tc>
          <w:tcPr>
            <w:tcW w:w="1329" w:type="dxa"/>
            <w:shd w:val="clear" w:color="auto" w:fill="C7E3FE"/>
            <w:vAlign w:val="center"/>
          </w:tcPr>
          <w:p w:rsidR="00990B40" w:rsidRDefault="002E44C2">
            <w:pPr>
              <w:widowControl/>
              <w:adjustRightInd w:val="0"/>
              <w:snapToGrid w:val="0"/>
              <w:spacing w:line="300" w:lineRule="auto"/>
              <w:jc w:val="center"/>
              <w:rPr>
                <w:rFonts w:ascii="微软雅黑" w:hAnsi="微软雅黑" w:cs="宋体"/>
                <w:b/>
                <w:sz w:val="22"/>
                <w:szCs w:val="22"/>
              </w:rPr>
            </w:pPr>
            <w:r>
              <w:rPr>
                <w:rFonts w:ascii="微软雅黑" w:hAnsi="微软雅黑" w:cs="宋体" w:hint="eastAsia"/>
                <w:b/>
                <w:sz w:val="22"/>
                <w:szCs w:val="22"/>
              </w:rPr>
              <w:t>课程简介</w:t>
            </w:r>
          </w:p>
        </w:tc>
        <w:tc>
          <w:tcPr>
            <w:tcW w:w="7946" w:type="dxa"/>
            <w:gridSpan w:val="6"/>
            <w:shd w:val="clear" w:color="auto" w:fill="F0F5FF"/>
          </w:tcPr>
          <w:p w:rsidR="001523F1" w:rsidRDefault="002E44C2">
            <w:pPr>
              <w:adjustRightInd w:val="0"/>
              <w:snapToGrid w:val="0"/>
              <w:rPr>
                <w:rFonts w:ascii="微软雅黑" w:hAnsi="微软雅黑"/>
                <w:color w:val="000000"/>
                <w:sz w:val="22"/>
                <w:szCs w:val="22"/>
              </w:rPr>
            </w:pPr>
            <w:r>
              <w:rPr>
                <w:rFonts w:ascii="微软雅黑" w:hAnsi="微软雅黑" w:hint="eastAsia"/>
                <w:color w:val="000000"/>
                <w:sz w:val="22"/>
                <w:szCs w:val="22"/>
              </w:rPr>
              <w:t>本课程介绍并行计算与分布式计算的基础，授课对象是具备串行编程基础并打算了解并行计算的高年级本科生。</w:t>
            </w:r>
          </w:p>
          <w:p w:rsidR="00990B40" w:rsidRDefault="002E44C2">
            <w:pPr>
              <w:adjustRightInd w:val="0"/>
              <w:snapToGrid w:val="0"/>
              <w:rPr>
                <w:rFonts w:ascii="微软雅黑" w:hAnsi="微软雅黑" w:cs="宋体"/>
                <w:sz w:val="22"/>
                <w:szCs w:val="22"/>
              </w:rPr>
            </w:pPr>
            <w:r>
              <w:rPr>
                <w:rFonts w:ascii="微软雅黑" w:hAnsi="微软雅黑" w:hint="eastAsia"/>
                <w:color w:val="000000"/>
                <w:sz w:val="22"/>
                <w:szCs w:val="22"/>
              </w:rPr>
              <w:t>课程将介绍并行计算的背景、基本概念、编程模型、以及设计并行程序要考虑问题</w:t>
            </w:r>
          </w:p>
        </w:tc>
      </w:tr>
      <w:tr w:rsidR="00990B40">
        <w:trPr>
          <w:trHeight w:val="2596"/>
          <w:jc w:val="center"/>
        </w:trPr>
        <w:tc>
          <w:tcPr>
            <w:tcW w:w="1329" w:type="dxa"/>
            <w:shd w:val="clear" w:color="auto" w:fill="C7E3FE"/>
            <w:vAlign w:val="center"/>
          </w:tcPr>
          <w:p w:rsidR="00990B40" w:rsidRDefault="002E44C2">
            <w:pPr>
              <w:widowControl/>
              <w:adjustRightInd w:val="0"/>
              <w:snapToGrid w:val="0"/>
              <w:spacing w:line="300" w:lineRule="auto"/>
              <w:jc w:val="center"/>
              <w:rPr>
                <w:rFonts w:ascii="微软雅黑" w:hAnsi="微软雅黑" w:cs="宋体"/>
                <w:b/>
                <w:sz w:val="22"/>
                <w:szCs w:val="22"/>
              </w:rPr>
            </w:pPr>
            <w:r>
              <w:rPr>
                <w:rFonts w:ascii="微软雅黑" w:hAnsi="微软雅黑" w:cs="宋体" w:hint="eastAsia"/>
                <w:b/>
                <w:sz w:val="22"/>
                <w:szCs w:val="22"/>
              </w:rPr>
              <w:lastRenderedPageBreak/>
              <w:t>培养目标</w:t>
            </w:r>
          </w:p>
        </w:tc>
        <w:tc>
          <w:tcPr>
            <w:tcW w:w="7946" w:type="dxa"/>
            <w:gridSpan w:val="6"/>
            <w:shd w:val="clear" w:color="auto" w:fill="F0F5FF"/>
          </w:tcPr>
          <w:p w:rsidR="00990B40" w:rsidRDefault="002E44C2">
            <w:pPr>
              <w:spacing w:line="500" w:lineRule="exact"/>
              <w:contextualSpacing/>
              <w:rPr>
                <w:rFonts w:ascii="微软雅黑" w:hAnsi="微软雅黑" w:cs="宋体"/>
                <w:sz w:val="22"/>
                <w:szCs w:val="22"/>
              </w:rPr>
            </w:pPr>
            <w:r>
              <w:rPr>
                <w:rFonts w:ascii="微软雅黑" w:hAnsi="微软雅黑" w:hint="eastAsia"/>
                <w:color w:val="000000"/>
                <w:sz w:val="22"/>
                <w:szCs w:val="22"/>
              </w:rPr>
              <w:t>1、理解并行与分布式计算的概念，分布式系统的特征，理解并行与分布式计算出现的背景。</w:t>
            </w:r>
            <w:r>
              <w:rPr>
                <w:rFonts w:ascii="微软雅黑" w:hAnsi="微软雅黑" w:hint="eastAsia"/>
                <w:color w:val="000000"/>
                <w:sz w:val="22"/>
                <w:szCs w:val="22"/>
              </w:rPr>
              <w:br/>
              <w:t>2、了解分布式系统的构成，以及分布式计算的基础模型。</w:t>
            </w:r>
            <w:r>
              <w:rPr>
                <w:rFonts w:ascii="微软雅黑" w:hAnsi="微软雅黑" w:hint="eastAsia"/>
                <w:color w:val="000000"/>
                <w:sz w:val="22"/>
                <w:szCs w:val="22"/>
              </w:rPr>
              <w:br/>
              <w:t>3、掌握多线程程序设计。</w:t>
            </w:r>
            <w:r>
              <w:rPr>
                <w:rFonts w:ascii="微软雅黑" w:hAnsi="微软雅黑" w:hint="eastAsia"/>
                <w:color w:val="000000"/>
                <w:sz w:val="22"/>
                <w:szCs w:val="22"/>
              </w:rPr>
              <w:br/>
              <w:t>4、掌握MPI并行程序设计。</w:t>
            </w:r>
            <w:r>
              <w:rPr>
                <w:rFonts w:ascii="微软雅黑" w:hAnsi="微软雅黑" w:hint="eastAsia"/>
                <w:color w:val="000000"/>
                <w:sz w:val="22"/>
                <w:szCs w:val="22"/>
              </w:rPr>
              <w:br/>
            </w:r>
            <w:r>
              <w:rPr>
                <w:rFonts w:ascii="微软雅黑" w:hAnsi="微软雅黑"/>
                <w:color w:val="000000"/>
                <w:sz w:val="22"/>
                <w:szCs w:val="22"/>
              </w:rPr>
              <w:t>5</w:t>
            </w:r>
            <w:r>
              <w:rPr>
                <w:rFonts w:ascii="微软雅黑" w:hAnsi="微软雅黑" w:hint="eastAsia"/>
                <w:color w:val="000000"/>
                <w:sz w:val="22"/>
                <w:szCs w:val="22"/>
              </w:rPr>
              <w:t>、了解P2P的基本概念和特点，熟悉P2P网站的基本技术。</w:t>
            </w:r>
            <w:r>
              <w:rPr>
                <w:rFonts w:ascii="微软雅黑" w:hAnsi="微软雅黑" w:hint="eastAsia"/>
                <w:color w:val="000000"/>
                <w:sz w:val="22"/>
                <w:szCs w:val="22"/>
              </w:rPr>
              <w:br/>
            </w:r>
            <w:r>
              <w:rPr>
                <w:rFonts w:ascii="微软雅黑" w:hAnsi="微软雅黑"/>
                <w:color w:val="000000"/>
                <w:sz w:val="22"/>
                <w:szCs w:val="22"/>
              </w:rPr>
              <w:t>6</w:t>
            </w:r>
            <w:r>
              <w:rPr>
                <w:rFonts w:ascii="微软雅黑" w:hAnsi="微软雅黑" w:hint="eastAsia"/>
                <w:color w:val="000000"/>
                <w:sz w:val="22"/>
                <w:szCs w:val="22"/>
              </w:rPr>
              <w:t>、了解</w:t>
            </w:r>
            <w:proofErr w:type="gramStart"/>
            <w:r>
              <w:rPr>
                <w:rFonts w:ascii="微软雅黑" w:hAnsi="微软雅黑" w:hint="eastAsia"/>
                <w:color w:val="000000"/>
                <w:sz w:val="22"/>
                <w:szCs w:val="22"/>
              </w:rPr>
              <w:t>云计算</w:t>
            </w:r>
            <w:proofErr w:type="gramEnd"/>
            <w:r>
              <w:rPr>
                <w:rFonts w:ascii="微软雅黑" w:hAnsi="微软雅黑" w:hint="eastAsia"/>
                <w:color w:val="000000"/>
                <w:sz w:val="22"/>
                <w:szCs w:val="22"/>
              </w:rPr>
              <w:t>的概念，</w:t>
            </w:r>
            <w:proofErr w:type="gramStart"/>
            <w:r>
              <w:rPr>
                <w:rFonts w:ascii="微软雅黑" w:hAnsi="微软雅黑" w:hint="eastAsia"/>
                <w:color w:val="000000"/>
                <w:sz w:val="22"/>
                <w:szCs w:val="22"/>
              </w:rPr>
              <w:t>熟悉云计算</w:t>
            </w:r>
            <w:proofErr w:type="gramEnd"/>
            <w:r>
              <w:rPr>
                <w:rFonts w:ascii="微软雅黑" w:hAnsi="微软雅黑" w:hint="eastAsia"/>
                <w:color w:val="000000"/>
                <w:sz w:val="22"/>
                <w:szCs w:val="22"/>
              </w:rPr>
              <w:t>的关键技术，了解常见的云计算系统。</w:t>
            </w:r>
          </w:p>
        </w:tc>
      </w:tr>
    </w:tbl>
    <w:p w:rsidR="00990B40" w:rsidRPr="00FB5025" w:rsidRDefault="002E44C2">
      <w:pPr>
        <w:pStyle w:val="4"/>
      </w:pPr>
      <w:r w:rsidRPr="00FB5025">
        <w:rPr>
          <w:rFonts w:hint="eastAsia"/>
        </w:rPr>
        <w:t>不确定性人工智能</w:t>
      </w:r>
    </w:p>
    <w:tbl>
      <w:tblPr>
        <w:tblStyle w:val="af0"/>
        <w:tblW w:w="9216" w:type="dxa"/>
        <w:jc w:val="center"/>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CellMar>
          <w:left w:w="113" w:type="dxa"/>
          <w:right w:w="113" w:type="dxa"/>
        </w:tblCellMar>
        <w:tblLook w:val="04A0" w:firstRow="1" w:lastRow="0" w:firstColumn="1" w:lastColumn="0" w:noHBand="0" w:noVBand="1"/>
      </w:tblPr>
      <w:tblGrid>
        <w:gridCol w:w="1334"/>
        <w:gridCol w:w="1313"/>
        <w:gridCol w:w="1314"/>
        <w:gridCol w:w="1314"/>
        <w:gridCol w:w="1313"/>
        <w:gridCol w:w="1314"/>
        <w:gridCol w:w="1314"/>
      </w:tblGrid>
      <w:tr w:rsidR="00990B40">
        <w:trPr>
          <w:trHeight w:val="516"/>
          <w:jc w:val="center"/>
        </w:trPr>
        <w:tc>
          <w:tcPr>
            <w:tcW w:w="1334" w:type="dxa"/>
            <w:shd w:val="clear" w:color="auto" w:fill="C7E3FE"/>
            <w:vAlign w:val="center"/>
          </w:tcPr>
          <w:p w:rsidR="00990B40" w:rsidRDefault="002E44C2">
            <w:pPr>
              <w:widowControl/>
              <w:adjustRightInd w:val="0"/>
              <w:snapToGrid w:val="0"/>
              <w:spacing w:line="300" w:lineRule="auto"/>
              <w:jc w:val="center"/>
              <w:rPr>
                <w:rFonts w:ascii="微软雅黑" w:hAnsi="微软雅黑" w:cs="宋体"/>
                <w:b/>
                <w:sz w:val="22"/>
                <w:szCs w:val="22"/>
              </w:rPr>
            </w:pPr>
            <w:r>
              <w:rPr>
                <w:rFonts w:ascii="微软雅黑" w:hAnsi="微软雅黑" w:cs="宋体" w:hint="eastAsia"/>
                <w:b/>
                <w:sz w:val="22"/>
                <w:szCs w:val="22"/>
              </w:rPr>
              <w:t>课程名称</w:t>
            </w:r>
          </w:p>
        </w:tc>
        <w:tc>
          <w:tcPr>
            <w:tcW w:w="7882" w:type="dxa"/>
            <w:gridSpan w:val="6"/>
            <w:shd w:val="clear" w:color="auto" w:fill="F0F5FF"/>
            <w:vAlign w:val="center"/>
          </w:tcPr>
          <w:p w:rsidR="00990B40" w:rsidRDefault="002E44C2">
            <w:pPr>
              <w:adjustRightInd w:val="0"/>
              <w:snapToGrid w:val="0"/>
              <w:rPr>
                <w:rFonts w:ascii="微软雅黑" w:hAnsi="微软雅黑" w:cs="宋体"/>
                <w:b/>
                <w:sz w:val="22"/>
                <w:szCs w:val="22"/>
              </w:rPr>
            </w:pPr>
            <w:r>
              <w:rPr>
                <w:rFonts w:ascii="微软雅黑" w:hAnsi="微软雅黑" w:cs="宋体" w:hint="eastAsia"/>
                <w:b/>
                <w:sz w:val="22"/>
                <w:szCs w:val="22"/>
              </w:rPr>
              <w:t>不确定性人工智能</w:t>
            </w:r>
          </w:p>
        </w:tc>
      </w:tr>
      <w:tr w:rsidR="00990B40">
        <w:trPr>
          <w:trHeight w:val="516"/>
          <w:jc w:val="center"/>
        </w:trPr>
        <w:tc>
          <w:tcPr>
            <w:tcW w:w="1334" w:type="dxa"/>
            <w:shd w:val="clear" w:color="auto" w:fill="C7E3FE"/>
            <w:vAlign w:val="center"/>
          </w:tcPr>
          <w:p w:rsidR="00990B40" w:rsidRDefault="002E44C2">
            <w:pPr>
              <w:adjustRightInd w:val="0"/>
              <w:snapToGrid w:val="0"/>
              <w:spacing w:line="300" w:lineRule="auto"/>
              <w:jc w:val="center"/>
              <w:rPr>
                <w:rFonts w:ascii="微软雅黑" w:hAnsi="微软雅黑" w:cs="宋体"/>
                <w:b/>
                <w:sz w:val="22"/>
                <w:szCs w:val="22"/>
              </w:rPr>
            </w:pPr>
            <w:r>
              <w:rPr>
                <w:rFonts w:ascii="微软雅黑" w:hAnsi="微软雅黑" w:cs="宋体" w:hint="eastAsia"/>
                <w:b/>
                <w:sz w:val="22"/>
                <w:szCs w:val="22"/>
              </w:rPr>
              <w:t>课时</w:t>
            </w:r>
          </w:p>
        </w:tc>
        <w:tc>
          <w:tcPr>
            <w:tcW w:w="1313" w:type="dxa"/>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hint="eastAsia"/>
                <w:b/>
                <w:color w:val="000000" w:themeColor="text1"/>
                <w:sz w:val="21"/>
                <w:szCs w:val="21"/>
              </w:rPr>
              <w:t>总课时</w:t>
            </w:r>
          </w:p>
        </w:tc>
        <w:tc>
          <w:tcPr>
            <w:tcW w:w="1314" w:type="dxa"/>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cs="宋体" w:hint="eastAsia"/>
                <w:sz w:val="22"/>
                <w:szCs w:val="22"/>
              </w:rPr>
              <w:t>6</w:t>
            </w:r>
            <w:r>
              <w:rPr>
                <w:rFonts w:ascii="微软雅黑" w:hAnsi="微软雅黑" w:cs="宋体"/>
                <w:sz w:val="22"/>
                <w:szCs w:val="22"/>
              </w:rPr>
              <w:t>4</w:t>
            </w:r>
          </w:p>
        </w:tc>
        <w:tc>
          <w:tcPr>
            <w:tcW w:w="1314" w:type="dxa"/>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hint="eastAsia"/>
                <w:b/>
                <w:color w:val="000000" w:themeColor="text1"/>
                <w:sz w:val="21"/>
                <w:szCs w:val="21"/>
              </w:rPr>
              <w:t>理论课时</w:t>
            </w:r>
          </w:p>
        </w:tc>
        <w:tc>
          <w:tcPr>
            <w:tcW w:w="1313" w:type="dxa"/>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cs="宋体" w:hint="eastAsia"/>
                <w:sz w:val="22"/>
                <w:szCs w:val="22"/>
              </w:rPr>
              <w:t>4</w:t>
            </w:r>
            <w:r>
              <w:rPr>
                <w:rFonts w:ascii="微软雅黑" w:hAnsi="微软雅黑" w:cs="宋体"/>
                <w:sz w:val="22"/>
                <w:szCs w:val="22"/>
              </w:rPr>
              <w:t>8</w:t>
            </w:r>
          </w:p>
        </w:tc>
        <w:tc>
          <w:tcPr>
            <w:tcW w:w="1314" w:type="dxa"/>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hint="eastAsia"/>
                <w:b/>
                <w:color w:val="000000" w:themeColor="text1"/>
                <w:sz w:val="21"/>
                <w:szCs w:val="21"/>
              </w:rPr>
              <w:t>实践课时</w:t>
            </w:r>
          </w:p>
        </w:tc>
        <w:tc>
          <w:tcPr>
            <w:tcW w:w="1314" w:type="dxa"/>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cs="宋体" w:hint="eastAsia"/>
                <w:sz w:val="22"/>
                <w:szCs w:val="22"/>
              </w:rPr>
              <w:t>1</w:t>
            </w:r>
            <w:r>
              <w:rPr>
                <w:rFonts w:ascii="微软雅黑" w:hAnsi="微软雅黑" w:cs="宋体"/>
                <w:sz w:val="22"/>
                <w:szCs w:val="22"/>
              </w:rPr>
              <w:t>6</w:t>
            </w:r>
          </w:p>
        </w:tc>
      </w:tr>
      <w:tr w:rsidR="00990B40">
        <w:trPr>
          <w:trHeight w:val="516"/>
          <w:jc w:val="center"/>
        </w:trPr>
        <w:tc>
          <w:tcPr>
            <w:tcW w:w="1334" w:type="dxa"/>
            <w:shd w:val="clear" w:color="auto" w:fill="C7E3FE"/>
            <w:vAlign w:val="center"/>
          </w:tcPr>
          <w:p w:rsidR="00990B40" w:rsidRDefault="002E44C2">
            <w:pPr>
              <w:adjustRightInd w:val="0"/>
              <w:snapToGrid w:val="0"/>
              <w:spacing w:line="300" w:lineRule="auto"/>
              <w:jc w:val="center"/>
              <w:rPr>
                <w:rFonts w:ascii="微软雅黑" w:hAnsi="微软雅黑" w:cs="宋体"/>
                <w:b/>
                <w:sz w:val="22"/>
                <w:szCs w:val="22"/>
              </w:rPr>
            </w:pPr>
            <w:r>
              <w:rPr>
                <w:rFonts w:ascii="微软雅黑" w:hAnsi="微软雅黑" w:cs="宋体" w:hint="eastAsia"/>
                <w:b/>
                <w:sz w:val="22"/>
                <w:szCs w:val="22"/>
              </w:rPr>
              <w:t>考核方式</w:t>
            </w:r>
          </w:p>
        </w:tc>
        <w:tc>
          <w:tcPr>
            <w:tcW w:w="7882" w:type="dxa"/>
            <w:gridSpan w:val="6"/>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cs="宋体" w:hint="eastAsia"/>
                <w:b/>
                <w:sz w:val="22"/>
                <w:szCs w:val="22"/>
              </w:rPr>
              <w:t>考试</w:t>
            </w:r>
          </w:p>
        </w:tc>
      </w:tr>
      <w:tr w:rsidR="00990B40">
        <w:trPr>
          <w:trHeight w:val="640"/>
          <w:jc w:val="center"/>
        </w:trPr>
        <w:tc>
          <w:tcPr>
            <w:tcW w:w="1334" w:type="dxa"/>
            <w:shd w:val="clear" w:color="auto" w:fill="C7E3FE"/>
            <w:vAlign w:val="center"/>
          </w:tcPr>
          <w:p w:rsidR="00990B40" w:rsidRDefault="002E44C2">
            <w:pPr>
              <w:widowControl/>
              <w:adjustRightInd w:val="0"/>
              <w:snapToGrid w:val="0"/>
              <w:spacing w:line="300" w:lineRule="auto"/>
              <w:jc w:val="center"/>
              <w:rPr>
                <w:rFonts w:ascii="微软雅黑" w:hAnsi="微软雅黑" w:cs="宋体"/>
                <w:b/>
                <w:sz w:val="22"/>
                <w:szCs w:val="22"/>
              </w:rPr>
            </w:pPr>
            <w:r>
              <w:rPr>
                <w:rFonts w:ascii="微软雅黑" w:hAnsi="微软雅黑" w:cs="宋体" w:hint="eastAsia"/>
                <w:b/>
                <w:sz w:val="22"/>
                <w:szCs w:val="22"/>
              </w:rPr>
              <w:t>课程简介</w:t>
            </w:r>
          </w:p>
        </w:tc>
        <w:tc>
          <w:tcPr>
            <w:tcW w:w="7882" w:type="dxa"/>
            <w:gridSpan w:val="6"/>
            <w:shd w:val="clear" w:color="auto" w:fill="F0F5FF"/>
          </w:tcPr>
          <w:p w:rsidR="001523F1" w:rsidRPr="001523F1" w:rsidRDefault="002E44C2" w:rsidP="00AC3DB5">
            <w:pPr>
              <w:pStyle w:val="af1"/>
              <w:numPr>
                <w:ilvl w:val="0"/>
                <w:numId w:val="42"/>
              </w:numPr>
              <w:adjustRightInd w:val="0"/>
              <w:snapToGrid w:val="0"/>
              <w:ind w:firstLineChars="0"/>
              <w:rPr>
                <w:rFonts w:ascii="微软雅黑" w:hAnsi="微软雅黑"/>
                <w:color w:val="000000"/>
                <w:sz w:val="22"/>
                <w:szCs w:val="22"/>
              </w:rPr>
            </w:pPr>
            <w:r w:rsidRPr="001523F1">
              <w:rPr>
                <w:rFonts w:ascii="微软雅黑" w:hAnsi="微软雅黑" w:hint="eastAsia"/>
                <w:color w:val="000000"/>
                <w:sz w:val="22"/>
                <w:szCs w:val="22"/>
              </w:rPr>
              <w:t>在主、客观世界普遍存在的不确定性中,随机性和模糊性是最重要的两种形</w:t>
            </w:r>
            <w:r w:rsidR="001523F1" w:rsidRPr="001523F1">
              <w:rPr>
                <w:rFonts w:ascii="微软雅黑" w:hAnsi="微软雅黑" w:hint="eastAsia"/>
                <w:color w:val="000000"/>
                <w:sz w:val="22"/>
                <w:szCs w:val="22"/>
              </w:rPr>
              <w:t>式</w:t>
            </w:r>
          </w:p>
          <w:p w:rsidR="001523F1" w:rsidRDefault="002E44C2" w:rsidP="00AC3DB5">
            <w:pPr>
              <w:pStyle w:val="af1"/>
              <w:numPr>
                <w:ilvl w:val="0"/>
                <w:numId w:val="42"/>
              </w:numPr>
              <w:adjustRightInd w:val="0"/>
              <w:snapToGrid w:val="0"/>
              <w:ind w:firstLineChars="0"/>
              <w:rPr>
                <w:rFonts w:ascii="微软雅黑" w:hAnsi="微软雅黑"/>
                <w:color w:val="000000"/>
                <w:sz w:val="22"/>
                <w:szCs w:val="22"/>
              </w:rPr>
            </w:pPr>
            <w:r w:rsidRPr="001523F1">
              <w:rPr>
                <w:rFonts w:ascii="微软雅黑" w:hAnsi="微软雅黑" w:hint="eastAsia"/>
                <w:color w:val="000000"/>
                <w:sz w:val="22"/>
                <w:szCs w:val="22"/>
              </w:rPr>
              <w:t>研究了随机性和模糊性之间的关联性</w:t>
            </w:r>
          </w:p>
          <w:p w:rsidR="001523F1" w:rsidRDefault="002E44C2" w:rsidP="00AC3DB5">
            <w:pPr>
              <w:pStyle w:val="af1"/>
              <w:numPr>
                <w:ilvl w:val="0"/>
                <w:numId w:val="42"/>
              </w:numPr>
              <w:adjustRightInd w:val="0"/>
              <w:snapToGrid w:val="0"/>
              <w:ind w:firstLineChars="0"/>
              <w:rPr>
                <w:rFonts w:ascii="微软雅黑" w:hAnsi="微软雅黑"/>
                <w:color w:val="000000"/>
                <w:sz w:val="22"/>
                <w:szCs w:val="22"/>
              </w:rPr>
            </w:pPr>
            <w:r w:rsidRPr="001523F1">
              <w:rPr>
                <w:rFonts w:ascii="微软雅黑" w:hAnsi="微软雅黑" w:hint="eastAsia"/>
                <w:color w:val="000000"/>
                <w:sz w:val="22"/>
                <w:szCs w:val="22"/>
              </w:rPr>
              <w:t>统一用</w:t>
            </w:r>
            <w:proofErr w:type="gramStart"/>
            <w:r w:rsidRPr="001523F1">
              <w:rPr>
                <w:rFonts w:ascii="微软雅黑" w:hAnsi="微软雅黑" w:hint="eastAsia"/>
                <w:color w:val="000000"/>
                <w:sz w:val="22"/>
                <w:szCs w:val="22"/>
              </w:rPr>
              <w:t>熵作为</w:t>
            </w:r>
            <w:proofErr w:type="gramEnd"/>
            <w:r w:rsidRPr="001523F1">
              <w:rPr>
                <w:rFonts w:ascii="微软雅黑" w:hAnsi="微软雅黑" w:hint="eastAsia"/>
                <w:color w:val="000000"/>
                <w:sz w:val="22"/>
                <w:szCs w:val="22"/>
              </w:rPr>
              <w:t>客观事物和主观认知中不确定状态的度量,用</w:t>
            </w:r>
            <w:proofErr w:type="gramStart"/>
            <w:r w:rsidRPr="001523F1">
              <w:rPr>
                <w:rFonts w:ascii="微软雅黑" w:hAnsi="微软雅黑" w:hint="eastAsia"/>
                <w:color w:val="000000"/>
                <w:sz w:val="22"/>
                <w:szCs w:val="22"/>
              </w:rPr>
              <w:t>超熵来度量</w:t>
            </w:r>
            <w:proofErr w:type="gramEnd"/>
            <w:r w:rsidRPr="001523F1">
              <w:rPr>
                <w:rFonts w:ascii="微软雅黑" w:hAnsi="微软雅黑" w:hint="eastAsia"/>
                <w:color w:val="000000"/>
                <w:sz w:val="22"/>
                <w:szCs w:val="22"/>
              </w:rPr>
              <w:t>不确定状态的变化,并</w:t>
            </w:r>
            <w:proofErr w:type="gramStart"/>
            <w:r w:rsidRPr="001523F1">
              <w:rPr>
                <w:rFonts w:ascii="微软雅黑" w:hAnsi="微软雅黑" w:hint="eastAsia"/>
                <w:color w:val="000000"/>
                <w:sz w:val="22"/>
                <w:szCs w:val="22"/>
              </w:rPr>
              <w:t>利用熵和超</w:t>
            </w:r>
            <w:proofErr w:type="gramEnd"/>
            <w:r w:rsidRPr="001523F1">
              <w:rPr>
                <w:rFonts w:ascii="微软雅黑" w:hAnsi="微软雅黑" w:hint="eastAsia"/>
                <w:color w:val="000000"/>
                <w:sz w:val="22"/>
                <w:szCs w:val="22"/>
              </w:rPr>
              <w:t>熵进一步研究了混沌、分形和复杂网络中的不确定性,以及由此带来的种种进化和变异,为实现不确定性人工智能找到了一种简单、有效的形式化方法,也为包括形象思维在内的不确定性思维的自动化打下了基础</w:t>
            </w:r>
          </w:p>
          <w:p w:rsidR="00990B40" w:rsidRPr="001523F1" w:rsidRDefault="002E44C2" w:rsidP="00AC3DB5">
            <w:pPr>
              <w:pStyle w:val="af1"/>
              <w:numPr>
                <w:ilvl w:val="0"/>
                <w:numId w:val="42"/>
              </w:numPr>
              <w:adjustRightInd w:val="0"/>
              <w:snapToGrid w:val="0"/>
              <w:ind w:firstLineChars="0"/>
              <w:rPr>
                <w:rFonts w:ascii="微软雅黑" w:hAnsi="微软雅黑"/>
                <w:color w:val="000000"/>
                <w:sz w:val="22"/>
                <w:szCs w:val="22"/>
              </w:rPr>
            </w:pPr>
            <w:r w:rsidRPr="001523F1">
              <w:rPr>
                <w:rFonts w:ascii="微软雅黑" w:hAnsi="微软雅黑" w:hint="eastAsia"/>
                <w:color w:val="000000"/>
                <w:sz w:val="22"/>
                <w:szCs w:val="22"/>
              </w:rPr>
              <w:t>不确定性人工智能是人工智能进入21世纪的新发展.这个由多学科交叉渗透构成的新学科,必将使得机器能够具备人脑一样的不确定性信息和知识的表示能力、处理能力和思维能力</w:t>
            </w:r>
          </w:p>
        </w:tc>
      </w:tr>
      <w:tr w:rsidR="00990B40">
        <w:trPr>
          <w:trHeight w:val="95"/>
          <w:jc w:val="center"/>
        </w:trPr>
        <w:tc>
          <w:tcPr>
            <w:tcW w:w="1334" w:type="dxa"/>
            <w:shd w:val="clear" w:color="auto" w:fill="C7E3FE"/>
            <w:vAlign w:val="center"/>
          </w:tcPr>
          <w:p w:rsidR="00990B40" w:rsidRDefault="002E44C2">
            <w:pPr>
              <w:widowControl/>
              <w:adjustRightInd w:val="0"/>
              <w:snapToGrid w:val="0"/>
              <w:spacing w:line="300" w:lineRule="auto"/>
              <w:jc w:val="center"/>
              <w:rPr>
                <w:rFonts w:ascii="微软雅黑" w:hAnsi="微软雅黑" w:cs="宋体"/>
                <w:b/>
                <w:sz w:val="22"/>
                <w:szCs w:val="22"/>
              </w:rPr>
            </w:pPr>
            <w:r>
              <w:rPr>
                <w:rFonts w:ascii="微软雅黑" w:hAnsi="微软雅黑" w:cs="宋体" w:hint="eastAsia"/>
                <w:b/>
                <w:sz w:val="22"/>
                <w:szCs w:val="22"/>
              </w:rPr>
              <w:t>培养目标</w:t>
            </w:r>
          </w:p>
        </w:tc>
        <w:tc>
          <w:tcPr>
            <w:tcW w:w="7882" w:type="dxa"/>
            <w:gridSpan w:val="6"/>
            <w:shd w:val="clear" w:color="auto" w:fill="F0F5FF"/>
          </w:tcPr>
          <w:p w:rsidR="00990B40" w:rsidRDefault="002E44C2">
            <w:pPr>
              <w:spacing w:line="500" w:lineRule="exact"/>
              <w:contextualSpacing/>
              <w:rPr>
                <w:rFonts w:ascii="微软雅黑" w:hAnsi="微软雅黑" w:cs="宋体"/>
                <w:sz w:val="22"/>
                <w:szCs w:val="22"/>
              </w:rPr>
            </w:pPr>
            <w:r>
              <w:rPr>
                <w:rFonts w:ascii="微软雅黑" w:hAnsi="微软雅黑" w:hint="eastAsia"/>
                <w:color w:val="000000"/>
                <w:sz w:val="22"/>
                <w:szCs w:val="22"/>
              </w:rPr>
              <w:t>1、随机性和模糊性是不确定性的最基本内涵</w:t>
            </w:r>
            <w:r>
              <w:rPr>
                <w:rFonts w:ascii="微软雅黑" w:hAnsi="微软雅黑" w:hint="eastAsia"/>
                <w:color w:val="000000"/>
                <w:sz w:val="22"/>
                <w:szCs w:val="22"/>
              </w:rPr>
              <w:br/>
              <w:t>2、混沌、分形和复杂网络</w:t>
            </w:r>
            <w:r>
              <w:rPr>
                <w:rFonts w:ascii="微软雅黑" w:hAnsi="微软雅黑" w:hint="eastAsia"/>
                <w:color w:val="000000"/>
                <w:sz w:val="22"/>
                <w:szCs w:val="22"/>
              </w:rPr>
              <w:br/>
              <w:t>3、人类认知过程的不确定性</w:t>
            </w:r>
            <w:r>
              <w:rPr>
                <w:rFonts w:ascii="微软雅黑" w:hAnsi="微软雅黑" w:hint="eastAsia"/>
                <w:color w:val="000000"/>
                <w:sz w:val="22"/>
                <w:szCs w:val="22"/>
              </w:rPr>
              <w:br/>
              <w:t>4、自然语言的不确定性</w:t>
            </w:r>
            <w:r>
              <w:rPr>
                <w:rFonts w:ascii="微软雅黑" w:hAnsi="微软雅黑" w:hint="eastAsia"/>
                <w:color w:val="000000"/>
                <w:sz w:val="22"/>
                <w:szCs w:val="22"/>
              </w:rPr>
              <w:br/>
              <w:t>5、不确定性的计算机模拟</w:t>
            </w:r>
          </w:p>
        </w:tc>
      </w:tr>
    </w:tbl>
    <w:p w:rsidR="00990B40" w:rsidRPr="00FB5025" w:rsidRDefault="002E44C2">
      <w:pPr>
        <w:pStyle w:val="4"/>
      </w:pPr>
      <w:r w:rsidRPr="00FB5025">
        <w:rPr>
          <w:rFonts w:hint="eastAsia"/>
        </w:rPr>
        <w:t>机器学习</w:t>
      </w:r>
    </w:p>
    <w:tbl>
      <w:tblPr>
        <w:tblStyle w:val="af0"/>
        <w:tblW w:w="9216" w:type="dxa"/>
        <w:jc w:val="center"/>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CellMar>
          <w:left w:w="113" w:type="dxa"/>
          <w:right w:w="113" w:type="dxa"/>
        </w:tblCellMar>
        <w:tblLook w:val="04A0" w:firstRow="1" w:lastRow="0" w:firstColumn="1" w:lastColumn="0" w:noHBand="0" w:noVBand="1"/>
      </w:tblPr>
      <w:tblGrid>
        <w:gridCol w:w="1334"/>
        <w:gridCol w:w="1313"/>
        <w:gridCol w:w="1314"/>
        <w:gridCol w:w="1314"/>
        <w:gridCol w:w="1313"/>
        <w:gridCol w:w="1314"/>
        <w:gridCol w:w="1314"/>
      </w:tblGrid>
      <w:tr w:rsidR="00990B40">
        <w:trPr>
          <w:trHeight w:val="516"/>
          <w:jc w:val="center"/>
        </w:trPr>
        <w:tc>
          <w:tcPr>
            <w:tcW w:w="1334" w:type="dxa"/>
            <w:shd w:val="clear" w:color="auto" w:fill="C7E3FE"/>
            <w:vAlign w:val="center"/>
          </w:tcPr>
          <w:p w:rsidR="00990B40" w:rsidRDefault="002E44C2">
            <w:pPr>
              <w:widowControl/>
              <w:adjustRightInd w:val="0"/>
              <w:snapToGrid w:val="0"/>
              <w:spacing w:line="300" w:lineRule="auto"/>
              <w:jc w:val="center"/>
              <w:rPr>
                <w:rFonts w:ascii="微软雅黑" w:hAnsi="微软雅黑" w:cs="宋体"/>
                <w:b/>
                <w:sz w:val="22"/>
                <w:szCs w:val="22"/>
              </w:rPr>
            </w:pPr>
            <w:r>
              <w:rPr>
                <w:rFonts w:ascii="微软雅黑" w:hAnsi="微软雅黑" w:cs="宋体" w:hint="eastAsia"/>
                <w:b/>
                <w:sz w:val="22"/>
                <w:szCs w:val="22"/>
              </w:rPr>
              <w:t>课程名称</w:t>
            </w:r>
          </w:p>
        </w:tc>
        <w:tc>
          <w:tcPr>
            <w:tcW w:w="7882" w:type="dxa"/>
            <w:gridSpan w:val="6"/>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cs="宋体" w:hint="eastAsia"/>
                <w:sz w:val="22"/>
                <w:szCs w:val="22"/>
              </w:rPr>
              <w:t>机器学习</w:t>
            </w:r>
          </w:p>
        </w:tc>
      </w:tr>
      <w:tr w:rsidR="00990B40">
        <w:trPr>
          <w:trHeight w:val="516"/>
          <w:jc w:val="center"/>
        </w:trPr>
        <w:tc>
          <w:tcPr>
            <w:tcW w:w="1334" w:type="dxa"/>
            <w:shd w:val="clear" w:color="auto" w:fill="C7E3FE"/>
            <w:vAlign w:val="center"/>
          </w:tcPr>
          <w:p w:rsidR="00990B40" w:rsidRDefault="002E44C2">
            <w:pPr>
              <w:adjustRightInd w:val="0"/>
              <w:snapToGrid w:val="0"/>
              <w:spacing w:line="300" w:lineRule="auto"/>
              <w:jc w:val="center"/>
              <w:rPr>
                <w:rFonts w:ascii="微软雅黑" w:hAnsi="微软雅黑" w:cs="宋体"/>
                <w:b/>
                <w:sz w:val="22"/>
                <w:szCs w:val="22"/>
              </w:rPr>
            </w:pPr>
            <w:r>
              <w:rPr>
                <w:rFonts w:ascii="微软雅黑" w:hAnsi="微软雅黑" w:cs="宋体" w:hint="eastAsia"/>
                <w:b/>
                <w:sz w:val="22"/>
                <w:szCs w:val="22"/>
              </w:rPr>
              <w:t>课时</w:t>
            </w:r>
          </w:p>
        </w:tc>
        <w:tc>
          <w:tcPr>
            <w:tcW w:w="1313" w:type="dxa"/>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hint="eastAsia"/>
                <w:b/>
                <w:color w:val="000000" w:themeColor="text1"/>
                <w:sz w:val="21"/>
                <w:szCs w:val="21"/>
              </w:rPr>
              <w:t>总课时</w:t>
            </w:r>
          </w:p>
        </w:tc>
        <w:tc>
          <w:tcPr>
            <w:tcW w:w="1314" w:type="dxa"/>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cs="宋体" w:hint="eastAsia"/>
                <w:sz w:val="22"/>
                <w:szCs w:val="22"/>
              </w:rPr>
              <w:t>4</w:t>
            </w:r>
            <w:r>
              <w:rPr>
                <w:rFonts w:ascii="微软雅黑" w:hAnsi="微软雅黑" w:cs="宋体"/>
                <w:sz w:val="22"/>
                <w:szCs w:val="22"/>
              </w:rPr>
              <w:t>8</w:t>
            </w:r>
          </w:p>
        </w:tc>
        <w:tc>
          <w:tcPr>
            <w:tcW w:w="1314" w:type="dxa"/>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hint="eastAsia"/>
                <w:b/>
                <w:color w:val="000000" w:themeColor="text1"/>
                <w:sz w:val="21"/>
                <w:szCs w:val="21"/>
              </w:rPr>
              <w:t>理论课时</w:t>
            </w:r>
          </w:p>
        </w:tc>
        <w:tc>
          <w:tcPr>
            <w:tcW w:w="1313" w:type="dxa"/>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cs="宋体" w:hint="eastAsia"/>
                <w:sz w:val="22"/>
                <w:szCs w:val="22"/>
              </w:rPr>
              <w:t>4</w:t>
            </w:r>
            <w:r>
              <w:rPr>
                <w:rFonts w:ascii="微软雅黑" w:hAnsi="微软雅黑" w:cs="宋体"/>
                <w:sz w:val="22"/>
                <w:szCs w:val="22"/>
              </w:rPr>
              <w:t>0</w:t>
            </w:r>
          </w:p>
        </w:tc>
        <w:tc>
          <w:tcPr>
            <w:tcW w:w="1314" w:type="dxa"/>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hint="eastAsia"/>
                <w:b/>
                <w:color w:val="000000" w:themeColor="text1"/>
                <w:sz w:val="21"/>
                <w:szCs w:val="21"/>
              </w:rPr>
              <w:t>实践课时</w:t>
            </w:r>
          </w:p>
        </w:tc>
        <w:tc>
          <w:tcPr>
            <w:tcW w:w="1314" w:type="dxa"/>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cs="宋体" w:hint="eastAsia"/>
                <w:sz w:val="22"/>
                <w:szCs w:val="22"/>
              </w:rPr>
              <w:t>8</w:t>
            </w:r>
          </w:p>
        </w:tc>
      </w:tr>
      <w:tr w:rsidR="00990B40">
        <w:trPr>
          <w:trHeight w:val="516"/>
          <w:jc w:val="center"/>
        </w:trPr>
        <w:tc>
          <w:tcPr>
            <w:tcW w:w="1334" w:type="dxa"/>
            <w:shd w:val="clear" w:color="auto" w:fill="C7E3FE"/>
            <w:vAlign w:val="center"/>
          </w:tcPr>
          <w:p w:rsidR="00990B40" w:rsidRDefault="002E44C2">
            <w:pPr>
              <w:adjustRightInd w:val="0"/>
              <w:snapToGrid w:val="0"/>
              <w:spacing w:line="300" w:lineRule="auto"/>
              <w:jc w:val="center"/>
              <w:rPr>
                <w:rFonts w:ascii="微软雅黑" w:hAnsi="微软雅黑" w:cs="宋体"/>
                <w:b/>
                <w:sz w:val="22"/>
                <w:szCs w:val="22"/>
              </w:rPr>
            </w:pPr>
            <w:r>
              <w:rPr>
                <w:rFonts w:ascii="微软雅黑" w:hAnsi="微软雅黑" w:cs="宋体" w:hint="eastAsia"/>
                <w:b/>
                <w:sz w:val="22"/>
                <w:szCs w:val="22"/>
              </w:rPr>
              <w:lastRenderedPageBreak/>
              <w:t>考核方式</w:t>
            </w:r>
          </w:p>
        </w:tc>
        <w:tc>
          <w:tcPr>
            <w:tcW w:w="7882" w:type="dxa"/>
            <w:gridSpan w:val="6"/>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cs="宋体" w:hint="eastAsia"/>
                <w:b/>
                <w:sz w:val="22"/>
                <w:szCs w:val="22"/>
              </w:rPr>
              <w:t>考试</w:t>
            </w:r>
          </w:p>
        </w:tc>
      </w:tr>
      <w:tr w:rsidR="00990B40">
        <w:trPr>
          <w:trHeight w:val="640"/>
          <w:jc w:val="center"/>
        </w:trPr>
        <w:tc>
          <w:tcPr>
            <w:tcW w:w="1334" w:type="dxa"/>
            <w:shd w:val="clear" w:color="auto" w:fill="C7E3FE"/>
            <w:vAlign w:val="center"/>
          </w:tcPr>
          <w:p w:rsidR="00990B40" w:rsidRDefault="002E44C2">
            <w:pPr>
              <w:widowControl/>
              <w:adjustRightInd w:val="0"/>
              <w:snapToGrid w:val="0"/>
              <w:spacing w:line="300" w:lineRule="auto"/>
              <w:jc w:val="center"/>
              <w:rPr>
                <w:rFonts w:ascii="微软雅黑" w:hAnsi="微软雅黑" w:cs="宋体"/>
                <w:b/>
                <w:sz w:val="22"/>
                <w:szCs w:val="22"/>
              </w:rPr>
            </w:pPr>
            <w:r>
              <w:rPr>
                <w:rFonts w:ascii="微软雅黑" w:hAnsi="微软雅黑" w:cs="宋体" w:hint="eastAsia"/>
                <w:b/>
                <w:sz w:val="22"/>
                <w:szCs w:val="22"/>
              </w:rPr>
              <w:t>课程简介</w:t>
            </w:r>
          </w:p>
        </w:tc>
        <w:tc>
          <w:tcPr>
            <w:tcW w:w="7882" w:type="dxa"/>
            <w:gridSpan w:val="6"/>
            <w:shd w:val="clear" w:color="auto" w:fill="F0F5FF"/>
          </w:tcPr>
          <w:p w:rsidR="00674ADD" w:rsidRPr="00674ADD" w:rsidRDefault="002E44C2" w:rsidP="00AC3DB5">
            <w:pPr>
              <w:pStyle w:val="af1"/>
              <w:numPr>
                <w:ilvl w:val="0"/>
                <w:numId w:val="43"/>
              </w:numPr>
              <w:adjustRightInd w:val="0"/>
              <w:snapToGrid w:val="0"/>
              <w:ind w:firstLineChars="0"/>
              <w:rPr>
                <w:rFonts w:ascii="微软雅黑" w:hAnsi="微软雅黑"/>
                <w:color w:val="000000"/>
                <w:sz w:val="22"/>
                <w:szCs w:val="22"/>
              </w:rPr>
            </w:pPr>
            <w:r w:rsidRPr="00674ADD">
              <w:rPr>
                <w:rFonts w:ascii="微软雅黑" w:hAnsi="微软雅黑" w:hint="eastAsia"/>
                <w:color w:val="000000"/>
                <w:sz w:val="22"/>
                <w:szCs w:val="22"/>
              </w:rPr>
              <w:t>主要讲授机器学习相关基础理论、最新和主流机器学习算法和技术、结合领域应用中的模式分析和模式识别需求和具体问题</w:t>
            </w:r>
          </w:p>
          <w:p w:rsidR="00990B40" w:rsidRPr="00674ADD" w:rsidRDefault="002E44C2" w:rsidP="00AC3DB5">
            <w:pPr>
              <w:pStyle w:val="af1"/>
              <w:numPr>
                <w:ilvl w:val="0"/>
                <w:numId w:val="43"/>
              </w:numPr>
              <w:adjustRightInd w:val="0"/>
              <w:snapToGrid w:val="0"/>
              <w:ind w:firstLineChars="0"/>
              <w:rPr>
                <w:rFonts w:ascii="微软雅黑" w:hAnsi="微软雅黑"/>
                <w:color w:val="000000"/>
                <w:sz w:val="22"/>
                <w:szCs w:val="22"/>
              </w:rPr>
            </w:pPr>
            <w:r w:rsidRPr="00674ADD">
              <w:rPr>
                <w:rFonts w:ascii="微软雅黑" w:hAnsi="微软雅黑" w:hint="eastAsia"/>
                <w:color w:val="000000"/>
                <w:sz w:val="22"/>
                <w:szCs w:val="22"/>
              </w:rPr>
              <w:t>介绍基于学习的声纹识别、目标检测、图像识别、</w:t>
            </w:r>
            <w:proofErr w:type="gramStart"/>
            <w:r w:rsidRPr="00674ADD">
              <w:rPr>
                <w:rFonts w:ascii="微软雅黑" w:hAnsi="微软雅黑" w:hint="eastAsia"/>
                <w:color w:val="000000"/>
                <w:sz w:val="22"/>
                <w:szCs w:val="22"/>
              </w:rPr>
              <w:t>图像超构等</w:t>
            </w:r>
            <w:proofErr w:type="gramEnd"/>
            <w:r w:rsidRPr="00674ADD">
              <w:rPr>
                <w:rFonts w:ascii="微软雅黑" w:hAnsi="微软雅黑" w:hint="eastAsia"/>
                <w:color w:val="000000"/>
                <w:sz w:val="22"/>
                <w:szCs w:val="22"/>
              </w:rPr>
              <w:t>应用研究案例，为学生开展相关领域技术开发和科学研究奠定基础。</w:t>
            </w:r>
          </w:p>
        </w:tc>
      </w:tr>
      <w:tr w:rsidR="00990B40">
        <w:trPr>
          <w:trHeight w:val="95"/>
          <w:jc w:val="center"/>
        </w:trPr>
        <w:tc>
          <w:tcPr>
            <w:tcW w:w="1334" w:type="dxa"/>
            <w:shd w:val="clear" w:color="auto" w:fill="C7E3FE"/>
            <w:vAlign w:val="center"/>
          </w:tcPr>
          <w:p w:rsidR="00990B40" w:rsidRDefault="002E44C2">
            <w:pPr>
              <w:widowControl/>
              <w:adjustRightInd w:val="0"/>
              <w:snapToGrid w:val="0"/>
              <w:spacing w:line="300" w:lineRule="auto"/>
              <w:jc w:val="center"/>
              <w:rPr>
                <w:rFonts w:ascii="微软雅黑" w:hAnsi="微软雅黑" w:cs="宋体"/>
                <w:b/>
                <w:sz w:val="22"/>
                <w:szCs w:val="22"/>
              </w:rPr>
            </w:pPr>
            <w:r>
              <w:rPr>
                <w:rFonts w:ascii="微软雅黑" w:hAnsi="微软雅黑" w:cs="宋体" w:hint="eastAsia"/>
                <w:b/>
                <w:sz w:val="22"/>
                <w:szCs w:val="22"/>
              </w:rPr>
              <w:t>培养目标</w:t>
            </w:r>
          </w:p>
        </w:tc>
        <w:tc>
          <w:tcPr>
            <w:tcW w:w="7882" w:type="dxa"/>
            <w:gridSpan w:val="6"/>
            <w:shd w:val="clear" w:color="auto" w:fill="F0F5FF"/>
          </w:tcPr>
          <w:p w:rsidR="00990B40" w:rsidRDefault="002E44C2">
            <w:pPr>
              <w:spacing w:line="500" w:lineRule="exact"/>
              <w:contextualSpacing/>
              <w:rPr>
                <w:rFonts w:ascii="微软雅黑" w:hAnsi="微软雅黑" w:cs="宋体"/>
                <w:sz w:val="22"/>
                <w:szCs w:val="22"/>
              </w:rPr>
            </w:pPr>
            <w:r>
              <w:rPr>
                <w:rFonts w:ascii="微软雅黑" w:hAnsi="微软雅黑" w:hint="eastAsia"/>
                <w:color w:val="000000"/>
                <w:sz w:val="22"/>
                <w:szCs w:val="22"/>
              </w:rPr>
              <w:t>1）掌握机器学习领域的基本概念；</w:t>
            </w:r>
            <w:r>
              <w:rPr>
                <w:rFonts w:ascii="微软雅黑" w:hAnsi="微软雅黑" w:hint="eastAsia"/>
                <w:color w:val="000000"/>
                <w:sz w:val="22"/>
                <w:szCs w:val="22"/>
              </w:rPr>
              <w:br/>
              <w:t>2）掌握典型机器学习方法的应用技巧，能够运用机器学习方法来解决实际问题；</w:t>
            </w:r>
            <w:r>
              <w:rPr>
                <w:rFonts w:ascii="微软雅黑" w:hAnsi="微软雅黑" w:hint="eastAsia"/>
                <w:color w:val="000000"/>
                <w:sz w:val="22"/>
                <w:szCs w:val="22"/>
              </w:rPr>
              <w:br/>
              <w:t>3）了解典型机器学习方法的基本原理；</w:t>
            </w:r>
            <w:r>
              <w:rPr>
                <w:rFonts w:ascii="微软雅黑" w:hAnsi="微软雅黑" w:hint="eastAsia"/>
                <w:color w:val="000000"/>
                <w:sz w:val="22"/>
                <w:szCs w:val="22"/>
              </w:rPr>
              <w:br/>
              <w:t>4）了解机器学习与人工智能技术的相关性</w:t>
            </w:r>
          </w:p>
        </w:tc>
      </w:tr>
    </w:tbl>
    <w:p w:rsidR="00990B40" w:rsidRDefault="00990B40"/>
    <w:p w:rsidR="00990B40" w:rsidRPr="00FB5025" w:rsidRDefault="002E44C2">
      <w:pPr>
        <w:pStyle w:val="4"/>
      </w:pPr>
      <w:r w:rsidRPr="00FB5025">
        <w:rPr>
          <w:rFonts w:hint="eastAsia"/>
        </w:rPr>
        <w:t>数据挖掘</w:t>
      </w:r>
    </w:p>
    <w:tbl>
      <w:tblPr>
        <w:tblStyle w:val="af0"/>
        <w:tblW w:w="9216" w:type="dxa"/>
        <w:jc w:val="center"/>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CellMar>
          <w:left w:w="113" w:type="dxa"/>
          <w:right w:w="113" w:type="dxa"/>
        </w:tblCellMar>
        <w:tblLook w:val="04A0" w:firstRow="1" w:lastRow="0" w:firstColumn="1" w:lastColumn="0" w:noHBand="0" w:noVBand="1"/>
      </w:tblPr>
      <w:tblGrid>
        <w:gridCol w:w="1334"/>
        <w:gridCol w:w="1313"/>
        <w:gridCol w:w="1314"/>
        <w:gridCol w:w="1314"/>
        <w:gridCol w:w="1313"/>
        <w:gridCol w:w="1314"/>
        <w:gridCol w:w="1314"/>
      </w:tblGrid>
      <w:tr w:rsidR="00990B40">
        <w:trPr>
          <w:trHeight w:val="516"/>
          <w:jc w:val="center"/>
        </w:trPr>
        <w:tc>
          <w:tcPr>
            <w:tcW w:w="1334" w:type="dxa"/>
            <w:shd w:val="clear" w:color="auto" w:fill="C7E3FE"/>
            <w:vAlign w:val="center"/>
          </w:tcPr>
          <w:p w:rsidR="00990B40" w:rsidRDefault="002E44C2">
            <w:pPr>
              <w:widowControl/>
              <w:adjustRightInd w:val="0"/>
              <w:snapToGrid w:val="0"/>
              <w:spacing w:line="300" w:lineRule="auto"/>
              <w:jc w:val="center"/>
              <w:rPr>
                <w:rFonts w:ascii="微软雅黑" w:hAnsi="微软雅黑" w:cs="宋体"/>
                <w:b/>
                <w:sz w:val="22"/>
                <w:szCs w:val="22"/>
              </w:rPr>
            </w:pPr>
            <w:r>
              <w:rPr>
                <w:rFonts w:ascii="微软雅黑" w:hAnsi="微软雅黑" w:cs="宋体" w:hint="eastAsia"/>
                <w:b/>
                <w:sz w:val="22"/>
                <w:szCs w:val="22"/>
              </w:rPr>
              <w:t>课程名称</w:t>
            </w:r>
          </w:p>
        </w:tc>
        <w:tc>
          <w:tcPr>
            <w:tcW w:w="7882" w:type="dxa"/>
            <w:gridSpan w:val="6"/>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hint="eastAsia"/>
                <w:color w:val="000000"/>
                <w:sz w:val="22"/>
                <w:szCs w:val="22"/>
              </w:rPr>
              <w:t>数据挖掘</w:t>
            </w:r>
          </w:p>
        </w:tc>
      </w:tr>
      <w:tr w:rsidR="00990B40">
        <w:trPr>
          <w:trHeight w:val="516"/>
          <w:jc w:val="center"/>
        </w:trPr>
        <w:tc>
          <w:tcPr>
            <w:tcW w:w="1334" w:type="dxa"/>
            <w:shd w:val="clear" w:color="auto" w:fill="C7E3FE"/>
            <w:vAlign w:val="center"/>
          </w:tcPr>
          <w:p w:rsidR="00990B40" w:rsidRDefault="002E44C2">
            <w:pPr>
              <w:adjustRightInd w:val="0"/>
              <w:snapToGrid w:val="0"/>
              <w:spacing w:line="300" w:lineRule="auto"/>
              <w:jc w:val="center"/>
              <w:rPr>
                <w:rFonts w:ascii="微软雅黑" w:hAnsi="微软雅黑" w:cs="宋体"/>
                <w:b/>
                <w:sz w:val="22"/>
                <w:szCs w:val="22"/>
              </w:rPr>
            </w:pPr>
            <w:r>
              <w:rPr>
                <w:rFonts w:ascii="微软雅黑" w:hAnsi="微软雅黑" w:cs="宋体" w:hint="eastAsia"/>
                <w:b/>
                <w:sz w:val="22"/>
                <w:szCs w:val="22"/>
              </w:rPr>
              <w:t>课时</w:t>
            </w:r>
          </w:p>
        </w:tc>
        <w:tc>
          <w:tcPr>
            <w:tcW w:w="1313" w:type="dxa"/>
            <w:shd w:val="clear" w:color="auto" w:fill="F0F5FF"/>
            <w:vAlign w:val="center"/>
          </w:tcPr>
          <w:p w:rsidR="00990B40" w:rsidRDefault="002E44C2">
            <w:pPr>
              <w:adjustRightInd w:val="0"/>
              <w:snapToGrid w:val="0"/>
              <w:rPr>
                <w:rFonts w:ascii="微软雅黑" w:hAnsi="微软雅黑"/>
                <w:color w:val="000000"/>
                <w:sz w:val="22"/>
                <w:szCs w:val="22"/>
              </w:rPr>
            </w:pPr>
            <w:r>
              <w:rPr>
                <w:rFonts w:ascii="微软雅黑" w:hAnsi="微软雅黑" w:hint="eastAsia"/>
                <w:b/>
                <w:color w:val="000000" w:themeColor="text1"/>
                <w:sz w:val="21"/>
                <w:szCs w:val="21"/>
              </w:rPr>
              <w:t>总课时</w:t>
            </w:r>
          </w:p>
        </w:tc>
        <w:tc>
          <w:tcPr>
            <w:tcW w:w="1314" w:type="dxa"/>
            <w:shd w:val="clear" w:color="auto" w:fill="F0F5FF"/>
            <w:vAlign w:val="center"/>
          </w:tcPr>
          <w:p w:rsidR="00990B40" w:rsidRDefault="002E44C2">
            <w:pPr>
              <w:adjustRightInd w:val="0"/>
              <w:snapToGrid w:val="0"/>
              <w:rPr>
                <w:rFonts w:ascii="微软雅黑" w:hAnsi="微软雅黑"/>
                <w:color w:val="000000"/>
                <w:sz w:val="22"/>
                <w:szCs w:val="22"/>
              </w:rPr>
            </w:pPr>
            <w:r>
              <w:rPr>
                <w:rFonts w:ascii="微软雅黑" w:hAnsi="微软雅黑" w:hint="eastAsia"/>
                <w:color w:val="000000"/>
                <w:sz w:val="22"/>
                <w:szCs w:val="22"/>
              </w:rPr>
              <w:t>6</w:t>
            </w:r>
            <w:r>
              <w:rPr>
                <w:rFonts w:ascii="微软雅黑" w:hAnsi="微软雅黑"/>
                <w:color w:val="000000"/>
                <w:sz w:val="22"/>
                <w:szCs w:val="22"/>
              </w:rPr>
              <w:t>4</w:t>
            </w:r>
          </w:p>
        </w:tc>
        <w:tc>
          <w:tcPr>
            <w:tcW w:w="1314" w:type="dxa"/>
            <w:shd w:val="clear" w:color="auto" w:fill="F0F5FF"/>
            <w:vAlign w:val="center"/>
          </w:tcPr>
          <w:p w:rsidR="00990B40" w:rsidRDefault="002E44C2">
            <w:pPr>
              <w:adjustRightInd w:val="0"/>
              <w:snapToGrid w:val="0"/>
              <w:rPr>
                <w:rFonts w:ascii="微软雅黑" w:hAnsi="微软雅黑"/>
                <w:color w:val="000000"/>
                <w:sz w:val="22"/>
                <w:szCs w:val="22"/>
              </w:rPr>
            </w:pPr>
            <w:r>
              <w:rPr>
                <w:rFonts w:ascii="微软雅黑" w:hAnsi="微软雅黑" w:hint="eastAsia"/>
                <w:b/>
                <w:color w:val="000000" w:themeColor="text1"/>
                <w:sz w:val="21"/>
                <w:szCs w:val="21"/>
              </w:rPr>
              <w:t>理论课时</w:t>
            </w:r>
          </w:p>
        </w:tc>
        <w:tc>
          <w:tcPr>
            <w:tcW w:w="1313" w:type="dxa"/>
            <w:shd w:val="clear" w:color="auto" w:fill="F0F5FF"/>
            <w:vAlign w:val="center"/>
          </w:tcPr>
          <w:p w:rsidR="00990B40" w:rsidRDefault="002E44C2">
            <w:pPr>
              <w:adjustRightInd w:val="0"/>
              <w:snapToGrid w:val="0"/>
              <w:rPr>
                <w:rFonts w:ascii="微软雅黑" w:hAnsi="微软雅黑"/>
                <w:color w:val="000000"/>
                <w:sz w:val="22"/>
                <w:szCs w:val="22"/>
              </w:rPr>
            </w:pPr>
            <w:r>
              <w:rPr>
                <w:rFonts w:ascii="微软雅黑" w:hAnsi="微软雅黑" w:hint="eastAsia"/>
                <w:color w:val="000000"/>
                <w:sz w:val="22"/>
                <w:szCs w:val="22"/>
              </w:rPr>
              <w:t>4</w:t>
            </w:r>
            <w:r>
              <w:rPr>
                <w:rFonts w:ascii="微软雅黑" w:hAnsi="微软雅黑"/>
                <w:color w:val="000000"/>
                <w:sz w:val="22"/>
                <w:szCs w:val="22"/>
              </w:rPr>
              <w:t>0</w:t>
            </w:r>
          </w:p>
        </w:tc>
        <w:tc>
          <w:tcPr>
            <w:tcW w:w="1314" w:type="dxa"/>
            <w:shd w:val="clear" w:color="auto" w:fill="F0F5FF"/>
            <w:vAlign w:val="center"/>
          </w:tcPr>
          <w:p w:rsidR="00990B40" w:rsidRDefault="002E44C2">
            <w:pPr>
              <w:adjustRightInd w:val="0"/>
              <w:snapToGrid w:val="0"/>
              <w:rPr>
                <w:rFonts w:ascii="微软雅黑" w:hAnsi="微软雅黑"/>
                <w:color w:val="000000"/>
                <w:sz w:val="22"/>
                <w:szCs w:val="22"/>
              </w:rPr>
            </w:pPr>
            <w:r>
              <w:rPr>
                <w:rFonts w:ascii="微软雅黑" w:hAnsi="微软雅黑" w:hint="eastAsia"/>
                <w:b/>
                <w:color w:val="000000" w:themeColor="text1"/>
                <w:sz w:val="21"/>
                <w:szCs w:val="21"/>
              </w:rPr>
              <w:t>实践课时</w:t>
            </w:r>
          </w:p>
        </w:tc>
        <w:tc>
          <w:tcPr>
            <w:tcW w:w="1314" w:type="dxa"/>
            <w:shd w:val="clear" w:color="auto" w:fill="F0F5FF"/>
            <w:vAlign w:val="center"/>
          </w:tcPr>
          <w:p w:rsidR="00990B40" w:rsidRDefault="002E44C2">
            <w:pPr>
              <w:adjustRightInd w:val="0"/>
              <w:snapToGrid w:val="0"/>
              <w:rPr>
                <w:rFonts w:ascii="微软雅黑" w:hAnsi="微软雅黑"/>
                <w:color w:val="000000"/>
                <w:sz w:val="22"/>
                <w:szCs w:val="22"/>
              </w:rPr>
            </w:pPr>
            <w:r>
              <w:rPr>
                <w:rFonts w:ascii="微软雅黑" w:hAnsi="微软雅黑" w:hint="eastAsia"/>
                <w:color w:val="000000"/>
                <w:sz w:val="22"/>
                <w:szCs w:val="22"/>
              </w:rPr>
              <w:t>2</w:t>
            </w:r>
            <w:r>
              <w:rPr>
                <w:rFonts w:ascii="微软雅黑" w:hAnsi="微软雅黑"/>
                <w:color w:val="000000"/>
                <w:sz w:val="22"/>
                <w:szCs w:val="22"/>
              </w:rPr>
              <w:t>4</w:t>
            </w:r>
          </w:p>
        </w:tc>
      </w:tr>
      <w:tr w:rsidR="00990B40">
        <w:trPr>
          <w:trHeight w:val="516"/>
          <w:jc w:val="center"/>
        </w:trPr>
        <w:tc>
          <w:tcPr>
            <w:tcW w:w="1334" w:type="dxa"/>
            <w:shd w:val="clear" w:color="auto" w:fill="C7E3FE"/>
            <w:vAlign w:val="center"/>
          </w:tcPr>
          <w:p w:rsidR="00990B40" w:rsidRDefault="002E44C2">
            <w:pPr>
              <w:adjustRightInd w:val="0"/>
              <w:snapToGrid w:val="0"/>
              <w:spacing w:line="300" w:lineRule="auto"/>
              <w:jc w:val="center"/>
              <w:rPr>
                <w:rFonts w:ascii="微软雅黑" w:hAnsi="微软雅黑" w:cs="宋体"/>
                <w:b/>
                <w:sz w:val="22"/>
                <w:szCs w:val="22"/>
              </w:rPr>
            </w:pPr>
            <w:r>
              <w:rPr>
                <w:rFonts w:ascii="微软雅黑" w:hAnsi="微软雅黑" w:cs="宋体" w:hint="eastAsia"/>
                <w:b/>
                <w:sz w:val="22"/>
                <w:szCs w:val="22"/>
              </w:rPr>
              <w:t>考核方式</w:t>
            </w:r>
          </w:p>
        </w:tc>
        <w:tc>
          <w:tcPr>
            <w:tcW w:w="7882" w:type="dxa"/>
            <w:gridSpan w:val="6"/>
            <w:shd w:val="clear" w:color="auto" w:fill="F0F5FF"/>
            <w:vAlign w:val="center"/>
          </w:tcPr>
          <w:p w:rsidR="00990B40" w:rsidRDefault="002E44C2">
            <w:pPr>
              <w:adjustRightInd w:val="0"/>
              <w:snapToGrid w:val="0"/>
              <w:rPr>
                <w:rFonts w:ascii="微软雅黑" w:hAnsi="微软雅黑"/>
                <w:color w:val="000000"/>
                <w:sz w:val="22"/>
                <w:szCs w:val="22"/>
              </w:rPr>
            </w:pPr>
            <w:r>
              <w:rPr>
                <w:rFonts w:ascii="微软雅黑" w:hAnsi="微软雅黑" w:cs="宋体" w:hint="eastAsia"/>
                <w:b/>
                <w:sz w:val="22"/>
                <w:szCs w:val="22"/>
              </w:rPr>
              <w:t>考试</w:t>
            </w:r>
          </w:p>
        </w:tc>
      </w:tr>
      <w:tr w:rsidR="00990B40">
        <w:trPr>
          <w:trHeight w:val="640"/>
          <w:jc w:val="center"/>
        </w:trPr>
        <w:tc>
          <w:tcPr>
            <w:tcW w:w="1334" w:type="dxa"/>
            <w:shd w:val="clear" w:color="auto" w:fill="C7E3FE"/>
            <w:vAlign w:val="center"/>
          </w:tcPr>
          <w:p w:rsidR="00990B40" w:rsidRDefault="002E44C2">
            <w:pPr>
              <w:widowControl/>
              <w:adjustRightInd w:val="0"/>
              <w:snapToGrid w:val="0"/>
              <w:spacing w:line="300" w:lineRule="auto"/>
              <w:jc w:val="center"/>
              <w:rPr>
                <w:rFonts w:ascii="微软雅黑" w:hAnsi="微软雅黑" w:cs="宋体"/>
                <w:b/>
                <w:sz w:val="22"/>
                <w:szCs w:val="22"/>
              </w:rPr>
            </w:pPr>
            <w:r>
              <w:rPr>
                <w:rFonts w:ascii="微软雅黑" w:hAnsi="微软雅黑" w:cs="宋体" w:hint="eastAsia"/>
                <w:b/>
                <w:sz w:val="22"/>
                <w:szCs w:val="22"/>
              </w:rPr>
              <w:t>课程简介</w:t>
            </w:r>
          </w:p>
        </w:tc>
        <w:tc>
          <w:tcPr>
            <w:tcW w:w="7882" w:type="dxa"/>
            <w:gridSpan w:val="6"/>
            <w:shd w:val="clear" w:color="auto" w:fill="F0F5FF"/>
          </w:tcPr>
          <w:p w:rsidR="00674ADD" w:rsidRDefault="002E44C2">
            <w:pPr>
              <w:adjustRightInd w:val="0"/>
              <w:snapToGrid w:val="0"/>
              <w:rPr>
                <w:rFonts w:ascii="微软雅黑" w:hAnsi="微软雅黑"/>
                <w:color w:val="000000"/>
                <w:sz w:val="22"/>
                <w:szCs w:val="22"/>
              </w:rPr>
            </w:pPr>
            <w:r>
              <w:rPr>
                <w:rFonts w:ascii="微软雅黑" w:hAnsi="微软雅黑" w:hint="eastAsia"/>
                <w:color w:val="000000"/>
                <w:sz w:val="22"/>
                <w:szCs w:val="22"/>
              </w:rPr>
              <w:t>数据挖掘是综合了机器学习、统计和数据库</w:t>
            </w:r>
            <w:r w:rsidR="00674ADD">
              <w:rPr>
                <w:rFonts w:ascii="微软雅黑" w:hAnsi="微软雅黑" w:hint="eastAsia"/>
                <w:color w:val="000000"/>
                <w:sz w:val="22"/>
                <w:szCs w:val="22"/>
              </w:rPr>
              <w:t>存储</w:t>
            </w:r>
            <w:r>
              <w:rPr>
                <w:rFonts w:ascii="微软雅黑" w:hAnsi="微软雅黑" w:hint="eastAsia"/>
                <w:color w:val="000000"/>
                <w:sz w:val="22"/>
                <w:szCs w:val="22"/>
              </w:rPr>
              <w:t>的一门现代计算机技术，旨在发现海量数据中的模型与模式，具有巨大的应用前景。</w:t>
            </w:r>
          </w:p>
          <w:p w:rsidR="00990B40" w:rsidRDefault="002E44C2">
            <w:pPr>
              <w:adjustRightInd w:val="0"/>
              <w:snapToGrid w:val="0"/>
              <w:rPr>
                <w:rFonts w:ascii="微软雅黑" w:hAnsi="微软雅黑"/>
                <w:color w:val="000000"/>
                <w:sz w:val="22"/>
                <w:szCs w:val="22"/>
              </w:rPr>
            </w:pPr>
            <w:r>
              <w:rPr>
                <w:rFonts w:ascii="微软雅黑" w:hAnsi="微软雅黑" w:hint="eastAsia"/>
                <w:color w:val="000000"/>
                <w:sz w:val="22"/>
                <w:szCs w:val="22"/>
              </w:rPr>
              <w:t>在很多重要的领域，数据挖掘都发挥着积极的作用。因此这门课程是计算机专业及相关专业的重要课程之一。</w:t>
            </w:r>
          </w:p>
          <w:p w:rsidR="00990B40" w:rsidRDefault="00990B40">
            <w:pPr>
              <w:adjustRightInd w:val="0"/>
              <w:snapToGrid w:val="0"/>
              <w:rPr>
                <w:rFonts w:ascii="微软雅黑" w:hAnsi="微软雅黑" w:cs="宋体"/>
                <w:sz w:val="22"/>
                <w:szCs w:val="22"/>
              </w:rPr>
            </w:pPr>
          </w:p>
        </w:tc>
      </w:tr>
      <w:tr w:rsidR="00990B40">
        <w:trPr>
          <w:trHeight w:val="95"/>
          <w:jc w:val="center"/>
        </w:trPr>
        <w:tc>
          <w:tcPr>
            <w:tcW w:w="1334" w:type="dxa"/>
            <w:shd w:val="clear" w:color="auto" w:fill="C7E3FE"/>
            <w:vAlign w:val="center"/>
          </w:tcPr>
          <w:p w:rsidR="00990B40" w:rsidRDefault="002E44C2">
            <w:pPr>
              <w:widowControl/>
              <w:adjustRightInd w:val="0"/>
              <w:snapToGrid w:val="0"/>
              <w:spacing w:line="300" w:lineRule="auto"/>
              <w:jc w:val="center"/>
              <w:rPr>
                <w:rFonts w:ascii="微软雅黑" w:hAnsi="微软雅黑" w:cs="宋体"/>
                <w:b/>
                <w:sz w:val="22"/>
                <w:szCs w:val="22"/>
              </w:rPr>
            </w:pPr>
            <w:r>
              <w:rPr>
                <w:rFonts w:ascii="微软雅黑" w:hAnsi="微软雅黑" w:cs="宋体" w:hint="eastAsia"/>
                <w:b/>
                <w:sz w:val="22"/>
                <w:szCs w:val="22"/>
              </w:rPr>
              <w:t>培养目标</w:t>
            </w:r>
          </w:p>
        </w:tc>
        <w:tc>
          <w:tcPr>
            <w:tcW w:w="7882" w:type="dxa"/>
            <w:gridSpan w:val="6"/>
            <w:shd w:val="clear" w:color="auto" w:fill="F0F5FF"/>
          </w:tcPr>
          <w:p w:rsidR="00990B40" w:rsidRDefault="002E44C2">
            <w:pPr>
              <w:adjustRightInd w:val="0"/>
              <w:snapToGrid w:val="0"/>
              <w:rPr>
                <w:rFonts w:ascii="微软雅黑" w:hAnsi="微软雅黑"/>
                <w:color w:val="000000"/>
                <w:sz w:val="22"/>
                <w:szCs w:val="22"/>
              </w:rPr>
            </w:pPr>
            <w:r>
              <w:rPr>
                <w:rFonts w:ascii="微软雅黑" w:hAnsi="微软雅黑" w:hint="eastAsia"/>
                <w:color w:val="000000"/>
                <w:sz w:val="22"/>
                <w:szCs w:val="22"/>
              </w:rPr>
              <w:t>通过本课程的学习，要求学生达到:</w:t>
            </w:r>
          </w:p>
          <w:p w:rsidR="00990B40" w:rsidRDefault="002E44C2">
            <w:pPr>
              <w:adjustRightInd w:val="0"/>
              <w:snapToGrid w:val="0"/>
              <w:rPr>
                <w:rFonts w:ascii="微软雅黑" w:hAnsi="微软雅黑"/>
                <w:color w:val="000000"/>
                <w:sz w:val="22"/>
                <w:szCs w:val="22"/>
              </w:rPr>
            </w:pPr>
            <w:r>
              <w:rPr>
                <w:rFonts w:ascii="微软雅黑" w:hAnsi="微软雅黑" w:hint="eastAsia"/>
                <w:color w:val="000000"/>
                <w:sz w:val="22"/>
                <w:szCs w:val="22"/>
              </w:rPr>
              <w:t>1．了解数据挖掘技术的整体概貌</w:t>
            </w:r>
          </w:p>
          <w:p w:rsidR="00990B40" w:rsidRDefault="002E44C2">
            <w:pPr>
              <w:adjustRightInd w:val="0"/>
              <w:snapToGrid w:val="0"/>
              <w:rPr>
                <w:rFonts w:ascii="微软雅黑" w:hAnsi="微软雅黑"/>
                <w:color w:val="000000"/>
                <w:sz w:val="22"/>
                <w:szCs w:val="22"/>
              </w:rPr>
            </w:pPr>
            <w:r>
              <w:rPr>
                <w:rFonts w:ascii="微软雅黑" w:hAnsi="微软雅黑" w:hint="eastAsia"/>
                <w:color w:val="000000"/>
                <w:sz w:val="22"/>
                <w:szCs w:val="22"/>
              </w:rPr>
              <w:t>2．了解数据挖掘技术的主要应用及当前的研究热点问题和发展方向</w:t>
            </w:r>
          </w:p>
          <w:p w:rsidR="00990B40" w:rsidRDefault="002E44C2">
            <w:pPr>
              <w:adjustRightInd w:val="0"/>
              <w:snapToGrid w:val="0"/>
              <w:rPr>
                <w:rFonts w:ascii="微软雅黑" w:hAnsi="微软雅黑"/>
                <w:color w:val="000000"/>
                <w:sz w:val="22"/>
                <w:szCs w:val="22"/>
              </w:rPr>
            </w:pPr>
            <w:r>
              <w:rPr>
                <w:rFonts w:ascii="微软雅黑" w:hAnsi="微软雅黑" w:hint="eastAsia"/>
                <w:color w:val="000000"/>
                <w:sz w:val="22"/>
                <w:szCs w:val="22"/>
              </w:rPr>
              <w:t>3．掌握最基本的概念、算法原理和技术方法</w:t>
            </w:r>
          </w:p>
        </w:tc>
      </w:tr>
    </w:tbl>
    <w:p w:rsidR="00990B40" w:rsidRDefault="002E44C2">
      <w:pPr>
        <w:pStyle w:val="4"/>
      </w:pPr>
      <w:r>
        <w:rPr>
          <w:rFonts w:hint="eastAsia"/>
        </w:rPr>
        <w:t>人工智能哲学与伦理</w:t>
      </w:r>
    </w:p>
    <w:tbl>
      <w:tblPr>
        <w:tblStyle w:val="af0"/>
        <w:tblW w:w="9216" w:type="dxa"/>
        <w:jc w:val="center"/>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CellMar>
          <w:left w:w="113" w:type="dxa"/>
          <w:right w:w="113" w:type="dxa"/>
        </w:tblCellMar>
        <w:tblLook w:val="04A0" w:firstRow="1" w:lastRow="0" w:firstColumn="1" w:lastColumn="0" w:noHBand="0" w:noVBand="1"/>
      </w:tblPr>
      <w:tblGrid>
        <w:gridCol w:w="1334"/>
        <w:gridCol w:w="1313"/>
        <w:gridCol w:w="1314"/>
        <w:gridCol w:w="1314"/>
        <w:gridCol w:w="1313"/>
        <w:gridCol w:w="1314"/>
        <w:gridCol w:w="1314"/>
      </w:tblGrid>
      <w:tr w:rsidR="00990B40">
        <w:trPr>
          <w:trHeight w:val="516"/>
          <w:jc w:val="center"/>
        </w:trPr>
        <w:tc>
          <w:tcPr>
            <w:tcW w:w="1334" w:type="dxa"/>
            <w:shd w:val="clear" w:color="auto" w:fill="C7E3FE"/>
            <w:vAlign w:val="center"/>
          </w:tcPr>
          <w:p w:rsidR="00990B40" w:rsidRDefault="002E44C2">
            <w:pPr>
              <w:widowControl/>
              <w:adjustRightInd w:val="0"/>
              <w:snapToGrid w:val="0"/>
              <w:spacing w:line="300" w:lineRule="auto"/>
              <w:jc w:val="center"/>
              <w:rPr>
                <w:rFonts w:ascii="微软雅黑" w:hAnsi="微软雅黑" w:cs="宋体"/>
                <w:b/>
                <w:sz w:val="22"/>
                <w:szCs w:val="21"/>
              </w:rPr>
            </w:pPr>
            <w:r>
              <w:rPr>
                <w:rFonts w:ascii="微软雅黑" w:hAnsi="微软雅黑" w:cs="宋体" w:hint="eastAsia"/>
                <w:b/>
                <w:sz w:val="22"/>
                <w:szCs w:val="21"/>
              </w:rPr>
              <w:t>课程名称</w:t>
            </w:r>
          </w:p>
        </w:tc>
        <w:tc>
          <w:tcPr>
            <w:tcW w:w="7882" w:type="dxa"/>
            <w:gridSpan w:val="6"/>
            <w:shd w:val="clear" w:color="auto" w:fill="F0F5FF"/>
            <w:vAlign w:val="center"/>
          </w:tcPr>
          <w:p w:rsidR="00990B40" w:rsidRDefault="002E44C2">
            <w:pPr>
              <w:adjustRightInd w:val="0"/>
              <w:snapToGrid w:val="0"/>
              <w:rPr>
                <w:rFonts w:ascii="微软雅黑" w:hAnsi="微软雅黑" w:cs="宋体"/>
                <w:sz w:val="22"/>
                <w:szCs w:val="21"/>
              </w:rPr>
            </w:pPr>
            <w:r>
              <w:rPr>
                <w:rFonts w:ascii="微软雅黑" w:hAnsi="微软雅黑" w:cs="宋体" w:hint="eastAsia"/>
                <w:sz w:val="22"/>
                <w:szCs w:val="21"/>
              </w:rPr>
              <w:t>人工智能哲学与伦理</w:t>
            </w:r>
          </w:p>
        </w:tc>
      </w:tr>
      <w:tr w:rsidR="00990B40">
        <w:trPr>
          <w:trHeight w:val="516"/>
          <w:jc w:val="center"/>
        </w:trPr>
        <w:tc>
          <w:tcPr>
            <w:tcW w:w="1334" w:type="dxa"/>
            <w:shd w:val="clear" w:color="auto" w:fill="C7E3FE"/>
            <w:vAlign w:val="center"/>
          </w:tcPr>
          <w:p w:rsidR="00990B40" w:rsidRDefault="002E44C2">
            <w:pPr>
              <w:adjustRightInd w:val="0"/>
              <w:snapToGrid w:val="0"/>
              <w:spacing w:line="300" w:lineRule="auto"/>
              <w:jc w:val="center"/>
              <w:rPr>
                <w:rFonts w:ascii="微软雅黑" w:hAnsi="微软雅黑" w:cs="宋体"/>
                <w:b/>
                <w:sz w:val="22"/>
                <w:szCs w:val="21"/>
              </w:rPr>
            </w:pPr>
            <w:r>
              <w:rPr>
                <w:rFonts w:ascii="微软雅黑" w:hAnsi="微软雅黑" w:cs="宋体" w:hint="eastAsia"/>
                <w:b/>
                <w:sz w:val="22"/>
                <w:szCs w:val="22"/>
              </w:rPr>
              <w:t>课时</w:t>
            </w:r>
          </w:p>
        </w:tc>
        <w:tc>
          <w:tcPr>
            <w:tcW w:w="1313" w:type="dxa"/>
            <w:shd w:val="clear" w:color="auto" w:fill="F0F5FF"/>
            <w:vAlign w:val="center"/>
          </w:tcPr>
          <w:p w:rsidR="00990B40" w:rsidRDefault="002E44C2">
            <w:pPr>
              <w:adjustRightInd w:val="0"/>
              <w:snapToGrid w:val="0"/>
              <w:rPr>
                <w:rFonts w:ascii="微软雅黑" w:hAnsi="微软雅黑" w:cs="宋体"/>
                <w:sz w:val="22"/>
                <w:szCs w:val="21"/>
              </w:rPr>
            </w:pPr>
            <w:r>
              <w:rPr>
                <w:rFonts w:ascii="微软雅黑" w:hAnsi="微软雅黑" w:hint="eastAsia"/>
                <w:b/>
                <w:color w:val="000000" w:themeColor="text1"/>
                <w:sz w:val="21"/>
                <w:szCs w:val="21"/>
              </w:rPr>
              <w:t>总课时</w:t>
            </w:r>
          </w:p>
        </w:tc>
        <w:tc>
          <w:tcPr>
            <w:tcW w:w="1314" w:type="dxa"/>
            <w:shd w:val="clear" w:color="auto" w:fill="F0F5FF"/>
            <w:vAlign w:val="center"/>
          </w:tcPr>
          <w:p w:rsidR="00990B40" w:rsidRDefault="002E44C2">
            <w:pPr>
              <w:adjustRightInd w:val="0"/>
              <w:snapToGrid w:val="0"/>
              <w:rPr>
                <w:rFonts w:ascii="微软雅黑" w:hAnsi="微软雅黑" w:cs="宋体"/>
                <w:sz w:val="22"/>
                <w:szCs w:val="21"/>
              </w:rPr>
            </w:pPr>
            <w:r>
              <w:rPr>
                <w:rFonts w:ascii="微软雅黑" w:hAnsi="微软雅黑" w:cs="宋体" w:hint="eastAsia"/>
                <w:sz w:val="22"/>
                <w:szCs w:val="21"/>
              </w:rPr>
              <w:t>3</w:t>
            </w:r>
            <w:r>
              <w:rPr>
                <w:rFonts w:ascii="微软雅黑" w:hAnsi="微软雅黑" w:cs="宋体"/>
                <w:sz w:val="22"/>
                <w:szCs w:val="21"/>
              </w:rPr>
              <w:t>2</w:t>
            </w:r>
          </w:p>
        </w:tc>
        <w:tc>
          <w:tcPr>
            <w:tcW w:w="1314" w:type="dxa"/>
            <w:shd w:val="clear" w:color="auto" w:fill="F0F5FF"/>
            <w:vAlign w:val="center"/>
          </w:tcPr>
          <w:p w:rsidR="00990B40" w:rsidRDefault="002E44C2">
            <w:pPr>
              <w:adjustRightInd w:val="0"/>
              <w:snapToGrid w:val="0"/>
              <w:rPr>
                <w:rFonts w:ascii="微软雅黑" w:hAnsi="微软雅黑" w:cs="宋体"/>
                <w:sz w:val="22"/>
                <w:szCs w:val="21"/>
              </w:rPr>
            </w:pPr>
            <w:r>
              <w:rPr>
                <w:rFonts w:ascii="微软雅黑" w:hAnsi="微软雅黑" w:hint="eastAsia"/>
                <w:b/>
                <w:color w:val="000000" w:themeColor="text1"/>
                <w:sz w:val="21"/>
                <w:szCs w:val="21"/>
              </w:rPr>
              <w:t>理论课时</w:t>
            </w:r>
          </w:p>
        </w:tc>
        <w:tc>
          <w:tcPr>
            <w:tcW w:w="1313" w:type="dxa"/>
            <w:shd w:val="clear" w:color="auto" w:fill="F0F5FF"/>
            <w:vAlign w:val="center"/>
          </w:tcPr>
          <w:p w:rsidR="00990B40" w:rsidRDefault="002E44C2">
            <w:pPr>
              <w:adjustRightInd w:val="0"/>
              <w:snapToGrid w:val="0"/>
              <w:rPr>
                <w:rFonts w:ascii="微软雅黑" w:hAnsi="微软雅黑" w:cs="宋体"/>
                <w:sz w:val="22"/>
                <w:szCs w:val="21"/>
              </w:rPr>
            </w:pPr>
            <w:r>
              <w:rPr>
                <w:rFonts w:ascii="微软雅黑" w:hAnsi="微软雅黑" w:cs="宋体" w:hint="eastAsia"/>
                <w:sz w:val="22"/>
                <w:szCs w:val="21"/>
              </w:rPr>
              <w:t>3</w:t>
            </w:r>
            <w:r>
              <w:rPr>
                <w:rFonts w:ascii="微软雅黑" w:hAnsi="微软雅黑" w:cs="宋体"/>
                <w:sz w:val="22"/>
                <w:szCs w:val="21"/>
              </w:rPr>
              <w:t>2</w:t>
            </w:r>
          </w:p>
        </w:tc>
        <w:tc>
          <w:tcPr>
            <w:tcW w:w="1314" w:type="dxa"/>
            <w:shd w:val="clear" w:color="auto" w:fill="F0F5FF"/>
            <w:vAlign w:val="center"/>
          </w:tcPr>
          <w:p w:rsidR="00990B40" w:rsidRDefault="002E44C2">
            <w:pPr>
              <w:adjustRightInd w:val="0"/>
              <w:snapToGrid w:val="0"/>
              <w:rPr>
                <w:rFonts w:ascii="微软雅黑" w:hAnsi="微软雅黑" w:cs="宋体"/>
                <w:sz w:val="22"/>
                <w:szCs w:val="21"/>
              </w:rPr>
            </w:pPr>
            <w:r>
              <w:rPr>
                <w:rFonts w:ascii="微软雅黑" w:hAnsi="微软雅黑" w:hint="eastAsia"/>
                <w:b/>
                <w:color w:val="000000" w:themeColor="text1"/>
                <w:sz w:val="21"/>
                <w:szCs w:val="21"/>
              </w:rPr>
              <w:t>实践课时</w:t>
            </w:r>
          </w:p>
        </w:tc>
        <w:tc>
          <w:tcPr>
            <w:tcW w:w="1314" w:type="dxa"/>
            <w:shd w:val="clear" w:color="auto" w:fill="F0F5FF"/>
            <w:vAlign w:val="center"/>
          </w:tcPr>
          <w:p w:rsidR="00990B40" w:rsidRDefault="002E44C2">
            <w:pPr>
              <w:adjustRightInd w:val="0"/>
              <w:snapToGrid w:val="0"/>
              <w:rPr>
                <w:rFonts w:ascii="微软雅黑" w:hAnsi="微软雅黑" w:cs="宋体"/>
                <w:sz w:val="22"/>
                <w:szCs w:val="21"/>
              </w:rPr>
            </w:pPr>
            <w:r>
              <w:rPr>
                <w:rFonts w:ascii="微软雅黑" w:hAnsi="微软雅黑" w:cs="宋体" w:hint="eastAsia"/>
                <w:sz w:val="22"/>
                <w:szCs w:val="21"/>
              </w:rPr>
              <w:t>0</w:t>
            </w:r>
          </w:p>
        </w:tc>
      </w:tr>
      <w:tr w:rsidR="00990B40">
        <w:trPr>
          <w:trHeight w:val="516"/>
          <w:jc w:val="center"/>
        </w:trPr>
        <w:tc>
          <w:tcPr>
            <w:tcW w:w="1334" w:type="dxa"/>
            <w:shd w:val="clear" w:color="auto" w:fill="C7E3FE"/>
            <w:vAlign w:val="center"/>
          </w:tcPr>
          <w:p w:rsidR="00990B40" w:rsidRDefault="002E44C2">
            <w:pPr>
              <w:adjustRightInd w:val="0"/>
              <w:snapToGrid w:val="0"/>
              <w:spacing w:line="300" w:lineRule="auto"/>
              <w:jc w:val="center"/>
              <w:rPr>
                <w:rFonts w:ascii="微软雅黑" w:hAnsi="微软雅黑" w:cs="宋体"/>
                <w:b/>
                <w:sz w:val="22"/>
                <w:szCs w:val="21"/>
              </w:rPr>
            </w:pPr>
            <w:r>
              <w:rPr>
                <w:rFonts w:ascii="微软雅黑" w:hAnsi="微软雅黑" w:cs="宋体" w:hint="eastAsia"/>
                <w:b/>
                <w:sz w:val="22"/>
                <w:szCs w:val="22"/>
              </w:rPr>
              <w:t>考核方式</w:t>
            </w:r>
          </w:p>
        </w:tc>
        <w:tc>
          <w:tcPr>
            <w:tcW w:w="7882" w:type="dxa"/>
            <w:gridSpan w:val="6"/>
            <w:shd w:val="clear" w:color="auto" w:fill="F0F5FF"/>
            <w:vAlign w:val="center"/>
          </w:tcPr>
          <w:p w:rsidR="00990B40" w:rsidRDefault="002E44C2">
            <w:pPr>
              <w:adjustRightInd w:val="0"/>
              <w:snapToGrid w:val="0"/>
              <w:rPr>
                <w:rFonts w:ascii="微软雅黑" w:hAnsi="微软雅黑" w:cs="宋体"/>
                <w:sz w:val="22"/>
                <w:szCs w:val="21"/>
              </w:rPr>
            </w:pPr>
            <w:r>
              <w:rPr>
                <w:rFonts w:ascii="微软雅黑" w:hAnsi="微软雅黑" w:cs="宋体" w:hint="eastAsia"/>
                <w:b/>
                <w:sz w:val="22"/>
                <w:szCs w:val="22"/>
              </w:rPr>
              <w:t>考试</w:t>
            </w:r>
          </w:p>
        </w:tc>
      </w:tr>
      <w:tr w:rsidR="00990B40">
        <w:trPr>
          <w:trHeight w:val="640"/>
          <w:jc w:val="center"/>
        </w:trPr>
        <w:tc>
          <w:tcPr>
            <w:tcW w:w="1334" w:type="dxa"/>
            <w:shd w:val="clear" w:color="auto" w:fill="C7E3FE"/>
            <w:vAlign w:val="center"/>
          </w:tcPr>
          <w:p w:rsidR="00990B40" w:rsidRDefault="002E44C2">
            <w:pPr>
              <w:widowControl/>
              <w:adjustRightInd w:val="0"/>
              <w:snapToGrid w:val="0"/>
              <w:spacing w:line="300" w:lineRule="auto"/>
              <w:jc w:val="center"/>
              <w:rPr>
                <w:rFonts w:ascii="微软雅黑" w:hAnsi="微软雅黑" w:cs="宋体"/>
                <w:b/>
                <w:sz w:val="22"/>
                <w:szCs w:val="21"/>
              </w:rPr>
            </w:pPr>
            <w:r>
              <w:rPr>
                <w:rFonts w:ascii="微软雅黑" w:hAnsi="微软雅黑" w:cs="宋体" w:hint="eastAsia"/>
                <w:b/>
                <w:sz w:val="22"/>
                <w:szCs w:val="21"/>
              </w:rPr>
              <w:t>课程简介</w:t>
            </w:r>
          </w:p>
        </w:tc>
        <w:tc>
          <w:tcPr>
            <w:tcW w:w="7882" w:type="dxa"/>
            <w:gridSpan w:val="6"/>
            <w:shd w:val="clear" w:color="auto" w:fill="F0F5FF"/>
            <w:vAlign w:val="center"/>
          </w:tcPr>
          <w:p w:rsidR="00990B40" w:rsidRDefault="002E44C2">
            <w:pPr>
              <w:adjustRightInd w:val="0"/>
              <w:snapToGrid w:val="0"/>
              <w:rPr>
                <w:rFonts w:ascii="微软雅黑" w:hAnsi="微软雅黑" w:cs="宋体"/>
                <w:sz w:val="22"/>
                <w:szCs w:val="21"/>
              </w:rPr>
            </w:pPr>
            <w:r>
              <w:rPr>
                <w:rFonts w:ascii="微软雅黑" w:hAnsi="微软雅黑" w:cs="宋体"/>
                <w:sz w:val="22"/>
                <w:szCs w:val="21"/>
              </w:rPr>
              <w:t>通过本课程的学习，使学生</w:t>
            </w:r>
            <w:r>
              <w:rPr>
                <w:rFonts w:ascii="微软雅黑" w:hAnsi="微软雅黑" w:cs="宋体" w:hint="eastAsia"/>
                <w:sz w:val="22"/>
                <w:szCs w:val="21"/>
              </w:rPr>
              <w:t>了解当前人工智能各领域的发展情况、各大公司目前使用的深度学习框架、各框架应用场景及特点</w:t>
            </w:r>
            <w:r>
              <w:rPr>
                <w:rFonts w:ascii="微软雅黑" w:hAnsi="微软雅黑" w:cs="宋体"/>
                <w:sz w:val="22"/>
                <w:szCs w:val="21"/>
              </w:rPr>
              <w:t>。</w:t>
            </w:r>
          </w:p>
        </w:tc>
      </w:tr>
      <w:tr w:rsidR="00990B40">
        <w:trPr>
          <w:trHeight w:val="95"/>
          <w:jc w:val="center"/>
        </w:trPr>
        <w:tc>
          <w:tcPr>
            <w:tcW w:w="1334" w:type="dxa"/>
            <w:shd w:val="clear" w:color="auto" w:fill="C7E3FE"/>
            <w:vAlign w:val="center"/>
          </w:tcPr>
          <w:p w:rsidR="00990B40" w:rsidRDefault="002E44C2">
            <w:pPr>
              <w:widowControl/>
              <w:adjustRightInd w:val="0"/>
              <w:snapToGrid w:val="0"/>
              <w:spacing w:line="300" w:lineRule="auto"/>
              <w:jc w:val="center"/>
              <w:rPr>
                <w:rFonts w:ascii="微软雅黑" w:hAnsi="微软雅黑" w:cs="宋体"/>
                <w:b/>
                <w:sz w:val="22"/>
                <w:szCs w:val="21"/>
              </w:rPr>
            </w:pPr>
            <w:r>
              <w:rPr>
                <w:rFonts w:ascii="微软雅黑" w:hAnsi="微软雅黑" w:cs="宋体" w:hint="eastAsia"/>
                <w:b/>
                <w:sz w:val="22"/>
                <w:szCs w:val="21"/>
              </w:rPr>
              <w:t>培养目标</w:t>
            </w:r>
          </w:p>
        </w:tc>
        <w:tc>
          <w:tcPr>
            <w:tcW w:w="7882" w:type="dxa"/>
            <w:gridSpan w:val="6"/>
            <w:shd w:val="clear" w:color="auto" w:fill="F0F5FF"/>
            <w:vAlign w:val="center"/>
          </w:tcPr>
          <w:p w:rsidR="00990B40" w:rsidRDefault="002E44C2">
            <w:pPr>
              <w:numPr>
                <w:ilvl w:val="0"/>
                <w:numId w:val="19"/>
              </w:numPr>
              <w:spacing w:line="500" w:lineRule="exact"/>
              <w:contextualSpacing/>
              <w:rPr>
                <w:rFonts w:ascii="微软雅黑" w:hAnsi="微软雅黑" w:cs="宋体"/>
                <w:sz w:val="22"/>
              </w:rPr>
            </w:pPr>
            <w:r>
              <w:rPr>
                <w:rFonts w:ascii="微软雅黑" w:hAnsi="微软雅黑" w:cs="宋体" w:hint="eastAsia"/>
                <w:sz w:val="22"/>
              </w:rPr>
              <w:t>了解当前人工智能发展状态与趋势</w:t>
            </w:r>
          </w:p>
          <w:p w:rsidR="00990B40" w:rsidRDefault="002E44C2">
            <w:pPr>
              <w:numPr>
                <w:ilvl w:val="0"/>
                <w:numId w:val="19"/>
              </w:numPr>
              <w:spacing w:line="500" w:lineRule="exact"/>
              <w:contextualSpacing/>
              <w:rPr>
                <w:rFonts w:ascii="微软雅黑" w:hAnsi="微软雅黑" w:cs="宋体"/>
                <w:sz w:val="22"/>
              </w:rPr>
            </w:pPr>
            <w:r>
              <w:rPr>
                <w:rFonts w:ascii="微软雅黑" w:hAnsi="微软雅黑" w:cs="宋体" w:hint="eastAsia"/>
                <w:sz w:val="22"/>
              </w:rPr>
              <w:lastRenderedPageBreak/>
              <w:t>了解当前流行深度学习框架及其基本特点</w:t>
            </w:r>
          </w:p>
          <w:p w:rsidR="00674ADD" w:rsidRDefault="002E44C2" w:rsidP="00674ADD">
            <w:pPr>
              <w:numPr>
                <w:ilvl w:val="0"/>
                <w:numId w:val="19"/>
              </w:numPr>
              <w:spacing w:line="500" w:lineRule="exact"/>
              <w:contextualSpacing/>
              <w:rPr>
                <w:rFonts w:ascii="微软雅黑" w:hAnsi="微软雅黑" w:cs="宋体"/>
                <w:sz w:val="22"/>
              </w:rPr>
            </w:pPr>
            <w:r>
              <w:rPr>
                <w:rFonts w:ascii="微软雅黑" w:hAnsi="微软雅黑" w:cs="宋体" w:hint="eastAsia"/>
                <w:sz w:val="22"/>
              </w:rPr>
              <w:t>能够根据应用场景，选择合适深度学习框架</w:t>
            </w:r>
          </w:p>
          <w:p w:rsidR="00990B40" w:rsidRPr="00674ADD" w:rsidRDefault="002E44C2" w:rsidP="00674ADD">
            <w:pPr>
              <w:numPr>
                <w:ilvl w:val="0"/>
                <w:numId w:val="19"/>
              </w:numPr>
              <w:spacing w:line="500" w:lineRule="exact"/>
              <w:contextualSpacing/>
              <w:rPr>
                <w:rFonts w:ascii="微软雅黑" w:hAnsi="微软雅黑" w:cs="宋体"/>
                <w:sz w:val="22"/>
              </w:rPr>
            </w:pPr>
            <w:r w:rsidRPr="00674ADD">
              <w:rPr>
                <w:rFonts w:ascii="微软雅黑" w:hAnsi="微软雅黑" w:cs="宋体" w:hint="eastAsia"/>
                <w:sz w:val="22"/>
              </w:rPr>
              <w:t>能够自己动手，搭建1-2种常用深度学习框架</w:t>
            </w:r>
          </w:p>
        </w:tc>
      </w:tr>
    </w:tbl>
    <w:p w:rsidR="00990B40" w:rsidRPr="00FB5025" w:rsidRDefault="002E44C2">
      <w:pPr>
        <w:pStyle w:val="4"/>
      </w:pPr>
      <w:r w:rsidRPr="00FB5025">
        <w:rPr>
          <w:rFonts w:hint="eastAsia"/>
        </w:rPr>
        <w:lastRenderedPageBreak/>
        <w:t>算法设计与分析</w:t>
      </w:r>
    </w:p>
    <w:tbl>
      <w:tblPr>
        <w:tblStyle w:val="af0"/>
        <w:tblW w:w="9216" w:type="dxa"/>
        <w:jc w:val="center"/>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CellMar>
          <w:left w:w="113" w:type="dxa"/>
          <w:right w:w="113" w:type="dxa"/>
        </w:tblCellMar>
        <w:tblLook w:val="04A0" w:firstRow="1" w:lastRow="0" w:firstColumn="1" w:lastColumn="0" w:noHBand="0" w:noVBand="1"/>
      </w:tblPr>
      <w:tblGrid>
        <w:gridCol w:w="1334"/>
        <w:gridCol w:w="1313"/>
        <w:gridCol w:w="1314"/>
        <w:gridCol w:w="1314"/>
        <w:gridCol w:w="1313"/>
        <w:gridCol w:w="1314"/>
        <w:gridCol w:w="1314"/>
      </w:tblGrid>
      <w:tr w:rsidR="00990B40">
        <w:trPr>
          <w:trHeight w:val="516"/>
          <w:jc w:val="center"/>
        </w:trPr>
        <w:tc>
          <w:tcPr>
            <w:tcW w:w="1334" w:type="dxa"/>
            <w:shd w:val="clear" w:color="auto" w:fill="C7E3FE"/>
            <w:vAlign w:val="center"/>
          </w:tcPr>
          <w:p w:rsidR="00990B40" w:rsidRDefault="002E44C2">
            <w:pPr>
              <w:widowControl/>
              <w:adjustRightInd w:val="0"/>
              <w:snapToGrid w:val="0"/>
              <w:spacing w:line="300" w:lineRule="auto"/>
              <w:jc w:val="center"/>
              <w:rPr>
                <w:rFonts w:ascii="微软雅黑" w:hAnsi="微软雅黑" w:cs="宋体"/>
                <w:b/>
                <w:sz w:val="22"/>
                <w:szCs w:val="22"/>
              </w:rPr>
            </w:pPr>
            <w:r>
              <w:rPr>
                <w:rFonts w:ascii="微软雅黑" w:hAnsi="微软雅黑" w:cs="宋体" w:hint="eastAsia"/>
                <w:b/>
                <w:sz w:val="22"/>
                <w:szCs w:val="22"/>
              </w:rPr>
              <w:t>课程名称</w:t>
            </w:r>
          </w:p>
        </w:tc>
        <w:tc>
          <w:tcPr>
            <w:tcW w:w="7882" w:type="dxa"/>
            <w:gridSpan w:val="6"/>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cs="宋体" w:hint="eastAsia"/>
                <w:sz w:val="22"/>
                <w:szCs w:val="22"/>
              </w:rPr>
              <w:t>算法设计与分析</w:t>
            </w:r>
          </w:p>
        </w:tc>
      </w:tr>
      <w:tr w:rsidR="00990B40">
        <w:trPr>
          <w:trHeight w:val="516"/>
          <w:jc w:val="center"/>
        </w:trPr>
        <w:tc>
          <w:tcPr>
            <w:tcW w:w="1334" w:type="dxa"/>
            <w:shd w:val="clear" w:color="auto" w:fill="C7E3FE"/>
            <w:vAlign w:val="center"/>
          </w:tcPr>
          <w:p w:rsidR="00990B40" w:rsidRDefault="002E44C2">
            <w:pPr>
              <w:adjustRightInd w:val="0"/>
              <w:snapToGrid w:val="0"/>
              <w:spacing w:line="300" w:lineRule="auto"/>
              <w:jc w:val="center"/>
              <w:rPr>
                <w:rFonts w:ascii="微软雅黑" w:hAnsi="微软雅黑" w:cs="宋体"/>
                <w:b/>
                <w:sz w:val="22"/>
                <w:szCs w:val="22"/>
              </w:rPr>
            </w:pPr>
            <w:r>
              <w:rPr>
                <w:rFonts w:ascii="微软雅黑" w:hAnsi="微软雅黑" w:cs="宋体" w:hint="eastAsia"/>
                <w:b/>
                <w:sz w:val="22"/>
                <w:szCs w:val="22"/>
              </w:rPr>
              <w:t>课时</w:t>
            </w:r>
          </w:p>
        </w:tc>
        <w:tc>
          <w:tcPr>
            <w:tcW w:w="1313" w:type="dxa"/>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hint="eastAsia"/>
                <w:b/>
                <w:color w:val="000000" w:themeColor="text1"/>
                <w:sz w:val="21"/>
                <w:szCs w:val="21"/>
              </w:rPr>
              <w:t>总课时</w:t>
            </w:r>
          </w:p>
        </w:tc>
        <w:tc>
          <w:tcPr>
            <w:tcW w:w="1314" w:type="dxa"/>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cs="宋体" w:hint="eastAsia"/>
                <w:sz w:val="22"/>
                <w:szCs w:val="22"/>
              </w:rPr>
              <w:t>4</w:t>
            </w:r>
            <w:r>
              <w:rPr>
                <w:rFonts w:ascii="微软雅黑" w:hAnsi="微软雅黑" w:cs="宋体"/>
                <w:sz w:val="22"/>
                <w:szCs w:val="22"/>
              </w:rPr>
              <w:t>8</w:t>
            </w:r>
          </w:p>
        </w:tc>
        <w:tc>
          <w:tcPr>
            <w:tcW w:w="1314" w:type="dxa"/>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hint="eastAsia"/>
                <w:b/>
                <w:color w:val="000000" w:themeColor="text1"/>
                <w:sz w:val="21"/>
                <w:szCs w:val="21"/>
              </w:rPr>
              <w:t>理论课时</w:t>
            </w:r>
          </w:p>
        </w:tc>
        <w:tc>
          <w:tcPr>
            <w:tcW w:w="1313" w:type="dxa"/>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cs="宋体" w:hint="eastAsia"/>
                <w:sz w:val="22"/>
                <w:szCs w:val="22"/>
              </w:rPr>
              <w:t>3</w:t>
            </w:r>
            <w:r>
              <w:rPr>
                <w:rFonts w:ascii="微软雅黑" w:hAnsi="微软雅黑" w:cs="宋体"/>
                <w:sz w:val="22"/>
                <w:szCs w:val="22"/>
              </w:rPr>
              <w:t>2</w:t>
            </w:r>
          </w:p>
        </w:tc>
        <w:tc>
          <w:tcPr>
            <w:tcW w:w="1314" w:type="dxa"/>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hint="eastAsia"/>
                <w:b/>
                <w:color w:val="000000" w:themeColor="text1"/>
                <w:sz w:val="21"/>
                <w:szCs w:val="21"/>
              </w:rPr>
              <w:t>实践课时</w:t>
            </w:r>
          </w:p>
        </w:tc>
        <w:tc>
          <w:tcPr>
            <w:tcW w:w="1314" w:type="dxa"/>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cs="宋体" w:hint="eastAsia"/>
                <w:sz w:val="22"/>
                <w:szCs w:val="22"/>
              </w:rPr>
              <w:t>1</w:t>
            </w:r>
            <w:r>
              <w:rPr>
                <w:rFonts w:ascii="微软雅黑" w:hAnsi="微软雅黑" w:cs="宋体"/>
                <w:sz w:val="22"/>
                <w:szCs w:val="22"/>
              </w:rPr>
              <w:t>6</w:t>
            </w:r>
          </w:p>
        </w:tc>
      </w:tr>
      <w:tr w:rsidR="00990B40">
        <w:trPr>
          <w:trHeight w:val="516"/>
          <w:jc w:val="center"/>
        </w:trPr>
        <w:tc>
          <w:tcPr>
            <w:tcW w:w="1334" w:type="dxa"/>
            <w:shd w:val="clear" w:color="auto" w:fill="C7E3FE"/>
            <w:vAlign w:val="center"/>
          </w:tcPr>
          <w:p w:rsidR="00990B40" w:rsidRDefault="002E44C2">
            <w:pPr>
              <w:adjustRightInd w:val="0"/>
              <w:snapToGrid w:val="0"/>
              <w:spacing w:line="300" w:lineRule="auto"/>
              <w:jc w:val="center"/>
              <w:rPr>
                <w:rFonts w:ascii="微软雅黑" w:hAnsi="微软雅黑" w:cs="宋体"/>
                <w:b/>
                <w:sz w:val="22"/>
                <w:szCs w:val="22"/>
              </w:rPr>
            </w:pPr>
            <w:r>
              <w:rPr>
                <w:rFonts w:ascii="微软雅黑" w:hAnsi="微软雅黑" w:cs="宋体" w:hint="eastAsia"/>
                <w:b/>
                <w:sz w:val="22"/>
                <w:szCs w:val="22"/>
              </w:rPr>
              <w:t>考核方式</w:t>
            </w:r>
          </w:p>
        </w:tc>
        <w:tc>
          <w:tcPr>
            <w:tcW w:w="7882" w:type="dxa"/>
            <w:gridSpan w:val="6"/>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cs="宋体" w:hint="eastAsia"/>
                <w:b/>
                <w:sz w:val="22"/>
                <w:szCs w:val="22"/>
              </w:rPr>
              <w:t>考试</w:t>
            </w:r>
          </w:p>
        </w:tc>
      </w:tr>
      <w:tr w:rsidR="00990B40">
        <w:trPr>
          <w:trHeight w:val="640"/>
          <w:jc w:val="center"/>
        </w:trPr>
        <w:tc>
          <w:tcPr>
            <w:tcW w:w="1334" w:type="dxa"/>
            <w:shd w:val="clear" w:color="auto" w:fill="C7E3FE"/>
            <w:vAlign w:val="center"/>
          </w:tcPr>
          <w:p w:rsidR="00990B40" w:rsidRDefault="002E44C2">
            <w:pPr>
              <w:widowControl/>
              <w:adjustRightInd w:val="0"/>
              <w:snapToGrid w:val="0"/>
              <w:spacing w:line="300" w:lineRule="auto"/>
              <w:jc w:val="center"/>
              <w:rPr>
                <w:rFonts w:ascii="微软雅黑" w:hAnsi="微软雅黑" w:cs="宋体"/>
                <w:b/>
                <w:sz w:val="22"/>
                <w:szCs w:val="22"/>
              </w:rPr>
            </w:pPr>
            <w:r>
              <w:rPr>
                <w:rFonts w:ascii="微软雅黑" w:hAnsi="微软雅黑" w:cs="宋体" w:hint="eastAsia"/>
                <w:b/>
                <w:sz w:val="22"/>
                <w:szCs w:val="22"/>
              </w:rPr>
              <w:t>课程简介</w:t>
            </w:r>
          </w:p>
        </w:tc>
        <w:tc>
          <w:tcPr>
            <w:tcW w:w="7882" w:type="dxa"/>
            <w:gridSpan w:val="6"/>
            <w:shd w:val="clear" w:color="auto" w:fill="F0F5FF"/>
          </w:tcPr>
          <w:p w:rsidR="00990B40" w:rsidRDefault="002E44C2">
            <w:pPr>
              <w:adjustRightInd w:val="0"/>
              <w:snapToGrid w:val="0"/>
              <w:rPr>
                <w:rFonts w:ascii="微软雅黑" w:hAnsi="微软雅黑" w:cs="宋体"/>
                <w:sz w:val="22"/>
                <w:szCs w:val="22"/>
              </w:rPr>
            </w:pPr>
            <w:r>
              <w:rPr>
                <w:rFonts w:ascii="微软雅黑" w:hAnsi="微软雅黑" w:hint="eastAsia"/>
                <w:color w:val="000000"/>
                <w:sz w:val="22"/>
                <w:szCs w:val="22"/>
              </w:rPr>
              <w:t>课程以算法设计策略为知识单元，系统介绍计算机算法的设计方法与分析技巧。主要内容包括：算法概述、递归与分治策略、动态规划、贪心算法、回溯法、分支限界法、随机化算法、线性规划与网络流、NP完全性理论与近似算法等。</w:t>
            </w:r>
          </w:p>
        </w:tc>
      </w:tr>
      <w:tr w:rsidR="00990B40">
        <w:trPr>
          <w:trHeight w:val="95"/>
          <w:jc w:val="center"/>
        </w:trPr>
        <w:tc>
          <w:tcPr>
            <w:tcW w:w="1334" w:type="dxa"/>
            <w:shd w:val="clear" w:color="auto" w:fill="C7E3FE"/>
            <w:vAlign w:val="center"/>
          </w:tcPr>
          <w:p w:rsidR="00990B40" w:rsidRDefault="002E44C2">
            <w:pPr>
              <w:widowControl/>
              <w:adjustRightInd w:val="0"/>
              <w:snapToGrid w:val="0"/>
              <w:spacing w:line="300" w:lineRule="auto"/>
              <w:jc w:val="center"/>
              <w:rPr>
                <w:rFonts w:ascii="微软雅黑" w:hAnsi="微软雅黑" w:cs="宋体"/>
                <w:b/>
                <w:sz w:val="22"/>
                <w:szCs w:val="22"/>
              </w:rPr>
            </w:pPr>
            <w:r>
              <w:rPr>
                <w:rFonts w:ascii="微软雅黑" w:hAnsi="微软雅黑" w:cs="宋体" w:hint="eastAsia"/>
                <w:b/>
                <w:sz w:val="22"/>
                <w:szCs w:val="22"/>
              </w:rPr>
              <w:t>培养目标</w:t>
            </w:r>
          </w:p>
        </w:tc>
        <w:tc>
          <w:tcPr>
            <w:tcW w:w="7882" w:type="dxa"/>
            <w:gridSpan w:val="6"/>
            <w:shd w:val="clear" w:color="auto" w:fill="F0F5FF"/>
          </w:tcPr>
          <w:p w:rsidR="00990B40" w:rsidRDefault="002E44C2">
            <w:pPr>
              <w:spacing w:line="500" w:lineRule="exact"/>
              <w:contextualSpacing/>
              <w:rPr>
                <w:rFonts w:ascii="微软雅黑" w:hAnsi="微软雅黑" w:cs="宋体"/>
                <w:sz w:val="22"/>
                <w:szCs w:val="22"/>
              </w:rPr>
            </w:pPr>
            <w:r>
              <w:rPr>
                <w:rFonts w:ascii="微软雅黑" w:hAnsi="微软雅黑" w:hint="eastAsia"/>
                <w:color w:val="000000"/>
                <w:sz w:val="22"/>
                <w:szCs w:val="22"/>
              </w:rPr>
              <w:t>培养学生具有针对给定问题设计和实现高效算法的能力</w:t>
            </w:r>
            <w:r w:rsidR="00674ADD">
              <w:rPr>
                <w:rFonts w:ascii="微软雅黑" w:hAnsi="微软雅黑" w:hint="eastAsia"/>
                <w:color w:val="000000"/>
                <w:sz w:val="22"/>
                <w:szCs w:val="22"/>
              </w:rPr>
              <w:t>：</w:t>
            </w:r>
            <w:r>
              <w:rPr>
                <w:rFonts w:ascii="微软雅黑" w:hAnsi="微软雅黑" w:hint="eastAsia"/>
                <w:color w:val="000000"/>
                <w:sz w:val="22"/>
                <w:szCs w:val="22"/>
              </w:rPr>
              <w:br/>
              <w:t xml:space="preserve">1．通过对常用的、有代表性的算法的研究，让学生理解并掌握算法设计的基本技术。  </w:t>
            </w:r>
            <w:r>
              <w:rPr>
                <w:rFonts w:ascii="微软雅黑" w:hAnsi="微软雅黑" w:hint="eastAsia"/>
                <w:color w:val="000000"/>
                <w:sz w:val="22"/>
                <w:szCs w:val="22"/>
              </w:rPr>
              <w:br/>
              <w:t>2．掌握利用动态规划算法、回溯法、分支限界法等算法的基本思想，并能运用这些方法设计算法并编写程序解决实际问题</w:t>
            </w:r>
            <w:r>
              <w:rPr>
                <w:rFonts w:ascii="微软雅黑" w:hAnsi="微软雅黑"/>
                <w:color w:val="000000"/>
                <w:sz w:val="22"/>
                <w:szCs w:val="22"/>
              </w:rPr>
              <w:t xml:space="preserve"> </w:t>
            </w:r>
          </w:p>
        </w:tc>
      </w:tr>
    </w:tbl>
    <w:p w:rsidR="00990B40" w:rsidRPr="00FB5025" w:rsidRDefault="002E44C2">
      <w:pPr>
        <w:pStyle w:val="4"/>
      </w:pPr>
      <w:r w:rsidRPr="00FB5025">
        <w:rPr>
          <w:rFonts w:hint="eastAsia"/>
        </w:rPr>
        <w:t>语音信号处理</w:t>
      </w:r>
    </w:p>
    <w:tbl>
      <w:tblPr>
        <w:tblStyle w:val="af0"/>
        <w:tblW w:w="9216" w:type="dxa"/>
        <w:jc w:val="center"/>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CellMar>
          <w:left w:w="113" w:type="dxa"/>
          <w:right w:w="113" w:type="dxa"/>
        </w:tblCellMar>
        <w:tblLook w:val="04A0" w:firstRow="1" w:lastRow="0" w:firstColumn="1" w:lastColumn="0" w:noHBand="0" w:noVBand="1"/>
      </w:tblPr>
      <w:tblGrid>
        <w:gridCol w:w="1334"/>
        <w:gridCol w:w="1313"/>
        <w:gridCol w:w="1314"/>
        <w:gridCol w:w="1314"/>
        <w:gridCol w:w="1313"/>
        <w:gridCol w:w="1314"/>
        <w:gridCol w:w="1314"/>
      </w:tblGrid>
      <w:tr w:rsidR="00990B40">
        <w:trPr>
          <w:trHeight w:val="516"/>
          <w:jc w:val="center"/>
        </w:trPr>
        <w:tc>
          <w:tcPr>
            <w:tcW w:w="1334" w:type="dxa"/>
            <w:shd w:val="clear" w:color="auto" w:fill="C7E3FE"/>
            <w:vAlign w:val="center"/>
          </w:tcPr>
          <w:p w:rsidR="00990B40" w:rsidRDefault="002E44C2">
            <w:pPr>
              <w:widowControl/>
              <w:adjustRightInd w:val="0"/>
              <w:snapToGrid w:val="0"/>
              <w:spacing w:line="300" w:lineRule="auto"/>
              <w:jc w:val="center"/>
              <w:rPr>
                <w:rFonts w:ascii="微软雅黑" w:hAnsi="微软雅黑" w:cs="宋体"/>
                <w:b/>
                <w:sz w:val="22"/>
                <w:szCs w:val="22"/>
              </w:rPr>
            </w:pPr>
            <w:r>
              <w:rPr>
                <w:rFonts w:ascii="微软雅黑" w:hAnsi="微软雅黑" w:cs="宋体" w:hint="eastAsia"/>
                <w:b/>
                <w:sz w:val="22"/>
                <w:szCs w:val="22"/>
              </w:rPr>
              <w:t>课程名称</w:t>
            </w:r>
          </w:p>
        </w:tc>
        <w:tc>
          <w:tcPr>
            <w:tcW w:w="7882" w:type="dxa"/>
            <w:gridSpan w:val="6"/>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cs="宋体" w:hint="eastAsia"/>
                <w:sz w:val="22"/>
                <w:szCs w:val="22"/>
              </w:rPr>
              <w:t>语音信号处理</w:t>
            </w:r>
          </w:p>
        </w:tc>
      </w:tr>
      <w:tr w:rsidR="00990B40">
        <w:trPr>
          <w:trHeight w:val="516"/>
          <w:jc w:val="center"/>
        </w:trPr>
        <w:tc>
          <w:tcPr>
            <w:tcW w:w="1334" w:type="dxa"/>
            <w:shd w:val="clear" w:color="auto" w:fill="C7E3FE"/>
            <w:vAlign w:val="center"/>
          </w:tcPr>
          <w:p w:rsidR="00990B40" w:rsidRDefault="002E44C2">
            <w:pPr>
              <w:adjustRightInd w:val="0"/>
              <w:snapToGrid w:val="0"/>
              <w:spacing w:line="300" w:lineRule="auto"/>
              <w:jc w:val="center"/>
              <w:rPr>
                <w:rFonts w:ascii="微软雅黑" w:hAnsi="微软雅黑" w:cs="宋体"/>
                <w:b/>
                <w:sz w:val="22"/>
                <w:szCs w:val="22"/>
              </w:rPr>
            </w:pPr>
            <w:r>
              <w:rPr>
                <w:rFonts w:ascii="微软雅黑" w:hAnsi="微软雅黑" w:cs="宋体" w:hint="eastAsia"/>
                <w:b/>
                <w:sz w:val="22"/>
                <w:szCs w:val="22"/>
              </w:rPr>
              <w:t>课时</w:t>
            </w:r>
          </w:p>
        </w:tc>
        <w:tc>
          <w:tcPr>
            <w:tcW w:w="1313" w:type="dxa"/>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hint="eastAsia"/>
                <w:b/>
                <w:color w:val="000000" w:themeColor="text1"/>
                <w:sz w:val="21"/>
                <w:szCs w:val="21"/>
              </w:rPr>
              <w:t>总课时</w:t>
            </w:r>
          </w:p>
        </w:tc>
        <w:tc>
          <w:tcPr>
            <w:tcW w:w="1314" w:type="dxa"/>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cs="宋体" w:hint="eastAsia"/>
                <w:sz w:val="22"/>
                <w:szCs w:val="22"/>
              </w:rPr>
              <w:t>6</w:t>
            </w:r>
            <w:r>
              <w:rPr>
                <w:rFonts w:ascii="微软雅黑" w:hAnsi="微软雅黑" w:cs="宋体"/>
                <w:sz w:val="22"/>
                <w:szCs w:val="22"/>
              </w:rPr>
              <w:t>4</w:t>
            </w:r>
          </w:p>
        </w:tc>
        <w:tc>
          <w:tcPr>
            <w:tcW w:w="1314" w:type="dxa"/>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hint="eastAsia"/>
                <w:b/>
                <w:color w:val="000000" w:themeColor="text1"/>
                <w:sz w:val="21"/>
                <w:szCs w:val="21"/>
              </w:rPr>
              <w:t>理论课时</w:t>
            </w:r>
          </w:p>
        </w:tc>
        <w:tc>
          <w:tcPr>
            <w:tcW w:w="1313" w:type="dxa"/>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cs="宋体" w:hint="eastAsia"/>
                <w:sz w:val="22"/>
                <w:szCs w:val="22"/>
              </w:rPr>
              <w:t>3</w:t>
            </w:r>
            <w:r>
              <w:rPr>
                <w:rFonts w:ascii="微软雅黑" w:hAnsi="微软雅黑" w:cs="宋体"/>
                <w:sz w:val="22"/>
                <w:szCs w:val="22"/>
              </w:rPr>
              <w:t>2</w:t>
            </w:r>
          </w:p>
        </w:tc>
        <w:tc>
          <w:tcPr>
            <w:tcW w:w="1314" w:type="dxa"/>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hint="eastAsia"/>
                <w:b/>
                <w:color w:val="000000" w:themeColor="text1"/>
                <w:sz w:val="21"/>
                <w:szCs w:val="21"/>
              </w:rPr>
              <w:t>实践课时</w:t>
            </w:r>
          </w:p>
        </w:tc>
        <w:tc>
          <w:tcPr>
            <w:tcW w:w="1314" w:type="dxa"/>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cs="宋体" w:hint="eastAsia"/>
                <w:sz w:val="22"/>
                <w:szCs w:val="22"/>
              </w:rPr>
              <w:t>3</w:t>
            </w:r>
            <w:r>
              <w:rPr>
                <w:rFonts w:ascii="微软雅黑" w:hAnsi="微软雅黑" w:cs="宋体"/>
                <w:sz w:val="22"/>
                <w:szCs w:val="22"/>
              </w:rPr>
              <w:t>2</w:t>
            </w:r>
          </w:p>
        </w:tc>
      </w:tr>
      <w:tr w:rsidR="00990B40">
        <w:trPr>
          <w:trHeight w:val="516"/>
          <w:jc w:val="center"/>
        </w:trPr>
        <w:tc>
          <w:tcPr>
            <w:tcW w:w="1334" w:type="dxa"/>
            <w:shd w:val="clear" w:color="auto" w:fill="C7E3FE"/>
            <w:vAlign w:val="center"/>
          </w:tcPr>
          <w:p w:rsidR="00990B40" w:rsidRDefault="002E44C2">
            <w:pPr>
              <w:adjustRightInd w:val="0"/>
              <w:snapToGrid w:val="0"/>
              <w:spacing w:line="300" w:lineRule="auto"/>
              <w:jc w:val="center"/>
              <w:rPr>
                <w:rFonts w:ascii="微软雅黑" w:hAnsi="微软雅黑" w:cs="宋体"/>
                <w:b/>
                <w:sz w:val="22"/>
                <w:szCs w:val="22"/>
              </w:rPr>
            </w:pPr>
            <w:r>
              <w:rPr>
                <w:rFonts w:ascii="微软雅黑" w:hAnsi="微软雅黑" w:cs="宋体" w:hint="eastAsia"/>
                <w:b/>
                <w:sz w:val="22"/>
                <w:szCs w:val="22"/>
              </w:rPr>
              <w:t>考核方式</w:t>
            </w:r>
          </w:p>
        </w:tc>
        <w:tc>
          <w:tcPr>
            <w:tcW w:w="7882" w:type="dxa"/>
            <w:gridSpan w:val="6"/>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cs="宋体" w:hint="eastAsia"/>
                <w:b/>
                <w:sz w:val="22"/>
                <w:szCs w:val="22"/>
              </w:rPr>
              <w:t>考试</w:t>
            </w:r>
          </w:p>
        </w:tc>
      </w:tr>
      <w:tr w:rsidR="00990B40">
        <w:trPr>
          <w:trHeight w:val="640"/>
          <w:jc w:val="center"/>
        </w:trPr>
        <w:tc>
          <w:tcPr>
            <w:tcW w:w="1334" w:type="dxa"/>
            <w:shd w:val="clear" w:color="auto" w:fill="C7E3FE"/>
            <w:vAlign w:val="center"/>
          </w:tcPr>
          <w:p w:rsidR="00990B40" w:rsidRDefault="002E44C2">
            <w:pPr>
              <w:widowControl/>
              <w:adjustRightInd w:val="0"/>
              <w:snapToGrid w:val="0"/>
              <w:spacing w:line="300" w:lineRule="auto"/>
              <w:jc w:val="center"/>
              <w:rPr>
                <w:rFonts w:ascii="微软雅黑" w:hAnsi="微软雅黑" w:cs="宋体"/>
                <w:b/>
                <w:sz w:val="22"/>
                <w:szCs w:val="22"/>
              </w:rPr>
            </w:pPr>
            <w:r>
              <w:rPr>
                <w:rFonts w:ascii="微软雅黑" w:hAnsi="微软雅黑" w:cs="宋体" w:hint="eastAsia"/>
                <w:b/>
                <w:sz w:val="22"/>
                <w:szCs w:val="22"/>
              </w:rPr>
              <w:t>课程简介</w:t>
            </w:r>
          </w:p>
        </w:tc>
        <w:tc>
          <w:tcPr>
            <w:tcW w:w="7882" w:type="dxa"/>
            <w:gridSpan w:val="6"/>
            <w:shd w:val="clear" w:color="auto" w:fill="F0F5FF"/>
          </w:tcPr>
          <w:p w:rsidR="00674ADD" w:rsidRDefault="002E44C2">
            <w:pPr>
              <w:adjustRightInd w:val="0"/>
              <w:snapToGrid w:val="0"/>
              <w:rPr>
                <w:rFonts w:ascii="微软雅黑" w:hAnsi="微软雅黑"/>
                <w:color w:val="000000"/>
                <w:sz w:val="22"/>
                <w:szCs w:val="22"/>
              </w:rPr>
            </w:pPr>
            <w:r>
              <w:rPr>
                <w:rFonts w:ascii="微软雅黑" w:hAnsi="微软雅黑" w:hint="eastAsia"/>
                <w:color w:val="000000"/>
                <w:sz w:val="22"/>
                <w:szCs w:val="22"/>
              </w:rPr>
              <w:t>本课程为电子信息学科研究生的学科基础课。本课程以数字信号处理和信号与线性系统为基础，重点讲述面向语音信号处理的基础理论和方法及应用，包括：</w:t>
            </w:r>
          </w:p>
          <w:p w:rsidR="00674ADD" w:rsidRPr="00674ADD" w:rsidRDefault="002E44C2" w:rsidP="00AC3DB5">
            <w:pPr>
              <w:pStyle w:val="af1"/>
              <w:numPr>
                <w:ilvl w:val="0"/>
                <w:numId w:val="44"/>
              </w:numPr>
              <w:adjustRightInd w:val="0"/>
              <w:snapToGrid w:val="0"/>
              <w:ind w:firstLineChars="0"/>
              <w:rPr>
                <w:rFonts w:ascii="微软雅黑" w:hAnsi="微软雅黑"/>
                <w:color w:val="000000"/>
                <w:sz w:val="22"/>
                <w:szCs w:val="22"/>
              </w:rPr>
            </w:pPr>
            <w:r w:rsidRPr="00674ADD">
              <w:rPr>
                <w:rFonts w:ascii="微软雅黑" w:hAnsi="微软雅黑" w:hint="eastAsia"/>
                <w:color w:val="000000"/>
                <w:sz w:val="22"/>
                <w:szCs w:val="22"/>
              </w:rPr>
              <w:t>语音生成与听觉感知</w:t>
            </w:r>
          </w:p>
          <w:p w:rsidR="00674ADD" w:rsidRPr="00674ADD" w:rsidRDefault="002E44C2" w:rsidP="00AC3DB5">
            <w:pPr>
              <w:pStyle w:val="af1"/>
              <w:numPr>
                <w:ilvl w:val="0"/>
                <w:numId w:val="44"/>
              </w:numPr>
              <w:adjustRightInd w:val="0"/>
              <w:snapToGrid w:val="0"/>
              <w:ind w:firstLineChars="0"/>
              <w:rPr>
                <w:rFonts w:ascii="微软雅黑" w:hAnsi="微软雅黑" w:cs="宋体"/>
                <w:sz w:val="22"/>
                <w:szCs w:val="22"/>
              </w:rPr>
            </w:pPr>
            <w:r w:rsidRPr="00674ADD">
              <w:rPr>
                <w:rFonts w:ascii="微软雅黑" w:hAnsi="微软雅黑" w:hint="eastAsia"/>
                <w:color w:val="000000"/>
                <w:sz w:val="22"/>
                <w:szCs w:val="22"/>
              </w:rPr>
              <w:t>语音信号分析基础理论与方法</w:t>
            </w:r>
          </w:p>
          <w:p w:rsidR="00990B40" w:rsidRPr="00674ADD" w:rsidRDefault="002E44C2" w:rsidP="00AC3DB5">
            <w:pPr>
              <w:pStyle w:val="af1"/>
              <w:numPr>
                <w:ilvl w:val="0"/>
                <w:numId w:val="44"/>
              </w:numPr>
              <w:adjustRightInd w:val="0"/>
              <w:snapToGrid w:val="0"/>
              <w:ind w:firstLineChars="0"/>
              <w:rPr>
                <w:rFonts w:ascii="微软雅黑" w:hAnsi="微软雅黑" w:cs="宋体"/>
                <w:sz w:val="22"/>
                <w:szCs w:val="22"/>
              </w:rPr>
            </w:pPr>
            <w:r w:rsidRPr="00674ADD">
              <w:rPr>
                <w:rFonts w:ascii="微软雅黑" w:hAnsi="微软雅黑" w:hint="eastAsia"/>
                <w:color w:val="000000"/>
                <w:sz w:val="22"/>
                <w:szCs w:val="22"/>
              </w:rPr>
              <w:t>语音信号处理的典型应用（语音识别、语音增强、声源定位、音频水印等）内容。</w:t>
            </w:r>
          </w:p>
        </w:tc>
      </w:tr>
      <w:tr w:rsidR="00990B40">
        <w:trPr>
          <w:trHeight w:val="95"/>
          <w:jc w:val="center"/>
        </w:trPr>
        <w:tc>
          <w:tcPr>
            <w:tcW w:w="1334" w:type="dxa"/>
            <w:shd w:val="clear" w:color="auto" w:fill="C7E3FE"/>
            <w:vAlign w:val="center"/>
          </w:tcPr>
          <w:p w:rsidR="00990B40" w:rsidRDefault="002E44C2">
            <w:pPr>
              <w:widowControl/>
              <w:adjustRightInd w:val="0"/>
              <w:snapToGrid w:val="0"/>
              <w:spacing w:line="300" w:lineRule="auto"/>
              <w:jc w:val="center"/>
              <w:rPr>
                <w:rFonts w:ascii="微软雅黑" w:hAnsi="微软雅黑" w:cs="宋体"/>
                <w:b/>
                <w:sz w:val="22"/>
                <w:szCs w:val="22"/>
              </w:rPr>
            </w:pPr>
            <w:r>
              <w:rPr>
                <w:rFonts w:ascii="微软雅黑" w:hAnsi="微软雅黑" w:cs="宋体" w:hint="eastAsia"/>
                <w:b/>
                <w:sz w:val="22"/>
                <w:szCs w:val="22"/>
              </w:rPr>
              <w:t>培养目标</w:t>
            </w:r>
          </w:p>
        </w:tc>
        <w:tc>
          <w:tcPr>
            <w:tcW w:w="7882" w:type="dxa"/>
            <w:gridSpan w:val="6"/>
            <w:shd w:val="clear" w:color="auto" w:fill="F0F5FF"/>
          </w:tcPr>
          <w:p w:rsidR="00990B40" w:rsidRDefault="002E44C2">
            <w:pPr>
              <w:spacing w:line="500" w:lineRule="exact"/>
              <w:contextualSpacing/>
              <w:rPr>
                <w:rFonts w:ascii="微软雅黑" w:hAnsi="微软雅黑"/>
                <w:color w:val="000000"/>
                <w:sz w:val="22"/>
                <w:szCs w:val="22"/>
              </w:rPr>
            </w:pPr>
            <w:r>
              <w:rPr>
                <w:rFonts w:ascii="微软雅黑" w:hAnsi="微软雅黑" w:hint="eastAsia"/>
                <w:color w:val="000000"/>
                <w:sz w:val="22"/>
                <w:szCs w:val="22"/>
              </w:rPr>
              <w:t xml:space="preserve">1） 熟悉有关频谱分析的有关指示，对语音信号做频谱分析  </w:t>
            </w:r>
          </w:p>
          <w:p w:rsidR="00990B40" w:rsidRDefault="002E44C2">
            <w:pPr>
              <w:spacing w:line="500" w:lineRule="exact"/>
              <w:contextualSpacing/>
              <w:rPr>
                <w:rFonts w:ascii="微软雅黑" w:hAnsi="微软雅黑"/>
                <w:color w:val="000000"/>
                <w:sz w:val="22"/>
                <w:szCs w:val="22"/>
              </w:rPr>
            </w:pPr>
            <w:r>
              <w:rPr>
                <w:rFonts w:ascii="微软雅黑" w:hAnsi="微软雅黑" w:hint="eastAsia"/>
                <w:color w:val="000000"/>
                <w:sz w:val="22"/>
                <w:szCs w:val="22"/>
              </w:rPr>
              <w:t xml:space="preserve">2） 熟悉有关滤波器设计理论知识，选择合适的滤波器技术指标和类型，设计 滤波器，得到滤波器参数  </w:t>
            </w:r>
          </w:p>
          <w:p w:rsidR="00990B40" w:rsidRDefault="002E44C2">
            <w:pPr>
              <w:spacing w:line="500" w:lineRule="exact"/>
              <w:contextualSpacing/>
              <w:rPr>
                <w:rFonts w:ascii="微软雅黑" w:hAnsi="微软雅黑"/>
                <w:color w:val="000000"/>
                <w:sz w:val="22"/>
                <w:szCs w:val="22"/>
              </w:rPr>
            </w:pPr>
            <w:r>
              <w:rPr>
                <w:rFonts w:ascii="微软雅黑" w:hAnsi="微软雅黑" w:hint="eastAsia"/>
                <w:color w:val="000000"/>
                <w:sz w:val="22"/>
                <w:szCs w:val="22"/>
              </w:rPr>
              <w:lastRenderedPageBreak/>
              <w:t xml:space="preserve">（3） 实现信号频谱分析和滤波等有关Matlab函数  </w:t>
            </w:r>
          </w:p>
          <w:p w:rsidR="00990B40" w:rsidRDefault="002E44C2">
            <w:pPr>
              <w:spacing w:line="500" w:lineRule="exact"/>
              <w:contextualSpacing/>
              <w:rPr>
                <w:rFonts w:ascii="微软雅黑" w:hAnsi="微软雅黑" w:cs="宋体"/>
                <w:sz w:val="22"/>
                <w:szCs w:val="22"/>
              </w:rPr>
            </w:pPr>
            <w:r>
              <w:rPr>
                <w:rFonts w:ascii="微软雅黑" w:hAnsi="微软雅黑" w:hint="eastAsia"/>
                <w:color w:val="000000"/>
                <w:sz w:val="22"/>
                <w:szCs w:val="22"/>
              </w:rPr>
              <w:t>（4） 写好总结报告，写出基本原理，有关程序，得到的图表，结果分析，总结。</w:t>
            </w:r>
          </w:p>
        </w:tc>
      </w:tr>
    </w:tbl>
    <w:p w:rsidR="00990B40" w:rsidRPr="00FB5025" w:rsidRDefault="002E44C2">
      <w:pPr>
        <w:pStyle w:val="4"/>
      </w:pPr>
      <w:r w:rsidRPr="00FB5025">
        <w:rPr>
          <w:rFonts w:hint="eastAsia"/>
        </w:rPr>
        <w:lastRenderedPageBreak/>
        <w:t>图像语义分析</w:t>
      </w:r>
    </w:p>
    <w:tbl>
      <w:tblPr>
        <w:tblStyle w:val="af0"/>
        <w:tblW w:w="9216" w:type="dxa"/>
        <w:jc w:val="center"/>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CellMar>
          <w:left w:w="113" w:type="dxa"/>
          <w:right w:w="113" w:type="dxa"/>
        </w:tblCellMar>
        <w:tblLook w:val="04A0" w:firstRow="1" w:lastRow="0" w:firstColumn="1" w:lastColumn="0" w:noHBand="0" w:noVBand="1"/>
      </w:tblPr>
      <w:tblGrid>
        <w:gridCol w:w="1334"/>
        <w:gridCol w:w="1313"/>
        <w:gridCol w:w="1314"/>
        <w:gridCol w:w="1314"/>
        <w:gridCol w:w="1313"/>
        <w:gridCol w:w="1314"/>
        <w:gridCol w:w="1314"/>
      </w:tblGrid>
      <w:tr w:rsidR="00990B40">
        <w:trPr>
          <w:trHeight w:val="516"/>
          <w:jc w:val="center"/>
        </w:trPr>
        <w:tc>
          <w:tcPr>
            <w:tcW w:w="1334" w:type="dxa"/>
            <w:shd w:val="clear" w:color="auto" w:fill="C7E3FE"/>
            <w:vAlign w:val="center"/>
          </w:tcPr>
          <w:p w:rsidR="00990B40" w:rsidRDefault="002E44C2">
            <w:pPr>
              <w:widowControl/>
              <w:adjustRightInd w:val="0"/>
              <w:snapToGrid w:val="0"/>
              <w:spacing w:line="300" w:lineRule="auto"/>
              <w:jc w:val="center"/>
              <w:rPr>
                <w:rFonts w:ascii="微软雅黑" w:hAnsi="微软雅黑" w:cs="宋体"/>
                <w:b/>
                <w:sz w:val="22"/>
                <w:szCs w:val="21"/>
              </w:rPr>
            </w:pPr>
            <w:r>
              <w:rPr>
                <w:rFonts w:ascii="微软雅黑" w:hAnsi="微软雅黑" w:cs="宋体" w:hint="eastAsia"/>
                <w:b/>
                <w:sz w:val="22"/>
                <w:szCs w:val="21"/>
              </w:rPr>
              <w:t>课程名称</w:t>
            </w:r>
          </w:p>
        </w:tc>
        <w:tc>
          <w:tcPr>
            <w:tcW w:w="7882" w:type="dxa"/>
            <w:gridSpan w:val="6"/>
            <w:shd w:val="clear" w:color="auto" w:fill="F0F5FF"/>
            <w:vAlign w:val="center"/>
          </w:tcPr>
          <w:p w:rsidR="00990B40" w:rsidRDefault="002E44C2">
            <w:pPr>
              <w:adjustRightInd w:val="0"/>
              <w:snapToGrid w:val="0"/>
              <w:rPr>
                <w:rFonts w:ascii="微软雅黑" w:hAnsi="微软雅黑" w:cs="宋体"/>
                <w:sz w:val="22"/>
                <w:szCs w:val="21"/>
              </w:rPr>
            </w:pPr>
            <w:r>
              <w:rPr>
                <w:rFonts w:ascii="微软雅黑" w:hAnsi="微软雅黑" w:cs="宋体" w:hint="eastAsia"/>
                <w:sz w:val="22"/>
                <w:szCs w:val="21"/>
              </w:rPr>
              <w:t>图像语义分析</w:t>
            </w:r>
          </w:p>
        </w:tc>
      </w:tr>
      <w:tr w:rsidR="00990B40">
        <w:trPr>
          <w:trHeight w:val="516"/>
          <w:jc w:val="center"/>
        </w:trPr>
        <w:tc>
          <w:tcPr>
            <w:tcW w:w="1334" w:type="dxa"/>
            <w:shd w:val="clear" w:color="auto" w:fill="C7E3FE"/>
            <w:vAlign w:val="center"/>
          </w:tcPr>
          <w:p w:rsidR="00990B40" w:rsidRDefault="002E44C2">
            <w:pPr>
              <w:adjustRightInd w:val="0"/>
              <w:snapToGrid w:val="0"/>
              <w:spacing w:line="300" w:lineRule="auto"/>
              <w:jc w:val="center"/>
              <w:rPr>
                <w:rFonts w:ascii="微软雅黑" w:hAnsi="微软雅黑" w:cs="宋体"/>
                <w:b/>
                <w:sz w:val="22"/>
                <w:szCs w:val="21"/>
              </w:rPr>
            </w:pPr>
            <w:r>
              <w:rPr>
                <w:rFonts w:ascii="微软雅黑" w:hAnsi="微软雅黑" w:cs="宋体" w:hint="eastAsia"/>
                <w:b/>
                <w:sz w:val="22"/>
                <w:szCs w:val="22"/>
              </w:rPr>
              <w:t>课时</w:t>
            </w:r>
          </w:p>
        </w:tc>
        <w:tc>
          <w:tcPr>
            <w:tcW w:w="1313" w:type="dxa"/>
            <w:shd w:val="clear" w:color="auto" w:fill="F0F5FF"/>
            <w:vAlign w:val="center"/>
          </w:tcPr>
          <w:p w:rsidR="00990B40" w:rsidRDefault="002E44C2">
            <w:pPr>
              <w:adjustRightInd w:val="0"/>
              <w:snapToGrid w:val="0"/>
              <w:rPr>
                <w:rFonts w:ascii="微软雅黑" w:hAnsi="微软雅黑" w:cs="宋体"/>
                <w:sz w:val="22"/>
                <w:szCs w:val="21"/>
              </w:rPr>
            </w:pPr>
            <w:r>
              <w:rPr>
                <w:rFonts w:ascii="微软雅黑" w:hAnsi="微软雅黑" w:hint="eastAsia"/>
                <w:b/>
                <w:color w:val="000000" w:themeColor="text1"/>
                <w:sz w:val="21"/>
                <w:szCs w:val="21"/>
              </w:rPr>
              <w:t>总课时</w:t>
            </w:r>
          </w:p>
        </w:tc>
        <w:tc>
          <w:tcPr>
            <w:tcW w:w="1314" w:type="dxa"/>
            <w:shd w:val="clear" w:color="auto" w:fill="F0F5FF"/>
            <w:vAlign w:val="center"/>
          </w:tcPr>
          <w:p w:rsidR="00990B40" w:rsidRDefault="002E44C2">
            <w:pPr>
              <w:adjustRightInd w:val="0"/>
              <w:snapToGrid w:val="0"/>
              <w:rPr>
                <w:rFonts w:ascii="微软雅黑" w:hAnsi="微软雅黑" w:cs="宋体"/>
                <w:sz w:val="22"/>
                <w:szCs w:val="21"/>
              </w:rPr>
            </w:pPr>
            <w:r>
              <w:rPr>
                <w:rFonts w:ascii="微软雅黑" w:hAnsi="微软雅黑" w:cs="宋体" w:hint="eastAsia"/>
                <w:sz w:val="22"/>
                <w:szCs w:val="21"/>
              </w:rPr>
              <w:t>4</w:t>
            </w:r>
            <w:r>
              <w:rPr>
                <w:rFonts w:ascii="微软雅黑" w:hAnsi="微软雅黑" w:cs="宋体"/>
                <w:sz w:val="22"/>
                <w:szCs w:val="21"/>
              </w:rPr>
              <w:t>8</w:t>
            </w:r>
          </w:p>
        </w:tc>
        <w:tc>
          <w:tcPr>
            <w:tcW w:w="1314" w:type="dxa"/>
            <w:shd w:val="clear" w:color="auto" w:fill="F0F5FF"/>
            <w:vAlign w:val="center"/>
          </w:tcPr>
          <w:p w:rsidR="00990B40" w:rsidRDefault="002E44C2">
            <w:pPr>
              <w:adjustRightInd w:val="0"/>
              <w:snapToGrid w:val="0"/>
              <w:rPr>
                <w:rFonts w:ascii="微软雅黑" w:hAnsi="微软雅黑" w:cs="宋体"/>
                <w:sz w:val="22"/>
                <w:szCs w:val="21"/>
              </w:rPr>
            </w:pPr>
            <w:r>
              <w:rPr>
                <w:rFonts w:ascii="微软雅黑" w:hAnsi="微软雅黑" w:hint="eastAsia"/>
                <w:b/>
                <w:color w:val="000000" w:themeColor="text1"/>
                <w:sz w:val="21"/>
                <w:szCs w:val="21"/>
              </w:rPr>
              <w:t>理论课时</w:t>
            </w:r>
          </w:p>
        </w:tc>
        <w:tc>
          <w:tcPr>
            <w:tcW w:w="1313" w:type="dxa"/>
            <w:shd w:val="clear" w:color="auto" w:fill="F0F5FF"/>
            <w:vAlign w:val="center"/>
          </w:tcPr>
          <w:p w:rsidR="00990B40" w:rsidRDefault="002E44C2">
            <w:pPr>
              <w:adjustRightInd w:val="0"/>
              <w:snapToGrid w:val="0"/>
              <w:rPr>
                <w:rFonts w:ascii="微软雅黑" w:hAnsi="微软雅黑" w:cs="宋体"/>
                <w:sz w:val="22"/>
                <w:szCs w:val="21"/>
              </w:rPr>
            </w:pPr>
            <w:r>
              <w:rPr>
                <w:rFonts w:ascii="微软雅黑" w:hAnsi="微软雅黑" w:cs="宋体" w:hint="eastAsia"/>
                <w:sz w:val="22"/>
                <w:szCs w:val="21"/>
              </w:rPr>
              <w:t>3</w:t>
            </w:r>
            <w:r>
              <w:rPr>
                <w:rFonts w:ascii="微软雅黑" w:hAnsi="微软雅黑" w:cs="宋体"/>
                <w:sz w:val="22"/>
                <w:szCs w:val="21"/>
              </w:rPr>
              <w:t>2</w:t>
            </w:r>
          </w:p>
        </w:tc>
        <w:tc>
          <w:tcPr>
            <w:tcW w:w="1314" w:type="dxa"/>
            <w:shd w:val="clear" w:color="auto" w:fill="F0F5FF"/>
            <w:vAlign w:val="center"/>
          </w:tcPr>
          <w:p w:rsidR="00990B40" w:rsidRDefault="002E44C2">
            <w:pPr>
              <w:adjustRightInd w:val="0"/>
              <w:snapToGrid w:val="0"/>
              <w:rPr>
                <w:rFonts w:ascii="微软雅黑" w:hAnsi="微软雅黑" w:cs="宋体"/>
                <w:sz w:val="22"/>
                <w:szCs w:val="21"/>
              </w:rPr>
            </w:pPr>
            <w:r>
              <w:rPr>
                <w:rFonts w:ascii="微软雅黑" w:hAnsi="微软雅黑" w:hint="eastAsia"/>
                <w:b/>
                <w:color w:val="000000" w:themeColor="text1"/>
                <w:sz w:val="21"/>
                <w:szCs w:val="21"/>
              </w:rPr>
              <w:t>实践课时</w:t>
            </w:r>
          </w:p>
        </w:tc>
        <w:tc>
          <w:tcPr>
            <w:tcW w:w="1314" w:type="dxa"/>
            <w:shd w:val="clear" w:color="auto" w:fill="F0F5FF"/>
            <w:vAlign w:val="center"/>
          </w:tcPr>
          <w:p w:rsidR="00990B40" w:rsidRDefault="002E44C2">
            <w:pPr>
              <w:adjustRightInd w:val="0"/>
              <w:snapToGrid w:val="0"/>
              <w:rPr>
                <w:rFonts w:ascii="微软雅黑" w:hAnsi="微软雅黑" w:cs="宋体"/>
                <w:sz w:val="22"/>
                <w:szCs w:val="21"/>
              </w:rPr>
            </w:pPr>
            <w:r>
              <w:rPr>
                <w:rFonts w:ascii="微软雅黑" w:hAnsi="微软雅黑" w:cs="宋体" w:hint="eastAsia"/>
                <w:sz w:val="22"/>
                <w:szCs w:val="21"/>
              </w:rPr>
              <w:t>1</w:t>
            </w:r>
            <w:r>
              <w:rPr>
                <w:rFonts w:ascii="微软雅黑" w:hAnsi="微软雅黑" w:cs="宋体"/>
                <w:sz w:val="22"/>
                <w:szCs w:val="21"/>
              </w:rPr>
              <w:t>6</w:t>
            </w:r>
          </w:p>
        </w:tc>
      </w:tr>
      <w:tr w:rsidR="00990B40">
        <w:trPr>
          <w:trHeight w:val="516"/>
          <w:jc w:val="center"/>
        </w:trPr>
        <w:tc>
          <w:tcPr>
            <w:tcW w:w="1334" w:type="dxa"/>
            <w:shd w:val="clear" w:color="auto" w:fill="C7E3FE"/>
            <w:vAlign w:val="center"/>
          </w:tcPr>
          <w:p w:rsidR="00990B40" w:rsidRDefault="002E44C2">
            <w:pPr>
              <w:adjustRightInd w:val="0"/>
              <w:snapToGrid w:val="0"/>
              <w:spacing w:line="300" w:lineRule="auto"/>
              <w:jc w:val="center"/>
              <w:rPr>
                <w:rFonts w:ascii="微软雅黑" w:hAnsi="微软雅黑" w:cs="宋体"/>
                <w:b/>
                <w:sz w:val="22"/>
                <w:szCs w:val="21"/>
              </w:rPr>
            </w:pPr>
            <w:r>
              <w:rPr>
                <w:rFonts w:ascii="微软雅黑" w:hAnsi="微软雅黑" w:cs="宋体" w:hint="eastAsia"/>
                <w:b/>
                <w:sz w:val="22"/>
                <w:szCs w:val="22"/>
              </w:rPr>
              <w:t>考核方式</w:t>
            </w:r>
          </w:p>
        </w:tc>
        <w:tc>
          <w:tcPr>
            <w:tcW w:w="7882" w:type="dxa"/>
            <w:gridSpan w:val="6"/>
            <w:shd w:val="clear" w:color="auto" w:fill="F0F5FF"/>
            <w:vAlign w:val="center"/>
          </w:tcPr>
          <w:p w:rsidR="00990B40" w:rsidRDefault="002E44C2">
            <w:pPr>
              <w:adjustRightInd w:val="0"/>
              <w:snapToGrid w:val="0"/>
              <w:rPr>
                <w:rFonts w:ascii="微软雅黑" w:hAnsi="微软雅黑" w:cs="宋体"/>
                <w:sz w:val="22"/>
                <w:szCs w:val="21"/>
              </w:rPr>
            </w:pPr>
            <w:r>
              <w:rPr>
                <w:rFonts w:ascii="微软雅黑" w:hAnsi="微软雅黑" w:cs="宋体" w:hint="eastAsia"/>
                <w:b/>
                <w:sz w:val="22"/>
                <w:szCs w:val="22"/>
              </w:rPr>
              <w:t>考试</w:t>
            </w:r>
          </w:p>
        </w:tc>
      </w:tr>
      <w:tr w:rsidR="00990B40">
        <w:trPr>
          <w:trHeight w:val="640"/>
          <w:jc w:val="center"/>
        </w:trPr>
        <w:tc>
          <w:tcPr>
            <w:tcW w:w="1334" w:type="dxa"/>
            <w:shd w:val="clear" w:color="auto" w:fill="C7E3FE"/>
            <w:vAlign w:val="center"/>
          </w:tcPr>
          <w:p w:rsidR="00990B40" w:rsidRDefault="002E44C2">
            <w:pPr>
              <w:widowControl/>
              <w:adjustRightInd w:val="0"/>
              <w:snapToGrid w:val="0"/>
              <w:spacing w:line="300" w:lineRule="auto"/>
              <w:jc w:val="center"/>
              <w:rPr>
                <w:rFonts w:ascii="微软雅黑" w:hAnsi="微软雅黑" w:cs="宋体"/>
                <w:b/>
                <w:sz w:val="22"/>
                <w:szCs w:val="21"/>
              </w:rPr>
            </w:pPr>
            <w:r>
              <w:rPr>
                <w:rFonts w:ascii="微软雅黑" w:hAnsi="微软雅黑" w:cs="宋体" w:hint="eastAsia"/>
                <w:b/>
                <w:sz w:val="22"/>
                <w:szCs w:val="21"/>
              </w:rPr>
              <w:t>课程简介</w:t>
            </w:r>
          </w:p>
        </w:tc>
        <w:tc>
          <w:tcPr>
            <w:tcW w:w="7882" w:type="dxa"/>
            <w:gridSpan w:val="6"/>
            <w:shd w:val="clear" w:color="auto" w:fill="F0F5FF"/>
            <w:vAlign w:val="center"/>
          </w:tcPr>
          <w:p w:rsidR="00A36108" w:rsidRDefault="002E44C2">
            <w:pPr>
              <w:adjustRightInd w:val="0"/>
              <w:snapToGrid w:val="0"/>
              <w:rPr>
                <w:rFonts w:ascii="微软雅黑" w:hAnsi="微软雅黑"/>
                <w:color w:val="000000"/>
                <w:sz w:val="22"/>
                <w:szCs w:val="22"/>
              </w:rPr>
            </w:pPr>
            <w:r>
              <w:rPr>
                <w:rFonts w:ascii="微软雅黑" w:hAnsi="微软雅黑" w:hint="eastAsia"/>
                <w:color w:val="000000"/>
                <w:sz w:val="22"/>
                <w:szCs w:val="22"/>
              </w:rPr>
              <w:t>本课程对图像语义分析的理论和方法进行比较系统和全面的阐述。主要内容包括</w:t>
            </w:r>
            <w:r w:rsidR="00A36108">
              <w:rPr>
                <w:rFonts w:ascii="微软雅黑" w:hAnsi="微软雅黑" w:hint="eastAsia"/>
                <w:color w:val="000000"/>
                <w:sz w:val="22"/>
                <w:szCs w:val="22"/>
              </w:rPr>
              <w:t>：</w:t>
            </w:r>
          </w:p>
          <w:p w:rsidR="00A36108" w:rsidRPr="00A36108" w:rsidRDefault="002E44C2" w:rsidP="00AC3DB5">
            <w:pPr>
              <w:pStyle w:val="af1"/>
              <w:numPr>
                <w:ilvl w:val="0"/>
                <w:numId w:val="45"/>
              </w:numPr>
              <w:adjustRightInd w:val="0"/>
              <w:snapToGrid w:val="0"/>
              <w:ind w:firstLineChars="0"/>
              <w:rPr>
                <w:rFonts w:ascii="微软雅黑" w:hAnsi="微软雅黑"/>
                <w:color w:val="000000"/>
                <w:sz w:val="22"/>
                <w:szCs w:val="22"/>
              </w:rPr>
            </w:pPr>
            <w:r w:rsidRPr="00A36108">
              <w:rPr>
                <w:rFonts w:ascii="微软雅黑" w:hAnsi="微软雅黑" w:hint="eastAsia"/>
                <w:color w:val="000000"/>
                <w:sz w:val="22"/>
                <w:szCs w:val="22"/>
              </w:rPr>
              <w:t>图像表示与特征提取、分类判别模型与生成模型</w:t>
            </w:r>
          </w:p>
          <w:p w:rsidR="00A36108" w:rsidRPr="00A36108" w:rsidRDefault="002E44C2" w:rsidP="00AC3DB5">
            <w:pPr>
              <w:pStyle w:val="af1"/>
              <w:numPr>
                <w:ilvl w:val="0"/>
                <w:numId w:val="45"/>
              </w:numPr>
              <w:adjustRightInd w:val="0"/>
              <w:snapToGrid w:val="0"/>
              <w:ind w:firstLineChars="0"/>
              <w:rPr>
                <w:rFonts w:ascii="微软雅黑" w:hAnsi="微软雅黑" w:cs="宋体"/>
                <w:sz w:val="22"/>
                <w:szCs w:val="21"/>
              </w:rPr>
            </w:pPr>
            <w:r w:rsidRPr="00A36108">
              <w:rPr>
                <w:rFonts w:ascii="微软雅黑" w:hAnsi="微软雅黑" w:hint="eastAsia"/>
                <w:color w:val="000000"/>
                <w:sz w:val="22"/>
                <w:szCs w:val="22"/>
              </w:rPr>
              <w:t>图像中的目标检测与识别、图像语义标注、场景中的图像语义</w:t>
            </w:r>
          </w:p>
          <w:p w:rsidR="00990B40" w:rsidRPr="00A36108" w:rsidRDefault="002E44C2" w:rsidP="00AC3DB5">
            <w:pPr>
              <w:pStyle w:val="af1"/>
              <w:numPr>
                <w:ilvl w:val="0"/>
                <w:numId w:val="45"/>
              </w:numPr>
              <w:adjustRightInd w:val="0"/>
              <w:snapToGrid w:val="0"/>
              <w:ind w:firstLineChars="0"/>
              <w:rPr>
                <w:rFonts w:ascii="微软雅黑" w:hAnsi="微软雅黑" w:cs="宋体"/>
                <w:sz w:val="22"/>
                <w:szCs w:val="21"/>
              </w:rPr>
            </w:pPr>
            <w:r w:rsidRPr="00A36108">
              <w:rPr>
                <w:rFonts w:ascii="微软雅黑" w:hAnsi="微软雅黑" w:hint="eastAsia"/>
                <w:color w:val="000000"/>
                <w:sz w:val="22"/>
                <w:szCs w:val="22"/>
              </w:rPr>
              <w:t>深度学习在图像语义分析中的应用以及图像语义分析的应用。</w:t>
            </w:r>
          </w:p>
        </w:tc>
      </w:tr>
      <w:tr w:rsidR="00990B40">
        <w:trPr>
          <w:trHeight w:val="95"/>
          <w:jc w:val="center"/>
        </w:trPr>
        <w:tc>
          <w:tcPr>
            <w:tcW w:w="1334" w:type="dxa"/>
            <w:shd w:val="clear" w:color="auto" w:fill="C7E3FE"/>
            <w:vAlign w:val="center"/>
          </w:tcPr>
          <w:p w:rsidR="00990B40" w:rsidRDefault="002E44C2">
            <w:pPr>
              <w:widowControl/>
              <w:adjustRightInd w:val="0"/>
              <w:snapToGrid w:val="0"/>
              <w:spacing w:line="300" w:lineRule="auto"/>
              <w:jc w:val="center"/>
              <w:rPr>
                <w:rFonts w:ascii="微软雅黑" w:hAnsi="微软雅黑" w:cs="宋体"/>
                <w:b/>
                <w:sz w:val="22"/>
                <w:szCs w:val="21"/>
              </w:rPr>
            </w:pPr>
            <w:r>
              <w:rPr>
                <w:rFonts w:ascii="微软雅黑" w:hAnsi="微软雅黑" w:cs="宋体" w:hint="eastAsia"/>
                <w:b/>
                <w:sz w:val="22"/>
                <w:szCs w:val="21"/>
              </w:rPr>
              <w:t>培养目标</w:t>
            </w:r>
          </w:p>
        </w:tc>
        <w:tc>
          <w:tcPr>
            <w:tcW w:w="7882" w:type="dxa"/>
            <w:gridSpan w:val="6"/>
            <w:shd w:val="clear" w:color="auto" w:fill="F0F5FF"/>
            <w:vAlign w:val="center"/>
          </w:tcPr>
          <w:p w:rsidR="00990B40" w:rsidRDefault="002E44C2">
            <w:pPr>
              <w:spacing w:line="500" w:lineRule="exact"/>
              <w:contextualSpacing/>
              <w:rPr>
                <w:rFonts w:ascii="微软雅黑" w:hAnsi="微软雅黑" w:cs="宋体"/>
                <w:sz w:val="22"/>
              </w:rPr>
            </w:pPr>
            <w:r>
              <w:rPr>
                <w:rFonts w:ascii="微软雅黑" w:hAnsi="微软雅黑" w:hint="eastAsia"/>
                <w:color w:val="000000"/>
                <w:sz w:val="22"/>
                <w:szCs w:val="22"/>
              </w:rPr>
              <w:t>1、理解图像特征和情感的关系</w:t>
            </w:r>
            <w:r>
              <w:rPr>
                <w:rFonts w:ascii="微软雅黑" w:hAnsi="微软雅黑" w:hint="eastAsia"/>
                <w:color w:val="000000"/>
                <w:sz w:val="22"/>
                <w:szCs w:val="22"/>
              </w:rPr>
              <w:br/>
              <w:t>2、能建立情感模型并计算</w:t>
            </w:r>
            <w:r>
              <w:rPr>
                <w:rFonts w:ascii="微软雅黑" w:hAnsi="微软雅黑" w:hint="eastAsia"/>
                <w:color w:val="000000"/>
                <w:sz w:val="22"/>
                <w:szCs w:val="22"/>
              </w:rPr>
              <w:br/>
              <w:t>3、掌握常见图像特征提取算法</w:t>
            </w:r>
            <w:r>
              <w:rPr>
                <w:rFonts w:ascii="微软雅黑" w:hAnsi="微软雅黑" w:hint="eastAsia"/>
                <w:color w:val="000000"/>
                <w:sz w:val="22"/>
                <w:szCs w:val="22"/>
              </w:rPr>
              <w:br/>
              <w:t>4、掌握图像语义特征提取算法</w:t>
            </w:r>
          </w:p>
        </w:tc>
      </w:tr>
    </w:tbl>
    <w:p w:rsidR="00990B40" w:rsidRDefault="002E44C2">
      <w:pPr>
        <w:pStyle w:val="4"/>
      </w:pPr>
      <w:r>
        <w:rPr>
          <w:rFonts w:hint="eastAsia"/>
        </w:rPr>
        <w:t>多传感器信息融合</w:t>
      </w:r>
    </w:p>
    <w:tbl>
      <w:tblPr>
        <w:tblStyle w:val="af0"/>
        <w:tblW w:w="9216" w:type="dxa"/>
        <w:jc w:val="center"/>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CellMar>
          <w:left w:w="113" w:type="dxa"/>
          <w:right w:w="113" w:type="dxa"/>
        </w:tblCellMar>
        <w:tblLook w:val="04A0" w:firstRow="1" w:lastRow="0" w:firstColumn="1" w:lastColumn="0" w:noHBand="0" w:noVBand="1"/>
      </w:tblPr>
      <w:tblGrid>
        <w:gridCol w:w="1334"/>
        <w:gridCol w:w="1313"/>
        <w:gridCol w:w="1314"/>
        <w:gridCol w:w="1314"/>
        <w:gridCol w:w="1313"/>
        <w:gridCol w:w="1314"/>
        <w:gridCol w:w="1314"/>
      </w:tblGrid>
      <w:tr w:rsidR="00990B40">
        <w:trPr>
          <w:trHeight w:val="516"/>
          <w:jc w:val="center"/>
        </w:trPr>
        <w:tc>
          <w:tcPr>
            <w:tcW w:w="1334" w:type="dxa"/>
            <w:shd w:val="clear" w:color="auto" w:fill="C7E3FE"/>
            <w:vAlign w:val="center"/>
          </w:tcPr>
          <w:p w:rsidR="00990B40" w:rsidRDefault="002E44C2">
            <w:pPr>
              <w:widowControl/>
              <w:adjustRightInd w:val="0"/>
              <w:snapToGrid w:val="0"/>
              <w:spacing w:line="300" w:lineRule="auto"/>
              <w:jc w:val="center"/>
              <w:rPr>
                <w:rFonts w:ascii="微软雅黑" w:hAnsi="微软雅黑" w:cs="宋体"/>
                <w:b/>
                <w:sz w:val="22"/>
                <w:szCs w:val="22"/>
              </w:rPr>
            </w:pPr>
            <w:r>
              <w:rPr>
                <w:rFonts w:ascii="微软雅黑" w:hAnsi="微软雅黑" w:cs="宋体" w:hint="eastAsia"/>
                <w:b/>
                <w:sz w:val="22"/>
                <w:szCs w:val="22"/>
              </w:rPr>
              <w:t>课程名称</w:t>
            </w:r>
          </w:p>
        </w:tc>
        <w:tc>
          <w:tcPr>
            <w:tcW w:w="7882" w:type="dxa"/>
            <w:gridSpan w:val="6"/>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cs="宋体" w:hint="eastAsia"/>
                <w:sz w:val="22"/>
                <w:szCs w:val="22"/>
              </w:rPr>
              <w:t>多传感器信息融合</w:t>
            </w:r>
          </w:p>
        </w:tc>
      </w:tr>
      <w:tr w:rsidR="00990B40">
        <w:trPr>
          <w:trHeight w:val="516"/>
          <w:jc w:val="center"/>
        </w:trPr>
        <w:tc>
          <w:tcPr>
            <w:tcW w:w="1334" w:type="dxa"/>
            <w:shd w:val="clear" w:color="auto" w:fill="C7E3FE"/>
            <w:vAlign w:val="center"/>
          </w:tcPr>
          <w:p w:rsidR="00990B40" w:rsidRDefault="002E44C2">
            <w:pPr>
              <w:adjustRightInd w:val="0"/>
              <w:snapToGrid w:val="0"/>
              <w:spacing w:line="300" w:lineRule="auto"/>
              <w:jc w:val="center"/>
              <w:rPr>
                <w:rFonts w:ascii="微软雅黑" w:hAnsi="微软雅黑" w:cs="宋体"/>
                <w:b/>
                <w:sz w:val="22"/>
                <w:szCs w:val="22"/>
              </w:rPr>
            </w:pPr>
            <w:r>
              <w:rPr>
                <w:rFonts w:ascii="微软雅黑" w:hAnsi="微软雅黑" w:cs="宋体" w:hint="eastAsia"/>
                <w:b/>
                <w:sz w:val="22"/>
                <w:szCs w:val="22"/>
              </w:rPr>
              <w:t>课时</w:t>
            </w:r>
          </w:p>
        </w:tc>
        <w:tc>
          <w:tcPr>
            <w:tcW w:w="1313" w:type="dxa"/>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hint="eastAsia"/>
                <w:b/>
                <w:color w:val="000000" w:themeColor="text1"/>
                <w:sz w:val="21"/>
                <w:szCs w:val="21"/>
              </w:rPr>
              <w:t>总课时</w:t>
            </w:r>
          </w:p>
        </w:tc>
        <w:tc>
          <w:tcPr>
            <w:tcW w:w="1314" w:type="dxa"/>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cs="宋体" w:hint="eastAsia"/>
                <w:sz w:val="22"/>
                <w:szCs w:val="22"/>
              </w:rPr>
              <w:t>3</w:t>
            </w:r>
            <w:r>
              <w:rPr>
                <w:rFonts w:ascii="微软雅黑" w:hAnsi="微软雅黑" w:cs="宋体"/>
                <w:sz w:val="22"/>
                <w:szCs w:val="22"/>
              </w:rPr>
              <w:t>2</w:t>
            </w:r>
          </w:p>
        </w:tc>
        <w:tc>
          <w:tcPr>
            <w:tcW w:w="1314" w:type="dxa"/>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hint="eastAsia"/>
                <w:b/>
                <w:color w:val="000000" w:themeColor="text1"/>
                <w:sz w:val="21"/>
                <w:szCs w:val="21"/>
              </w:rPr>
              <w:t>理论课时</w:t>
            </w:r>
          </w:p>
        </w:tc>
        <w:tc>
          <w:tcPr>
            <w:tcW w:w="1313" w:type="dxa"/>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cs="宋体" w:hint="eastAsia"/>
                <w:sz w:val="22"/>
                <w:szCs w:val="22"/>
              </w:rPr>
              <w:t>2</w:t>
            </w:r>
            <w:r>
              <w:rPr>
                <w:rFonts w:ascii="微软雅黑" w:hAnsi="微软雅黑" w:cs="宋体"/>
                <w:sz w:val="22"/>
                <w:szCs w:val="22"/>
              </w:rPr>
              <w:t>4</w:t>
            </w:r>
          </w:p>
        </w:tc>
        <w:tc>
          <w:tcPr>
            <w:tcW w:w="1314" w:type="dxa"/>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hint="eastAsia"/>
                <w:b/>
                <w:color w:val="000000" w:themeColor="text1"/>
                <w:sz w:val="21"/>
                <w:szCs w:val="21"/>
              </w:rPr>
              <w:t>实践课时</w:t>
            </w:r>
          </w:p>
        </w:tc>
        <w:tc>
          <w:tcPr>
            <w:tcW w:w="1314" w:type="dxa"/>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cs="宋体" w:hint="eastAsia"/>
                <w:sz w:val="22"/>
                <w:szCs w:val="22"/>
              </w:rPr>
              <w:t>8</w:t>
            </w:r>
          </w:p>
        </w:tc>
      </w:tr>
      <w:tr w:rsidR="00990B40">
        <w:trPr>
          <w:trHeight w:val="516"/>
          <w:jc w:val="center"/>
        </w:trPr>
        <w:tc>
          <w:tcPr>
            <w:tcW w:w="1334" w:type="dxa"/>
            <w:shd w:val="clear" w:color="auto" w:fill="C7E3FE"/>
            <w:vAlign w:val="center"/>
          </w:tcPr>
          <w:p w:rsidR="00990B40" w:rsidRDefault="002E44C2">
            <w:pPr>
              <w:adjustRightInd w:val="0"/>
              <w:snapToGrid w:val="0"/>
              <w:spacing w:line="300" w:lineRule="auto"/>
              <w:jc w:val="center"/>
              <w:rPr>
                <w:rFonts w:ascii="微软雅黑" w:hAnsi="微软雅黑" w:cs="宋体"/>
                <w:b/>
                <w:sz w:val="22"/>
                <w:szCs w:val="22"/>
              </w:rPr>
            </w:pPr>
            <w:r>
              <w:rPr>
                <w:rFonts w:ascii="微软雅黑" w:hAnsi="微软雅黑" w:cs="宋体" w:hint="eastAsia"/>
                <w:b/>
                <w:sz w:val="22"/>
                <w:szCs w:val="22"/>
              </w:rPr>
              <w:t>考核方式</w:t>
            </w:r>
          </w:p>
        </w:tc>
        <w:tc>
          <w:tcPr>
            <w:tcW w:w="7882" w:type="dxa"/>
            <w:gridSpan w:val="6"/>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cs="宋体" w:hint="eastAsia"/>
                <w:b/>
                <w:sz w:val="22"/>
                <w:szCs w:val="22"/>
              </w:rPr>
              <w:t>考试</w:t>
            </w:r>
          </w:p>
        </w:tc>
      </w:tr>
      <w:tr w:rsidR="00990B40">
        <w:trPr>
          <w:trHeight w:val="640"/>
          <w:jc w:val="center"/>
        </w:trPr>
        <w:tc>
          <w:tcPr>
            <w:tcW w:w="1334" w:type="dxa"/>
            <w:shd w:val="clear" w:color="auto" w:fill="C7E3FE"/>
            <w:vAlign w:val="center"/>
          </w:tcPr>
          <w:p w:rsidR="00990B40" w:rsidRDefault="002E44C2">
            <w:pPr>
              <w:widowControl/>
              <w:adjustRightInd w:val="0"/>
              <w:snapToGrid w:val="0"/>
              <w:spacing w:line="300" w:lineRule="auto"/>
              <w:jc w:val="center"/>
              <w:rPr>
                <w:rFonts w:ascii="微软雅黑" w:hAnsi="微软雅黑" w:cs="宋体"/>
                <w:b/>
                <w:sz w:val="22"/>
                <w:szCs w:val="22"/>
              </w:rPr>
            </w:pPr>
            <w:r>
              <w:rPr>
                <w:rFonts w:ascii="微软雅黑" w:hAnsi="微软雅黑" w:cs="宋体" w:hint="eastAsia"/>
                <w:b/>
                <w:sz w:val="22"/>
                <w:szCs w:val="22"/>
              </w:rPr>
              <w:t>课程简介</w:t>
            </w:r>
          </w:p>
        </w:tc>
        <w:tc>
          <w:tcPr>
            <w:tcW w:w="7882" w:type="dxa"/>
            <w:gridSpan w:val="6"/>
            <w:shd w:val="clear" w:color="auto" w:fill="F0F5FF"/>
          </w:tcPr>
          <w:p w:rsidR="00D96610" w:rsidRDefault="002E44C2">
            <w:pPr>
              <w:adjustRightInd w:val="0"/>
              <w:snapToGrid w:val="0"/>
              <w:rPr>
                <w:rFonts w:ascii="微软雅黑" w:hAnsi="微软雅黑"/>
                <w:color w:val="000000"/>
                <w:sz w:val="22"/>
                <w:szCs w:val="22"/>
              </w:rPr>
            </w:pPr>
            <w:r>
              <w:rPr>
                <w:rFonts w:ascii="微软雅黑" w:hAnsi="微软雅黑" w:hint="eastAsia"/>
                <w:color w:val="000000"/>
                <w:sz w:val="22"/>
                <w:szCs w:val="22"/>
              </w:rPr>
              <w:t>多</w:t>
            </w:r>
            <w:r w:rsidR="00D96610">
              <w:rPr>
                <w:rFonts w:ascii="微软雅黑" w:hAnsi="微软雅黑" w:hint="eastAsia"/>
                <w:color w:val="000000"/>
                <w:sz w:val="22"/>
                <w:szCs w:val="22"/>
              </w:rPr>
              <w:t>传感器</w:t>
            </w:r>
            <w:r>
              <w:rPr>
                <w:rFonts w:ascii="微软雅黑" w:hAnsi="微软雅黑" w:hint="eastAsia"/>
                <w:color w:val="000000"/>
                <w:sz w:val="22"/>
                <w:szCs w:val="22"/>
              </w:rPr>
              <w:t>信息融合技术是研究对多源不确定性信息进行综合处理及利用的理论和方法，即对来自多个信息源的信息进行多级别、多方面、多层次的处理，产生新的有意义的信息。</w:t>
            </w:r>
          </w:p>
          <w:p w:rsidR="00D96610" w:rsidRPr="00D96610" w:rsidRDefault="002E44C2" w:rsidP="00AC3DB5">
            <w:pPr>
              <w:pStyle w:val="af1"/>
              <w:numPr>
                <w:ilvl w:val="0"/>
                <w:numId w:val="46"/>
              </w:numPr>
              <w:adjustRightInd w:val="0"/>
              <w:snapToGrid w:val="0"/>
              <w:ind w:firstLineChars="0"/>
              <w:rPr>
                <w:rFonts w:ascii="微软雅黑" w:hAnsi="微软雅黑"/>
                <w:color w:val="000000"/>
                <w:sz w:val="22"/>
                <w:szCs w:val="22"/>
              </w:rPr>
            </w:pPr>
            <w:r w:rsidRPr="00D96610">
              <w:rPr>
                <w:rFonts w:ascii="微软雅黑" w:hAnsi="微软雅黑" w:hint="eastAsia"/>
                <w:color w:val="000000"/>
                <w:sz w:val="22"/>
                <w:szCs w:val="22"/>
              </w:rPr>
              <w:t>本课程从多</w:t>
            </w:r>
            <w:proofErr w:type="gramStart"/>
            <w:r w:rsidRPr="00D96610">
              <w:rPr>
                <w:rFonts w:ascii="微软雅黑" w:hAnsi="微软雅黑" w:hint="eastAsia"/>
                <w:color w:val="000000"/>
                <w:sz w:val="22"/>
                <w:szCs w:val="22"/>
              </w:rPr>
              <w:t>源信息</w:t>
            </w:r>
            <w:proofErr w:type="gramEnd"/>
            <w:r w:rsidRPr="00D96610">
              <w:rPr>
                <w:rFonts w:ascii="微软雅黑" w:hAnsi="微软雅黑" w:hint="eastAsia"/>
                <w:color w:val="000000"/>
                <w:sz w:val="22"/>
                <w:szCs w:val="22"/>
              </w:rPr>
              <w:t>融合技术的基础理论出发，介绍了多</w:t>
            </w:r>
            <w:proofErr w:type="gramStart"/>
            <w:r w:rsidRPr="00D96610">
              <w:rPr>
                <w:rFonts w:ascii="微软雅黑" w:hAnsi="微软雅黑" w:hint="eastAsia"/>
                <w:color w:val="000000"/>
                <w:sz w:val="22"/>
                <w:szCs w:val="22"/>
              </w:rPr>
              <w:t>源信息</w:t>
            </w:r>
            <w:proofErr w:type="gramEnd"/>
            <w:r w:rsidRPr="00D96610">
              <w:rPr>
                <w:rFonts w:ascii="微软雅黑" w:hAnsi="微软雅黑" w:hint="eastAsia"/>
                <w:color w:val="000000"/>
                <w:sz w:val="22"/>
                <w:szCs w:val="22"/>
              </w:rPr>
              <w:t>融合的基本概念、模型和算法</w:t>
            </w:r>
          </w:p>
          <w:p w:rsidR="00990B40" w:rsidRPr="00D96610" w:rsidRDefault="002E44C2" w:rsidP="00AC3DB5">
            <w:pPr>
              <w:pStyle w:val="af1"/>
              <w:numPr>
                <w:ilvl w:val="0"/>
                <w:numId w:val="46"/>
              </w:numPr>
              <w:adjustRightInd w:val="0"/>
              <w:snapToGrid w:val="0"/>
              <w:ind w:firstLineChars="0"/>
              <w:rPr>
                <w:rFonts w:ascii="微软雅黑" w:hAnsi="微软雅黑"/>
                <w:color w:val="000000"/>
                <w:sz w:val="22"/>
                <w:szCs w:val="22"/>
              </w:rPr>
            </w:pPr>
            <w:r w:rsidRPr="00D96610">
              <w:rPr>
                <w:rFonts w:ascii="微软雅黑" w:hAnsi="微软雅黑" w:hint="eastAsia"/>
                <w:color w:val="000000"/>
                <w:sz w:val="22"/>
                <w:szCs w:val="22"/>
              </w:rPr>
              <w:t>多传感器的分布式检测、跟踪、管理以及多</w:t>
            </w:r>
            <w:proofErr w:type="gramStart"/>
            <w:r w:rsidRPr="00D96610">
              <w:rPr>
                <w:rFonts w:ascii="微软雅黑" w:hAnsi="微软雅黑" w:hint="eastAsia"/>
                <w:color w:val="000000"/>
                <w:sz w:val="22"/>
                <w:szCs w:val="22"/>
              </w:rPr>
              <w:t>源信息</w:t>
            </w:r>
            <w:proofErr w:type="gramEnd"/>
            <w:r w:rsidRPr="00D96610">
              <w:rPr>
                <w:rFonts w:ascii="微软雅黑" w:hAnsi="微软雅黑" w:hint="eastAsia"/>
                <w:color w:val="000000"/>
                <w:sz w:val="22"/>
                <w:szCs w:val="22"/>
              </w:rPr>
              <w:t>融合新技术，多</w:t>
            </w:r>
            <w:proofErr w:type="gramStart"/>
            <w:r w:rsidRPr="00D96610">
              <w:rPr>
                <w:rFonts w:ascii="微软雅黑" w:hAnsi="微软雅黑" w:hint="eastAsia"/>
                <w:color w:val="000000"/>
                <w:sz w:val="22"/>
                <w:szCs w:val="22"/>
              </w:rPr>
              <w:t>源信息</w:t>
            </w:r>
            <w:proofErr w:type="gramEnd"/>
            <w:r w:rsidRPr="00D96610">
              <w:rPr>
                <w:rFonts w:ascii="微软雅黑" w:hAnsi="微软雅黑" w:hint="eastAsia"/>
                <w:color w:val="000000"/>
                <w:sz w:val="22"/>
                <w:szCs w:val="22"/>
              </w:rPr>
              <w:t>融合的军事应用及其他应用。</w:t>
            </w:r>
          </w:p>
        </w:tc>
      </w:tr>
      <w:tr w:rsidR="00990B40">
        <w:trPr>
          <w:trHeight w:val="95"/>
          <w:jc w:val="center"/>
        </w:trPr>
        <w:tc>
          <w:tcPr>
            <w:tcW w:w="1334" w:type="dxa"/>
            <w:shd w:val="clear" w:color="auto" w:fill="C7E3FE"/>
            <w:vAlign w:val="center"/>
          </w:tcPr>
          <w:p w:rsidR="00990B40" w:rsidRDefault="002E44C2">
            <w:pPr>
              <w:widowControl/>
              <w:adjustRightInd w:val="0"/>
              <w:snapToGrid w:val="0"/>
              <w:spacing w:line="300" w:lineRule="auto"/>
              <w:jc w:val="center"/>
              <w:rPr>
                <w:rFonts w:ascii="微软雅黑" w:hAnsi="微软雅黑" w:cs="宋体"/>
                <w:b/>
                <w:sz w:val="22"/>
                <w:szCs w:val="22"/>
              </w:rPr>
            </w:pPr>
            <w:r>
              <w:rPr>
                <w:rFonts w:ascii="微软雅黑" w:hAnsi="微软雅黑" w:cs="宋体" w:hint="eastAsia"/>
                <w:b/>
                <w:sz w:val="22"/>
                <w:szCs w:val="22"/>
              </w:rPr>
              <w:t>培养目标</w:t>
            </w:r>
          </w:p>
        </w:tc>
        <w:tc>
          <w:tcPr>
            <w:tcW w:w="7882" w:type="dxa"/>
            <w:gridSpan w:val="6"/>
            <w:shd w:val="clear" w:color="auto" w:fill="F0F5FF"/>
          </w:tcPr>
          <w:p w:rsidR="00990B40" w:rsidRDefault="002E44C2">
            <w:pPr>
              <w:pStyle w:val="af1"/>
              <w:numPr>
                <w:ilvl w:val="0"/>
                <w:numId w:val="20"/>
              </w:numPr>
              <w:adjustRightInd w:val="0"/>
              <w:snapToGrid w:val="0"/>
              <w:ind w:firstLineChars="0"/>
              <w:rPr>
                <w:rFonts w:ascii="微软雅黑" w:hAnsi="微软雅黑"/>
                <w:color w:val="000000"/>
                <w:sz w:val="22"/>
                <w:szCs w:val="22"/>
              </w:rPr>
            </w:pPr>
            <w:r>
              <w:rPr>
                <w:rFonts w:ascii="微软雅黑" w:hAnsi="微软雅黑" w:hint="eastAsia"/>
                <w:color w:val="000000"/>
                <w:sz w:val="22"/>
                <w:szCs w:val="22"/>
              </w:rPr>
              <w:t>掌握</w:t>
            </w:r>
            <w:r>
              <w:rPr>
                <w:rFonts w:ascii="微软雅黑" w:hAnsi="微软雅黑"/>
                <w:color w:val="000000"/>
                <w:sz w:val="22"/>
                <w:szCs w:val="22"/>
              </w:rPr>
              <w:t>多传感器信息融合技术的基本原理</w:t>
            </w:r>
          </w:p>
          <w:p w:rsidR="00990B40" w:rsidRDefault="002E44C2">
            <w:pPr>
              <w:pStyle w:val="af1"/>
              <w:numPr>
                <w:ilvl w:val="0"/>
                <w:numId w:val="20"/>
              </w:numPr>
              <w:adjustRightInd w:val="0"/>
              <w:snapToGrid w:val="0"/>
              <w:ind w:firstLineChars="0"/>
              <w:rPr>
                <w:rFonts w:ascii="微软雅黑" w:hAnsi="微软雅黑"/>
                <w:color w:val="000000"/>
                <w:sz w:val="22"/>
                <w:szCs w:val="22"/>
              </w:rPr>
            </w:pPr>
            <w:r>
              <w:rPr>
                <w:rFonts w:ascii="微软雅黑" w:hAnsi="微软雅黑" w:hint="eastAsia"/>
                <w:color w:val="000000"/>
                <w:sz w:val="22"/>
                <w:szCs w:val="22"/>
              </w:rPr>
              <w:t>掌握</w:t>
            </w:r>
            <w:r>
              <w:rPr>
                <w:rFonts w:ascii="微软雅黑" w:hAnsi="微软雅黑"/>
                <w:color w:val="000000"/>
                <w:sz w:val="22"/>
                <w:szCs w:val="22"/>
              </w:rPr>
              <w:t>信息融合系统</w:t>
            </w:r>
            <w:r>
              <w:rPr>
                <w:rFonts w:ascii="微软雅黑" w:hAnsi="微软雅黑" w:hint="eastAsia"/>
                <w:color w:val="000000"/>
                <w:sz w:val="22"/>
                <w:szCs w:val="22"/>
              </w:rPr>
              <w:t>体系结构，包括分布式、集中式和混合式</w:t>
            </w:r>
          </w:p>
          <w:p w:rsidR="00990B40" w:rsidRDefault="002E44C2">
            <w:pPr>
              <w:pStyle w:val="af1"/>
              <w:numPr>
                <w:ilvl w:val="0"/>
                <w:numId w:val="20"/>
              </w:numPr>
              <w:adjustRightInd w:val="0"/>
              <w:snapToGrid w:val="0"/>
              <w:ind w:firstLineChars="0"/>
              <w:rPr>
                <w:rFonts w:ascii="微软雅黑" w:hAnsi="微软雅黑"/>
                <w:color w:val="000000"/>
                <w:sz w:val="22"/>
                <w:szCs w:val="22"/>
              </w:rPr>
            </w:pPr>
            <w:r>
              <w:rPr>
                <w:rFonts w:ascii="微软雅黑" w:hAnsi="微软雅黑" w:hint="eastAsia"/>
                <w:color w:val="000000"/>
                <w:sz w:val="22"/>
                <w:szCs w:val="22"/>
              </w:rPr>
              <w:t>了解信息处理的理论方法</w:t>
            </w:r>
          </w:p>
          <w:p w:rsidR="00990B40" w:rsidRDefault="002E44C2">
            <w:pPr>
              <w:pStyle w:val="af1"/>
              <w:numPr>
                <w:ilvl w:val="0"/>
                <w:numId w:val="20"/>
              </w:numPr>
              <w:adjustRightInd w:val="0"/>
              <w:snapToGrid w:val="0"/>
              <w:ind w:firstLineChars="0"/>
              <w:rPr>
                <w:rFonts w:ascii="微软雅黑" w:hAnsi="微软雅黑"/>
                <w:color w:val="000000"/>
                <w:sz w:val="22"/>
                <w:szCs w:val="22"/>
              </w:rPr>
            </w:pPr>
            <w:r>
              <w:rPr>
                <w:rFonts w:ascii="微软雅黑" w:hAnsi="微软雅黑" w:hint="eastAsia"/>
                <w:color w:val="000000"/>
                <w:sz w:val="22"/>
                <w:szCs w:val="22"/>
              </w:rPr>
              <w:t>了解多传感器信息融合技术的应用领域</w:t>
            </w:r>
          </w:p>
        </w:tc>
      </w:tr>
    </w:tbl>
    <w:p w:rsidR="00990B40" w:rsidRDefault="002E44C2">
      <w:pPr>
        <w:pStyle w:val="4"/>
      </w:pPr>
      <w:r>
        <w:rPr>
          <w:rFonts w:hint="eastAsia"/>
        </w:rPr>
        <w:lastRenderedPageBreak/>
        <w:t>自动控制原理</w:t>
      </w:r>
    </w:p>
    <w:tbl>
      <w:tblPr>
        <w:tblStyle w:val="af0"/>
        <w:tblW w:w="9216" w:type="dxa"/>
        <w:jc w:val="center"/>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CellMar>
          <w:left w:w="113" w:type="dxa"/>
          <w:right w:w="113" w:type="dxa"/>
        </w:tblCellMar>
        <w:tblLook w:val="04A0" w:firstRow="1" w:lastRow="0" w:firstColumn="1" w:lastColumn="0" w:noHBand="0" w:noVBand="1"/>
      </w:tblPr>
      <w:tblGrid>
        <w:gridCol w:w="1334"/>
        <w:gridCol w:w="1313"/>
        <w:gridCol w:w="1314"/>
        <w:gridCol w:w="1314"/>
        <w:gridCol w:w="1313"/>
        <w:gridCol w:w="1314"/>
        <w:gridCol w:w="1314"/>
      </w:tblGrid>
      <w:tr w:rsidR="00990B40">
        <w:trPr>
          <w:trHeight w:val="516"/>
          <w:jc w:val="center"/>
        </w:trPr>
        <w:tc>
          <w:tcPr>
            <w:tcW w:w="1334" w:type="dxa"/>
            <w:shd w:val="clear" w:color="auto" w:fill="C7E3FE"/>
            <w:vAlign w:val="center"/>
          </w:tcPr>
          <w:p w:rsidR="00990B40" w:rsidRDefault="002E44C2">
            <w:pPr>
              <w:widowControl/>
              <w:adjustRightInd w:val="0"/>
              <w:snapToGrid w:val="0"/>
              <w:spacing w:line="300" w:lineRule="auto"/>
              <w:jc w:val="center"/>
              <w:rPr>
                <w:rFonts w:ascii="微软雅黑" w:hAnsi="微软雅黑" w:cs="宋体"/>
                <w:b/>
                <w:sz w:val="22"/>
                <w:szCs w:val="22"/>
              </w:rPr>
            </w:pPr>
            <w:r>
              <w:rPr>
                <w:rFonts w:ascii="微软雅黑" w:hAnsi="微软雅黑" w:cs="宋体" w:hint="eastAsia"/>
                <w:b/>
                <w:sz w:val="22"/>
                <w:szCs w:val="22"/>
              </w:rPr>
              <w:t>课程名称</w:t>
            </w:r>
          </w:p>
        </w:tc>
        <w:tc>
          <w:tcPr>
            <w:tcW w:w="7882" w:type="dxa"/>
            <w:gridSpan w:val="6"/>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cs="宋体" w:hint="eastAsia"/>
                <w:sz w:val="22"/>
                <w:szCs w:val="22"/>
              </w:rPr>
              <w:t>自动控制原理</w:t>
            </w:r>
          </w:p>
        </w:tc>
      </w:tr>
      <w:tr w:rsidR="00990B40">
        <w:trPr>
          <w:trHeight w:val="516"/>
          <w:jc w:val="center"/>
        </w:trPr>
        <w:tc>
          <w:tcPr>
            <w:tcW w:w="1334" w:type="dxa"/>
            <w:shd w:val="clear" w:color="auto" w:fill="C7E3FE"/>
            <w:vAlign w:val="center"/>
          </w:tcPr>
          <w:p w:rsidR="00990B40" w:rsidRDefault="002E44C2">
            <w:pPr>
              <w:adjustRightInd w:val="0"/>
              <w:snapToGrid w:val="0"/>
              <w:spacing w:line="300" w:lineRule="auto"/>
              <w:jc w:val="center"/>
              <w:rPr>
                <w:rFonts w:ascii="微软雅黑" w:hAnsi="微软雅黑" w:cs="宋体"/>
                <w:b/>
                <w:sz w:val="22"/>
                <w:szCs w:val="22"/>
              </w:rPr>
            </w:pPr>
            <w:r>
              <w:rPr>
                <w:rFonts w:ascii="微软雅黑" w:hAnsi="微软雅黑" w:cs="宋体" w:hint="eastAsia"/>
                <w:b/>
                <w:sz w:val="22"/>
                <w:szCs w:val="22"/>
              </w:rPr>
              <w:t>课时</w:t>
            </w:r>
          </w:p>
        </w:tc>
        <w:tc>
          <w:tcPr>
            <w:tcW w:w="1313" w:type="dxa"/>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hint="eastAsia"/>
                <w:b/>
                <w:color w:val="000000" w:themeColor="text1"/>
                <w:sz w:val="21"/>
                <w:szCs w:val="21"/>
              </w:rPr>
              <w:t>总课时</w:t>
            </w:r>
          </w:p>
        </w:tc>
        <w:tc>
          <w:tcPr>
            <w:tcW w:w="1314" w:type="dxa"/>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cs="宋体" w:hint="eastAsia"/>
                <w:sz w:val="22"/>
                <w:szCs w:val="22"/>
              </w:rPr>
              <w:t>8</w:t>
            </w:r>
            <w:r>
              <w:rPr>
                <w:rFonts w:ascii="微软雅黑" w:hAnsi="微软雅黑" w:cs="宋体"/>
                <w:sz w:val="22"/>
                <w:szCs w:val="22"/>
              </w:rPr>
              <w:t>0</w:t>
            </w:r>
          </w:p>
        </w:tc>
        <w:tc>
          <w:tcPr>
            <w:tcW w:w="1314" w:type="dxa"/>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hint="eastAsia"/>
                <w:b/>
                <w:color w:val="000000" w:themeColor="text1"/>
                <w:sz w:val="21"/>
                <w:szCs w:val="21"/>
              </w:rPr>
              <w:t>理论课时</w:t>
            </w:r>
          </w:p>
        </w:tc>
        <w:tc>
          <w:tcPr>
            <w:tcW w:w="1313" w:type="dxa"/>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cs="宋体" w:hint="eastAsia"/>
                <w:sz w:val="22"/>
                <w:szCs w:val="22"/>
              </w:rPr>
              <w:t>7</w:t>
            </w:r>
            <w:r>
              <w:rPr>
                <w:rFonts w:ascii="微软雅黑" w:hAnsi="微软雅黑" w:cs="宋体"/>
                <w:sz w:val="22"/>
                <w:szCs w:val="22"/>
              </w:rPr>
              <w:t>2</w:t>
            </w:r>
          </w:p>
        </w:tc>
        <w:tc>
          <w:tcPr>
            <w:tcW w:w="1314" w:type="dxa"/>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hint="eastAsia"/>
                <w:b/>
                <w:color w:val="000000" w:themeColor="text1"/>
                <w:sz w:val="21"/>
                <w:szCs w:val="21"/>
              </w:rPr>
              <w:t>实践课时</w:t>
            </w:r>
          </w:p>
        </w:tc>
        <w:tc>
          <w:tcPr>
            <w:tcW w:w="1314" w:type="dxa"/>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cs="宋体" w:hint="eastAsia"/>
                <w:sz w:val="22"/>
                <w:szCs w:val="22"/>
              </w:rPr>
              <w:t>8</w:t>
            </w:r>
          </w:p>
        </w:tc>
      </w:tr>
      <w:tr w:rsidR="00990B40">
        <w:trPr>
          <w:trHeight w:val="516"/>
          <w:jc w:val="center"/>
        </w:trPr>
        <w:tc>
          <w:tcPr>
            <w:tcW w:w="1334" w:type="dxa"/>
            <w:shd w:val="clear" w:color="auto" w:fill="C7E3FE"/>
            <w:vAlign w:val="center"/>
          </w:tcPr>
          <w:p w:rsidR="00990B40" w:rsidRDefault="002E44C2">
            <w:pPr>
              <w:adjustRightInd w:val="0"/>
              <w:snapToGrid w:val="0"/>
              <w:spacing w:line="300" w:lineRule="auto"/>
              <w:jc w:val="center"/>
              <w:rPr>
                <w:rFonts w:ascii="微软雅黑" w:hAnsi="微软雅黑" w:cs="宋体"/>
                <w:b/>
                <w:sz w:val="22"/>
                <w:szCs w:val="22"/>
              </w:rPr>
            </w:pPr>
            <w:r>
              <w:rPr>
                <w:rFonts w:ascii="微软雅黑" w:hAnsi="微软雅黑" w:cs="宋体" w:hint="eastAsia"/>
                <w:b/>
                <w:sz w:val="22"/>
                <w:szCs w:val="22"/>
              </w:rPr>
              <w:t>考核方式</w:t>
            </w:r>
          </w:p>
        </w:tc>
        <w:tc>
          <w:tcPr>
            <w:tcW w:w="7882" w:type="dxa"/>
            <w:gridSpan w:val="6"/>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cs="宋体" w:hint="eastAsia"/>
                <w:b/>
                <w:sz w:val="22"/>
                <w:szCs w:val="22"/>
              </w:rPr>
              <w:t>考试</w:t>
            </w:r>
          </w:p>
        </w:tc>
      </w:tr>
      <w:tr w:rsidR="00990B40">
        <w:trPr>
          <w:trHeight w:val="640"/>
          <w:jc w:val="center"/>
        </w:trPr>
        <w:tc>
          <w:tcPr>
            <w:tcW w:w="1334" w:type="dxa"/>
            <w:shd w:val="clear" w:color="auto" w:fill="C7E3FE"/>
            <w:vAlign w:val="center"/>
          </w:tcPr>
          <w:p w:rsidR="00990B40" w:rsidRDefault="002E44C2">
            <w:pPr>
              <w:widowControl/>
              <w:adjustRightInd w:val="0"/>
              <w:snapToGrid w:val="0"/>
              <w:spacing w:line="300" w:lineRule="auto"/>
              <w:jc w:val="center"/>
              <w:rPr>
                <w:rFonts w:ascii="微软雅黑" w:hAnsi="微软雅黑" w:cs="宋体"/>
                <w:b/>
                <w:sz w:val="22"/>
                <w:szCs w:val="22"/>
              </w:rPr>
            </w:pPr>
            <w:r>
              <w:rPr>
                <w:rFonts w:ascii="微软雅黑" w:hAnsi="微软雅黑" w:cs="宋体" w:hint="eastAsia"/>
                <w:b/>
                <w:sz w:val="22"/>
                <w:szCs w:val="22"/>
              </w:rPr>
              <w:t>课程简介</w:t>
            </w:r>
          </w:p>
        </w:tc>
        <w:tc>
          <w:tcPr>
            <w:tcW w:w="7882" w:type="dxa"/>
            <w:gridSpan w:val="6"/>
            <w:shd w:val="clear" w:color="auto" w:fill="F0F5FF"/>
          </w:tcPr>
          <w:p w:rsidR="00990B40" w:rsidRDefault="002E44C2">
            <w:pPr>
              <w:adjustRightInd w:val="0"/>
              <w:snapToGrid w:val="0"/>
              <w:rPr>
                <w:rFonts w:ascii="微软雅黑" w:hAnsi="微软雅黑" w:cs="宋体"/>
                <w:sz w:val="22"/>
                <w:szCs w:val="22"/>
              </w:rPr>
            </w:pPr>
            <w:r>
              <w:rPr>
                <w:rFonts w:ascii="微软雅黑" w:hAnsi="微软雅黑" w:hint="eastAsia"/>
                <w:color w:val="000000"/>
                <w:sz w:val="22"/>
                <w:szCs w:val="22"/>
              </w:rPr>
              <w:t>自动控制原理是电子信息科学与技术专业的一门重要的专业基础课程。它侧重于理论角度，系统地阐述了自动控制科学和技术领域的基本概念和基本规律，介绍了自动控制技术从建模分析到应用设计的各种思想和方法，内容十分丰富。</w:t>
            </w:r>
          </w:p>
        </w:tc>
      </w:tr>
      <w:tr w:rsidR="00990B40">
        <w:trPr>
          <w:trHeight w:val="95"/>
          <w:jc w:val="center"/>
        </w:trPr>
        <w:tc>
          <w:tcPr>
            <w:tcW w:w="1334" w:type="dxa"/>
            <w:shd w:val="clear" w:color="auto" w:fill="C7E3FE"/>
            <w:vAlign w:val="center"/>
          </w:tcPr>
          <w:p w:rsidR="00990B40" w:rsidRDefault="002E44C2">
            <w:pPr>
              <w:widowControl/>
              <w:adjustRightInd w:val="0"/>
              <w:snapToGrid w:val="0"/>
              <w:spacing w:line="300" w:lineRule="auto"/>
              <w:jc w:val="center"/>
              <w:rPr>
                <w:rFonts w:ascii="微软雅黑" w:hAnsi="微软雅黑" w:cs="宋体"/>
                <w:b/>
                <w:sz w:val="22"/>
                <w:szCs w:val="22"/>
              </w:rPr>
            </w:pPr>
            <w:r>
              <w:rPr>
                <w:rFonts w:ascii="微软雅黑" w:hAnsi="微软雅黑" w:cs="宋体" w:hint="eastAsia"/>
                <w:b/>
                <w:sz w:val="22"/>
                <w:szCs w:val="22"/>
              </w:rPr>
              <w:t>培养目标</w:t>
            </w:r>
          </w:p>
        </w:tc>
        <w:tc>
          <w:tcPr>
            <w:tcW w:w="7882" w:type="dxa"/>
            <w:gridSpan w:val="6"/>
            <w:shd w:val="clear" w:color="auto" w:fill="F0F5FF"/>
          </w:tcPr>
          <w:p w:rsidR="00D96610" w:rsidRPr="00D96610" w:rsidRDefault="002E44C2" w:rsidP="00AC3DB5">
            <w:pPr>
              <w:pStyle w:val="af1"/>
              <w:numPr>
                <w:ilvl w:val="0"/>
                <w:numId w:val="47"/>
              </w:numPr>
              <w:adjustRightInd w:val="0"/>
              <w:snapToGrid w:val="0"/>
              <w:ind w:firstLineChars="0"/>
              <w:rPr>
                <w:rFonts w:ascii="微软雅黑" w:hAnsi="微软雅黑"/>
                <w:color w:val="000000"/>
                <w:sz w:val="22"/>
                <w:szCs w:val="22"/>
              </w:rPr>
            </w:pPr>
            <w:r w:rsidRPr="00D96610">
              <w:rPr>
                <w:rFonts w:ascii="微软雅黑" w:hAnsi="微软雅黑" w:hint="eastAsia"/>
                <w:color w:val="000000"/>
                <w:sz w:val="22"/>
                <w:szCs w:val="22"/>
              </w:rPr>
              <w:t>通过本课程的学习，使学生掌握自动控制的基础理论，并具有对简单连续系统进行定性分析、定量估算和初步设计的能力，为专业课学习和参加控制工程实践打下必要的基础。</w:t>
            </w:r>
          </w:p>
          <w:p w:rsidR="00990B40" w:rsidRPr="00D96610" w:rsidRDefault="002E44C2" w:rsidP="00AC3DB5">
            <w:pPr>
              <w:pStyle w:val="af1"/>
              <w:numPr>
                <w:ilvl w:val="0"/>
                <w:numId w:val="47"/>
              </w:numPr>
              <w:adjustRightInd w:val="0"/>
              <w:snapToGrid w:val="0"/>
              <w:ind w:firstLineChars="0"/>
              <w:rPr>
                <w:rFonts w:ascii="微软雅黑" w:hAnsi="微软雅黑"/>
                <w:color w:val="000000"/>
                <w:sz w:val="22"/>
                <w:szCs w:val="22"/>
              </w:rPr>
            </w:pPr>
            <w:r w:rsidRPr="00D96610">
              <w:rPr>
                <w:rFonts w:ascii="微软雅黑" w:hAnsi="微软雅黑" w:hint="eastAsia"/>
                <w:color w:val="000000"/>
                <w:sz w:val="22"/>
                <w:szCs w:val="22"/>
              </w:rPr>
              <w:t>学生将掌握自动控制系统分析与设计等方面的基本方法，如控制系统的时域分析法、根轨迹分析法、频域分析法、状态空间分析法、采样控制系统的分析等基本方法等</w:t>
            </w:r>
            <w:r w:rsidR="00D96610">
              <w:rPr>
                <w:rFonts w:ascii="微软雅黑" w:hAnsi="微软雅黑" w:hint="eastAsia"/>
                <w:color w:val="000000"/>
                <w:sz w:val="22"/>
                <w:szCs w:val="22"/>
              </w:rPr>
              <w:t>，</w:t>
            </w:r>
            <w:r w:rsidRPr="00D96610">
              <w:rPr>
                <w:rFonts w:ascii="微软雅黑" w:hAnsi="微软雅黑" w:hint="eastAsia"/>
                <w:color w:val="000000"/>
                <w:sz w:val="22"/>
                <w:szCs w:val="22"/>
              </w:rPr>
              <w:t>为各类计算机控制系统设计打好基础。</w:t>
            </w:r>
          </w:p>
        </w:tc>
      </w:tr>
    </w:tbl>
    <w:p w:rsidR="00990B40" w:rsidRDefault="00990B40"/>
    <w:p w:rsidR="00990B40" w:rsidRDefault="002E44C2">
      <w:pPr>
        <w:pStyle w:val="3"/>
      </w:pPr>
      <w:bookmarkStart w:id="43" w:name="_Toc523243954"/>
      <w:r>
        <w:rPr>
          <w:rFonts w:hint="eastAsia"/>
        </w:rPr>
        <w:t xml:space="preserve">7.3 </w:t>
      </w:r>
      <w:r>
        <w:rPr>
          <w:rFonts w:hint="eastAsia"/>
        </w:rPr>
        <w:t>专业选修课程</w:t>
      </w:r>
      <w:bookmarkEnd w:id="42"/>
      <w:bookmarkEnd w:id="43"/>
    </w:p>
    <w:p w:rsidR="00990B40" w:rsidRDefault="002E44C2">
      <w:pPr>
        <w:pStyle w:val="4"/>
        <w:numPr>
          <w:ilvl w:val="0"/>
          <w:numId w:val="21"/>
        </w:numPr>
      </w:pPr>
      <w:r>
        <w:rPr>
          <w:rFonts w:hint="eastAsia"/>
        </w:rPr>
        <w:t>数字信号处理</w:t>
      </w:r>
    </w:p>
    <w:tbl>
      <w:tblPr>
        <w:tblStyle w:val="af0"/>
        <w:tblW w:w="9265" w:type="dxa"/>
        <w:jc w:val="center"/>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CellMar>
          <w:left w:w="113" w:type="dxa"/>
          <w:right w:w="113" w:type="dxa"/>
        </w:tblCellMar>
        <w:tblLook w:val="04A0" w:firstRow="1" w:lastRow="0" w:firstColumn="1" w:lastColumn="0" w:noHBand="0" w:noVBand="1"/>
      </w:tblPr>
      <w:tblGrid>
        <w:gridCol w:w="1324"/>
        <w:gridCol w:w="1323"/>
        <w:gridCol w:w="1324"/>
        <w:gridCol w:w="1323"/>
        <w:gridCol w:w="1324"/>
        <w:gridCol w:w="1323"/>
        <w:gridCol w:w="1324"/>
      </w:tblGrid>
      <w:tr w:rsidR="00990B40">
        <w:trPr>
          <w:trHeight w:val="57"/>
          <w:jc w:val="center"/>
        </w:trPr>
        <w:tc>
          <w:tcPr>
            <w:tcW w:w="1324" w:type="dxa"/>
            <w:shd w:val="clear" w:color="auto" w:fill="C7E3FE"/>
            <w:vAlign w:val="center"/>
          </w:tcPr>
          <w:p w:rsidR="00990B40" w:rsidRDefault="002E44C2">
            <w:pPr>
              <w:widowControl/>
              <w:adjustRightInd w:val="0"/>
              <w:snapToGrid w:val="0"/>
              <w:spacing w:line="300" w:lineRule="auto"/>
              <w:jc w:val="center"/>
              <w:rPr>
                <w:rFonts w:ascii="微软雅黑" w:hAnsi="微软雅黑" w:cs="宋体"/>
                <w:b/>
                <w:sz w:val="22"/>
                <w:szCs w:val="22"/>
              </w:rPr>
            </w:pPr>
            <w:r>
              <w:rPr>
                <w:rFonts w:ascii="微软雅黑" w:hAnsi="微软雅黑" w:cs="宋体" w:hint="eastAsia"/>
                <w:b/>
                <w:sz w:val="22"/>
                <w:szCs w:val="22"/>
              </w:rPr>
              <w:t>课程名称</w:t>
            </w:r>
          </w:p>
        </w:tc>
        <w:tc>
          <w:tcPr>
            <w:tcW w:w="7941" w:type="dxa"/>
            <w:gridSpan w:val="6"/>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cs="宋体" w:hint="eastAsia"/>
                <w:sz w:val="22"/>
                <w:szCs w:val="22"/>
              </w:rPr>
              <w:t>数字信号处理</w:t>
            </w:r>
          </w:p>
        </w:tc>
      </w:tr>
      <w:tr w:rsidR="00990B40">
        <w:trPr>
          <w:trHeight w:val="57"/>
          <w:jc w:val="center"/>
        </w:trPr>
        <w:tc>
          <w:tcPr>
            <w:tcW w:w="1324" w:type="dxa"/>
            <w:shd w:val="clear" w:color="auto" w:fill="C7E3FE"/>
            <w:vAlign w:val="center"/>
          </w:tcPr>
          <w:p w:rsidR="00990B40" w:rsidRDefault="002E44C2">
            <w:pPr>
              <w:adjustRightInd w:val="0"/>
              <w:snapToGrid w:val="0"/>
              <w:spacing w:line="300" w:lineRule="auto"/>
              <w:jc w:val="center"/>
              <w:rPr>
                <w:rFonts w:ascii="微软雅黑" w:hAnsi="微软雅黑" w:cs="宋体"/>
                <w:b/>
                <w:sz w:val="22"/>
                <w:szCs w:val="22"/>
              </w:rPr>
            </w:pPr>
            <w:r>
              <w:rPr>
                <w:rFonts w:ascii="微软雅黑" w:hAnsi="微软雅黑" w:cs="宋体" w:hint="eastAsia"/>
                <w:b/>
                <w:sz w:val="22"/>
                <w:szCs w:val="22"/>
              </w:rPr>
              <w:t>课时</w:t>
            </w:r>
          </w:p>
        </w:tc>
        <w:tc>
          <w:tcPr>
            <w:tcW w:w="1323" w:type="dxa"/>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hint="eastAsia"/>
                <w:b/>
                <w:color w:val="000000" w:themeColor="text1"/>
                <w:sz w:val="21"/>
                <w:szCs w:val="21"/>
              </w:rPr>
              <w:t>总课时</w:t>
            </w:r>
          </w:p>
        </w:tc>
        <w:tc>
          <w:tcPr>
            <w:tcW w:w="1324" w:type="dxa"/>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cs="宋体" w:hint="eastAsia"/>
                <w:sz w:val="22"/>
                <w:szCs w:val="22"/>
              </w:rPr>
              <w:t>6</w:t>
            </w:r>
            <w:r>
              <w:rPr>
                <w:rFonts w:ascii="微软雅黑" w:hAnsi="微软雅黑" w:cs="宋体"/>
                <w:sz w:val="22"/>
                <w:szCs w:val="22"/>
              </w:rPr>
              <w:t>4</w:t>
            </w:r>
          </w:p>
        </w:tc>
        <w:tc>
          <w:tcPr>
            <w:tcW w:w="1323" w:type="dxa"/>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hint="eastAsia"/>
                <w:b/>
                <w:color w:val="000000" w:themeColor="text1"/>
                <w:sz w:val="21"/>
                <w:szCs w:val="21"/>
              </w:rPr>
              <w:t>理论课时</w:t>
            </w:r>
          </w:p>
        </w:tc>
        <w:tc>
          <w:tcPr>
            <w:tcW w:w="1324" w:type="dxa"/>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cs="宋体" w:hint="eastAsia"/>
                <w:sz w:val="22"/>
                <w:szCs w:val="22"/>
              </w:rPr>
              <w:t>6</w:t>
            </w:r>
            <w:r>
              <w:rPr>
                <w:rFonts w:ascii="微软雅黑" w:hAnsi="微软雅黑" w:cs="宋体"/>
                <w:sz w:val="22"/>
                <w:szCs w:val="22"/>
              </w:rPr>
              <w:t>4</w:t>
            </w:r>
          </w:p>
        </w:tc>
        <w:tc>
          <w:tcPr>
            <w:tcW w:w="1323" w:type="dxa"/>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hint="eastAsia"/>
                <w:b/>
                <w:color w:val="000000" w:themeColor="text1"/>
                <w:sz w:val="21"/>
                <w:szCs w:val="21"/>
              </w:rPr>
              <w:t>实践课时</w:t>
            </w:r>
          </w:p>
        </w:tc>
        <w:tc>
          <w:tcPr>
            <w:tcW w:w="1324" w:type="dxa"/>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cs="宋体" w:hint="eastAsia"/>
                <w:sz w:val="22"/>
                <w:szCs w:val="22"/>
              </w:rPr>
              <w:t>0</w:t>
            </w:r>
          </w:p>
        </w:tc>
      </w:tr>
      <w:tr w:rsidR="00990B40">
        <w:trPr>
          <w:trHeight w:val="57"/>
          <w:jc w:val="center"/>
        </w:trPr>
        <w:tc>
          <w:tcPr>
            <w:tcW w:w="1324" w:type="dxa"/>
            <w:shd w:val="clear" w:color="auto" w:fill="C7E3FE"/>
            <w:vAlign w:val="center"/>
          </w:tcPr>
          <w:p w:rsidR="00990B40" w:rsidRDefault="002E44C2">
            <w:pPr>
              <w:adjustRightInd w:val="0"/>
              <w:snapToGrid w:val="0"/>
              <w:spacing w:line="300" w:lineRule="auto"/>
              <w:jc w:val="center"/>
              <w:rPr>
                <w:rFonts w:ascii="微软雅黑" w:hAnsi="微软雅黑" w:cs="宋体"/>
                <w:b/>
                <w:sz w:val="22"/>
                <w:szCs w:val="22"/>
              </w:rPr>
            </w:pPr>
            <w:r>
              <w:rPr>
                <w:rFonts w:ascii="微软雅黑" w:hAnsi="微软雅黑" w:cs="宋体" w:hint="eastAsia"/>
                <w:b/>
                <w:sz w:val="22"/>
                <w:szCs w:val="22"/>
              </w:rPr>
              <w:t>考核方式</w:t>
            </w:r>
          </w:p>
        </w:tc>
        <w:tc>
          <w:tcPr>
            <w:tcW w:w="7941" w:type="dxa"/>
            <w:gridSpan w:val="6"/>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cs="宋体" w:hint="eastAsia"/>
                <w:b/>
                <w:sz w:val="22"/>
                <w:szCs w:val="22"/>
              </w:rPr>
              <w:t>考试</w:t>
            </w:r>
          </w:p>
        </w:tc>
      </w:tr>
      <w:tr w:rsidR="00990B40">
        <w:trPr>
          <w:trHeight w:val="682"/>
          <w:jc w:val="center"/>
        </w:trPr>
        <w:tc>
          <w:tcPr>
            <w:tcW w:w="1324" w:type="dxa"/>
            <w:shd w:val="clear" w:color="auto" w:fill="C7E3FE"/>
            <w:vAlign w:val="center"/>
          </w:tcPr>
          <w:p w:rsidR="00990B40" w:rsidRDefault="002E44C2">
            <w:pPr>
              <w:widowControl/>
              <w:adjustRightInd w:val="0"/>
              <w:snapToGrid w:val="0"/>
              <w:spacing w:line="300" w:lineRule="auto"/>
              <w:jc w:val="center"/>
              <w:rPr>
                <w:rFonts w:ascii="微软雅黑" w:hAnsi="微软雅黑" w:cs="宋体"/>
                <w:b/>
                <w:sz w:val="22"/>
                <w:szCs w:val="22"/>
              </w:rPr>
            </w:pPr>
            <w:r>
              <w:rPr>
                <w:rFonts w:ascii="微软雅黑" w:hAnsi="微软雅黑" w:cs="宋体" w:hint="eastAsia"/>
                <w:b/>
                <w:sz w:val="22"/>
                <w:szCs w:val="22"/>
              </w:rPr>
              <w:t>课程简介</w:t>
            </w:r>
          </w:p>
        </w:tc>
        <w:tc>
          <w:tcPr>
            <w:tcW w:w="7941" w:type="dxa"/>
            <w:gridSpan w:val="6"/>
            <w:shd w:val="clear" w:color="auto" w:fill="F0F5FF"/>
          </w:tcPr>
          <w:p w:rsidR="00990B40" w:rsidRDefault="002E44C2">
            <w:pPr>
              <w:adjustRightInd w:val="0"/>
              <w:snapToGrid w:val="0"/>
              <w:rPr>
                <w:rFonts w:ascii="微软雅黑" w:hAnsi="微软雅黑" w:cs="宋体"/>
                <w:sz w:val="22"/>
                <w:szCs w:val="22"/>
              </w:rPr>
            </w:pPr>
            <w:r>
              <w:rPr>
                <w:rFonts w:ascii="微软雅黑" w:hAnsi="微软雅黑" w:hint="eastAsia"/>
                <w:color w:val="000000"/>
                <w:sz w:val="22"/>
                <w:szCs w:val="22"/>
              </w:rPr>
              <w:t>本课程的任务是使学生牢固掌握离散时间信号和系统分析的基本原理和基本分析方法。为学生进一步学习有关信息、通信等方面的课程打下良好的理论基础。</w:t>
            </w:r>
          </w:p>
        </w:tc>
      </w:tr>
      <w:tr w:rsidR="00990B40">
        <w:trPr>
          <w:trHeight w:val="723"/>
          <w:jc w:val="center"/>
        </w:trPr>
        <w:tc>
          <w:tcPr>
            <w:tcW w:w="1324" w:type="dxa"/>
            <w:shd w:val="clear" w:color="auto" w:fill="C7E3FE"/>
            <w:vAlign w:val="center"/>
          </w:tcPr>
          <w:p w:rsidR="00990B40" w:rsidRDefault="002E44C2">
            <w:pPr>
              <w:widowControl/>
              <w:adjustRightInd w:val="0"/>
              <w:snapToGrid w:val="0"/>
              <w:spacing w:line="300" w:lineRule="auto"/>
              <w:jc w:val="center"/>
              <w:rPr>
                <w:rFonts w:ascii="微软雅黑" w:hAnsi="微软雅黑" w:cs="宋体"/>
                <w:b/>
                <w:sz w:val="22"/>
                <w:szCs w:val="22"/>
              </w:rPr>
            </w:pPr>
            <w:r>
              <w:rPr>
                <w:rFonts w:ascii="微软雅黑" w:hAnsi="微软雅黑" w:cs="宋体" w:hint="eastAsia"/>
                <w:b/>
                <w:sz w:val="22"/>
                <w:szCs w:val="22"/>
              </w:rPr>
              <w:t>培养目标</w:t>
            </w:r>
          </w:p>
        </w:tc>
        <w:tc>
          <w:tcPr>
            <w:tcW w:w="7941" w:type="dxa"/>
            <w:gridSpan w:val="6"/>
            <w:shd w:val="clear" w:color="auto" w:fill="F0F5FF"/>
          </w:tcPr>
          <w:p w:rsidR="00990B40" w:rsidRDefault="00D96610">
            <w:pPr>
              <w:spacing w:line="500" w:lineRule="exact"/>
              <w:contextualSpacing/>
              <w:rPr>
                <w:rFonts w:ascii="微软雅黑" w:hAnsi="微软雅黑" w:cs="宋体"/>
                <w:sz w:val="22"/>
                <w:szCs w:val="22"/>
              </w:rPr>
            </w:pPr>
            <w:r>
              <w:rPr>
                <w:rFonts w:ascii="微软雅黑" w:hAnsi="微软雅黑" w:hint="eastAsia"/>
                <w:color w:val="000000"/>
                <w:sz w:val="22"/>
                <w:szCs w:val="22"/>
              </w:rPr>
              <w:t>1</w:t>
            </w:r>
            <w:r>
              <w:rPr>
                <w:rFonts w:ascii="微软雅黑" w:hAnsi="微软雅黑"/>
                <w:color w:val="000000"/>
                <w:sz w:val="22"/>
                <w:szCs w:val="22"/>
              </w:rPr>
              <w:t xml:space="preserve">  </w:t>
            </w:r>
            <w:r w:rsidR="002E44C2">
              <w:rPr>
                <w:rFonts w:ascii="微软雅黑" w:hAnsi="微软雅黑" w:hint="eastAsia"/>
                <w:color w:val="000000"/>
                <w:sz w:val="22"/>
                <w:szCs w:val="22"/>
              </w:rPr>
              <w:t>深入理解离散</w:t>
            </w:r>
            <w:r w:rsidR="007B2D9E">
              <w:rPr>
                <w:rFonts w:ascii="微软雅黑" w:hAnsi="微软雅黑" w:hint="eastAsia"/>
                <w:color w:val="000000"/>
                <w:sz w:val="22"/>
                <w:szCs w:val="22"/>
              </w:rPr>
              <w:t>傅</w:t>
            </w:r>
            <w:r w:rsidR="002E44C2">
              <w:rPr>
                <w:rFonts w:ascii="微软雅黑" w:hAnsi="微软雅黑" w:hint="eastAsia"/>
                <w:color w:val="000000"/>
                <w:sz w:val="22"/>
                <w:szCs w:val="22"/>
              </w:rPr>
              <w:t>里叶变换的基本原理</w:t>
            </w:r>
            <w:r w:rsidR="002E44C2">
              <w:rPr>
                <w:rFonts w:ascii="微软雅黑" w:hAnsi="微软雅黑" w:hint="eastAsia"/>
                <w:color w:val="000000"/>
                <w:sz w:val="22"/>
                <w:szCs w:val="22"/>
              </w:rPr>
              <w:br/>
            </w:r>
            <w:r>
              <w:rPr>
                <w:rFonts w:ascii="微软雅黑" w:hAnsi="微软雅黑" w:hint="eastAsia"/>
                <w:color w:val="000000"/>
                <w:sz w:val="22"/>
                <w:szCs w:val="22"/>
              </w:rPr>
              <w:t>2</w:t>
            </w:r>
            <w:r>
              <w:rPr>
                <w:rFonts w:ascii="微软雅黑" w:hAnsi="微软雅黑"/>
                <w:color w:val="000000"/>
                <w:sz w:val="22"/>
                <w:szCs w:val="22"/>
              </w:rPr>
              <w:t xml:space="preserve">  </w:t>
            </w:r>
            <w:r w:rsidR="002E44C2">
              <w:rPr>
                <w:rFonts w:ascii="微软雅黑" w:hAnsi="微软雅黑" w:hint="eastAsia"/>
                <w:color w:val="000000"/>
                <w:sz w:val="22"/>
                <w:szCs w:val="22"/>
              </w:rPr>
              <w:t>学会应用离散</w:t>
            </w:r>
            <w:r w:rsidR="007B2D9E">
              <w:rPr>
                <w:rFonts w:ascii="微软雅黑" w:hAnsi="微软雅黑" w:hint="eastAsia"/>
                <w:color w:val="000000"/>
                <w:sz w:val="22"/>
                <w:szCs w:val="22"/>
              </w:rPr>
              <w:t>傅里叶</w:t>
            </w:r>
            <w:r w:rsidR="002E44C2">
              <w:rPr>
                <w:rFonts w:ascii="微软雅黑" w:hAnsi="微软雅黑" w:hint="eastAsia"/>
                <w:color w:val="000000"/>
                <w:sz w:val="22"/>
                <w:szCs w:val="22"/>
              </w:rPr>
              <w:t>变换快速算法解决信号分析问题的方法</w:t>
            </w:r>
            <w:r w:rsidR="002E44C2">
              <w:rPr>
                <w:rFonts w:ascii="微软雅黑" w:hAnsi="微软雅黑" w:hint="eastAsia"/>
                <w:color w:val="000000"/>
                <w:sz w:val="22"/>
                <w:szCs w:val="22"/>
              </w:rPr>
              <w:br/>
            </w:r>
            <w:r>
              <w:rPr>
                <w:rFonts w:ascii="微软雅黑" w:hAnsi="微软雅黑" w:hint="eastAsia"/>
                <w:color w:val="000000"/>
                <w:sz w:val="22"/>
                <w:szCs w:val="22"/>
              </w:rPr>
              <w:t>3</w:t>
            </w:r>
            <w:r>
              <w:rPr>
                <w:rFonts w:ascii="微软雅黑" w:hAnsi="微软雅黑"/>
                <w:color w:val="000000"/>
                <w:sz w:val="22"/>
                <w:szCs w:val="22"/>
              </w:rPr>
              <w:t xml:space="preserve">  </w:t>
            </w:r>
            <w:r w:rsidR="002E44C2">
              <w:rPr>
                <w:rFonts w:ascii="微软雅黑" w:hAnsi="微软雅黑" w:hint="eastAsia"/>
                <w:color w:val="000000"/>
                <w:sz w:val="22"/>
                <w:szCs w:val="22"/>
              </w:rPr>
              <w:t>掌握数字滤波器的设计原理和实现方法</w:t>
            </w:r>
            <w:r w:rsidR="002E44C2">
              <w:rPr>
                <w:rFonts w:ascii="微软雅黑" w:hAnsi="微软雅黑" w:hint="eastAsia"/>
                <w:color w:val="000000"/>
                <w:sz w:val="22"/>
                <w:szCs w:val="22"/>
              </w:rPr>
              <w:br/>
            </w:r>
            <w:r>
              <w:rPr>
                <w:rFonts w:ascii="微软雅黑" w:hAnsi="微软雅黑" w:hint="eastAsia"/>
                <w:color w:val="000000"/>
                <w:sz w:val="22"/>
                <w:szCs w:val="22"/>
              </w:rPr>
              <w:t>4</w:t>
            </w:r>
            <w:r>
              <w:rPr>
                <w:rFonts w:ascii="微软雅黑" w:hAnsi="微软雅黑"/>
                <w:color w:val="000000"/>
                <w:sz w:val="22"/>
                <w:szCs w:val="22"/>
              </w:rPr>
              <w:t xml:space="preserve">  </w:t>
            </w:r>
            <w:r w:rsidR="002E44C2">
              <w:rPr>
                <w:rFonts w:ascii="微软雅黑" w:hAnsi="微软雅黑" w:hint="eastAsia"/>
                <w:color w:val="000000"/>
                <w:sz w:val="22"/>
                <w:szCs w:val="22"/>
              </w:rPr>
              <w:t>学会信号谱分析的基本方法</w:t>
            </w:r>
          </w:p>
        </w:tc>
      </w:tr>
    </w:tbl>
    <w:p w:rsidR="00990B40" w:rsidRDefault="002E44C2">
      <w:pPr>
        <w:pStyle w:val="4"/>
        <w:numPr>
          <w:ilvl w:val="0"/>
          <w:numId w:val="21"/>
        </w:numPr>
      </w:pPr>
      <w:r>
        <w:rPr>
          <w:rFonts w:hint="eastAsia"/>
        </w:rPr>
        <w:t>数字图像处理</w:t>
      </w:r>
    </w:p>
    <w:tbl>
      <w:tblPr>
        <w:tblStyle w:val="af0"/>
        <w:tblW w:w="9265" w:type="dxa"/>
        <w:jc w:val="center"/>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CellMar>
          <w:left w:w="113" w:type="dxa"/>
          <w:right w:w="113" w:type="dxa"/>
        </w:tblCellMar>
        <w:tblLook w:val="04A0" w:firstRow="1" w:lastRow="0" w:firstColumn="1" w:lastColumn="0" w:noHBand="0" w:noVBand="1"/>
      </w:tblPr>
      <w:tblGrid>
        <w:gridCol w:w="1324"/>
        <w:gridCol w:w="1323"/>
        <w:gridCol w:w="1324"/>
        <w:gridCol w:w="1323"/>
        <w:gridCol w:w="1324"/>
        <w:gridCol w:w="1323"/>
        <w:gridCol w:w="1324"/>
      </w:tblGrid>
      <w:tr w:rsidR="00990B40">
        <w:trPr>
          <w:trHeight w:val="57"/>
          <w:jc w:val="center"/>
        </w:trPr>
        <w:tc>
          <w:tcPr>
            <w:tcW w:w="1324" w:type="dxa"/>
            <w:shd w:val="clear" w:color="auto" w:fill="C7E3FE"/>
            <w:vAlign w:val="center"/>
          </w:tcPr>
          <w:p w:rsidR="00990B40" w:rsidRDefault="002E44C2">
            <w:pPr>
              <w:widowControl/>
              <w:adjustRightInd w:val="0"/>
              <w:snapToGrid w:val="0"/>
              <w:spacing w:line="300" w:lineRule="auto"/>
              <w:jc w:val="center"/>
              <w:rPr>
                <w:rFonts w:ascii="微软雅黑" w:hAnsi="微软雅黑" w:cs="宋体"/>
                <w:b/>
                <w:sz w:val="22"/>
                <w:szCs w:val="22"/>
              </w:rPr>
            </w:pPr>
            <w:r>
              <w:rPr>
                <w:rFonts w:ascii="微软雅黑" w:hAnsi="微软雅黑" w:cs="宋体" w:hint="eastAsia"/>
                <w:b/>
                <w:sz w:val="22"/>
                <w:szCs w:val="22"/>
              </w:rPr>
              <w:t>课程名称</w:t>
            </w:r>
          </w:p>
        </w:tc>
        <w:tc>
          <w:tcPr>
            <w:tcW w:w="7941" w:type="dxa"/>
            <w:gridSpan w:val="6"/>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cs="宋体" w:hint="eastAsia"/>
                <w:sz w:val="22"/>
                <w:szCs w:val="22"/>
              </w:rPr>
              <w:t>数字图像处理</w:t>
            </w:r>
          </w:p>
        </w:tc>
      </w:tr>
      <w:tr w:rsidR="00990B40">
        <w:trPr>
          <w:trHeight w:val="57"/>
          <w:jc w:val="center"/>
        </w:trPr>
        <w:tc>
          <w:tcPr>
            <w:tcW w:w="1324" w:type="dxa"/>
            <w:shd w:val="clear" w:color="auto" w:fill="C7E3FE"/>
            <w:vAlign w:val="center"/>
          </w:tcPr>
          <w:p w:rsidR="00990B40" w:rsidRDefault="002E44C2">
            <w:pPr>
              <w:adjustRightInd w:val="0"/>
              <w:snapToGrid w:val="0"/>
              <w:spacing w:line="300" w:lineRule="auto"/>
              <w:jc w:val="center"/>
              <w:rPr>
                <w:rFonts w:ascii="微软雅黑" w:hAnsi="微软雅黑" w:cs="宋体"/>
                <w:b/>
                <w:sz w:val="22"/>
                <w:szCs w:val="22"/>
              </w:rPr>
            </w:pPr>
            <w:r>
              <w:rPr>
                <w:rFonts w:ascii="微软雅黑" w:hAnsi="微软雅黑" w:cs="宋体" w:hint="eastAsia"/>
                <w:b/>
                <w:sz w:val="22"/>
                <w:szCs w:val="22"/>
              </w:rPr>
              <w:t>课时</w:t>
            </w:r>
          </w:p>
        </w:tc>
        <w:tc>
          <w:tcPr>
            <w:tcW w:w="1323" w:type="dxa"/>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hint="eastAsia"/>
                <w:b/>
                <w:color w:val="000000" w:themeColor="text1"/>
                <w:sz w:val="21"/>
                <w:szCs w:val="21"/>
              </w:rPr>
              <w:t>总课时</w:t>
            </w:r>
          </w:p>
        </w:tc>
        <w:tc>
          <w:tcPr>
            <w:tcW w:w="1324" w:type="dxa"/>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cs="宋体" w:hint="eastAsia"/>
                <w:sz w:val="22"/>
                <w:szCs w:val="22"/>
              </w:rPr>
              <w:t>6</w:t>
            </w:r>
            <w:r>
              <w:rPr>
                <w:rFonts w:ascii="微软雅黑" w:hAnsi="微软雅黑" w:cs="宋体"/>
                <w:sz w:val="22"/>
                <w:szCs w:val="22"/>
              </w:rPr>
              <w:t>4</w:t>
            </w:r>
          </w:p>
        </w:tc>
        <w:tc>
          <w:tcPr>
            <w:tcW w:w="1323" w:type="dxa"/>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hint="eastAsia"/>
                <w:b/>
                <w:color w:val="000000" w:themeColor="text1"/>
                <w:sz w:val="21"/>
                <w:szCs w:val="21"/>
              </w:rPr>
              <w:t>理论课时</w:t>
            </w:r>
          </w:p>
        </w:tc>
        <w:tc>
          <w:tcPr>
            <w:tcW w:w="1324" w:type="dxa"/>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cs="宋体" w:hint="eastAsia"/>
                <w:sz w:val="22"/>
                <w:szCs w:val="22"/>
              </w:rPr>
              <w:t>6</w:t>
            </w:r>
            <w:r>
              <w:rPr>
                <w:rFonts w:ascii="微软雅黑" w:hAnsi="微软雅黑" w:cs="宋体"/>
                <w:sz w:val="22"/>
                <w:szCs w:val="22"/>
              </w:rPr>
              <w:t>4</w:t>
            </w:r>
          </w:p>
        </w:tc>
        <w:tc>
          <w:tcPr>
            <w:tcW w:w="1323" w:type="dxa"/>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hint="eastAsia"/>
                <w:b/>
                <w:color w:val="000000" w:themeColor="text1"/>
                <w:sz w:val="21"/>
                <w:szCs w:val="21"/>
              </w:rPr>
              <w:t>实践课时</w:t>
            </w:r>
          </w:p>
        </w:tc>
        <w:tc>
          <w:tcPr>
            <w:tcW w:w="1324" w:type="dxa"/>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cs="宋体" w:hint="eastAsia"/>
                <w:sz w:val="22"/>
                <w:szCs w:val="22"/>
              </w:rPr>
              <w:t>0</w:t>
            </w:r>
          </w:p>
        </w:tc>
      </w:tr>
      <w:tr w:rsidR="00990B40">
        <w:trPr>
          <w:trHeight w:val="57"/>
          <w:jc w:val="center"/>
        </w:trPr>
        <w:tc>
          <w:tcPr>
            <w:tcW w:w="1324" w:type="dxa"/>
            <w:shd w:val="clear" w:color="auto" w:fill="C7E3FE"/>
            <w:vAlign w:val="center"/>
          </w:tcPr>
          <w:p w:rsidR="00990B40" w:rsidRDefault="002E44C2">
            <w:pPr>
              <w:adjustRightInd w:val="0"/>
              <w:snapToGrid w:val="0"/>
              <w:spacing w:line="300" w:lineRule="auto"/>
              <w:jc w:val="center"/>
              <w:rPr>
                <w:rFonts w:ascii="微软雅黑" w:hAnsi="微软雅黑" w:cs="宋体"/>
                <w:b/>
                <w:sz w:val="22"/>
                <w:szCs w:val="22"/>
              </w:rPr>
            </w:pPr>
            <w:r>
              <w:rPr>
                <w:rFonts w:ascii="微软雅黑" w:hAnsi="微软雅黑" w:cs="宋体" w:hint="eastAsia"/>
                <w:b/>
                <w:sz w:val="22"/>
                <w:szCs w:val="22"/>
              </w:rPr>
              <w:t>考核方式</w:t>
            </w:r>
          </w:p>
        </w:tc>
        <w:tc>
          <w:tcPr>
            <w:tcW w:w="7941" w:type="dxa"/>
            <w:gridSpan w:val="6"/>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cs="宋体" w:hint="eastAsia"/>
                <w:b/>
                <w:sz w:val="22"/>
                <w:szCs w:val="22"/>
              </w:rPr>
              <w:t>考试</w:t>
            </w:r>
          </w:p>
        </w:tc>
      </w:tr>
      <w:tr w:rsidR="00990B40">
        <w:trPr>
          <w:trHeight w:val="682"/>
          <w:jc w:val="center"/>
        </w:trPr>
        <w:tc>
          <w:tcPr>
            <w:tcW w:w="1324" w:type="dxa"/>
            <w:shd w:val="clear" w:color="auto" w:fill="C7E3FE"/>
            <w:vAlign w:val="center"/>
          </w:tcPr>
          <w:p w:rsidR="00990B40" w:rsidRDefault="002E44C2">
            <w:pPr>
              <w:widowControl/>
              <w:adjustRightInd w:val="0"/>
              <w:snapToGrid w:val="0"/>
              <w:spacing w:line="300" w:lineRule="auto"/>
              <w:jc w:val="center"/>
              <w:rPr>
                <w:rFonts w:ascii="微软雅黑" w:hAnsi="微软雅黑" w:cs="宋体"/>
                <w:b/>
                <w:sz w:val="22"/>
                <w:szCs w:val="22"/>
              </w:rPr>
            </w:pPr>
            <w:r>
              <w:rPr>
                <w:rFonts w:ascii="微软雅黑" w:hAnsi="微软雅黑" w:cs="宋体" w:hint="eastAsia"/>
                <w:b/>
                <w:sz w:val="22"/>
                <w:szCs w:val="22"/>
              </w:rPr>
              <w:lastRenderedPageBreak/>
              <w:t>课程简介</w:t>
            </w:r>
          </w:p>
        </w:tc>
        <w:tc>
          <w:tcPr>
            <w:tcW w:w="7941" w:type="dxa"/>
            <w:gridSpan w:val="6"/>
            <w:shd w:val="clear" w:color="auto" w:fill="F0F5FF"/>
          </w:tcPr>
          <w:p w:rsidR="00990B40" w:rsidRDefault="002E44C2">
            <w:pPr>
              <w:adjustRightInd w:val="0"/>
              <w:snapToGrid w:val="0"/>
              <w:rPr>
                <w:rFonts w:ascii="微软雅黑" w:hAnsi="微软雅黑" w:cs="宋体"/>
                <w:sz w:val="22"/>
                <w:szCs w:val="22"/>
              </w:rPr>
            </w:pPr>
            <w:r>
              <w:rPr>
                <w:rFonts w:ascii="微软雅黑" w:hAnsi="微软雅黑" w:hint="eastAsia"/>
                <w:color w:val="000000"/>
                <w:sz w:val="22"/>
                <w:szCs w:val="22"/>
              </w:rPr>
              <w:t>主要讲授机器学习相关基础理论、最新和主流机器学习算法和技术、结合领域应用中的模式分析和模式识别需求和具体问题，介绍基于学习的声纹识别、目标检测、图像识别、</w:t>
            </w:r>
            <w:proofErr w:type="gramStart"/>
            <w:r>
              <w:rPr>
                <w:rFonts w:ascii="微软雅黑" w:hAnsi="微软雅黑" w:hint="eastAsia"/>
                <w:color w:val="000000"/>
                <w:sz w:val="22"/>
                <w:szCs w:val="22"/>
              </w:rPr>
              <w:t>图像超构等</w:t>
            </w:r>
            <w:proofErr w:type="gramEnd"/>
            <w:r>
              <w:rPr>
                <w:rFonts w:ascii="微软雅黑" w:hAnsi="微软雅黑" w:hint="eastAsia"/>
                <w:color w:val="000000"/>
                <w:sz w:val="22"/>
                <w:szCs w:val="22"/>
              </w:rPr>
              <w:t>应用研究案例，为学生开展相关领域技术开发和科学研究奠定基础。</w:t>
            </w:r>
          </w:p>
        </w:tc>
      </w:tr>
      <w:tr w:rsidR="00990B40">
        <w:trPr>
          <w:trHeight w:val="723"/>
          <w:jc w:val="center"/>
        </w:trPr>
        <w:tc>
          <w:tcPr>
            <w:tcW w:w="1324" w:type="dxa"/>
            <w:shd w:val="clear" w:color="auto" w:fill="C7E3FE"/>
            <w:vAlign w:val="center"/>
          </w:tcPr>
          <w:p w:rsidR="00990B40" w:rsidRDefault="002E44C2">
            <w:pPr>
              <w:widowControl/>
              <w:adjustRightInd w:val="0"/>
              <w:snapToGrid w:val="0"/>
              <w:spacing w:line="300" w:lineRule="auto"/>
              <w:jc w:val="center"/>
              <w:rPr>
                <w:rFonts w:ascii="微软雅黑" w:hAnsi="微软雅黑" w:cs="宋体"/>
                <w:b/>
                <w:sz w:val="22"/>
                <w:szCs w:val="22"/>
              </w:rPr>
            </w:pPr>
            <w:r>
              <w:rPr>
                <w:rFonts w:ascii="微软雅黑" w:hAnsi="微软雅黑" w:cs="宋体" w:hint="eastAsia"/>
                <w:b/>
                <w:sz w:val="22"/>
                <w:szCs w:val="22"/>
              </w:rPr>
              <w:t>培养目标</w:t>
            </w:r>
          </w:p>
        </w:tc>
        <w:tc>
          <w:tcPr>
            <w:tcW w:w="7941" w:type="dxa"/>
            <w:gridSpan w:val="6"/>
            <w:shd w:val="clear" w:color="auto" w:fill="F0F5FF"/>
          </w:tcPr>
          <w:p w:rsidR="00990B40" w:rsidRDefault="002E44C2">
            <w:pPr>
              <w:spacing w:line="500" w:lineRule="exact"/>
              <w:contextualSpacing/>
              <w:rPr>
                <w:rFonts w:ascii="微软雅黑" w:hAnsi="微软雅黑" w:cs="宋体"/>
                <w:sz w:val="22"/>
                <w:szCs w:val="22"/>
              </w:rPr>
            </w:pPr>
            <w:r>
              <w:rPr>
                <w:rFonts w:ascii="微软雅黑" w:hAnsi="微软雅黑" w:hint="eastAsia"/>
                <w:color w:val="000000"/>
                <w:sz w:val="22"/>
                <w:szCs w:val="22"/>
              </w:rPr>
              <w:t>通过本课程的学习，要求学生掌握有关数字图像处理的基本概念、原理、方法及应用，培养和增强学生创新意识和创新思维，提高实际动手能力和创新能力，为学生进一步学习数字摄影测量、遥感原理与方法、模式识别等专业课程奠定基础。</w:t>
            </w:r>
          </w:p>
        </w:tc>
      </w:tr>
    </w:tbl>
    <w:p w:rsidR="00990B40" w:rsidRDefault="002E44C2">
      <w:pPr>
        <w:pStyle w:val="4"/>
        <w:numPr>
          <w:ilvl w:val="0"/>
          <w:numId w:val="21"/>
        </w:numPr>
      </w:pPr>
      <w:r>
        <w:rPr>
          <w:rFonts w:hint="eastAsia"/>
        </w:rPr>
        <w:t>计算机图形学和成像导论</w:t>
      </w:r>
    </w:p>
    <w:tbl>
      <w:tblPr>
        <w:tblStyle w:val="af0"/>
        <w:tblW w:w="9338" w:type="dxa"/>
        <w:jc w:val="center"/>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CellMar>
          <w:left w:w="113" w:type="dxa"/>
          <w:right w:w="113" w:type="dxa"/>
        </w:tblCellMar>
        <w:tblLook w:val="04A0" w:firstRow="1" w:lastRow="0" w:firstColumn="1" w:lastColumn="0" w:noHBand="0" w:noVBand="1"/>
      </w:tblPr>
      <w:tblGrid>
        <w:gridCol w:w="1453"/>
        <w:gridCol w:w="1314"/>
        <w:gridCol w:w="1314"/>
        <w:gridCol w:w="1314"/>
        <w:gridCol w:w="1314"/>
        <w:gridCol w:w="1314"/>
        <w:gridCol w:w="1315"/>
      </w:tblGrid>
      <w:tr w:rsidR="00990B40">
        <w:trPr>
          <w:trHeight w:val="289"/>
          <w:jc w:val="center"/>
        </w:trPr>
        <w:tc>
          <w:tcPr>
            <w:tcW w:w="1453" w:type="dxa"/>
            <w:shd w:val="clear" w:color="auto" w:fill="C7E3FE"/>
            <w:vAlign w:val="center"/>
          </w:tcPr>
          <w:p w:rsidR="00990B40" w:rsidRDefault="002E44C2">
            <w:pPr>
              <w:widowControl/>
              <w:adjustRightInd w:val="0"/>
              <w:snapToGrid w:val="0"/>
              <w:spacing w:line="300" w:lineRule="auto"/>
              <w:jc w:val="center"/>
              <w:rPr>
                <w:rFonts w:ascii="微软雅黑" w:hAnsi="微软雅黑" w:cs="宋体"/>
                <w:b/>
                <w:sz w:val="22"/>
                <w:szCs w:val="22"/>
              </w:rPr>
            </w:pPr>
            <w:r>
              <w:rPr>
                <w:rFonts w:ascii="微软雅黑" w:hAnsi="微软雅黑" w:cs="宋体" w:hint="eastAsia"/>
                <w:b/>
                <w:sz w:val="22"/>
                <w:szCs w:val="22"/>
              </w:rPr>
              <w:t>课程名称</w:t>
            </w:r>
          </w:p>
        </w:tc>
        <w:tc>
          <w:tcPr>
            <w:tcW w:w="7885" w:type="dxa"/>
            <w:gridSpan w:val="6"/>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cs="宋体" w:hint="eastAsia"/>
                <w:sz w:val="22"/>
                <w:szCs w:val="22"/>
              </w:rPr>
              <w:t>计算机图形学和成像导论</w:t>
            </w:r>
          </w:p>
        </w:tc>
      </w:tr>
      <w:tr w:rsidR="00990B40">
        <w:trPr>
          <w:trHeight w:val="289"/>
          <w:jc w:val="center"/>
        </w:trPr>
        <w:tc>
          <w:tcPr>
            <w:tcW w:w="1453" w:type="dxa"/>
            <w:shd w:val="clear" w:color="auto" w:fill="C7E3FE"/>
            <w:vAlign w:val="center"/>
          </w:tcPr>
          <w:p w:rsidR="00990B40" w:rsidRDefault="002E44C2">
            <w:pPr>
              <w:adjustRightInd w:val="0"/>
              <w:snapToGrid w:val="0"/>
              <w:spacing w:line="300" w:lineRule="auto"/>
              <w:jc w:val="center"/>
              <w:rPr>
                <w:rFonts w:ascii="微软雅黑" w:hAnsi="微软雅黑" w:cs="宋体"/>
                <w:b/>
                <w:sz w:val="22"/>
                <w:szCs w:val="22"/>
              </w:rPr>
            </w:pPr>
            <w:r>
              <w:rPr>
                <w:rFonts w:ascii="微软雅黑" w:hAnsi="微软雅黑" w:cs="宋体" w:hint="eastAsia"/>
                <w:b/>
                <w:sz w:val="22"/>
                <w:szCs w:val="22"/>
              </w:rPr>
              <w:t>课时</w:t>
            </w:r>
          </w:p>
        </w:tc>
        <w:tc>
          <w:tcPr>
            <w:tcW w:w="1314" w:type="dxa"/>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hint="eastAsia"/>
                <w:b/>
                <w:color w:val="000000" w:themeColor="text1"/>
                <w:sz w:val="21"/>
                <w:szCs w:val="21"/>
              </w:rPr>
              <w:t>总课时</w:t>
            </w:r>
          </w:p>
        </w:tc>
        <w:tc>
          <w:tcPr>
            <w:tcW w:w="1314" w:type="dxa"/>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cs="宋体" w:hint="eastAsia"/>
                <w:sz w:val="22"/>
                <w:szCs w:val="22"/>
              </w:rPr>
              <w:t>4</w:t>
            </w:r>
            <w:r>
              <w:rPr>
                <w:rFonts w:ascii="微软雅黑" w:hAnsi="微软雅黑" w:cs="宋体"/>
                <w:sz w:val="22"/>
                <w:szCs w:val="22"/>
              </w:rPr>
              <w:t>8</w:t>
            </w:r>
          </w:p>
        </w:tc>
        <w:tc>
          <w:tcPr>
            <w:tcW w:w="1314" w:type="dxa"/>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hint="eastAsia"/>
                <w:b/>
                <w:color w:val="000000" w:themeColor="text1"/>
                <w:sz w:val="21"/>
                <w:szCs w:val="21"/>
              </w:rPr>
              <w:t>理论课时</w:t>
            </w:r>
          </w:p>
        </w:tc>
        <w:tc>
          <w:tcPr>
            <w:tcW w:w="1314" w:type="dxa"/>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cs="宋体" w:hint="eastAsia"/>
                <w:sz w:val="22"/>
                <w:szCs w:val="22"/>
              </w:rPr>
              <w:t>3</w:t>
            </w:r>
            <w:r>
              <w:rPr>
                <w:rFonts w:ascii="微软雅黑" w:hAnsi="微软雅黑" w:cs="宋体"/>
                <w:sz w:val="22"/>
                <w:szCs w:val="22"/>
              </w:rPr>
              <w:t>2</w:t>
            </w:r>
          </w:p>
        </w:tc>
        <w:tc>
          <w:tcPr>
            <w:tcW w:w="1314" w:type="dxa"/>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hint="eastAsia"/>
                <w:b/>
                <w:color w:val="000000" w:themeColor="text1"/>
                <w:sz w:val="21"/>
                <w:szCs w:val="21"/>
              </w:rPr>
              <w:t>实践课时</w:t>
            </w:r>
          </w:p>
        </w:tc>
        <w:tc>
          <w:tcPr>
            <w:tcW w:w="1315" w:type="dxa"/>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cs="宋体" w:hint="eastAsia"/>
                <w:sz w:val="22"/>
                <w:szCs w:val="22"/>
              </w:rPr>
              <w:t>1</w:t>
            </w:r>
            <w:r>
              <w:rPr>
                <w:rFonts w:ascii="微软雅黑" w:hAnsi="微软雅黑" w:cs="宋体"/>
                <w:sz w:val="22"/>
                <w:szCs w:val="22"/>
              </w:rPr>
              <w:t>6</w:t>
            </w:r>
          </w:p>
        </w:tc>
      </w:tr>
      <w:tr w:rsidR="00990B40">
        <w:trPr>
          <w:trHeight w:val="289"/>
          <w:jc w:val="center"/>
        </w:trPr>
        <w:tc>
          <w:tcPr>
            <w:tcW w:w="1453" w:type="dxa"/>
            <w:shd w:val="clear" w:color="auto" w:fill="C7E3FE"/>
            <w:vAlign w:val="center"/>
          </w:tcPr>
          <w:p w:rsidR="00990B40" w:rsidRDefault="002E44C2">
            <w:pPr>
              <w:adjustRightInd w:val="0"/>
              <w:snapToGrid w:val="0"/>
              <w:spacing w:line="300" w:lineRule="auto"/>
              <w:jc w:val="center"/>
              <w:rPr>
                <w:rFonts w:ascii="微软雅黑" w:hAnsi="微软雅黑" w:cs="宋体"/>
                <w:b/>
                <w:sz w:val="22"/>
                <w:szCs w:val="22"/>
              </w:rPr>
            </w:pPr>
            <w:r>
              <w:rPr>
                <w:rFonts w:ascii="微软雅黑" w:hAnsi="微软雅黑" w:cs="宋体" w:hint="eastAsia"/>
                <w:b/>
                <w:sz w:val="22"/>
                <w:szCs w:val="22"/>
              </w:rPr>
              <w:t>考核方式</w:t>
            </w:r>
          </w:p>
        </w:tc>
        <w:tc>
          <w:tcPr>
            <w:tcW w:w="7885" w:type="dxa"/>
            <w:gridSpan w:val="6"/>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cs="宋体" w:hint="eastAsia"/>
                <w:b/>
                <w:sz w:val="22"/>
                <w:szCs w:val="22"/>
              </w:rPr>
              <w:t>考试</w:t>
            </w:r>
          </w:p>
        </w:tc>
      </w:tr>
      <w:tr w:rsidR="00990B40">
        <w:trPr>
          <w:trHeight w:val="1575"/>
          <w:jc w:val="center"/>
        </w:trPr>
        <w:tc>
          <w:tcPr>
            <w:tcW w:w="1453" w:type="dxa"/>
            <w:shd w:val="clear" w:color="auto" w:fill="C7E3FE"/>
            <w:vAlign w:val="center"/>
          </w:tcPr>
          <w:p w:rsidR="00990B40" w:rsidRDefault="002E44C2">
            <w:pPr>
              <w:widowControl/>
              <w:adjustRightInd w:val="0"/>
              <w:snapToGrid w:val="0"/>
              <w:spacing w:line="300" w:lineRule="auto"/>
              <w:jc w:val="center"/>
              <w:rPr>
                <w:rFonts w:ascii="微软雅黑" w:hAnsi="微软雅黑" w:cs="宋体"/>
                <w:b/>
                <w:sz w:val="22"/>
                <w:szCs w:val="22"/>
              </w:rPr>
            </w:pPr>
            <w:r>
              <w:rPr>
                <w:rFonts w:ascii="微软雅黑" w:hAnsi="微软雅黑" w:cs="宋体" w:hint="eastAsia"/>
                <w:b/>
                <w:sz w:val="22"/>
                <w:szCs w:val="22"/>
              </w:rPr>
              <w:t>课程简介</w:t>
            </w:r>
          </w:p>
        </w:tc>
        <w:tc>
          <w:tcPr>
            <w:tcW w:w="7885" w:type="dxa"/>
            <w:gridSpan w:val="6"/>
            <w:shd w:val="clear" w:color="auto" w:fill="F0F5FF"/>
          </w:tcPr>
          <w:p w:rsidR="00990B40" w:rsidRDefault="002E44C2">
            <w:pPr>
              <w:adjustRightInd w:val="0"/>
              <w:snapToGrid w:val="0"/>
              <w:rPr>
                <w:rFonts w:ascii="微软雅黑" w:hAnsi="微软雅黑" w:cs="宋体"/>
                <w:sz w:val="22"/>
                <w:szCs w:val="22"/>
              </w:rPr>
            </w:pPr>
            <w:r>
              <w:rPr>
                <w:rFonts w:ascii="微软雅黑" w:hAnsi="微软雅黑" w:hint="eastAsia"/>
                <w:color w:val="000000"/>
                <w:sz w:val="22"/>
                <w:szCs w:val="22"/>
              </w:rPr>
              <w:t>向学生介绍创建合成计算机生成图像背后的技术概念。专注于使用OpenGL创建视觉图像，以及对基础数学概念（包括三角形，法线，插值，纹理映射，凹凸贴图等）的理解</w:t>
            </w:r>
          </w:p>
        </w:tc>
      </w:tr>
      <w:tr w:rsidR="00990B40">
        <w:trPr>
          <w:trHeight w:val="2571"/>
          <w:jc w:val="center"/>
        </w:trPr>
        <w:tc>
          <w:tcPr>
            <w:tcW w:w="1453" w:type="dxa"/>
            <w:shd w:val="clear" w:color="auto" w:fill="C7E3FE"/>
            <w:vAlign w:val="center"/>
          </w:tcPr>
          <w:p w:rsidR="00990B40" w:rsidRDefault="002E44C2">
            <w:pPr>
              <w:widowControl/>
              <w:adjustRightInd w:val="0"/>
              <w:snapToGrid w:val="0"/>
              <w:spacing w:line="300" w:lineRule="auto"/>
              <w:jc w:val="center"/>
              <w:rPr>
                <w:rFonts w:ascii="微软雅黑" w:hAnsi="微软雅黑" w:cs="宋体"/>
                <w:b/>
                <w:sz w:val="22"/>
                <w:szCs w:val="22"/>
              </w:rPr>
            </w:pPr>
            <w:r>
              <w:rPr>
                <w:rFonts w:ascii="微软雅黑" w:hAnsi="微软雅黑" w:cs="宋体" w:hint="eastAsia"/>
                <w:b/>
                <w:sz w:val="22"/>
                <w:szCs w:val="22"/>
              </w:rPr>
              <w:t>培养目标</w:t>
            </w:r>
          </w:p>
        </w:tc>
        <w:tc>
          <w:tcPr>
            <w:tcW w:w="7885" w:type="dxa"/>
            <w:gridSpan w:val="6"/>
            <w:shd w:val="clear" w:color="auto" w:fill="F0F5FF"/>
          </w:tcPr>
          <w:p w:rsidR="007B2D9E" w:rsidRPr="007B2D9E" w:rsidRDefault="002E44C2" w:rsidP="00AC3DB5">
            <w:pPr>
              <w:pStyle w:val="af1"/>
              <w:numPr>
                <w:ilvl w:val="0"/>
                <w:numId w:val="48"/>
              </w:numPr>
              <w:spacing w:line="500" w:lineRule="exact"/>
              <w:ind w:firstLineChars="0"/>
              <w:contextualSpacing/>
              <w:rPr>
                <w:rFonts w:ascii="微软雅黑" w:hAnsi="微软雅黑"/>
                <w:color w:val="000000"/>
                <w:sz w:val="22"/>
                <w:szCs w:val="22"/>
              </w:rPr>
            </w:pPr>
            <w:r w:rsidRPr="007B2D9E">
              <w:rPr>
                <w:rFonts w:ascii="微软雅黑" w:hAnsi="微软雅黑" w:hint="eastAsia"/>
                <w:color w:val="000000"/>
                <w:sz w:val="22"/>
                <w:szCs w:val="22"/>
              </w:rPr>
              <w:t>基本理解光线和颜色的相关内容，以及它如何影响电脑显示器和打印机；</w:t>
            </w:r>
          </w:p>
          <w:p w:rsidR="007B2D9E" w:rsidRPr="007B2D9E" w:rsidRDefault="002E44C2" w:rsidP="00AC3DB5">
            <w:pPr>
              <w:pStyle w:val="af1"/>
              <w:numPr>
                <w:ilvl w:val="0"/>
                <w:numId w:val="48"/>
              </w:numPr>
              <w:spacing w:line="500" w:lineRule="exact"/>
              <w:ind w:firstLineChars="0"/>
              <w:contextualSpacing/>
              <w:rPr>
                <w:rFonts w:ascii="微软雅黑" w:hAnsi="微软雅黑" w:cs="宋体"/>
                <w:sz w:val="22"/>
                <w:szCs w:val="22"/>
              </w:rPr>
            </w:pPr>
            <w:r w:rsidRPr="007B2D9E">
              <w:rPr>
                <w:rFonts w:ascii="微软雅黑" w:hAnsi="微软雅黑" w:hint="eastAsia"/>
                <w:color w:val="000000"/>
                <w:sz w:val="22"/>
                <w:szCs w:val="22"/>
              </w:rPr>
              <w:t>理解光线如何与环境相互作用；</w:t>
            </w:r>
          </w:p>
          <w:p w:rsidR="007B2D9E" w:rsidRPr="007B2D9E" w:rsidRDefault="002E44C2" w:rsidP="00AC3DB5">
            <w:pPr>
              <w:pStyle w:val="af1"/>
              <w:numPr>
                <w:ilvl w:val="0"/>
                <w:numId w:val="48"/>
              </w:numPr>
              <w:spacing w:line="500" w:lineRule="exact"/>
              <w:ind w:firstLineChars="0"/>
              <w:contextualSpacing/>
              <w:rPr>
                <w:rFonts w:ascii="微软雅黑" w:hAnsi="微软雅黑" w:cs="宋体"/>
                <w:sz w:val="22"/>
                <w:szCs w:val="22"/>
              </w:rPr>
            </w:pPr>
            <w:r w:rsidRPr="007B2D9E">
              <w:rPr>
                <w:rFonts w:ascii="微软雅黑" w:hAnsi="微软雅黑" w:hint="eastAsia"/>
                <w:color w:val="000000"/>
                <w:sz w:val="22"/>
                <w:szCs w:val="22"/>
              </w:rPr>
              <w:t>能够构建诸如BRDF等工程模型；</w:t>
            </w:r>
          </w:p>
          <w:p w:rsidR="007B2D9E" w:rsidRPr="007B2D9E" w:rsidRDefault="002E44C2" w:rsidP="00AC3DB5">
            <w:pPr>
              <w:pStyle w:val="af1"/>
              <w:numPr>
                <w:ilvl w:val="0"/>
                <w:numId w:val="48"/>
              </w:numPr>
              <w:spacing w:line="500" w:lineRule="exact"/>
              <w:ind w:firstLineChars="0"/>
              <w:contextualSpacing/>
              <w:rPr>
                <w:rFonts w:ascii="微软雅黑" w:hAnsi="微软雅黑" w:cs="宋体"/>
                <w:sz w:val="22"/>
                <w:szCs w:val="22"/>
              </w:rPr>
            </w:pPr>
            <w:r w:rsidRPr="007B2D9E">
              <w:rPr>
                <w:rFonts w:ascii="微软雅黑" w:hAnsi="微软雅黑" w:hint="eastAsia"/>
                <w:color w:val="000000"/>
                <w:sz w:val="22"/>
                <w:szCs w:val="22"/>
              </w:rPr>
              <w:t>能够对更基本的照明和着色模型的各种简化；</w:t>
            </w:r>
          </w:p>
          <w:p w:rsidR="007B2D9E" w:rsidRPr="007B2D9E" w:rsidRDefault="002E44C2" w:rsidP="00AC3DB5">
            <w:pPr>
              <w:pStyle w:val="af1"/>
              <w:numPr>
                <w:ilvl w:val="0"/>
                <w:numId w:val="48"/>
              </w:numPr>
              <w:spacing w:line="500" w:lineRule="exact"/>
              <w:ind w:firstLineChars="0"/>
              <w:contextualSpacing/>
              <w:rPr>
                <w:rFonts w:ascii="微软雅黑" w:hAnsi="微软雅黑" w:cs="宋体"/>
                <w:sz w:val="22"/>
                <w:szCs w:val="22"/>
              </w:rPr>
            </w:pPr>
            <w:r w:rsidRPr="007B2D9E">
              <w:rPr>
                <w:rFonts w:ascii="微软雅黑" w:hAnsi="微软雅黑" w:hint="eastAsia"/>
                <w:color w:val="000000"/>
                <w:sz w:val="22"/>
                <w:szCs w:val="22"/>
              </w:rPr>
              <w:t>理解使用光线追踪技术创建虚拟图像的基本原理；</w:t>
            </w:r>
          </w:p>
          <w:p w:rsidR="007B2D9E" w:rsidRPr="007B2D9E" w:rsidRDefault="002E44C2" w:rsidP="00AC3DB5">
            <w:pPr>
              <w:pStyle w:val="af1"/>
              <w:numPr>
                <w:ilvl w:val="0"/>
                <w:numId w:val="48"/>
              </w:numPr>
              <w:spacing w:line="500" w:lineRule="exact"/>
              <w:ind w:firstLineChars="0"/>
              <w:contextualSpacing/>
              <w:rPr>
                <w:rFonts w:ascii="微软雅黑" w:hAnsi="微软雅黑" w:cs="宋体"/>
                <w:sz w:val="22"/>
                <w:szCs w:val="22"/>
              </w:rPr>
            </w:pPr>
            <w:r w:rsidRPr="007B2D9E">
              <w:rPr>
                <w:rFonts w:ascii="微软雅黑" w:hAnsi="微软雅黑" w:hint="eastAsia"/>
                <w:color w:val="000000"/>
                <w:sz w:val="22"/>
                <w:szCs w:val="22"/>
              </w:rPr>
              <w:t>理解光线追踪器与真实世界相机之间的相似性；</w:t>
            </w:r>
          </w:p>
          <w:p w:rsidR="00990B40" w:rsidRPr="007B2D9E" w:rsidRDefault="002E44C2" w:rsidP="00AC3DB5">
            <w:pPr>
              <w:pStyle w:val="af1"/>
              <w:numPr>
                <w:ilvl w:val="0"/>
                <w:numId w:val="48"/>
              </w:numPr>
              <w:spacing w:line="500" w:lineRule="exact"/>
              <w:ind w:firstLineChars="0"/>
              <w:contextualSpacing/>
              <w:rPr>
                <w:rFonts w:ascii="微软雅黑" w:hAnsi="微软雅黑" w:cs="宋体"/>
                <w:sz w:val="22"/>
                <w:szCs w:val="22"/>
              </w:rPr>
            </w:pPr>
            <w:r w:rsidRPr="007B2D9E">
              <w:rPr>
                <w:rFonts w:ascii="微软雅黑" w:hAnsi="微软雅黑" w:hint="eastAsia"/>
                <w:color w:val="000000"/>
                <w:sz w:val="22"/>
                <w:szCs w:val="22"/>
              </w:rPr>
              <w:t>理解抗锯齿和加速结构</w:t>
            </w:r>
          </w:p>
        </w:tc>
      </w:tr>
    </w:tbl>
    <w:p w:rsidR="00990B40" w:rsidRDefault="002E44C2">
      <w:pPr>
        <w:pStyle w:val="4"/>
        <w:numPr>
          <w:ilvl w:val="0"/>
          <w:numId w:val="21"/>
        </w:numPr>
      </w:pPr>
      <w:r>
        <w:rPr>
          <w:rFonts w:hint="eastAsia"/>
        </w:rPr>
        <w:t>计算几何</w:t>
      </w:r>
    </w:p>
    <w:tbl>
      <w:tblPr>
        <w:tblStyle w:val="af0"/>
        <w:tblW w:w="9338" w:type="dxa"/>
        <w:jc w:val="center"/>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CellMar>
          <w:left w:w="113" w:type="dxa"/>
          <w:right w:w="113" w:type="dxa"/>
        </w:tblCellMar>
        <w:tblLook w:val="04A0" w:firstRow="1" w:lastRow="0" w:firstColumn="1" w:lastColumn="0" w:noHBand="0" w:noVBand="1"/>
      </w:tblPr>
      <w:tblGrid>
        <w:gridCol w:w="1453"/>
        <w:gridCol w:w="1314"/>
        <w:gridCol w:w="1314"/>
        <w:gridCol w:w="1314"/>
        <w:gridCol w:w="1314"/>
        <w:gridCol w:w="1314"/>
        <w:gridCol w:w="1315"/>
      </w:tblGrid>
      <w:tr w:rsidR="00990B40">
        <w:trPr>
          <w:trHeight w:val="289"/>
          <w:jc w:val="center"/>
        </w:trPr>
        <w:tc>
          <w:tcPr>
            <w:tcW w:w="1453" w:type="dxa"/>
            <w:shd w:val="clear" w:color="auto" w:fill="C7E3FE"/>
            <w:vAlign w:val="center"/>
          </w:tcPr>
          <w:p w:rsidR="00990B40" w:rsidRDefault="002E44C2">
            <w:pPr>
              <w:widowControl/>
              <w:adjustRightInd w:val="0"/>
              <w:snapToGrid w:val="0"/>
              <w:spacing w:line="300" w:lineRule="auto"/>
              <w:jc w:val="center"/>
              <w:rPr>
                <w:rFonts w:ascii="微软雅黑" w:hAnsi="微软雅黑" w:cs="宋体"/>
                <w:b/>
                <w:sz w:val="22"/>
                <w:szCs w:val="22"/>
              </w:rPr>
            </w:pPr>
            <w:r>
              <w:rPr>
                <w:rFonts w:ascii="微软雅黑" w:hAnsi="微软雅黑" w:cs="宋体" w:hint="eastAsia"/>
                <w:b/>
                <w:sz w:val="22"/>
                <w:szCs w:val="22"/>
              </w:rPr>
              <w:t>课程名称</w:t>
            </w:r>
          </w:p>
        </w:tc>
        <w:tc>
          <w:tcPr>
            <w:tcW w:w="7885" w:type="dxa"/>
            <w:gridSpan w:val="6"/>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cs="宋体" w:hint="eastAsia"/>
                <w:sz w:val="22"/>
                <w:szCs w:val="22"/>
              </w:rPr>
              <w:t>计算几何</w:t>
            </w:r>
          </w:p>
        </w:tc>
      </w:tr>
      <w:tr w:rsidR="00990B40">
        <w:trPr>
          <w:trHeight w:val="289"/>
          <w:jc w:val="center"/>
        </w:trPr>
        <w:tc>
          <w:tcPr>
            <w:tcW w:w="1453" w:type="dxa"/>
            <w:shd w:val="clear" w:color="auto" w:fill="C7E3FE"/>
            <w:vAlign w:val="center"/>
          </w:tcPr>
          <w:p w:rsidR="00990B40" w:rsidRDefault="002E44C2">
            <w:pPr>
              <w:adjustRightInd w:val="0"/>
              <w:snapToGrid w:val="0"/>
              <w:spacing w:line="300" w:lineRule="auto"/>
              <w:jc w:val="center"/>
              <w:rPr>
                <w:rFonts w:ascii="微软雅黑" w:hAnsi="微软雅黑" w:cs="宋体"/>
                <w:b/>
                <w:sz w:val="22"/>
                <w:szCs w:val="22"/>
              </w:rPr>
            </w:pPr>
            <w:r>
              <w:rPr>
                <w:rFonts w:ascii="微软雅黑" w:hAnsi="微软雅黑" w:cs="宋体" w:hint="eastAsia"/>
                <w:b/>
                <w:sz w:val="22"/>
                <w:szCs w:val="22"/>
              </w:rPr>
              <w:t>课时</w:t>
            </w:r>
          </w:p>
        </w:tc>
        <w:tc>
          <w:tcPr>
            <w:tcW w:w="1314" w:type="dxa"/>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hint="eastAsia"/>
                <w:b/>
                <w:color w:val="000000" w:themeColor="text1"/>
                <w:sz w:val="21"/>
                <w:szCs w:val="21"/>
              </w:rPr>
              <w:t>总课时</w:t>
            </w:r>
          </w:p>
        </w:tc>
        <w:tc>
          <w:tcPr>
            <w:tcW w:w="1314" w:type="dxa"/>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cs="宋体" w:hint="eastAsia"/>
                <w:sz w:val="22"/>
                <w:szCs w:val="22"/>
              </w:rPr>
              <w:t>6</w:t>
            </w:r>
            <w:r>
              <w:rPr>
                <w:rFonts w:ascii="微软雅黑" w:hAnsi="微软雅黑" w:cs="宋体"/>
                <w:sz w:val="22"/>
                <w:szCs w:val="22"/>
              </w:rPr>
              <w:t>4</w:t>
            </w:r>
          </w:p>
        </w:tc>
        <w:tc>
          <w:tcPr>
            <w:tcW w:w="1314" w:type="dxa"/>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hint="eastAsia"/>
                <w:b/>
                <w:color w:val="000000" w:themeColor="text1"/>
                <w:sz w:val="21"/>
                <w:szCs w:val="21"/>
              </w:rPr>
              <w:t>理论课时</w:t>
            </w:r>
          </w:p>
        </w:tc>
        <w:tc>
          <w:tcPr>
            <w:tcW w:w="1314" w:type="dxa"/>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cs="宋体" w:hint="eastAsia"/>
                <w:sz w:val="22"/>
                <w:szCs w:val="22"/>
              </w:rPr>
              <w:t>4</w:t>
            </w:r>
            <w:r>
              <w:rPr>
                <w:rFonts w:ascii="微软雅黑" w:hAnsi="微软雅黑" w:cs="宋体"/>
                <w:sz w:val="22"/>
                <w:szCs w:val="22"/>
              </w:rPr>
              <w:t>8</w:t>
            </w:r>
          </w:p>
        </w:tc>
        <w:tc>
          <w:tcPr>
            <w:tcW w:w="1314" w:type="dxa"/>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hint="eastAsia"/>
                <w:b/>
                <w:color w:val="000000" w:themeColor="text1"/>
                <w:sz w:val="21"/>
                <w:szCs w:val="21"/>
              </w:rPr>
              <w:t>实践课时</w:t>
            </w:r>
          </w:p>
        </w:tc>
        <w:tc>
          <w:tcPr>
            <w:tcW w:w="1315" w:type="dxa"/>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cs="宋体" w:hint="eastAsia"/>
                <w:sz w:val="22"/>
                <w:szCs w:val="22"/>
              </w:rPr>
              <w:t>1</w:t>
            </w:r>
            <w:r>
              <w:rPr>
                <w:rFonts w:ascii="微软雅黑" w:hAnsi="微软雅黑" w:cs="宋体"/>
                <w:sz w:val="22"/>
                <w:szCs w:val="22"/>
              </w:rPr>
              <w:t>6</w:t>
            </w:r>
          </w:p>
        </w:tc>
      </w:tr>
      <w:tr w:rsidR="00990B40">
        <w:trPr>
          <w:trHeight w:val="289"/>
          <w:jc w:val="center"/>
        </w:trPr>
        <w:tc>
          <w:tcPr>
            <w:tcW w:w="1453" w:type="dxa"/>
            <w:shd w:val="clear" w:color="auto" w:fill="C7E3FE"/>
            <w:vAlign w:val="center"/>
          </w:tcPr>
          <w:p w:rsidR="00990B40" w:rsidRDefault="002E44C2">
            <w:pPr>
              <w:adjustRightInd w:val="0"/>
              <w:snapToGrid w:val="0"/>
              <w:spacing w:line="300" w:lineRule="auto"/>
              <w:jc w:val="center"/>
              <w:rPr>
                <w:rFonts w:ascii="微软雅黑" w:hAnsi="微软雅黑" w:cs="宋体"/>
                <w:b/>
                <w:sz w:val="22"/>
                <w:szCs w:val="22"/>
              </w:rPr>
            </w:pPr>
            <w:r>
              <w:rPr>
                <w:rFonts w:ascii="微软雅黑" w:hAnsi="微软雅黑" w:cs="宋体" w:hint="eastAsia"/>
                <w:b/>
                <w:sz w:val="22"/>
                <w:szCs w:val="22"/>
              </w:rPr>
              <w:t>考核方式</w:t>
            </w:r>
          </w:p>
        </w:tc>
        <w:tc>
          <w:tcPr>
            <w:tcW w:w="7885" w:type="dxa"/>
            <w:gridSpan w:val="6"/>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cs="宋体" w:hint="eastAsia"/>
                <w:b/>
                <w:sz w:val="22"/>
                <w:szCs w:val="22"/>
              </w:rPr>
              <w:t>考试</w:t>
            </w:r>
          </w:p>
        </w:tc>
      </w:tr>
      <w:tr w:rsidR="00990B40">
        <w:trPr>
          <w:trHeight w:val="289"/>
          <w:jc w:val="center"/>
        </w:trPr>
        <w:tc>
          <w:tcPr>
            <w:tcW w:w="1453" w:type="dxa"/>
            <w:shd w:val="clear" w:color="auto" w:fill="C7E3FE"/>
            <w:vAlign w:val="center"/>
          </w:tcPr>
          <w:p w:rsidR="00990B40" w:rsidRDefault="002E44C2">
            <w:pPr>
              <w:adjustRightInd w:val="0"/>
              <w:snapToGrid w:val="0"/>
              <w:spacing w:line="300" w:lineRule="auto"/>
              <w:jc w:val="center"/>
              <w:rPr>
                <w:rFonts w:ascii="微软雅黑" w:hAnsi="微软雅黑" w:cs="宋体"/>
                <w:b/>
                <w:sz w:val="22"/>
                <w:szCs w:val="22"/>
              </w:rPr>
            </w:pPr>
            <w:r>
              <w:rPr>
                <w:rFonts w:ascii="微软雅黑" w:hAnsi="微软雅黑" w:cs="宋体" w:hint="eastAsia"/>
                <w:b/>
                <w:sz w:val="22"/>
                <w:szCs w:val="22"/>
              </w:rPr>
              <w:t>课程简介</w:t>
            </w:r>
          </w:p>
        </w:tc>
        <w:tc>
          <w:tcPr>
            <w:tcW w:w="7885" w:type="dxa"/>
            <w:gridSpan w:val="6"/>
            <w:shd w:val="clear" w:color="auto" w:fill="F0F5FF"/>
          </w:tcPr>
          <w:p w:rsidR="00990B40" w:rsidRDefault="002E44C2">
            <w:pPr>
              <w:adjustRightInd w:val="0"/>
              <w:snapToGrid w:val="0"/>
              <w:rPr>
                <w:rFonts w:ascii="微软雅黑" w:hAnsi="微软雅黑" w:cs="宋体"/>
                <w:sz w:val="22"/>
                <w:szCs w:val="22"/>
              </w:rPr>
            </w:pPr>
            <w:r>
              <w:rPr>
                <w:rFonts w:ascii="微软雅黑" w:hAnsi="微软雅黑" w:hint="eastAsia"/>
                <w:color w:val="000000"/>
                <w:sz w:val="22"/>
                <w:szCs w:val="22"/>
              </w:rPr>
              <w:t>研究几何模型和数据处理的学科，探讨几何形体的计算机表示。分析，研究如何灵活、有效的建立几何形体的数学模型以及在计算机中更好地存储和管理这些模型数据.</w:t>
            </w:r>
          </w:p>
        </w:tc>
      </w:tr>
      <w:tr w:rsidR="00990B40">
        <w:trPr>
          <w:trHeight w:val="31"/>
          <w:jc w:val="center"/>
        </w:trPr>
        <w:tc>
          <w:tcPr>
            <w:tcW w:w="1453" w:type="dxa"/>
            <w:shd w:val="clear" w:color="auto" w:fill="C7E3FE"/>
            <w:vAlign w:val="center"/>
          </w:tcPr>
          <w:p w:rsidR="00990B40" w:rsidRDefault="002E44C2">
            <w:pPr>
              <w:widowControl/>
              <w:adjustRightInd w:val="0"/>
              <w:snapToGrid w:val="0"/>
              <w:spacing w:line="300" w:lineRule="auto"/>
              <w:jc w:val="center"/>
              <w:rPr>
                <w:rFonts w:ascii="微软雅黑" w:hAnsi="微软雅黑" w:cs="宋体"/>
                <w:b/>
                <w:sz w:val="22"/>
                <w:szCs w:val="22"/>
              </w:rPr>
            </w:pPr>
            <w:r>
              <w:rPr>
                <w:rFonts w:ascii="微软雅黑" w:hAnsi="微软雅黑" w:cs="宋体" w:hint="eastAsia"/>
                <w:b/>
                <w:sz w:val="22"/>
                <w:szCs w:val="22"/>
              </w:rPr>
              <w:lastRenderedPageBreak/>
              <w:t>培养目标</w:t>
            </w:r>
          </w:p>
        </w:tc>
        <w:tc>
          <w:tcPr>
            <w:tcW w:w="7885" w:type="dxa"/>
            <w:gridSpan w:val="6"/>
            <w:shd w:val="clear" w:color="auto" w:fill="F0F5FF"/>
          </w:tcPr>
          <w:p w:rsidR="00990B40" w:rsidRDefault="002E44C2">
            <w:pPr>
              <w:pStyle w:val="af1"/>
              <w:numPr>
                <w:ilvl w:val="0"/>
                <w:numId w:val="22"/>
              </w:numPr>
              <w:spacing w:line="500" w:lineRule="exact"/>
              <w:ind w:firstLineChars="0"/>
              <w:contextualSpacing/>
              <w:rPr>
                <w:rFonts w:ascii="微软雅黑" w:hAnsi="微软雅黑" w:cs="宋体"/>
                <w:sz w:val="22"/>
                <w:szCs w:val="22"/>
              </w:rPr>
            </w:pPr>
            <w:r>
              <w:rPr>
                <w:rFonts w:ascii="微软雅黑" w:hAnsi="微软雅黑" w:hint="eastAsia"/>
                <w:color w:val="000000"/>
                <w:sz w:val="22"/>
                <w:szCs w:val="22"/>
              </w:rPr>
              <w:t xml:space="preserve">理解计算几何的基本概念； </w:t>
            </w:r>
          </w:p>
          <w:p w:rsidR="00990B40" w:rsidRDefault="002E44C2">
            <w:pPr>
              <w:pStyle w:val="af1"/>
              <w:numPr>
                <w:ilvl w:val="0"/>
                <w:numId w:val="22"/>
              </w:numPr>
              <w:spacing w:line="500" w:lineRule="exact"/>
              <w:ind w:firstLineChars="0"/>
              <w:contextualSpacing/>
              <w:rPr>
                <w:rFonts w:ascii="微软雅黑" w:hAnsi="微软雅黑" w:cs="宋体"/>
                <w:sz w:val="22"/>
                <w:szCs w:val="22"/>
              </w:rPr>
            </w:pPr>
            <w:r>
              <w:rPr>
                <w:rFonts w:ascii="微软雅黑" w:hAnsi="微软雅黑" w:hint="eastAsia"/>
                <w:color w:val="000000"/>
                <w:sz w:val="22"/>
                <w:szCs w:val="22"/>
              </w:rPr>
              <w:t xml:space="preserve">掌握计算几何的基本原理；  </w:t>
            </w:r>
          </w:p>
          <w:p w:rsidR="00990B40" w:rsidRDefault="002E44C2">
            <w:pPr>
              <w:pStyle w:val="af1"/>
              <w:numPr>
                <w:ilvl w:val="0"/>
                <w:numId w:val="22"/>
              </w:numPr>
              <w:spacing w:line="500" w:lineRule="exact"/>
              <w:ind w:firstLineChars="0"/>
              <w:contextualSpacing/>
              <w:rPr>
                <w:rFonts w:ascii="微软雅黑" w:hAnsi="微软雅黑" w:cs="宋体"/>
                <w:sz w:val="22"/>
                <w:szCs w:val="22"/>
              </w:rPr>
            </w:pPr>
            <w:r>
              <w:rPr>
                <w:rFonts w:ascii="微软雅黑" w:hAnsi="微软雅黑" w:hint="eastAsia"/>
                <w:color w:val="000000"/>
                <w:sz w:val="22"/>
                <w:szCs w:val="22"/>
              </w:rPr>
              <w:t>学会初步利用计算几何的基本原理，建立几何形体的数学模型以及在计算机中更好地存储和管理这些模型数据的能力</w:t>
            </w:r>
          </w:p>
        </w:tc>
      </w:tr>
    </w:tbl>
    <w:p w:rsidR="00990B40" w:rsidRDefault="002E44C2">
      <w:pPr>
        <w:pStyle w:val="4"/>
        <w:numPr>
          <w:ilvl w:val="0"/>
          <w:numId w:val="21"/>
        </w:numPr>
      </w:pPr>
      <w:r>
        <w:rPr>
          <w:rFonts w:hint="eastAsia"/>
        </w:rPr>
        <w:t>模式识别导论</w:t>
      </w:r>
    </w:p>
    <w:tbl>
      <w:tblPr>
        <w:tblStyle w:val="af0"/>
        <w:tblW w:w="9265" w:type="dxa"/>
        <w:jc w:val="center"/>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CellMar>
          <w:left w:w="113" w:type="dxa"/>
          <w:right w:w="113" w:type="dxa"/>
        </w:tblCellMar>
        <w:tblLook w:val="04A0" w:firstRow="1" w:lastRow="0" w:firstColumn="1" w:lastColumn="0" w:noHBand="0" w:noVBand="1"/>
      </w:tblPr>
      <w:tblGrid>
        <w:gridCol w:w="1324"/>
        <w:gridCol w:w="1323"/>
        <w:gridCol w:w="1324"/>
        <w:gridCol w:w="1323"/>
        <w:gridCol w:w="1324"/>
        <w:gridCol w:w="1323"/>
        <w:gridCol w:w="1324"/>
      </w:tblGrid>
      <w:tr w:rsidR="00990B40">
        <w:trPr>
          <w:trHeight w:val="57"/>
          <w:jc w:val="center"/>
        </w:trPr>
        <w:tc>
          <w:tcPr>
            <w:tcW w:w="1324" w:type="dxa"/>
            <w:shd w:val="clear" w:color="auto" w:fill="C7E3FE"/>
            <w:vAlign w:val="center"/>
          </w:tcPr>
          <w:p w:rsidR="00990B40" w:rsidRDefault="002E44C2">
            <w:pPr>
              <w:widowControl/>
              <w:adjustRightInd w:val="0"/>
              <w:snapToGrid w:val="0"/>
              <w:spacing w:line="300" w:lineRule="auto"/>
              <w:jc w:val="center"/>
              <w:rPr>
                <w:rFonts w:ascii="微软雅黑" w:hAnsi="微软雅黑" w:cs="宋体"/>
                <w:b/>
                <w:sz w:val="22"/>
                <w:szCs w:val="22"/>
              </w:rPr>
            </w:pPr>
            <w:r>
              <w:rPr>
                <w:rFonts w:ascii="微软雅黑" w:hAnsi="微软雅黑" w:cs="宋体" w:hint="eastAsia"/>
                <w:b/>
                <w:sz w:val="22"/>
                <w:szCs w:val="22"/>
              </w:rPr>
              <w:t>课程名称</w:t>
            </w:r>
          </w:p>
        </w:tc>
        <w:tc>
          <w:tcPr>
            <w:tcW w:w="7941" w:type="dxa"/>
            <w:gridSpan w:val="6"/>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cs="宋体" w:hint="eastAsia"/>
                <w:sz w:val="22"/>
                <w:szCs w:val="22"/>
              </w:rPr>
              <w:t>模式识别导论</w:t>
            </w:r>
          </w:p>
        </w:tc>
      </w:tr>
      <w:tr w:rsidR="00990B40">
        <w:trPr>
          <w:trHeight w:val="57"/>
          <w:jc w:val="center"/>
        </w:trPr>
        <w:tc>
          <w:tcPr>
            <w:tcW w:w="1324" w:type="dxa"/>
            <w:shd w:val="clear" w:color="auto" w:fill="C7E3FE"/>
            <w:vAlign w:val="center"/>
          </w:tcPr>
          <w:p w:rsidR="00990B40" w:rsidRDefault="002E44C2">
            <w:pPr>
              <w:adjustRightInd w:val="0"/>
              <w:snapToGrid w:val="0"/>
              <w:spacing w:line="300" w:lineRule="auto"/>
              <w:jc w:val="center"/>
              <w:rPr>
                <w:rFonts w:ascii="微软雅黑" w:hAnsi="微软雅黑" w:cs="宋体"/>
                <w:b/>
                <w:sz w:val="22"/>
                <w:szCs w:val="22"/>
              </w:rPr>
            </w:pPr>
            <w:r>
              <w:rPr>
                <w:rFonts w:ascii="微软雅黑" w:hAnsi="微软雅黑" w:cs="宋体" w:hint="eastAsia"/>
                <w:b/>
                <w:sz w:val="22"/>
                <w:szCs w:val="22"/>
              </w:rPr>
              <w:t>课时</w:t>
            </w:r>
          </w:p>
        </w:tc>
        <w:tc>
          <w:tcPr>
            <w:tcW w:w="1323" w:type="dxa"/>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hint="eastAsia"/>
                <w:b/>
                <w:color w:val="000000" w:themeColor="text1"/>
                <w:sz w:val="21"/>
                <w:szCs w:val="21"/>
              </w:rPr>
              <w:t>总课时</w:t>
            </w:r>
          </w:p>
        </w:tc>
        <w:tc>
          <w:tcPr>
            <w:tcW w:w="1324" w:type="dxa"/>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cs="宋体" w:hint="eastAsia"/>
                <w:sz w:val="22"/>
                <w:szCs w:val="22"/>
              </w:rPr>
              <w:t>3</w:t>
            </w:r>
            <w:r>
              <w:rPr>
                <w:rFonts w:ascii="微软雅黑" w:hAnsi="微软雅黑" w:cs="宋体"/>
                <w:sz w:val="22"/>
                <w:szCs w:val="22"/>
              </w:rPr>
              <w:t>2</w:t>
            </w:r>
          </w:p>
        </w:tc>
        <w:tc>
          <w:tcPr>
            <w:tcW w:w="1323" w:type="dxa"/>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hint="eastAsia"/>
                <w:b/>
                <w:color w:val="000000" w:themeColor="text1"/>
                <w:sz w:val="21"/>
                <w:szCs w:val="21"/>
              </w:rPr>
              <w:t>理论课时</w:t>
            </w:r>
          </w:p>
        </w:tc>
        <w:tc>
          <w:tcPr>
            <w:tcW w:w="1324" w:type="dxa"/>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cs="宋体" w:hint="eastAsia"/>
                <w:sz w:val="22"/>
                <w:szCs w:val="22"/>
              </w:rPr>
              <w:t>3</w:t>
            </w:r>
            <w:r>
              <w:rPr>
                <w:rFonts w:ascii="微软雅黑" w:hAnsi="微软雅黑" w:cs="宋体"/>
                <w:sz w:val="22"/>
                <w:szCs w:val="22"/>
              </w:rPr>
              <w:t>2</w:t>
            </w:r>
          </w:p>
        </w:tc>
        <w:tc>
          <w:tcPr>
            <w:tcW w:w="1323" w:type="dxa"/>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hint="eastAsia"/>
                <w:b/>
                <w:color w:val="000000" w:themeColor="text1"/>
                <w:sz w:val="21"/>
                <w:szCs w:val="21"/>
              </w:rPr>
              <w:t>实践课时</w:t>
            </w:r>
          </w:p>
        </w:tc>
        <w:tc>
          <w:tcPr>
            <w:tcW w:w="1324" w:type="dxa"/>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cs="宋体" w:hint="eastAsia"/>
                <w:sz w:val="22"/>
                <w:szCs w:val="22"/>
              </w:rPr>
              <w:t>0</w:t>
            </w:r>
          </w:p>
        </w:tc>
      </w:tr>
      <w:tr w:rsidR="00990B40">
        <w:trPr>
          <w:trHeight w:val="57"/>
          <w:jc w:val="center"/>
        </w:trPr>
        <w:tc>
          <w:tcPr>
            <w:tcW w:w="1324" w:type="dxa"/>
            <w:shd w:val="clear" w:color="auto" w:fill="C7E3FE"/>
            <w:vAlign w:val="center"/>
          </w:tcPr>
          <w:p w:rsidR="00990B40" w:rsidRDefault="002E44C2">
            <w:pPr>
              <w:adjustRightInd w:val="0"/>
              <w:snapToGrid w:val="0"/>
              <w:spacing w:line="300" w:lineRule="auto"/>
              <w:jc w:val="center"/>
              <w:rPr>
                <w:rFonts w:ascii="微软雅黑" w:hAnsi="微软雅黑" w:cs="宋体"/>
                <w:b/>
                <w:sz w:val="22"/>
                <w:szCs w:val="22"/>
              </w:rPr>
            </w:pPr>
            <w:r>
              <w:rPr>
                <w:rFonts w:ascii="微软雅黑" w:hAnsi="微软雅黑" w:cs="宋体" w:hint="eastAsia"/>
                <w:b/>
                <w:sz w:val="22"/>
                <w:szCs w:val="22"/>
              </w:rPr>
              <w:t>考核方式</w:t>
            </w:r>
          </w:p>
        </w:tc>
        <w:tc>
          <w:tcPr>
            <w:tcW w:w="7941" w:type="dxa"/>
            <w:gridSpan w:val="6"/>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cs="宋体" w:hint="eastAsia"/>
                <w:b/>
                <w:sz w:val="22"/>
                <w:szCs w:val="22"/>
              </w:rPr>
              <w:t>考试</w:t>
            </w:r>
          </w:p>
        </w:tc>
      </w:tr>
      <w:tr w:rsidR="00990B40">
        <w:trPr>
          <w:trHeight w:val="682"/>
          <w:jc w:val="center"/>
        </w:trPr>
        <w:tc>
          <w:tcPr>
            <w:tcW w:w="1324" w:type="dxa"/>
            <w:shd w:val="clear" w:color="auto" w:fill="C7E3FE"/>
            <w:vAlign w:val="center"/>
          </w:tcPr>
          <w:p w:rsidR="00990B40" w:rsidRDefault="002E44C2">
            <w:pPr>
              <w:widowControl/>
              <w:adjustRightInd w:val="0"/>
              <w:snapToGrid w:val="0"/>
              <w:spacing w:line="300" w:lineRule="auto"/>
              <w:jc w:val="center"/>
              <w:rPr>
                <w:rFonts w:ascii="微软雅黑" w:hAnsi="微软雅黑" w:cs="宋体"/>
                <w:b/>
                <w:sz w:val="22"/>
                <w:szCs w:val="22"/>
              </w:rPr>
            </w:pPr>
            <w:r>
              <w:rPr>
                <w:rFonts w:ascii="微软雅黑" w:hAnsi="微软雅黑" w:cs="宋体" w:hint="eastAsia"/>
                <w:b/>
                <w:sz w:val="22"/>
                <w:szCs w:val="22"/>
              </w:rPr>
              <w:t>课程简介</w:t>
            </w:r>
          </w:p>
        </w:tc>
        <w:tc>
          <w:tcPr>
            <w:tcW w:w="7941" w:type="dxa"/>
            <w:gridSpan w:val="6"/>
            <w:shd w:val="clear" w:color="auto" w:fill="F0F5FF"/>
          </w:tcPr>
          <w:p w:rsidR="00303A35" w:rsidRDefault="002E44C2" w:rsidP="00303A35">
            <w:pPr>
              <w:adjustRightInd w:val="0"/>
              <w:snapToGrid w:val="0"/>
              <w:ind w:firstLineChars="200" w:firstLine="440"/>
              <w:rPr>
                <w:rFonts w:ascii="微软雅黑" w:hAnsi="微软雅黑"/>
                <w:color w:val="000000"/>
                <w:sz w:val="22"/>
                <w:szCs w:val="22"/>
              </w:rPr>
            </w:pPr>
            <w:r>
              <w:rPr>
                <w:rFonts w:ascii="微软雅黑" w:hAnsi="微软雅黑" w:hint="eastAsia"/>
                <w:color w:val="000000"/>
                <w:sz w:val="22"/>
                <w:szCs w:val="22"/>
              </w:rPr>
              <w:t>模式识别就是利用计算机对某些物理现象进行分类，在错误概率最小的条件下，使识别的结果尽量与事物相符。</w:t>
            </w:r>
          </w:p>
          <w:p w:rsidR="00303A35" w:rsidRDefault="002E44C2" w:rsidP="00303A35">
            <w:pPr>
              <w:adjustRightInd w:val="0"/>
              <w:snapToGrid w:val="0"/>
              <w:ind w:firstLineChars="200" w:firstLine="440"/>
              <w:rPr>
                <w:rFonts w:ascii="微软雅黑" w:hAnsi="微软雅黑"/>
                <w:color w:val="000000"/>
                <w:sz w:val="22"/>
                <w:szCs w:val="22"/>
              </w:rPr>
            </w:pPr>
            <w:r>
              <w:rPr>
                <w:rFonts w:ascii="微软雅黑" w:hAnsi="微软雅黑" w:hint="eastAsia"/>
                <w:color w:val="000000"/>
                <w:sz w:val="22"/>
                <w:szCs w:val="22"/>
              </w:rPr>
              <w:t>模式识别的原理和方法在医学、军事等众多领域应用十分广泛，是计算机及其相关专业进行科学研究的基础。</w:t>
            </w:r>
          </w:p>
          <w:p w:rsidR="00566644" w:rsidRDefault="002E44C2" w:rsidP="00303A35">
            <w:pPr>
              <w:adjustRightInd w:val="0"/>
              <w:snapToGrid w:val="0"/>
              <w:ind w:firstLineChars="200" w:firstLine="440"/>
              <w:rPr>
                <w:rFonts w:ascii="微软雅黑" w:hAnsi="微软雅黑"/>
                <w:color w:val="000000"/>
                <w:sz w:val="22"/>
                <w:szCs w:val="22"/>
              </w:rPr>
            </w:pPr>
            <w:r>
              <w:rPr>
                <w:rFonts w:ascii="微软雅黑" w:hAnsi="微软雅黑" w:hint="eastAsia"/>
                <w:color w:val="000000"/>
                <w:sz w:val="22"/>
                <w:szCs w:val="22"/>
              </w:rPr>
              <w:t>这门课的教学目的是让学生掌握统计模式识别和结构模式识别基本原理和方法。</w:t>
            </w:r>
          </w:p>
          <w:p w:rsidR="00303A35" w:rsidRDefault="00303A35">
            <w:pPr>
              <w:adjustRightInd w:val="0"/>
              <w:snapToGrid w:val="0"/>
              <w:rPr>
                <w:rFonts w:ascii="微软雅黑" w:hAnsi="微软雅黑" w:hint="eastAsia"/>
                <w:color w:val="000000"/>
                <w:sz w:val="22"/>
                <w:szCs w:val="22"/>
              </w:rPr>
            </w:pPr>
          </w:p>
          <w:p w:rsidR="00303A35" w:rsidRDefault="002E44C2">
            <w:pPr>
              <w:adjustRightInd w:val="0"/>
              <w:snapToGrid w:val="0"/>
              <w:rPr>
                <w:rFonts w:ascii="微软雅黑" w:hAnsi="微软雅黑"/>
                <w:color w:val="000000"/>
                <w:sz w:val="22"/>
                <w:szCs w:val="22"/>
              </w:rPr>
            </w:pPr>
            <w:r>
              <w:rPr>
                <w:rFonts w:ascii="微软雅黑" w:hAnsi="微软雅黑" w:hint="eastAsia"/>
                <w:color w:val="000000"/>
                <w:sz w:val="22"/>
                <w:szCs w:val="22"/>
              </w:rPr>
              <w:t>本课程的主要任务是</w:t>
            </w:r>
            <w:r w:rsidR="00303A35">
              <w:rPr>
                <w:rFonts w:ascii="微软雅黑" w:hAnsi="微软雅黑" w:hint="eastAsia"/>
                <w:color w:val="000000"/>
                <w:sz w:val="22"/>
                <w:szCs w:val="22"/>
              </w:rPr>
              <w:t>：</w:t>
            </w:r>
          </w:p>
          <w:p w:rsidR="00303A35" w:rsidRPr="00303A35" w:rsidRDefault="002E44C2" w:rsidP="00AC3DB5">
            <w:pPr>
              <w:pStyle w:val="af1"/>
              <w:numPr>
                <w:ilvl w:val="0"/>
                <w:numId w:val="49"/>
              </w:numPr>
              <w:adjustRightInd w:val="0"/>
              <w:snapToGrid w:val="0"/>
              <w:ind w:firstLineChars="0"/>
              <w:rPr>
                <w:rFonts w:ascii="微软雅黑" w:hAnsi="微软雅黑"/>
                <w:color w:val="000000"/>
                <w:sz w:val="22"/>
                <w:szCs w:val="22"/>
              </w:rPr>
            </w:pPr>
            <w:r w:rsidRPr="00303A35">
              <w:rPr>
                <w:rFonts w:ascii="微软雅黑" w:hAnsi="微软雅黑" w:hint="eastAsia"/>
                <w:color w:val="000000"/>
                <w:sz w:val="22"/>
                <w:szCs w:val="22"/>
              </w:rPr>
              <w:t>通过对模式识别的基本理论和方法、运用实例的学习，使学生掌握模式识别的基本理论与方法，</w:t>
            </w:r>
          </w:p>
          <w:p w:rsidR="00990B40" w:rsidRPr="00303A35" w:rsidRDefault="002E44C2" w:rsidP="00AC3DB5">
            <w:pPr>
              <w:pStyle w:val="af1"/>
              <w:numPr>
                <w:ilvl w:val="0"/>
                <w:numId w:val="49"/>
              </w:numPr>
              <w:adjustRightInd w:val="0"/>
              <w:snapToGrid w:val="0"/>
              <w:ind w:firstLineChars="0"/>
              <w:rPr>
                <w:rFonts w:ascii="微软雅黑" w:hAnsi="微软雅黑" w:cs="宋体"/>
                <w:sz w:val="22"/>
                <w:szCs w:val="22"/>
              </w:rPr>
            </w:pPr>
            <w:r w:rsidRPr="00303A35">
              <w:rPr>
                <w:rFonts w:ascii="微软雅黑" w:hAnsi="微软雅黑" w:hint="eastAsia"/>
                <w:color w:val="000000"/>
                <w:sz w:val="22"/>
                <w:szCs w:val="22"/>
              </w:rPr>
              <w:t>培养学生利用模式识别方法、运用技能解决本专业及相关领域实际问题的能力，为将来继续深入学习或进行科学研究打下坚实的基础。</w:t>
            </w:r>
          </w:p>
        </w:tc>
      </w:tr>
      <w:tr w:rsidR="00990B40">
        <w:trPr>
          <w:trHeight w:val="723"/>
          <w:jc w:val="center"/>
        </w:trPr>
        <w:tc>
          <w:tcPr>
            <w:tcW w:w="1324" w:type="dxa"/>
            <w:shd w:val="clear" w:color="auto" w:fill="C7E3FE"/>
            <w:vAlign w:val="center"/>
          </w:tcPr>
          <w:p w:rsidR="00990B40" w:rsidRDefault="002E44C2">
            <w:pPr>
              <w:widowControl/>
              <w:adjustRightInd w:val="0"/>
              <w:snapToGrid w:val="0"/>
              <w:spacing w:line="300" w:lineRule="auto"/>
              <w:jc w:val="center"/>
              <w:rPr>
                <w:rFonts w:ascii="微软雅黑" w:hAnsi="微软雅黑" w:cs="宋体"/>
                <w:b/>
                <w:sz w:val="22"/>
                <w:szCs w:val="22"/>
              </w:rPr>
            </w:pPr>
            <w:r>
              <w:rPr>
                <w:rFonts w:ascii="微软雅黑" w:hAnsi="微软雅黑" w:cs="宋体" w:hint="eastAsia"/>
                <w:b/>
                <w:sz w:val="22"/>
                <w:szCs w:val="22"/>
              </w:rPr>
              <w:t>培养目标</w:t>
            </w:r>
          </w:p>
        </w:tc>
        <w:tc>
          <w:tcPr>
            <w:tcW w:w="7941" w:type="dxa"/>
            <w:gridSpan w:val="6"/>
            <w:shd w:val="clear" w:color="auto" w:fill="F0F5FF"/>
          </w:tcPr>
          <w:p w:rsidR="00990B40" w:rsidRDefault="002E44C2">
            <w:pPr>
              <w:spacing w:line="500" w:lineRule="exact"/>
              <w:contextualSpacing/>
              <w:rPr>
                <w:rFonts w:ascii="微软雅黑" w:hAnsi="微软雅黑" w:cs="宋体"/>
                <w:sz w:val="22"/>
                <w:szCs w:val="22"/>
              </w:rPr>
            </w:pPr>
            <w:r>
              <w:rPr>
                <w:rFonts w:ascii="微软雅黑" w:hAnsi="微软雅黑" w:hint="eastAsia"/>
                <w:color w:val="000000"/>
                <w:sz w:val="22"/>
                <w:szCs w:val="22"/>
              </w:rPr>
              <w:t>通过各教学环节，本课程应达到下列要求：认识模式识别的目的和意义，了解模式识别的过程；理解统计分类法的基本思想，掌握几何分类法和概率分类法的几种典型算法；理解聚类分析的</w:t>
            </w:r>
            <w:proofErr w:type="gramStart"/>
            <w:r>
              <w:rPr>
                <w:rFonts w:ascii="微软雅黑" w:hAnsi="微软雅黑" w:hint="eastAsia"/>
                <w:color w:val="000000"/>
                <w:sz w:val="22"/>
                <w:szCs w:val="22"/>
              </w:rPr>
              <w:t>的</w:t>
            </w:r>
            <w:proofErr w:type="gramEnd"/>
            <w:r>
              <w:rPr>
                <w:rFonts w:ascii="微软雅黑" w:hAnsi="微软雅黑" w:hint="eastAsia"/>
                <w:color w:val="000000"/>
                <w:sz w:val="22"/>
                <w:szCs w:val="22"/>
              </w:rPr>
              <w:t>基本思想，掌握聚类分析的几种典型算法。具体包括：</w:t>
            </w:r>
            <w:r>
              <w:rPr>
                <w:rFonts w:ascii="微软雅黑" w:hAnsi="微软雅黑" w:hint="eastAsia"/>
                <w:color w:val="000000"/>
                <w:sz w:val="22"/>
                <w:szCs w:val="22"/>
              </w:rPr>
              <w:br/>
              <w:t>1，掌握模式识别的概念、发展和应用，模式识别的研究方法；</w:t>
            </w:r>
            <w:r>
              <w:rPr>
                <w:rFonts w:ascii="微软雅黑" w:hAnsi="微软雅黑" w:hint="eastAsia"/>
                <w:color w:val="000000"/>
                <w:sz w:val="22"/>
                <w:szCs w:val="22"/>
              </w:rPr>
              <w:br/>
              <w:t>2，掌握统计模式识别中线性判别函数的基本理论及运用；</w:t>
            </w:r>
            <w:r>
              <w:rPr>
                <w:rFonts w:ascii="微软雅黑" w:hAnsi="微软雅黑" w:hint="eastAsia"/>
                <w:color w:val="000000"/>
                <w:sz w:val="22"/>
                <w:szCs w:val="22"/>
              </w:rPr>
              <w:br/>
              <w:t>3，掌握统计模式识别中Bayes决策理论的基本原理及运用；</w:t>
            </w:r>
            <w:r>
              <w:rPr>
                <w:rFonts w:ascii="微软雅黑" w:hAnsi="微软雅黑" w:hint="eastAsia"/>
                <w:color w:val="000000"/>
                <w:sz w:val="22"/>
                <w:szCs w:val="22"/>
              </w:rPr>
              <w:br/>
              <w:t>4，熟悉概率总体估计中的参数估计方法和非参数技术估计方法；</w:t>
            </w:r>
            <w:r>
              <w:rPr>
                <w:rFonts w:ascii="微软雅黑" w:hAnsi="微软雅黑" w:hint="eastAsia"/>
                <w:color w:val="000000"/>
                <w:sz w:val="22"/>
                <w:szCs w:val="22"/>
              </w:rPr>
              <w:br/>
              <w:t>5，掌握近邻法则和集群；</w:t>
            </w:r>
            <w:r>
              <w:rPr>
                <w:rFonts w:ascii="微软雅黑" w:hAnsi="微软雅黑" w:hint="eastAsia"/>
                <w:color w:val="000000"/>
                <w:sz w:val="22"/>
                <w:szCs w:val="22"/>
              </w:rPr>
              <w:br/>
              <w:t>6，掌握模式特征的抽取和选择；</w:t>
            </w:r>
            <w:r>
              <w:rPr>
                <w:rFonts w:ascii="微软雅黑" w:hAnsi="微软雅黑" w:hint="eastAsia"/>
                <w:color w:val="000000"/>
                <w:sz w:val="22"/>
                <w:szCs w:val="22"/>
              </w:rPr>
              <w:br/>
            </w:r>
            <w:r>
              <w:rPr>
                <w:rFonts w:ascii="微软雅黑" w:hAnsi="微软雅黑" w:hint="eastAsia"/>
                <w:color w:val="000000"/>
                <w:sz w:val="22"/>
                <w:szCs w:val="22"/>
              </w:rPr>
              <w:lastRenderedPageBreak/>
              <w:t>7，了解人工神经网络在模式识别中的应用。</w:t>
            </w:r>
          </w:p>
        </w:tc>
      </w:tr>
    </w:tbl>
    <w:p w:rsidR="00990B40" w:rsidRPr="00FB5025" w:rsidRDefault="002E44C2">
      <w:pPr>
        <w:pStyle w:val="4"/>
        <w:numPr>
          <w:ilvl w:val="0"/>
          <w:numId w:val="21"/>
        </w:numPr>
      </w:pPr>
      <w:r w:rsidRPr="00FB5025">
        <w:rPr>
          <w:rFonts w:hint="eastAsia"/>
        </w:rPr>
        <w:lastRenderedPageBreak/>
        <w:t>计算机视觉</w:t>
      </w:r>
    </w:p>
    <w:tbl>
      <w:tblPr>
        <w:tblStyle w:val="af0"/>
        <w:tblW w:w="9265" w:type="dxa"/>
        <w:jc w:val="center"/>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CellMar>
          <w:left w:w="113" w:type="dxa"/>
          <w:right w:w="113" w:type="dxa"/>
        </w:tblCellMar>
        <w:tblLook w:val="04A0" w:firstRow="1" w:lastRow="0" w:firstColumn="1" w:lastColumn="0" w:noHBand="0" w:noVBand="1"/>
      </w:tblPr>
      <w:tblGrid>
        <w:gridCol w:w="1324"/>
        <w:gridCol w:w="1323"/>
        <w:gridCol w:w="1324"/>
        <w:gridCol w:w="1323"/>
        <w:gridCol w:w="1324"/>
        <w:gridCol w:w="1323"/>
        <w:gridCol w:w="1324"/>
      </w:tblGrid>
      <w:tr w:rsidR="00990B40">
        <w:trPr>
          <w:trHeight w:val="57"/>
          <w:jc w:val="center"/>
        </w:trPr>
        <w:tc>
          <w:tcPr>
            <w:tcW w:w="1324" w:type="dxa"/>
            <w:shd w:val="clear" w:color="auto" w:fill="C7E3FE"/>
            <w:vAlign w:val="center"/>
          </w:tcPr>
          <w:p w:rsidR="00990B40" w:rsidRDefault="002E44C2">
            <w:pPr>
              <w:widowControl/>
              <w:adjustRightInd w:val="0"/>
              <w:snapToGrid w:val="0"/>
              <w:spacing w:line="300" w:lineRule="auto"/>
              <w:jc w:val="center"/>
              <w:rPr>
                <w:rFonts w:ascii="微软雅黑" w:hAnsi="微软雅黑" w:cs="宋体"/>
                <w:b/>
                <w:szCs w:val="21"/>
              </w:rPr>
            </w:pPr>
            <w:r>
              <w:rPr>
                <w:rFonts w:ascii="微软雅黑" w:hAnsi="微软雅黑" w:cs="宋体" w:hint="eastAsia"/>
                <w:b/>
                <w:szCs w:val="21"/>
              </w:rPr>
              <w:t>课程名称</w:t>
            </w:r>
          </w:p>
        </w:tc>
        <w:tc>
          <w:tcPr>
            <w:tcW w:w="7941" w:type="dxa"/>
            <w:gridSpan w:val="6"/>
            <w:shd w:val="clear" w:color="auto" w:fill="F0F5FF"/>
            <w:vAlign w:val="center"/>
          </w:tcPr>
          <w:p w:rsidR="00990B40" w:rsidRDefault="002E44C2">
            <w:pPr>
              <w:adjustRightInd w:val="0"/>
              <w:snapToGrid w:val="0"/>
              <w:rPr>
                <w:rFonts w:ascii="微软雅黑" w:hAnsi="微软雅黑" w:cs="宋体"/>
                <w:szCs w:val="21"/>
              </w:rPr>
            </w:pPr>
            <w:r>
              <w:rPr>
                <w:rFonts w:ascii="微软雅黑" w:hAnsi="微软雅黑" w:cs="宋体" w:hint="eastAsia"/>
                <w:szCs w:val="21"/>
              </w:rPr>
              <w:t>计算机视觉</w:t>
            </w:r>
          </w:p>
        </w:tc>
      </w:tr>
      <w:tr w:rsidR="00990B40">
        <w:trPr>
          <w:trHeight w:val="57"/>
          <w:jc w:val="center"/>
        </w:trPr>
        <w:tc>
          <w:tcPr>
            <w:tcW w:w="1324" w:type="dxa"/>
            <w:shd w:val="clear" w:color="auto" w:fill="C7E3FE"/>
            <w:vAlign w:val="center"/>
          </w:tcPr>
          <w:p w:rsidR="00990B40" w:rsidRDefault="002E44C2">
            <w:pPr>
              <w:adjustRightInd w:val="0"/>
              <w:snapToGrid w:val="0"/>
              <w:spacing w:line="300" w:lineRule="auto"/>
              <w:jc w:val="center"/>
              <w:rPr>
                <w:rFonts w:ascii="微软雅黑" w:hAnsi="微软雅黑" w:cs="宋体"/>
                <w:b/>
                <w:sz w:val="20"/>
                <w:szCs w:val="21"/>
              </w:rPr>
            </w:pPr>
            <w:r>
              <w:rPr>
                <w:rFonts w:ascii="微软雅黑" w:hAnsi="微软雅黑" w:cs="宋体" w:hint="eastAsia"/>
                <w:b/>
                <w:sz w:val="22"/>
                <w:szCs w:val="22"/>
              </w:rPr>
              <w:t>课时</w:t>
            </w:r>
          </w:p>
        </w:tc>
        <w:tc>
          <w:tcPr>
            <w:tcW w:w="1323" w:type="dxa"/>
            <w:shd w:val="clear" w:color="auto" w:fill="F0F5FF"/>
            <w:vAlign w:val="center"/>
          </w:tcPr>
          <w:p w:rsidR="00990B40" w:rsidRDefault="002E44C2">
            <w:pPr>
              <w:adjustRightInd w:val="0"/>
              <w:snapToGrid w:val="0"/>
              <w:rPr>
                <w:rFonts w:ascii="微软雅黑" w:hAnsi="微软雅黑" w:cs="宋体"/>
                <w:sz w:val="20"/>
                <w:szCs w:val="21"/>
              </w:rPr>
            </w:pPr>
            <w:r>
              <w:rPr>
                <w:rFonts w:ascii="微软雅黑" w:hAnsi="微软雅黑" w:hint="eastAsia"/>
                <w:b/>
                <w:color w:val="000000" w:themeColor="text1"/>
                <w:sz w:val="21"/>
                <w:szCs w:val="21"/>
              </w:rPr>
              <w:t>总课时</w:t>
            </w:r>
          </w:p>
        </w:tc>
        <w:tc>
          <w:tcPr>
            <w:tcW w:w="1324" w:type="dxa"/>
            <w:shd w:val="clear" w:color="auto" w:fill="F0F5FF"/>
            <w:vAlign w:val="center"/>
          </w:tcPr>
          <w:p w:rsidR="00990B40" w:rsidRDefault="002E44C2">
            <w:pPr>
              <w:adjustRightInd w:val="0"/>
              <w:snapToGrid w:val="0"/>
              <w:rPr>
                <w:rFonts w:ascii="微软雅黑" w:hAnsi="微软雅黑" w:cs="宋体"/>
                <w:sz w:val="20"/>
                <w:szCs w:val="21"/>
              </w:rPr>
            </w:pPr>
            <w:r>
              <w:rPr>
                <w:rFonts w:ascii="微软雅黑" w:hAnsi="微软雅黑" w:cs="宋体" w:hint="eastAsia"/>
                <w:sz w:val="20"/>
                <w:szCs w:val="21"/>
              </w:rPr>
              <w:t>5</w:t>
            </w:r>
            <w:r>
              <w:rPr>
                <w:rFonts w:ascii="微软雅黑" w:hAnsi="微软雅黑" w:cs="宋体"/>
                <w:sz w:val="20"/>
                <w:szCs w:val="21"/>
              </w:rPr>
              <w:t>6</w:t>
            </w:r>
          </w:p>
        </w:tc>
        <w:tc>
          <w:tcPr>
            <w:tcW w:w="1323" w:type="dxa"/>
            <w:shd w:val="clear" w:color="auto" w:fill="F0F5FF"/>
            <w:vAlign w:val="center"/>
          </w:tcPr>
          <w:p w:rsidR="00990B40" w:rsidRDefault="002E44C2">
            <w:pPr>
              <w:adjustRightInd w:val="0"/>
              <w:snapToGrid w:val="0"/>
              <w:rPr>
                <w:rFonts w:ascii="微软雅黑" w:hAnsi="微软雅黑" w:cs="宋体"/>
                <w:sz w:val="20"/>
                <w:szCs w:val="21"/>
              </w:rPr>
            </w:pPr>
            <w:r>
              <w:rPr>
                <w:rFonts w:ascii="微软雅黑" w:hAnsi="微软雅黑" w:hint="eastAsia"/>
                <w:b/>
                <w:color w:val="000000" w:themeColor="text1"/>
                <w:sz w:val="21"/>
                <w:szCs w:val="21"/>
              </w:rPr>
              <w:t>理论课时</w:t>
            </w:r>
          </w:p>
        </w:tc>
        <w:tc>
          <w:tcPr>
            <w:tcW w:w="1324" w:type="dxa"/>
            <w:shd w:val="clear" w:color="auto" w:fill="F0F5FF"/>
            <w:vAlign w:val="center"/>
          </w:tcPr>
          <w:p w:rsidR="00990B40" w:rsidRDefault="002E44C2">
            <w:pPr>
              <w:adjustRightInd w:val="0"/>
              <w:snapToGrid w:val="0"/>
              <w:rPr>
                <w:rFonts w:ascii="微软雅黑" w:hAnsi="微软雅黑" w:cs="宋体"/>
                <w:sz w:val="20"/>
                <w:szCs w:val="21"/>
              </w:rPr>
            </w:pPr>
            <w:r>
              <w:rPr>
                <w:rFonts w:ascii="微软雅黑" w:hAnsi="微软雅黑" w:cs="宋体" w:hint="eastAsia"/>
                <w:sz w:val="20"/>
                <w:szCs w:val="21"/>
              </w:rPr>
              <w:t>3</w:t>
            </w:r>
            <w:r>
              <w:rPr>
                <w:rFonts w:ascii="微软雅黑" w:hAnsi="微软雅黑" w:cs="宋体"/>
                <w:sz w:val="20"/>
                <w:szCs w:val="21"/>
              </w:rPr>
              <w:t>2</w:t>
            </w:r>
          </w:p>
        </w:tc>
        <w:tc>
          <w:tcPr>
            <w:tcW w:w="1323" w:type="dxa"/>
            <w:shd w:val="clear" w:color="auto" w:fill="F0F5FF"/>
            <w:vAlign w:val="center"/>
          </w:tcPr>
          <w:p w:rsidR="00990B40" w:rsidRDefault="002E44C2">
            <w:pPr>
              <w:adjustRightInd w:val="0"/>
              <w:snapToGrid w:val="0"/>
              <w:rPr>
                <w:rFonts w:ascii="微软雅黑" w:hAnsi="微软雅黑" w:cs="宋体"/>
                <w:sz w:val="20"/>
                <w:szCs w:val="21"/>
              </w:rPr>
            </w:pPr>
            <w:r>
              <w:rPr>
                <w:rFonts w:ascii="微软雅黑" w:hAnsi="微软雅黑" w:hint="eastAsia"/>
                <w:b/>
                <w:color w:val="000000" w:themeColor="text1"/>
                <w:sz w:val="21"/>
                <w:szCs w:val="21"/>
              </w:rPr>
              <w:t>实践课时</w:t>
            </w:r>
          </w:p>
        </w:tc>
        <w:tc>
          <w:tcPr>
            <w:tcW w:w="1324" w:type="dxa"/>
            <w:shd w:val="clear" w:color="auto" w:fill="F0F5FF"/>
            <w:vAlign w:val="center"/>
          </w:tcPr>
          <w:p w:rsidR="00990B40" w:rsidRDefault="002E44C2">
            <w:pPr>
              <w:adjustRightInd w:val="0"/>
              <w:snapToGrid w:val="0"/>
              <w:rPr>
                <w:rFonts w:ascii="微软雅黑" w:hAnsi="微软雅黑" w:cs="宋体"/>
                <w:sz w:val="20"/>
                <w:szCs w:val="21"/>
              </w:rPr>
            </w:pPr>
            <w:r>
              <w:rPr>
                <w:rFonts w:ascii="微软雅黑" w:hAnsi="微软雅黑" w:cs="宋体" w:hint="eastAsia"/>
                <w:sz w:val="20"/>
                <w:szCs w:val="21"/>
              </w:rPr>
              <w:t>2</w:t>
            </w:r>
            <w:r>
              <w:rPr>
                <w:rFonts w:ascii="微软雅黑" w:hAnsi="微软雅黑" w:cs="宋体"/>
                <w:sz w:val="20"/>
                <w:szCs w:val="21"/>
              </w:rPr>
              <w:t>4</w:t>
            </w:r>
          </w:p>
        </w:tc>
      </w:tr>
      <w:tr w:rsidR="00990B40">
        <w:trPr>
          <w:trHeight w:val="57"/>
          <w:jc w:val="center"/>
        </w:trPr>
        <w:tc>
          <w:tcPr>
            <w:tcW w:w="1324" w:type="dxa"/>
            <w:shd w:val="clear" w:color="auto" w:fill="C7E3FE"/>
            <w:vAlign w:val="center"/>
          </w:tcPr>
          <w:p w:rsidR="00990B40" w:rsidRDefault="002E44C2">
            <w:pPr>
              <w:adjustRightInd w:val="0"/>
              <w:snapToGrid w:val="0"/>
              <w:spacing w:line="300" w:lineRule="auto"/>
              <w:jc w:val="center"/>
              <w:rPr>
                <w:rFonts w:ascii="微软雅黑" w:hAnsi="微软雅黑" w:cs="宋体"/>
                <w:b/>
                <w:sz w:val="20"/>
                <w:szCs w:val="21"/>
              </w:rPr>
            </w:pPr>
            <w:r>
              <w:rPr>
                <w:rFonts w:ascii="微软雅黑" w:hAnsi="微软雅黑" w:cs="宋体" w:hint="eastAsia"/>
                <w:b/>
                <w:sz w:val="22"/>
                <w:szCs w:val="22"/>
              </w:rPr>
              <w:t>考核方式</w:t>
            </w:r>
          </w:p>
        </w:tc>
        <w:tc>
          <w:tcPr>
            <w:tcW w:w="7941" w:type="dxa"/>
            <w:gridSpan w:val="6"/>
            <w:shd w:val="clear" w:color="auto" w:fill="F0F5FF"/>
            <w:vAlign w:val="center"/>
          </w:tcPr>
          <w:p w:rsidR="00990B40" w:rsidRDefault="002E44C2">
            <w:pPr>
              <w:adjustRightInd w:val="0"/>
              <w:snapToGrid w:val="0"/>
              <w:rPr>
                <w:rFonts w:ascii="微软雅黑" w:hAnsi="微软雅黑" w:cs="宋体"/>
                <w:sz w:val="20"/>
                <w:szCs w:val="21"/>
              </w:rPr>
            </w:pPr>
            <w:r>
              <w:rPr>
                <w:rFonts w:ascii="微软雅黑" w:hAnsi="微软雅黑" w:cs="宋体" w:hint="eastAsia"/>
                <w:b/>
                <w:sz w:val="22"/>
                <w:szCs w:val="22"/>
              </w:rPr>
              <w:t>考试</w:t>
            </w:r>
          </w:p>
        </w:tc>
      </w:tr>
      <w:tr w:rsidR="00990B40">
        <w:trPr>
          <w:trHeight w:val="682"/>
          <w:jc w:val="center"/>
        </w:trPr>
        <w:tc>
          <w:tcPr>
            <w:tcW w:w="1324" w:type="dxa"/>
            <w:shd w:val="clear" w:color="auto" w:fill="C7E3FE"/>
            <w:vAlign w:val="center"/>
          </w:tcPr>
          <w:p w:rsidR="00990B40" w:rsidRDefault="002E44C2">
            <w:pPr>
              <w:widowControl/>
              <w:adjustRightInd w:val="0"/>
              <w:snapToGrid w:val="0"/>
              <w:spacing w:line="300" w:lineRule="auto"/>
              <w:jc w:val="center"/>
              <w:rPr>
                <w:rFonts w:ascii="微软雅黑" w:hAnsi="微软雅黑" w:cs="宋体"/>
                <w:b/>
                <w:szCs w:val="21"/>
              </w:rPr>
            </w:pPr>
            <w:r>
              <w:rPr>
                <w:rFonts w:ascii="微软雅黑" w:hAnsi="微软雅黑" w:cs="宋体" w:hint="eastAsia"/>
                <w:b/>
                <w:szCs w:val="21"/>
              </w:rPr>
              <w:t>课程简介</w:t>
            </w:r>
          </w:p>
        </w:tc>
        <w:tc>
          <w:tcPr>
            <w:tcW w:w="7941" w:type="dxa"/>
            <w:gridSpan w:val="6"/>
            <w:shd w:val="clear" w:color="auto" w:fill="F0F5FF"/>
          </w:tcPr>
          <w:p w:rsidR="00990B40" w:rsidRDefault="002E44C2">
            <w:pPr>
              <w:adjustRightInd w:val="0"/>
              <w:snapToGrid w:val="0"/>
              <w:rPr>
                <w:rFonts w:ascii="微软雅黑" w:hAnsi="微软雅黑" w:cs="宋体"/>
                <w:szCs w:val="21"/>
              </w:rPr>
            </w:pPr>
            <w:r>
              <w:rPr>
                <w:rFonts w:ascii="微软雅黑" w:hAnsi="微软雅黑" w:hint="eastAsia"/>
                <w:color w:val="000000"/>
                <w:sz w:val="22"/>
                <w:szCs w:val="22"/>
              </w:rPr>
              <w:t>通过本课程学习与实践使学生掌握机器视觉的基本概念、基本理论和方法，引入科研案例、动手实践和编程练习来加强关键的内容。初步具有运用相应理论和方法解决实际问题的能力。</w:t>
            </w:r>
          </w:p>
        </w:tc>
      </w:tr>
      <w:tr w:rsidR="00990B40">
        <w:trPr>
          <w:trHeight w:val="723"/>
          <w:jc w:val="center"/>
        </w:trPr>
        <w:tc>
          <w:tcPr>
            <w:tcW w:w="1324" w:type="dxa"/>
            <w:shd w:val="clear" w:color="auto" w:fill="C7E3FE"/>
            <w:vAlign w:val="center"/>
          </w:tcPr>
          <w:p w:rsidR="00990B40" w:rsidRDefault="002E44C2">
            <w:pPr>
              <w:widowControl/>
              <w:adjustRightInd w:val="0"/>
              <w:snapToGrid w:val="0"/>
              <w:spacing w:line="300" w:lineRule="auto"/>
              <w:jc w:val="center"/>
              <w:rPr>
                <w:rFonts w:ascii="微软雅黑" w:hAnsi="微软雅黑" w:cs="宋体"/>
                <w:b/>
                <w:szCs w:val="21"/>
              </w:rPr>
            </w:pPr>
            <w:r>
              <w:rPr>
                <w:rFonts w:ascii="微软雅黑" w:hAnsi="微软雅黑" w:cs="宋体" w:hint="eastAsia"/>
                <w:b/>
                <w:szCs w:val="21"/>
              </w:rPr>
              <w:t>培养目标</w:t>
            </w:r>
          </w:p>
        </w:tc>
        <w:tc>
          <w:tcPr>
            <w:tcW w:w="7941" w:type="dxa"/>
            <w:gridSpan w:val="6"/>
            <w:shd w:val="clear" w:color="auto" w:fill="F0F5FF"/>
          </w:tcPr>
          <w:p w:rsidR="00990B40" w:rsidRDefault="002E44C2">
            <w:pPr>
              <w:spacing w:line="500" w:lineRule="exact"/>
              <w:contextualSpacing/>
              <w:rPr>
                <w:rFonts w:ascii="微软雅黑" w:hAnsi="微软雅黑" w:cs="宋体"/>
              </w:rPr>
            </w:pPr>
            <w:r>
              <w:rPr>
                <w:rFonts w:ascii="微软雅黑" w:hAnsi="微软雅黑" w:hint="eastAsia"/>
                <w:color w:val="000000"/>
                <w:sz w:val="22"/>
                <w:szCs w:val="22"/>
              </w:rPr>
              <w:t>1、对图像理解和机器视觉的基本理论，尤其是图像处理的概念、基本原理以及解决问题的基本思想方法有一个较为全面的了解和领会；</w:t>
            </w:r>
            <w:r>
              <w:rPr>
                <w:rFonts w:ascii="微软雅黑" w:hAnsi="微软雅黑" w:hint="eastAsia"/>
                <w:color w:val="000000"/>
                <w:sz w:val="22"/>
                <w:szCs w:val="22"/>
              </w:rPr>
              <w:br/>
              <w:t>2、学习</w:t>
            </w:r>
            <w:proofErr w:type="gramStart"/>
            <w:r>
              <w:rPr>
                <w:rFonts w:ascii="微软雅黑" w:hAnsi="微软雅黑" w:hint="eastAsia"/>
                <w:color w:val="000000"/>
                <w:sz w:val="22"/>
                <w:szCs w:val="22"/>
              </w:rPr>
              <w:t>机器机视觉</w:t>
            </w:r>
            <w:proofErr w:type="gramEnd"/>
            <w:r>
              <w:rPr>
                <w:rFonts w:ascii="微软雅黑" w:hAnsi="微软雅黑" w:hint="eastAsia"/>
                <w:color w:val="000000"/>
                <w:sz w:val="22"/>
                <w:szCs w:val="22"/>
              </w:rPr>
              <w:t>的基本理论和技术</w:t>
            </w:r>
            <w:r>
              <w:rPr>
                <w:rFonts w:ascii="微软雅黑" w:hAnsi="微软雅黑" w:hint="eastAsia"/>
                <w:color w:val="000000"/>
                <w:sz w:val="22"/>
                <w:szCs w:val="22"/>
              </w:rPr>
              <w:br/>
              <w:t>3、了解各种智能图像处理与机器视觉技术的相关应用；</w:t>
            </w:r>
            <w:r>
              <w:rPr>
                <w:rFonts w:ascii="微软雅黑" w:hAnsi="微软雅黑" w:hint="eastAsia"/>
                <w:color w:val="000000"/>
                <w:sz w:val="22"/>
                <w:szCs w:val="22"/>
              </w:rPr>
              <w:br/>
              <w:t>4、具备解决智能化检测与识别、控制等应用问题的初步能力，为以后从事模式识别与智能控制、机器人技术、智能制造等领域的研究与开发工作打下扎实的基础</w:t>
            </w:r>
          </w:p>
        </w:tc>
      </w:tr>
    </w:tbl>
    <w:p w:rsidR="00990B40" w:rsidRDefault="002E44C2">
      <w:pPr>
        <w:pStyle w:val="4"/>
        <w:numPr>
          <w:ilvl w:val="0"/>
          <w:numId w:val="21"/>
        </w:numPr>
      </w:pPr>
      <w:r>
        <w:rPr>
          <w:rFonts w:hint="eastAsia"/>
        </w:rPr>
        <w:t>形式语言与自动机理论</w:t>
      </w:r>
    </w:p>
    <w:tbl>
      <w:tblPr>
        <w:tblStyle w:val="af0"/>
        <w:tblW w:w="9265" w:type="dxa"/>
        <w:jc w:val="center"/>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CellMar>
          <w:left w:w="113" w:type="dxa"/>
          <w:right w:w="113" w:type="dxa"/>
        </w:tblCellMar>
        <w:tblLook w:val="04A0" w:firstRow="1" w:lastRow="0" w:firstColumn="1" w:lastColumn="0" w:noHBand="0" w:noVBand="1"/>
      </w:tblPr>
      <w:tblGrid>
        <w:gridCol w:w="1324"/>
        <w:gridCol w:w="1323"/>
        <w:gridCol w:w="1324"/>
        <w:gridCol w:w="1323"/>
        <w:gridCol w:w="1324"/>
        <w:gridCol w:w="1323"/>
        <w:gridCol w:w="1324"/>
      </w:tblGrid>
      <w:tr w:rsidR="00990B40">
        <w:trPr>
          <w:trHeight w:val="57"/>
          <w:jc w:val="center"/>
        </w:trPr>
        <w:tc>
          <w:tcPr>
            <w:tcW w:w="1324" w:type="dxa"/>
            <w:shd w:val="clear" w:color="auto" w:fill="C7E3FE"/>
            <w:vAlign w:val="center"/>
          </w:tcPr>
          <w:p w:rsidR="00990B40" w:rsidRDefault="002E44C2">
            <w:pPr>
              <w:widowControl/>
              <w:adjustRightInd w:val="0"/>
              <w:snapToGrid w:val="0"/>
              <w:spacing w:line="300" w:lineRule="auto"/>
              <w:jc w:val="center"/>
              <w:rPr>
                <w:rFonts w:ascii="微软雅黑" w:hAnsi="微软雅黑" w:cs="宋体"/>
                <w:b/>
                <w:sz w:val="22"/>
                <w:szCs w:val="22"/>
              </w:rPr>
            </w:pPr>
            <w:r>
              <w:rPr>
                <w:rFonts w:ascii="微软雅黑" w:hAnsi="微软雅黑" w:cs="宋体" w:hint="eastAsia"/>
                <w:b/>
                <w:sz w:val="22"/>
                <w:szCs w:val="22"/>
              </w:rPr>
              <w:t>课程名称</w:t>
            </w:r>
          </w:p>
        </w:tc>
        <w:tc>
          <w:tcPr>
            <w:tcW w:w="7941" w:type="dxa"/>
            <w:gridSpan w:val="6"/>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cs="宋体" w:hint="eastAsia"/>
                <w:sz w:val="22"/>
                <w:szCs w:val="22"/>
              </w:rPr>
              <w:t>形式语言与自动机理论</w:t>
            </w:r>
          </w:p>
        </w:tc>
      </w:tr>
      <w:tr w:rsidR="00990B40">
        <w:trPr>
          <w:trHeight w:val="57"/>
          <w:jc w:val="center"/>
        </w:trPr>
        <w:tc>
          <w:tcPr>
            <w:tcW w:w="1324" w:type="dxa"/>
            <w:shd w:val="clear" w:color="auto" w:fill="C7E3FE"/>
            <w:vAlign w:val="center"/>
          </w:tcPr>
          <w:p w:rsidR="00990B40" w:rsidRDefault="002E44C2">
            <w:pPr>
              <w:adjustRightInd w:val="0"/>
              <w:snapToGrid w:val="0"/>
              <w:spacing w:line="300" w:lineRule="auto"/>
              <w:jc w:val="center"/>
              <w:rPr>
                <w:rFonts w:ascii="微软雅黑" w:hAnsi="微软雅黑" w:cs="宋体"/>
                <w:b/>
                <w:sz w:val="22"/>
                <w:szCs w:val="22"/>
              </w:rPr>
            </w:pPr>
            <w:r>
              <w:rPr>
                <w:rFonts w:ascii="微软雅黑" w:hAnsi="微软雅黑" w:cs="宋体" w:hint="eastAsia"/>
                <w:b/>
                <w:sz w:val="22"/>
                <w:szCs w:val="22"/>
              </w:rPr>
              <w:t>课时</w:t>
            </w:r>
          </w:p>
        </w:tc>
        <w:tc>
          <w:tcPr>
            <w:tcW w:w="1323" w:type="dxa"/>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hint="eastAsia"/>
                <w:b/>
                <w:color w:val="000000" w:themeColor="text1"/>
                <w:sz w:val="21"/>
                <w:szCs w:val="21"/>
              </w:rPr>
              <w:t>总课时</w:t>
            </w:r>
          </w:p>
        </w:tc>
        <w:tc>
          <w:tcPr>
            <w:tcW w:w="1324" w:type="dxa"/>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cs="宋体" w:hint="eastAsia"/>
                <w:sz w:val="22"/>
                <w:szCs w:val="22"/>
              </w:rPr>
              <w:t>6</w:t>
            </w:r>
            <w:r>
              <w:rPr>
                <w:rFonts w:ascii="微软雅黑" w:hAnsi="微软雅黑" w:cs="宋体"/>
                <w:sz w:val="22"/>
                <w:szCs w:val="22"/>
              </w:rPr>
              <w:t>4</w:t>
            </w:r>
          </w:p>
        </w:tc>
        <w:tc>
          <w:tcPr>
            <w:tcW w:w="1323" w:type="dxa"/>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hint="eastAsia"/>
                <w:b/>
                <w:color w:val="000000" w:themeColor="text1"/>
                <w:sz w:val="21"/>
                <w:szCs w:val="21"/>
              </w:rPr>
              <w:t>理论课时</w:t>
            </w:r>
          </w:p>
        </w:tc>
        <w:tc>
          <w:tcPr>
            <w:tcW w:w="1324" w:type="dxa"/>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cs="宋体" w:hint="eastAsia"/>
                <w:sz w:val="22"/>
                <w:szCs w:val="22"/>
              </w:rPr>
              <w:t>6</w:t>
            </w:r>
            <w:r>
              <w:rPr>
                <w:rFonts w:ascii="微软雅黑" w:hAnsi="微软雅黑" w:cs="宋体"/>
                <w:sz w:val="22"/>
                <w:szCs w:val="22"/>
              </w:rPr>
              <w:t>4</w:t>
            </w:r>
          </w:p>
        </w:tc>
        <w:tc>
          <w:tcPr>
            <w:tcW w:w="1323" w:type="dxa"/>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hint="eastAsia"/>
                <w:b/>
                <w:color w:val="000000" w:themeColor="text1"/>
                <w:sz w:val="21"/>
                <w:szCs w:val="21"/>
              </w:rPr>
              <w:t>实践课时</w:t>
            </w:r>
          </w:p>
        </w:tc>
        <w:tc>
          <w:tcPr>
            <w:tcW w:w="1324" w:type="dxa"/>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cs="宋体" w:hint="eastAsia"/>
                <w:sz w:val="22"/>
                <w:szCs w:val="22"/>
              </w:rPr>
              <w:t>0</w:t>
            </w:r>
          </w:p>
        </w:tc>
      </w:tr>
      <w:tr w:rsidR="00990B40">
        <w:trPr>
          <w:trHeight w:val="57"/>
          <w:jc w:val="center"/>
        </w:trPr>
        <w:tc>
          <w:tcPr>
            <w:tcW w:w="1324" w:type="dxa"/>
            <w:shd w:val="clear" w:color="auto" w:fill="C7E3FE"/>
            <w:vAlign w:val="center"/>
          </w:tcPr>
          <w:p w:rsidR="00990B40" w:rsidRDefault="002E44C2">
            <w:pPr>
              <w:adjustRightInd w:val="0"/>
              <w:snapToGrid w:val="0"/>
              <w:spacing w:line="300" w:lineRule="auto"/>
              <w:jc w:val="center"/>
              <w:rPr>
                <w:rFonts w:ascii="微软雅黑" w:hAnsi="微软雅黑" w:cs="宋体"/>
                <w:b/>
                <w:sz w:val="22"/>
                <w:szCs w:val="22"/>
              </w:rPr>
            </w:pPr>
            <w:r>
              <w:rPr>
                <w:rFonts w:ascii="微软雅黑" w:hAnsi="微软雅黑" w:cs="宋体" w:hint="eastAsia"/>
                <w:b/>
                <w:sz w:val="22"/>
                <w:szCs w:val="22"/>
              </w:rPr>
              <w:t>考核方式</w:t>
            </w:r>
          </w:p>
        </w:tc>
        <w:tc>
          <w:tcPr>
            <w:tcW w:w="7941" w:type="dxa"/>
            <w:gridSpan w:val="6"/>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cs="宋体" w:hint="eastAsia"/>
                <w:b/>
                <w:sz w:val="22"/>
                <w:szCs w:val="22"/>
              </w:rPr>
              <w:t>考试</w:t>
            </w:r>
          </w:p>
        </w:tc>
      </w:tr>
      <w:tr w:rsidR="00990B40">
        <w:trPr>
          <w:trHeight w:val="682"/>
          <w:jc w:val="center"/>
        </w:trPr>
        <w:tc>
          <w:tcPr>
            <w:tcW w:w="1324" w:type="dxa"/>
            <w:shd w:val="clear" w:color="auto" w:fill="C7E3FE"/>
            <w:vAlign w:val="center"/>
          </w:tcPr>
          <w:p w:rsidR="00990B40" w:rsidRDefault="002E44C2">
            <w:pPr>
              <w:widowControl/>
              <w:adjustRightInd w:val="0"/>
              <w:snapToGrid w:val="0"/>
              <w:spacing w:line="300" w:lineRule="auto"/>
              <w:jc w:val="center"/>
              <w:rPr>
                <w:rFonts w:ascii="微软雅黑" w:hAnsi="微软雅黑" w:cs="宋体"/>
                <w:b/>
                <w:sz w:val="22"/>
                <w:szCs w:val="22"/>
              </w:rPr>
            </w:pPr>
            <w:r>
              <w:rPr>
                <w:rFonts w:ascii="微软雅黑" w:hAnsi="微软雅黑" w:cs="宋体" w:hint="eastAsia"/>
                <w:b/>
                <w:sz w:val="22"/>
                <w:szCs w:val="22"/>
              </w:rPr>
              <w:t>课程简介</w:t>
            </w:r>
          </w:p>
        </w:tc>
        <w:tc>
          <w:tcPr>
            <w:tcW w:w="7941" w:type="dxa"/>
            <w:gridSpan w:val="6"/>
            <w:shd w:val="clear" w:color="auto" w:fill="F0F5FF"/>
          </w:tcPr>
          <w:p w:rsidR="00990B40" w:rsidRDefault="002E44C2">
            <w:pPr>
              <w:adjustRightInd w:val="0"/>
              <w:snapToGrid w:val="0"/>
              <w:rPr>
                <w:rFonts w:ascii="微软雅黑" w:hAnsi="微软雅黑" w:cs="宋体"/>
                <w:sz w:val="22"/>
                <w:szCs w:val="22"/>
              </w:rPr>
            </w:pPr>
            <w:r>
              <w:rPr>
                <w:rFonts w:ascii="微软雅黑" w:hAnsi="微软雅黑" w:hint="eastAsia"/>
                <w:color w:val="000000"/>
                <w:sz w:val="22"/>
                <w:szCs w:val="22"/>
              </w:rPr>
              <w:t>形式语言与自动机理论是计算机科学相关专业的一门重要课程。不仅含有有关正则语言、上下文无关语言的文法、识别模型及其性质、图灵机的基本知识，更涉及到本学科方法论中所包含的3个学科形态。其内容特点是抽象和形式化，既有严格的理论证明，又具有很强的构造性。</w:t>
            </w:r>
          </w:p>
        </w:tc>
      </w:tr>
      <w:tr w:rsidR="00990B40">
        <w:trPr>
          <w:trHeight w:val="723"/>
          <w:jc w:val="center"/>
        </w:trPr>
        <w:tc>
          <w:tcPr>
            <w:tcW w:w="1324" w:type="dxa"/>
            <w:shd w:val="clear" w:color="auto" w:fill="C7E3FE"/>
            <w:vAlign w:val="center"/>
          </w:tcPr>
          <w:p w:rsidR="00990B40" w:rsidRDefault="002E44C2">
            <w:pPr>
              <w:widowControl/>
              <w:adjustRightInd w:val="0"/>
              <w:snapToGrid w:val="0"/>
              <w:spacing w:line="300" w:lineRule="auto"/>
              <w:jc w:val="center"/>
              <w:rPr>
                <w:rFonts w:ascii="微软雅黑" w:hAnsi="微软雅黑" w:cs="宋体"/>
                <w:b/>
                <w:sz w:val="22"/>
                <w:szCs w:val="22"/>
              </w:rPr>
            </w:pPr>
            <w:r>
              <w:rPr>
                <w:rFonts w:ascii="微软雅黑" w:hAnsi="微软雅黑" w:cs="宋体" w:hint="eastAsia"/>
                <w:b/>
                <w:sz w:val="22"/>
                <w:szCs w:val="22"/>
              </w:rPr>
              <w:t>培养目标</w:t>
            </w:r>
          </w:p>
        </w:tc>
        <w:tc>
          <w:tcPr>
            <w:tcW w:w="7941" w:type="dxa"/>
            <w:gridSpan w:val="6"/>
            <w:shd w:val="clear" w:color="auto" w:fill="F0F5FF"/>
          </w:tcPr>
          <w:p w:rsidR="00126C5F" w:rsidRPr="00126C5F" w:rsidRDefault="002E44C2" w:rsidP="00AC3DB5">
            <w:pPr>
              <w:pStyle w:val="af1"/>
              <w:numPr>
                <w:ilvl w:val="0"/>
                <w:numId w:val="50"/>
              </w:numPr>
              <w:spacing w:line="500" w:lineRule="exact"/>
              <w:ind w:firstLineChars="0"/>
              <w:contextualSpacing/>
              <w:rPr>
                <w:rFonts w:ascii="微软雅黑" w:hAnsi="微软雅黑"/>
                <w:color w:val="000000"/>
                <w:sz w:val="22"/>
                <w:szCs w:val="22"/>
              </w:rPr>
            </w:pPr>
            <w:r w:rsidRPr="00126C5F">
              <w:rPr>
                <w:rFonts w:ascii="微软雅黑" w:hAnsi="微软雅黑" w:hint="eastAsia"/>
                <w:color w:val="000000"/>
                <w:sz w:val="22"/>
                <w:szCs w:val="22"/>
              </w:rPr>
              <w:t>能够从文法和识别器的角度，掌握各类文法和自动机设计的方法和技术，提高问题的形式化描述和抽象思维能力</w:t>
            </w:r>
          </w:p>
          <w:p w:rsidR="00990B40" w:rsidRPr="00126C5F" w:rsidRDefault="002E44C2" w:rsidP="00AC3DB5">
            <w:pPr>
              <w:pStyle w:val="af1"/>
              <w:numPr>
                <w:ilvl w:val="0"/>
                <w:numId w:val="50"/>
              </w:numPr>
              <w:spacing w:line="500" w:lineRule="exact"/>
              <w:ind w:firstLineChars="0"/>
              <w:contextualSpacing/>
              <w:rPr>
                <w:rFonts w:ascii="微软雅黑" w:hAnsi="微软雅黑" w:cs="宋体"/>
                <w:sz w:val="22"/>
                <w:szCs w:val="22"/>
              </w:rPr>
            </w:pPr>
            <w:r w:rsidRPr="00126C5F">
              <w:rPr>
                <w:rFonts w:ascii="微软雅黑" w:hAnsi="微软雅黑" w:hint="eastAsia"/>
                <w:color w:val="000000"/>
                <w:sz w:val="22"/>
                <w:szCs w:val="22"/>
              </w:rPr>
              <w:t>理解并实践“问题、形式化描述、自动化（计算机化）”的解决问题过程。</w:t>
            </w:r>
          </w:p>
        </w:tc>
      </w:tr>
    </w:tbl>
    <w:p w:rsidR="00990B40" w:rsidRDefault="002E44C2">
      <w:pPr>
        <w:pStyle w:val="4"/>
        <w:numPr>
          <w:ilvl w:val="0"/>
          <w:numId w:val="21"/>
        </w:numPr>
      </w:pPr>
      <w:r>
        <w:rPr>
          <w:rFonts w:hint="eastAsia"/>
        </w:rPr>
        <w:t>运筹学</w:t>
      </w:r>
    </w:p>
    <w:tbl>
      <w:tblPr>
        <w:tblStyle w:val="af0"/>
        <w:tblW w:w="9216" w:type="dxa"/>
        <w:jc w:val="center"/>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CellMar>
          <w:left w:w="113" w:type="dxa"/>
          <w:right w:w="113" w:type="dxa"/>
        </w:tblCellMar>
        <w:tblLook w:val="04A0" w:firstRow="1" w:lastRow="0" w:firstColumn="1" w:lastColumn="0" w:noHBand="0" w:noVBand="1"/>
      </w:tblPr>
      <w:tblGrid>
        <w:gridCol w:w="1290"/>
        <w:gridCol w:w="1321"/>
        <w:gridCol w:w="1321"/>
        <w:gridCol w:w="1321"/>
        <w:gridCol w:w="1321"/>
        <w:gridCol w:w="1321"/>
        <w:gridCol w:w="1321"/>
      </w:tblGrid>
      <w:tr w:rsidR="00990B40">
        <w:trPr>
          <w:trHeight w:val="567"/>
          <w:jc w:val="center"/>
        </w:trPr>
        <w:tc>
          <w:tcPr>
            <w:tcW w:w="1290" w:type="dxa"/>
            <w:shd w:val="clear" w:color="auto" w:fill="C7E3FE"/>
            <w:vAlign w:val="center"/>
          </w:tcPr>
          <w:p w:rsidR="00990B40" w:rsidRDefault="002E44C2">
            <w:pPr>
              <w:widowControl/>
              <w:adjustRightInd w:val="0"/>
              <w:snapToGrid w:val="0"/>
              <w:spacing w:line="300" w:lineRule="auto"/>
              <w:jc w:val="center"/>
              <w:rPr>
                <w:rFonts w:ascii="微软雅黑" w:hAnsi="微软雅黑" w:cs="宋体"/>
                <w:b/>
                <w:sz w:val="22"/>
                <w:szCs w:val="22"/>
              </w:rPr>
            </w:pPr>
            <w:r>
              <w:rPr>
                <w:rFonts w:ascii="微软雅黑" w:hAnsi="微软雅黑" w:cs="宋体" w:hint="eastAsia"/>
                <w:b/>
                <w:sz w:val="22"/>
                <w:szCs w:val="22"/>
              </w:rPr>
              <w:t>课程名称</w:t>
            </w:r>
          </w:p>
        </w:tc>
        <w:tc>
          <w:tcPr>
            <w:tcW w:w="7926" w:type="dxa"/>
            <w:gridSpan w:val="6"/>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cs="宋体" w:hint="eastAsia"/>
                <w:sz w:val="22"/>
                <w:szCs w:val="22"/>
              </w:rPr>
              <w:t>运筹学</w:t>
            </w:r>
          </w:p>
        </w:tc>
      </w:tr>
      <w:tr w:rsidR="00990B40">
        <w:trPr>
          <w:trHeight w:val="567"/>
          <w:jc w:val="center"/>
        </w:trPr>
        <w:tc>
          <w:tcPr>
            <w:tcW w:w="1290" w:type="dxa"/>
            <w:shd w:val="clear" w:color="auto" w:fill="C7E3FE"/>
            <w:vAlign w:val="center"/>
          </w:tcPr>
          <w:p w:rsidR="00990B40" w:rsidRDefault="002E44C2">
            <w:pPr>
              <w:adjustRightInd w:val="0"/>
              <w:snapToGrid w:val="0"/>
              <w:spacing w:line="300" w:lineRule="auto"/>
              <w:jc w:val="center"/>
              <w:rPr>
                <w:rFonts w:ascii="微软雅黑" w:hAnsi="微软雅黑" w:cs="宋体"/>
                <w:b/>
                <w:sz w:val="22"/>
                <w:szCs w:val="22"/>
              </w:rPr>
            </w:pPr>
            <w:r>
              <w:rPr>
                <w:rFonts w:ascii="微软雅黑" w:hAnsi="微软雅黑" w:cs="宋体" w:hint="eastAsia"/>
                <w:b/>
                <w:sz w:val="22"/>
                <w:szCs w:val="22"/>
              </w:rPr>
              <w:lastRenderedPageBreak/>
              <w:t>课时</w:t>
            </w:r>
          </w:p>
        </w:tc>
        <w:tc>
          <w:tcPr>
            <w:tcW w:w="1321" w:type="dxa"/>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hint="eastAsia"/>
                <w:b/>
                <w:color w:val="000000" w:themeColor="text1"/>
                <w:sz w:val="21"/>
                <w:szCs w:val="21"/>
              </w:rPr>
              <w:t>总课时</w:t>
            </w:r>
          </w:p>
        </w:tc>
        <w:tc>
          <w:tcPr>
            <w:tcW w:w="1321" w:type="dxa"/>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cs="宋体" w:hint="eastAsia"/>
                <w:sz w:val="22"/>
                <w:szCs w:val="22"/>
              </w:rPr>
              <w:t>6</w:t>
            </w:r>
            <w:r>
              <w:rPr>
                <w:rFonts w:ascii="微软雅黑" w:hAnsi="微软雅黑" w:cs="宋体"/>
                <w:sz w:val="22"/>
                <w:szCs w:val="22"/>
              </w:rPr>
              <w:t>4</w:t>
            </w:r>
          </w:p>
        </w:tc>
        <w:tc>
          <w:tcPr>
            <w:tcW w:w="1321" w:type="dxa"/>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hint="eastAsia"/>
                <w:b/>
                <w:color w:val="000000" w:themeColor="text1"/>
                <w:sz w:val="21"/>
                <w:szCs w:val="21"/>
              </w:rPr>
              <w:t>理论课时</w:t>
            </w:r>
          </w:p>
        </w:tc>
        <w:tc>
          <w:tcPr>
            <w:tcW w:w="1321" w:type="dxa"/>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cs="宋体" w:hint="eastAsia"/>
                <w:sz w:val="22"/>
                <w:szCs w:val="22"/>
              </w:rPr>
              <w:t>6</w:t>
            </w:r>
            <w:r>
              <w:rPr>
                <w:rFonts w:ascii="微软雅黑" w:hAnsi="微软雅黑" w:cs="宋体"/>
                <w:sz w:val="22"/>
                <w:szCs w:val="22"/>
              </w:rPr>
              <w:t>4</w:t>
            </w:r>
          </w:p>
        </w:tc>
        <w:tc>
          <w:tcPr>
            <w:tcW w:w="1321" w:type="dxa"/>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hint="eastAsia"/>
                <w:b/>
                <w:color w:val="000000" w:themeColor="text1"/>
                <w:sz w:val="21"/>
                <w:szCs w:val="21"/>
              </w:rPr>
              <w:t>实践课时</w:t>
            </w:r>
          </w:p>
        </w:tc>
        <w:tc>
          <w:tcPr>
            <w:tcW w:w="1321" w:type="dxa"/>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cs="宋体" w:hint="eastAsia"/>
                <w:sz w:val="22"/>
                <w:szCs w:val="22"/>
              </w:rPr>
              <w:t>0</w:t>
            </w:r>
          </w:p>
        </w:tc>
      </w:tr>
      <w:tr w:rsidR="00990B40">
        <w:trPr>
          <w:trHeight w:val="567"/>
          <w:jc w:val="center"/>
        </w:trPr>
        <w:tc>
          <w:tcPr>
            <w:tcW w:w="1290" w:type="dxa"/>
            <w:shd w:val="clear" w:color="auto" w:fill="C7E3FE"/>
            <w:vAlign w:val="center"/>
          </w:tcPr>
          <w:p w:rsidR="00990B40" w:rsidRDefault="002E44C2">
            <w:pPr>
              <w:adjustRightInd w:val="0"/>
              <w:snapToGrid w:val="0"/>
              <w:spacing w:line="300" w:lineRule="auto"/>
              <w:jc w:val="center"/>
              <w:rPr>
                <w:rFonts w:ascii="微软雅黑" w:hAnsi="微软雅黑" w:cs="宋体"/>
                <w:b/>
                <w:sz w:val="22"/>
                <w:szCs w:val="22"/>
              </w:rPr>
            </w:pPr>
            <w:r>
              <w:rPr>
                <w:rFonts w:ascii="微软雅黑" w:hAnsi="微软雅黑" w:cs="宋体" w:hint="eastAsia"/>
                <w:b/>
                <w:sz w:val="22"/>
                <w:szCs w:val="22"/>
              </w:rPr>
              <w:t>考核方式</w:t>
            </w:r>
          </w:p>
        </w:tc>
        <w:tc>
          <w:tcPr>
            <w:tcW w:w="7926" w:type="dxa"/>
            <w:gridSpan w:val="6"/>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cs="宋体" w:hint="eastAsia"/>
                <w:b/>
                <w:sz w:val="22"/>
                <w:szCs w:val="22"/>
              </w:rPr>
              <w:t>考试</w:t>
            </w:r>
          </w:p>
        </w:tc>
      </w:tr>
      <w:tr w:rsidR="00990B40">
        <w:trPr>
          <w:trHeight w:val="567"/>
          <w:jc w:val="center"/>
        </w:trPr>
        <w:tc>
          <w:tcPr>
            <w:tcW w:w="1290" w:type="dxa"/>
            <w:shd w:val="clear" w:color="auto" w:fill="C7E3FE"/>
            <w:vAlign w:val="center"/>
          </w:tcPr>
          <w:p w:rsidR="00990B40" w:rsidRDefault="002E44C2">
            <w:pPr>
              <w:widowControl/>
              <w:adjustRightInd w:val="0"/>
              <w:snapToGrid w:val="0"/>
              <w:spacing w:line="300" w:lineRule="auto"/>
              <w:jc w:val="center"/>
              <w:rPr>
                <w:rFonts w:ascii="微软雅黑" w:hAnsi="微软雅黑" w:cs="宋体"/>
                <w:b/>
                <w:sz w:val="22"/>
                <w:szCs w:val="22"/>
              </w:rPr>
            </w:pPr>
            <w:r>
              <w:rPr>
                <w:rFonts w:ascii="微软雅黑" w:hAnsi="微软雅黑" w:cs="宋体" w:hint="eastAsia"/>
                <w:b/>
                <w:sz w:val="22"/>
                <w:szCs w:val="22"/>
              </w:rPr>
              <w:t>课程简介</w:t>
            </w:r>
          </w:p>
        </w:tc>
        <w:tc>
          <w:tcPr>
            <w:tcW w:w="7926" w:type="dxa"/>
            <w:gridSpan w:val="6"/>
            <w:shd w:val="clear" w:color="auto" w:fill="F0F5FF"/>
          </w:tcPr>
          <w:p w:rsidR="00126C5F" w:rsidRDefault="002E44C2">
            <w:pPr>
              <w:adjustRightInd w:val="0"/>
              <w:snapToGrid w:val="0"/>
              <w:rPr>
                <w:rFonts w:ascii="微软雅黑" w:hAnsi="微软雅黑"/>
                <w:color w:val="000000"/>
                <w:sz w:val="22"/>
                <w:szCs w:val="22"/>
              </w:rPr>
            </w:pPr>
            <w:r>
              <w:rPr>
                <w:rFonts w:ascii="微软雅黑" w:hAnsi="微软雅黑" w:hint="eastAsia"/>
                <w:color w:val="000000"/>
                <w:sz w:val="22"/>
                <w:szCs w:val="22"/>
              </w:rPr>
              <w:t>运筹学是近四十年里成长起来的一门新兴学科，它是用定量化方法为管理决策提供科学依据的一门学科。</w:t>
            </w:r>
          </w:p>
          <w:p w:rsidR="00126C5F" w:rsidRDefault="00126C5F">
            <w:pPr>
              <w:adjustRightInd w:val="0"/>
              <w:snapToGrid w:val="0"/>
              <w:rPr>
                <w:rFonts w:ascii="微软雅黑" w:hAnsi="微软雅黑"/>
                <w:color w:val="000000"/>
                <w:sz w:val="22"/>
                <w:szCs w:val="22"/>
              </w:rPr>
            </w:pPr>
          </w:p>
          <w:p w:rsidR="00126C5F" w:rsidRDefault="002E44C2">
            <w:pPr>
              <w:adjustRightInd w:val="0"/>
              <w:snapToGrid w:val="0"/>
              <w:rPr>
                <w:rFonts w:ascii="微软雅黑" w:hAnsi="微软雅黑"/>
                <w:color w:val="000000"/>
                <w:sz w:val="22"/>
                <w:szCs w:val="22"/>
              </w:rPr>
            </w:pPr>
            <w:r>
              <w:rPr>
                <w:rFonts w:ascii="微软雅黑" w:hAnsi="微软雅黑" w:hint="eastAsia"/>
                <w:color w:val="000000"/>
                <w:sz w:val="22"/>
                <w:szCs w:val="22"/>
              </w:rPr>
              <w:t>它把有关的管理系统首先归结成教学模型，然后用数学方法进行定量分析和比较，从而求得系统最优运行方案。</w:t>
            </w:r>
          </w:p>
          <w:p w:rsidR="00126C5F" w:rsidRDefault="00126C5F">
            <w:pPr>
              <w:adjustRightInd w:val="0"/>
              <w:snapToGrid w:val="0"/>
              <w:rPr>
                <w:rFonts w:ascii="微软雅黑" w:hAnsi="微软雅黑"/>
                <w:color w:val="000000"/>
                <w:sz w:val="22"/>
                <w:szCs w:val="22"/>
              </w:rPr>
            </w:pPr>
          </w:p>
          <w:p w:rsidR="00990B40" w:rsidRDefault="002E44C2">
            <w:pPr>
              <w:adjustRightInd w:val="0"/>
              <w:snapToGrid w:val="0"/>
              <w:rPr>
                <w:rFonts w:ascii="微软雅黑" w:hAnsi="微软雅黑" w:cs="宋体"/>
                <w:sz w:val="22"/>
                <w:szCs w:val="22"/>
              </w:rPr>
            </w:pPr>
            <w:r>
              <w:rPr>
                <w:rFonts w:ascii="微软雅黑" w:hAnsi="微软雅黑" w:hint="eastAsia"/>
                <w:color w:val="000000"/>
                <w:sz w:val="22"/>
                <w:szCs w:val="22"/>
              </w:rPr>
              <w:t>运筹学在高等院校是管理与系统工程、工业经济、工业管理、统计运筹、经济数学以及计算机与控制等专业的重要课程之一。</w:t>
            </w:r>
          </w:p>
        </w:tc>
      </w:tr>
      <w:tr w:rsidR="00990B40">
        <w:trPr>
          <w:trHeight w:val="654"/>
          <w:jc w:val="center"/>
        </w:trPr>
        <w:tc>
          <w:tcPr>
            <w:tcW w:w="1290" w:type="dxa"/>
            <w:shd w:val="clear" w:color="auto" w:fill="C7E3FE"/>
            <w:vAlign w:val="center"/>
          </w:tcPr>
          <w:p w:rsidR="00990B40" w:rsidRDefault="002E44C2">
            <w:pPr>
              <w:widowControl/>
              <w:adjustRightInd w:val="0"/>
              <w:snapToGrid w:val="0"/>
              <w:spacing w:line="300" w:lineRule="auto"/>
              <w:jc w:val="center"/>
              <w:rPr>
                <w:rFonts w:ascii="微软雅黑" w:hAnsi="微软雅黑" w:cs="宋体"/>
                <w:b/>
                <w:sz w:val="22"/>
                <w:szCs w:val="22"/>
              </w:rPr>
            </w:pPr>
            <w:r>
              <w:rPr>
                <w:rFonts w:ascii="微软雅黑" w:hAnsi="微软雅黑" w:cs="宋体" w:hint="eastAsia"/>
                <w:b/>
                <w:sz w:val="22"/>
                <w:szCs w:val="22"/>
              </w:rPr>
              <w:t>培养目标</w:t>
            </w:r>
          </w:p>
        </w:tc>
        <w:tc>
          <w:tcPr>
            <w:tcW w:w="7926" w:type="dxa"/>
            <w:gridSpan w:val="6"/>
            <w:shd w:val="clear" w:color="auto" w:fill="F0F5FF"/>
          </w:tcPr>
          <w:p w:rsidR="00126C5F" w:rsidRPr="00126C5F" w:rsidRDefault="002E44C2" w:rsidP="00AC3DB5">
            <w:pPr>
              <w:pStyle w:val="af1"/>
              <w:numPr>
                <w:ilvl w:val="0"/>
                <w:numId w:val="51"/>
              </w:numPr>
              <w:spacing w:line="500" w:lineRule="exact"/>
              <w:ind w:firstLineChars="0"/>
              <w:contextualSpacing/>
              <w:rPr>
                <w:rFonts w:ascii="微软雅黑" w:hAnsi="微软雅黑"/>
                <w:color w:val="000000"/>
                <w:sz w:val="22"/>
                <w:szCs w:val="22"/>
              </w:rPr>
            </w:pPr>
            <w:r w:rsidRPr="00126C5F">
              <w:rPr>
                <w:rFonts w:ascii="微软雅黑" w:hAnsi="微软雅黑" w:hint="eastAsia"/>
                <w:color w:val="000000"/>
                <w:sz w:val="22"/>
                <w:szCs w:val="22"/>
              </w:rPr>
              <w:t>初步掌握运筹学的基本概念和基本理论，如：线性规划、对偶理论、运输问题、目标规划和整数规划等</w:t>
            </w:r>
          </w:p>
          <w:p w:rsidR="00126C5F" w:rsidRPr="00126C5F" w:rsidRDefault="002E44C2" w:rsidP="00AC3DB5">
            <w:pPr>
              <w:pStyle w:val="af1"/>
              <w:numPr>
                <w:ilvl w:val="0"/>
                <w:numId w:val="51"/>
              </w:numPr>
              <w:spacing w:line="500" w:lineRule="exact"/>
              <w:ind w:firstLineChars="0"/>
              <w:contextualSpacing/>
              <w:rPr>
                <w:rFonts w:ascii="微软雅黑" w:hAnsi="微软雅黑" w:cs="宋体"/>
                <w:sz w:val="22"/>
                <w:szCs w:val="22"/>
              </w:rPr>
            </w:pPr>
            <w:r w:rsidRPr="00126C5F">
              <w:rPr>
                <w:rFonts w:ascii="微软雅黑" w:hAnsi="微软雅黑" w:hint="eastAsia"/>
                <w:color w:val="000000"/>
                <w:sz w:val="22"/>
                <w:szCs w:val="22"/>
              </w:rPr>
              <w:t>学会手工求解模型，并能利用计算机和一些基本软件解决若干个重要模型和一些实际应用案例，从而为学生进一步从事相关方向的学习与科研打下扎实的基础</w:t>
            </w:r>
          </w:p>
          <w:p w:rsidR="00990B40" w:rsidRPr="00126C5F" w:rsidRDefault="002E44C2" w:rsidP="00AC3DB5">
            <w:pPr>
              <w:pStyle w:val="af1"/>
              <w:numPr>
                <w:ilvl w:val="0"/>
                <w:numId w:val="51"/>
              </w:numPr>
              <w:spacing w:line="500" w:lineRule="exact"/>
              <w:ind w:firstLineChars="0"/>
              <w:contextualSpacing/>
              <w:rPr>
                <w:rFonts w:ascii="微软雅黑" w:hAnsi="微软雅黑" w:cs="宋体"/>
                <w:sz w:val="22"/>
                <w:szCs w:val="22"/>
              </w:rPr>
            </w:pPr>
            <w:r w:rsidRPr="00126C5F">
              <w:rPr>
                <w:rFonts w:ascii="微软雅黑" w:hAnsi="微软雅黑" w:hint="eastAsia"/>
                <w:color w:val="000000"/>
                <w:sz w:val="22"/>
                <w:szCs w:val="22"/>
              </w:rPr>
              <w:t>提高在实践中解决客观世界的各种运行系统中所发生的各种复杂问题的能力，为现实或未来系统建立数学模型，并进行定量分析，从而求得系统最优运行或最优设计的方案。</w:t>
            </w:r>
          </w:p>
        </w:tc>
      </w:tr>
    </w:tbl>
    <w:p w:rsidR="00990B40" w:rsidRDefault="00990B40">
      <w:bookmarkStart w:id="44" w:name="_Toc504261274"/>
    </w:p>
    <w:p w:rsidR="00990B40" w:rsidRDefault="002E44C2">
      <w:pPr>
        <w:pStyle w:val="4"/>
        <w:numPr>
          <w:ilvl w:val="0"/>
          <w:numId w:val="21"/>
        </w:numPr>
      </w:pPr>
      <w:r>
        <w:rPr>
          <w:rFonts w:hint="eastAsia"/>
        </w:rPr>
        <w:t>语法理论</w:t>
      </w:r>
    </w:p>
    <w:tbl>
      <w:tblPr>
        <w:tblStyle w:val="af0"/>
        <w:tblW w:w="9265" w:type="dxa"/>
        <w:jc w:val="center"/>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CellMar>
          <w:left w:w="113" w:type="dxa"/>
          <w:right w:w="113" w:type="dxa"/>
        </w:tblCellMar>
        <w:tblLook w:val="04A0" w:firstRow="1" w:lastRow="0" w:firstColumn="1" w:lastColumn="0" w:noHBand="0" w:noVBand="1"/>
      </w:tblPr>
      <w:tblGrid>
        <w:gridCol w:w="1324"/>
        <w:gridCol w:w="1323"/>
        <w:gridCol w:w="1324"/>
        <w:gridCol w:w="1323"/>
        <w:gridCol w:w="1324"/>
        <w:gridCol w:w="1323"/>
        <w:gridCol w:w="1324"/>
      </w:tblGrid>
      <w:tr w:rsidR="00990B40">
        <w:trPr>
          <w:trHeight w:val="57"/>
          <w:jc w:val="center"/>
        </w:trPr>
        <w:tc>
          <w:tcPr>
            <w:tcW w:w="1324" w:type="dxa"/>
            <w:shd w:val="clear" w:color="auto" w:fill="C7E3FE"/>
            <w:vAlign w:val="center"/>
          </w:tcPr>
          <w:p w:rsidR="00990B40" w:rsidRDefault="002E44C2">
            <w:pPr>
              <w:widowControl/>
              <w:adjustRightInd w:val="0"/>
              <w:snapToGrid w:val="0"/>
              <w:spacing w:line="300" w:lineRule="auto"/>
              <w:jc w:val="center"/>
              <w:rPr>
                <w:rFonts w:ascii="微软雅黑" w:hAnsi="微软雅黑" w:cs="宋体"/>
                <w:b/>
                <w:sz w:val="22"/>
                <w:szCs w:val="22"/>
              </w:rPr>
            </w:pPr>
            <w:r>
              <w:rPr>
                <w:rFonts w:ascii="微软雅黑" w:hAnsi="微软雅黑" w:cs="宋体" w:hint="eastAsia"/>
                <w:b/>
                <w:sz w:val="22"/>
                <w:szCs w:val="22"/>
              </w:rPr>
              <w:t>课程名称</w:t>
            </w:r>
          </w:p>
        </w:tc>
        <w:tc>
          <w:tcPr>
            <w:tcW w:w="7941" w:type="dxa"/>
            <w:gridSpan w:val="6"/>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cs="宋体" w:hint="eastAsia"/>
                <w:sz w:val="22"/>
                <w:szCs w:val="22"/>
              </w:rPr>
              <w:t>语法理论</w:t>
            </w:r>
          </w:p>
        </w:tc>
      </w:tr>
      <w:tr w:rsidR="00990B40">
        <w:trPr>
          <w:trHeight w:val="57"/>
          <w:jc w:val="center"/>
        </w:trPr>
        <w:tc>
          <w:tcPr>
            <w:tcW w:w="1324" w:type="dxa"/>
            <w:shd w:val="clear" w:color="auto" w:fill="C7E3FE"/>
            <w:vAlign w:val="center"/>
          </w:tcPr>
          <w:p w:rsidR="00990B40" w:rsidRDefault="002E44C2">
            <w:pPr>
              <w:adjustRightInd w:val="0"/>
              <w:snapToGrid w:val="0"/>
              <w:spacing w:line="300" w:lineRule="auto"/>
              <w:jc w:val="center"/>
              <w:rPr>
                <w:rFonts w:ascii="微软雅黑" w:hAnsi="微软雅黑" w:cs="宋体"/>
                <w:b/>
                <w:sz w:val="22"/>
                <w:szCs w:val="22"/>
              </w:rPr>
            </w:pPr>
            <w:r>
              <w:rPr>
                <w:rFonts w:ascii="微软雅黑" w:hAnsi="微软雅黑" w:cs="宋体" w:hint="eastAsia"/>
                <w:b/>
                <w:sz w:val="22"/>
                <w:szCs w:val="22"/>
              </w:rPr>
              <w:t>课时</w:t>
            </w:r>
          </w:p>
        </w:tc>
        <w:tc>
          <w:tcPr>
            <w:tcW w:w="1323" w:type="dxa"/>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hint="eastAsia"/>
                <w:b/>
                <w:color w:val="000000" w:themeColor="text1"/>
                <w:sz w:val="21"/>
                <w:szCs w:val="21"/>
              </w:rPr>
              <w:t>总课时</w:t>
            </w:r>
          </w:p>
        </w:tc>
        <w:tc>
          <w:tcPr>
            <w:tcW w:w="1324" w:type="dxa"/>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cs="宋体" w:hint="eastAsia"/>
                <w:sz w:val="22"/>
                <w:szCs w:val="22"/>
              </w:rPr>
              <w:t>4</w:t>
            </w:r>
            <w:r>
              <w:rPr>
                <w:rFonts w:ascii="微软雅黑" w:hAnsi="微软雅黑" w:cs="宋体"/>
                <w:sz w:val="22"/>
                <w:szCs w:val="22"/>
              </w:rPr>
              <w:t>0</w:t>
            </w:r>
          </w:p>
        </w:tc>
        <w:tc>
          <w:tcPr>
            <w:tcW w:w="1323" w:type="dxa"/>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hint="eastAsia"/>
                <w:b/>
                <w:color w:val="000000" w:themeColor="text1"/>
                <w:sz w:val="21"/>
                <w:szCs w:val="21"/>
              </w:rPr>
              <w:t>理论课时</w:t>
            </w:r>
          </w:p>
        </w:tc>
        <w:tc>
          <w:tcPr>
            <w:tcW w:w="1324" w:type="dxa"/>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cs="宋体" w:hint="eastAsia"/>
                <w:sz w:val="22"/>
                <w:szCs w:val="22"/>
              </w:rPr>
              <w:t>4</w:t>
            </w:r>
            <w:r>
              <w:rPr>
                <w:rFonts w:ascii="微软雅黑" w:hAnsi="微软雅黑" w:cs="宋体"/>
                <w:sz w:val="22"/>
                <w:szCs w:val="22"/>
              </w:rPr>
              <w:t>0</w:t>
            </w:r>
          </w:p>
        </w:tc>
        <w:tc>
          <w:tcPr>
            <w:tcW w:w="1323" w:type="dxa"/>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hint="eastAsia"/>
                <w:b/>
                <w:color w:val="000000" w:themeColor="text1"/>
                <w:sz w:val="21"/>
                <w:szCs w:val="21"/>
              </w:rPr>
              <w:t>实践课时</w:t>
            </w:r>
          </w:p>
        </w:tc>
        <w:tc>
          <w:tcPr>
            <w:tcW w:w="1324" w:type="dxa"/>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cs="宋体" w:hint="eastAsia"/>
                <w:sz w:val="22"/>
                <w:szCs w:val="22"/>
              </w:rPr>
              <w:t>0</w:t>
            </w:r>
          </w:p>
        </w:tc>
      </w:tr>
      <w:tr w:rsidR="00990B40">
        <w:trPr>
          <w:trHeight w:val="57"/>
          <w:jc w:val="center"/>
        </w:trPr>
        <w:tc>
          <w:tcPr>
            <w:tcW w:w="1324" w:type="dxa"/>
            <w:shd w:val="clear" w:color="auto" w:fill="C7E3FE"/>
            <w:vAlign w:val="center"/>
          </w:tcPr>
          <w:p w:rsidR="00990B40" w:rsidRDefault="002E44C2">
            <w:pPr>
              <w:adjustRightInd w:val="0"/>
              <w:snapToGrid w:val="0"/>
              <w:spacing w:line="300" w:lineRule="auto"/>
              <w:jc w:val="center"/>
              <w:rPr>
                <w:rFonts w:ascii="微软雅黑" w:hAnsi="微软雅黑" w:cs="宋体"/>
                <w:b/>
                <w:sz w:val="22"/>
                <w:szCs w:val="22"/>
              </w:rPr>
            </w:pPr>
            <w:r>
              <w:rPr>
                <w:rFonts w:ascii="微软雅黑" w:hAnsi="微软雅黑" w:cs="宋体" w:hint="eastAsia"/>
                <w:b/>
                <w:sz w:val="22"/>
                <w:szCs w:val="22"/>
              </w:rPr>
              <w:t>考核方式</w:t>
            </w:r>
          </w:p>
        </w:tc>
        <w:tc>
          <w:tcPr>
            <w:tcW w:w="7941" w:type="dxa"/>
            <w:gridSpan w:val="6"/>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cs="宋体" w:hint="eastAsia"/>
                <w:b/>
                <w:sz w:val="22"/>
                <w:szCs w:val="22"/>
              </w:rPr>
              <w:t>考试</w:t>
            </w:r>
          </w:p>
        </w:tc>
      </w:tr>
      <w:tr w:rsidR="00990B40">
        <w:trPr>
          <w:trHeight w:val="682"/>
          <w:jc w:val="center"/>
        </w:trPr>
        <w:tc>
          <w:tcPr>
            <w:tcW w:w="1324" w:type="dxa"/>
            <w:shd w:val="clear" w:color="auto" w:fill="C7E3FE"/>
            <w:vAlign w:val="center"/>
          </w:tcPr>
          <w:p w:rsidR="00990B40" w:rsidRDefault="002E44C2">
            <w:pPr>
              <w:widowControl/>
              <w:adjustRightInd w:val="0"/>
              <w:snapToGrid w:val="0"/>
              <w:spacing w:line="300" w:lineRule="auto"/>
              <w:jc w:val="center"/>
              <w:rPr>
                <w:rFonts w:ascii="微软雅黑" w:hAnsi="微软雅黑" w:cs="宋体"/>
                <w:b/>
                <w:sz w:val="22"/>
                <w:szCs w:val="22"/>
              </w:rPr>
            </w:pPr>
            <w:r>
              <w:rPr>
                <w:rFonts w:ascii="微软雅黑" w:hAnsi="微软雅黑" w:cs="宋体" w:hint="eastAsia"/>
                <w:b/>
                <w:sz w:val="22"/>
                <w:szCs w:val="22"/>
              </w:rPr>
              <w:t>课程简介</w:t>
            </w:r>
          </w:p>
        </w:tc>
        <w:tc>
          <w:tcPr>
            <w:tcW w:w="7941" w:type="dxa"/>
            <w:gridSpan w:val="6"/>
            <w:shd w:val="clear" w:color="auto" w:fill="F0F5FF"/>
          </w:tcPr>
          <w:p w:rsidR="00990B40" w:rsidRDefault="002E44C2">
            <w:pPr>
              <w:adjustRightInd w:val="0"/>
              <w:snapToGrid w:val="0"/>
              <w:rPr>
                <w:rFonts w:ascii="微软雅黑" w:hAnsi="微软雅黑" w:cs="宋体"/>
                <w:sz w:val="22"/>
                <w:szCs w:val="22"/>
              </w:rPr>
            </w:pPr>
            <w:r>
              <w:rPr>
                <w:rFonts w:ascii="微软雅黑" w:hAnsi="微软雅黑" w:hint="eastAsia"/>
                <w:color w:val="000000"/>
                <w:sz w:val="22"/>
                <w:szCs w:val="22"/>
              </w:rPr>
              <w:t>论述了普通语法学的一些重大理论问题，提出了应区分语法形式学和语法意义学的观点，并应用于语法和句法的研究</w:t>
            </w:r>
          </w:p>
        </w:tc>
      </w:tr>
      <w:tr w:rsidR="00990B40">
        <w:trPr>
          <w:trHeight w:val="723"/>
          <w:jc w:val="center"/>
        </w:trPr>
        <w:tc>
          <w:tcPr>
            <w:tcW w:w="1324" w:type="dxa"/>
            <w:shd w:val="clear" w:color="auto" w:fill="C7E3FE"/>
            <w:vAlign w:val="center"/>
          </w:tcPr>
          <w:p w:rsidR="00990B40" w:rsidRDefault="002E44C2">
            <w:pPr>
              <w:widowControl/>
              <w:adjustRightInd w:val="0"/>
              <w:snapToGrid w:val="0"/>
              <w:spacing w:line="300" w:lineRule="auto"/>
              <w:jc w:val="center"/>
              <w:rPr>
                <w:rFonts w:ascii="微软雅黑" w:hAnsi="微软雅黑" w:cs="宋体"/>
                <w:b/>
                <w:sz w:val="22"/>
                <w:szCs w:val="22"/>
              </w:rPr>
            </w:pPr>
            <w:r>
              <w:rPr>
                <w:rFonts w:ascii="微软雅黑" w:hAnsi="微软雅黑" w:cs="宋体" w:hint="eastAsia"/>
                <w:b/>
                <w:sz w:val="22"/>
                <w:szCs w:val="22"/>
              </w:rPr>
              <w:t>培养目标</w:t>
            </w:r>
          </w:p>
        </w:tc>
        <w:tc>
          <w:tcPr>
            <w:tcW w:w="7941" w:type="dxa"/>
            <w:gridSpan w:val="6"/>
            <w:shd w:val="clear" w:color="auto" w:fill="F0F5FF"/>
          </w:tcPr>
          <w:p w:rsidR="00126C5F" w:rsidRDefault="002E44C2">
            <w:pPr>
              <w:spacing w:line="500" w:lineRule="exact"/>
              <w:contextualSpacing/>
              <w:rPr>
                <w:rFonts w:ascii="微软雅黑" w:hAnsi="微软雅黑"/>
                <w:color w:val="000000"/>
                <w:sz w:val="22"/>
                <w:szCs w:val="22"/>
              </w:rPr>
            </w:pPr>
            <w:r>
              <w:rPr>
                <w:rFonts w:ascii="微软雅黑" w:hAnsi="微软雅黑" w:hint="eastAsia"/>
                <w:color w:val="000000"/>
                <w:sz w:val="22"/>
                <w:szCs w:val="22"/>
              </w:rPr>
              <w:t>通过本课程的学习，</w:t>
            </w:r>
            <w:r w:rsidR="00126C5F">
              <w:rPr>
                <w:rFonts w:ascii="微软雅黑" w:hAnsi="微软雅黑" w:hint="eastAsia"/>
                <w:color w:val="000000"/>
                <w:sz w:val="22"/>
                <w:szCs w:val="22"/>
              </w:rPr>
              <w:t>有以下技能的提升：</w:t>
            </w:r>
          </w:p>
          <w:p w:rsidR="00126C5F" w:rsidRPr="00126C5F" w:rsidRDefault="002E44C2" w:rsidP="00AC3DB5">
            <w:pPr>
              <w:pStyle w:val="af1"/>
              <w:numPr>
                <w:ilvl w:val="0"/>
                <w:numId w:val="52"/>
              </w:numPr>
              <w:spacing w:line="500" w:lineRule="exact"/>
              <w:ind w:firstLineChars="0"/>
              <w:contextualSpacing/>
              <w:rPr>
                <w:rFonts w:ascii="微软雅黑" w:hAnsi="微软雅黑"/>
                <w:color w:val="000000"/>
                <w:sz w:val="22"/>
                <w:szCs w:val="22"/>
              </w:rPr>
            </w:pPr>
            <w:r w:rsidRPr="00126C5F">
              <w:rPr>
                <w:rFonts w:ascii="微软雅黑" w:hAnsi="微软雅黑" w:hint="eastAsia"/>
                <w:color w:val="000000"/>
                <w:sz w:val="22"/>
                <w:szCs w:val="22"/>
              </w:rPr>
              <w:t>使同学掌握计算语言学的基本理论</w:t>
            </w:r>
          </w:p>
          <w:p w:rsidR="00126C5F" w:rsidRPr="00126C5F" w:rsidRDefault="002E44C2" w:rsidP="00AC3DB5">
            <w:pPr>
              <w:pStyle w:val="af1"/>
              <w:numPr>
                <w:ilvl w:val="0"/>
                <w:numId w:val="52"/>
              </w:numPr>
              <w:spacing w:line="500" w:lineRule="exact"/>
              <w:ind w:firstLineChars="0"/>
              <w:contextualSpacing/>
              <w:rPr>
                <w:rFonts w:ascii="微软雅黑" w:hAnsi="微软雅黑" w:cs="宋体"/>
                <w:sz w:val="22"/>
                <w:szCs w:val="22"/>
              </w:rPr>
            </w:pPr>
            <w:r w:rsidRPr="00126C5F">
              <w:rPr>
                <w:rFonts w:ascii="微软雅黑" w:hAnsi="微软雅黑" w:hint="eastAsia"/>
                <w:color w:val="000000"/>
                <w:sz w:val="22"/>
                <w:szCs w:val="22"/>
              </w:rPr>
              <w:t>了解自然语言处理的常用模型和算法</w:t>
            </w:r>
          </w:p>
          <w:p w:rsidR="00990B40" w:rsidRPr="00126C5F" w:rsidRDefault="002E44C2" w:rsidP="00AC3DB5">
            <w:pPr>
              <w:pStyle w:val="af1"/>
              <w:numPr>
                <w:ilvl w:val="0"/>
                <w:numId w:val="52"/>
              </w:numPr>
              <w:spacing w:line="500" w:lineRule="exact"/>
              <w:ind w:firstLineChars="0"/>
              <w:contextualSpacing/>
              <w:rPr>
                <w:rFonts w:ascii="微软雅黑" w:hAnsi="微软雅黑" w:cs="宋体"/>
                <w:sz w:val="22"/>
                <w:szCs w:val="22"/>
              </w:rPr>
            </w:pPr>
            <w:r w:rsidRPr="00126C5F">
              <w:rPr>
                <w:rFonts w:ascii="微软雅黑" w:hAnsi="微软雅黑" w:hint="eastAsia"/>
                <w:color w:val="000000"/>
                <w:sz w:val="22"/>
                <w:szCs w:val="22"/>
              </w:rPr>
              <w:t>初步具备从事相关领域研究工作的能力。</w:t>
            </w:r>
          </w:p>
        </w:tc>
      </w:tr>
    </w:tbl>
    <w:p w:rsidR="00990B40" w:rsidRDefault="00990B40"/>
    <w:p w:rsidR="00990B40" w:rsidRDefault="002E44C2">
      <w:pPr>
        <w:pStyle w:val="4"/>
        <w:numPr>
          <w:ilvl w:val="0"/>
          <w:numId w:val="21"/>
        </w:numPr>
      </w:pPr>
      <w:r>
        <w:rPr>
          <w:rFonts w:hint="eastAsia"/>
        </w:rPr>
        <w:t>统计自然语言处理</w:t>
      </w:r>
    </w:p>
    <w:tbl>
      <w:tblPr>
        <w:tblStyle w:val="af0"/>
        <w:tblW w:w="9265" w:type="dxa"/>
        <w:jc w:val="center"/>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CellMar>
          <w:left w:w="113" w:type="dxa"/>
          <w:right w:w="113" w:type="dxa"/>
        </w:tblCellMar>
        <w:tblLook w:val="04A0" w:firstRow="1" w:lastRow="0" w:firstColumn="1" w:lastColumn="0" w:noHBand="0" w:noVBand="1"/>
      </w:tblPr>
      <w:tblGrid>
        <w:gridCol w:w="1324"/>
        <w:gridCol w:w="1323"/>
        <w:gridCol w:w="1324"/>
        <w:gridCol w:w="1323"/>
        <w:gridCol w:w="1324"/>
        <w:gridCol w:w="1323"/>
        <w:gridCol w:w="1324"/>
      </w:tblGrid>
      <w:tr w:rsidR="00990B40">
        <w:trPr>
          <w:trHeight w:val="57"/>
          <w:jc w:val="center"/>
        </w:trPr>
        <w:tc>
          <w:tcPr>
            <w:tcW w:w="1324" w:type="dxa"/>
            <w:shd w:val="clear" w:color="auto" w:fill="C7E3FE"/>
            <w:vAlign w:val="center"/>
          </w:tcPr>
          <w:p w:rsidR="00990B40" w:rsidRDefault="002E44C2">
            <w:pPr>
              <w:widowControl/>
              <w:adjustRightInd w:val="0"/>
              <w:snapToGrid w:val="0"/>
              <w:spacing w:line="300" w:lineRule="auto"/>
              <w:jc w:val="center"/>
              <w:rPr>
                <w:rFonts w:ascii="微软雅黑" w:hAnsi="微软雅黑" w:cs="宋体"/>
                <w:b/>
                <w:sz w:val="22"/>
                <w:szCs w:val="22"/>
              </w:rPr>
            </w:pPr>
            <w:r>
              <w:rPr>
                <w:rFonts w:ascii="微软雅黑" w:hAnsi="微软雅黑" w:cs="宋体" w:hint="eastAsia"/>
                <w:b/>
                <w:sz w:val="22"/>
                <w:szCs w:val="22"/>
              </w:rPr>
              <w:t>课程名称</w:t>
            </w:r>
          </w:p>
        </w:tc>
        <w:tc>
          <w:tcPr>
            <w:tcW w:w="7941" w:type="dxa"/>
            <w:gridSpan w:val="6"/>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cs="宋体" w:hint="eastAsia"/>
                <w:sz w:val="22"/>
                <w:szCs w:val="22"/>
              </w:rPr>
              <w:t>统计自然语言处理</w:t>
            </w:r>
          </w:p>
        </w:tc>
      </w:tr>
      <w:tr w:rsidR="00990B40">
        <w:trPr>
          <w:trHeight w:val="57"/>
          <w:jc w:val="center"/>
        </w:trPr>
        <w:tc>
          <w:tcPr>
            <w:tcW w:w="1324" w:type="dxa"/>
            <w:shd w:val="clear" w:color="auto" w:fill="C7E3FE"/>
            <w:vAlign w:val="center"/>
          </w:tcPr>
          <w:p w:rsidR="00990B40" w:rsidRDefault="002E44C2">
            <w:pPr>
              <w:adjustRightInd w:val="0"/>
              <w:snapToGrid w:val="0"/>
              <w:spacing w:line="300" w:lineRule="auto"/>
              <w:jc w:val="center"/>
              <w:rPr>
                <w:rFonts w:ascii="微软雅黑" w:hAnsi="微软雅黑" w:cs="宋体"/>
                <w:b/>
                <w:sz w:val="22"/>
                <w:szCs w:val="22"/>
              </w:rPr>
            </w:pPr>
            <w:r>
              <w:rPr>
                <w:rFonts w:ascii="微软雅黑" w:hAnsi="微软雅黑" w:cs="宋体" w:hint="eastAsia"/>
                <w:b/>
                <w:sz w:val="22"/>
                <w:szCs w:val="22"/>
              </w:rPr>
              <w:t>课时</w:t>
            </w:r>
          </w:p>
        </w:tc>
        <w:tc>
          <w:tcPr>
            <w:tcW w:w="1323" w:type="dxa"/>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hint="eastAsia"/>
                <w:b/>
                <w:color w:val="000000" w:themeColor="text1"/>
                <w:sz w:val="21"/>
                <w:szCs w:val="21"/>
              </w:rPr>
              <w:t>总课时</w:t>
            </w:r>
          </w:p>
        </w:tc>
        <w:tc>
          <w:tcPr>
            <w:tcW w:w="1324" w:type="dxa"/>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cs="宋体" w:hint="eastAsia"/>
                <w:sz w:val="22"/>
                <w:szCs w:val="22"/>
              </w:rPr>
              <w:t>5</w:t>
            </w:r>
            <w:r>
              <w:rPr>
                <w:rFonts w:ascii="微软雅黑" w:hAnsi="微软雅黑" w:cs="宋体"/>
                <w:sz w:val="22"/>
                <w:szCs w:val="22"/>
              </w:rPr>
              <w:t>6</w:t>
            </w:r>
          </w:p>
        </w:tc>
        <w:tc>
          <w:tcPr>
            <w:tcW w:w="1323" w:type="dxa"/>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hint="eastAsia"/>
                <w:b/>
                <w:color w:val="000000" w:themeColor="text1"/>
                <w:sz w:val="21"/>
                <w:szCs w:val="21"/>
              </w:rPr>
              <w:t>理论课时</w:t>
            </w:r>
          </w:p>
        </w:tc>
        <w:tc>
          <w:tcPr>
            <w:tcW w:w="1324" w:type="dxa"/>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cs="宋体" w:hint="eastAsia"/>
                <w:sz w:val="22"/>
                <w:szCs w:val="22"/>
              </w:rPr>
              <w:t>5</w:t>
            </w:r>
            <w:r>
              <w:rPr>
                <w:rFonts w:ascii="微软雅黑" w:hAnsi="微软雅黑" w:cs="宋体"/>
                <w:sz w:val="22"/>
                <w:szCs w:val="22"/>
              </w:rPr>
              <w:t>6</w:t>
            </w:r>
          </w:p>
        </w:tc>
        <w:tc>
          <w:tcPr>
            <w:tcW w:w="1323" w:type="dxa"/>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hint="eastAsia"/>
                <w:b/>
                <w:color w:val="000000" w:themeColor="text1"/>
                <w:sz w:val="21"/>
                <w:szCs w:val="21"/>
              </w:rPr>
              <w:t>实践课时</w:t>
            </w:r>
          </w:p>
        </w:tc>
        <w:tc>
          <w:tcPr>
            <w:tcW w:w="1324" w:type="dxa"/>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cs="宋体" w:hint="eastAsia"/>
                <w:sz w:val="22"/>
                <w:szCs w:val="22"/>
              </w:rPr>
              <w:t>0</w:t>
            </w:r>
          </w:p>
        </w:tc>
      </w:tr>
      <w:tr w:rsidR="00990B40">
        <w:trPr>
          <w:trHeight w:val="57"/>
          <w:jc w:val="center"/>
        </w:trPr>
        <w:tc>
          <w:tcPr>
            <w:tcW w:w="1324" w:type="dxa"/>
            <w:shd w:val="clear" w:color="auto" w:fill="C7E3FE"/>
            <w:vAlign w:val="center"/>
          </w:tcPr>
          <w:p w:rsidR="00990B40" w:rsidRDefault="002E44C2">
            <w:pPr>
              <w:adjustRightInd w:val="0"/>
              <w:snapToGrid w:val="0"/>
              <w:spacing w:line="300" w:lineRule="auto"/>
              <w:jc w:val="center"/>
              <w:rPr>
                <w:rFonts w:ascii="微软雅黑" w:hAnsi="微软雅黑" w:cs="宋体"/>
                <w:b/>
                <w:sz w:val="22"/>
                <w:szCs w:val="22"/>
              </w:rPr>
            </w:pPr>
            <w:r>
              <w:rPr>
                <w:rFonts w:ascii="微软雅黑" w:hAnsi="微软雅黑" w:cs="宋体" w:hint="eastAsia"/>
                <w:b/>
                <w:sz w:val="22"/>
                <w:szCs w:val="22"/>
              </w:rPr>
              <w:t>考核方式</w:t>
            </w:r>
          </w:p>
        </w:tc>
        <w:tc>
          <w:tcPr>
            <w:tcW w:w="7941" w:type="dxa"/>
            <w:gridSpan w:val="6"/>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cs="宋体" w:hint="eastAsia"/>
                <w:b/>
                <w:sz w:val="22"/>
                <w:szCs w:val="22"/>
              </w:rPr>
              <w:t>考试</w:t>
            </w:r>
          </w:p>
        </w:tc>
      </w:tr>
      <w:tr w:rsidR="00990B40">
        <w:trPr>
          <w:trHeight w:val="682"/>
          <w:jc w:val="center"/>
        </w:trPr>
        <w:tc>
          <w:tcPr>
            <w:tcW w:w="1324" w:type="dxa"/>
            <w:shd w:val="clear" w:color="auto" w:fill="C7E3FE"/>
            <w:vAlign w:val="center"/>
          </w:tcPr>
          <w:p w:rsidR="00990B40" w:rsidRDefault="002E44C2">
            <w:pPr>
              <w:widowControl/>
              <w:adjustRightInd w:val="0"/>
              <w:snapToGrid w:val="0"/>
              <w:spacing w:line="300" w:lineRule="auto"/>
              <w:jc w:val="center"/>
              <w:rPr>
                <w:rFonts w:ascii="微软雅黑" w:hAnsi="微软雅黑" w:cs="宋体"/>
                <w:b/>
                <w:sz w:val="22"/>
                <w:szCs w:val="22"/>
              </w:rPr>
            </w:pPr>
            <w:r>
              <w:rPr>
                <w:rFonts w:ascii="微软雅黑" w:hAnsi="微软雅黑" w:cs="宋体" w:hint="eastAsia"/>
                <w:b/>
                <w:sz w:val="22"/>
                <w:szCs w:val="22"/>
              </w:rPr>
              <w:t>课程简介</w:t>
            </w:r>
          </w:p>
        </w:tc>
        <w:tc>
          <w:tcPr>
            <w:tcW w:w="7941" w:type="dxa"/>
            <w:gridSpan w:val="6"/>
            <w:shd w:val="clear" w:color="auto" w:fill="F0F5FF"/>
          </w:tcPr>
          <w:p w:rsidR="00990B40" w:rsidRPr="0035238B" w:rsidRDefault="002E44C2">
            <w:pPr>
              <w:adjustRightInd w:val="0"/>
              <w:snapToGrid w:val="0"/>
              <w:rPr>
                <w:rFonts w:ascii="微软雅黑" w:hAnsi="微软雅黑"/>
                <w:color w:val="000000"/>
                <w:sz w:val="22"/>
                <w:szCs w:val="22"/>
              </w:rPr>
            </w:pPr>
            <w:r>
              <w:rPr>
                <w:rFonts w:ascii="微软雅黑" w:hAnsi="微软雅黑" w:hint="eastAsia"/>
                <w:color w:val="000000"/>
                <w:sz w:val="22"/>
                <w:szCs w:val="22"/>
              </w:rPr>
              <w:t>自然语言处理技术是自动人机交互、搜索引擎、机器翻译、信息抽取等应用的重要支撑技术。本课程将系统地介绍自然语言处理（NLP）的基本概念、常用的算法和重要的应用。</w:t>
            </w:r>
          </w:p>
        </w:tc>
      </w:tr>
      <w:tr w:rsidR="00990B40">
        <w:trPr>
          <w:trHeight w:val="723"/>
          <w:jc w:val="center"/>
        </w:trPr>
        <w:tc>
          <w:tcPr>
            <w:tcW w:w="1324" w:type="dxa"/>
            <w:shd w:val="clear" w:color="auto" w:fill="C7E3FE"/>
            <w:vAlign w:val="center"/>
          </w:tcPr>
          <w:p w:rsidR="00990B40" w:rsidRDefault="002E44C2">
            <w:pPr>
              <w:widowControl/>
              <w:adjustRightInd w:val="0"/>
              <w:snapToGrid w:val="0"/>
              <w:spacing w:line="300" w:lineRule="auto"/>
              <w:jc w:val="center"/>
              <w:rPr>
                <w:rFonts w:ascii="微软雅黑" w:hAnsi="微软雅黑" w:cs="宋体"/>
                <w:b/>
                <w:sz w:val="22"/>
                <w:szCs w:val="22"/>
              </w:rPr>
            </w:pPr>
            <w:r>
              <w:rPr>
                <w:rFonts w:ascii="微软雅黑" w:hAnsi="微软雅黑" w:cs="宋体" w:hint="eastAsia"/>
                <w:b/>
                <w:sz w:val="22"/>
                <w:szCs w:val="22"/>
              </w:rPr>
              <w:t>培养目标</w:t>
            </w:r>
          </w:p>
        </w:tc>
        <w:tc>
          <w:tcPr>
            <w:tcW w:w="7941" w:type="dxa"/>
            <w:gridSpan w:val="6"/>
            <w:shd w:val="clear" w:color="auto" w:fill="F0F5FF"/>
          </w:tcPr>
          <w:p w:rsidR="00126C5F" w:rsidRPr="00126C5F" w:rsidRDefault="002E44C2" w:rsidP="00AC3DB5">
            <w:pPr>
              <w:pStyle w:val="af1"/>
              <w:numPr>
                <w:ilvl w:val="0"/>
                <w:numId w:val="53"/>
              </w:numPr>
              <w:spacing w:line="500" w:lineRule="exact"/>
              <w:ind w:firstLineChars="0"/>
              <w:contextualSpacing/>
              <w:rPr>
                <w:rFonts w:ascii="微软雅黑" w:hAnsi="微软雅黑"/>
                <w:color w:val="000000"/>
                <w:sz w:val="22"/>
                <w:szCs w:val="22"/>
              </w:rPr>
            </w:pPr>
            <w:r w:rsidRPr="00126C5F">
              <w:rPr>
                <w:rFonts w:ascii="微软雅黑" w:hAnsi="微软雅黑" w:hint="eastAsia"/>
                <w:color w:val="000000"/>
                <w:sz w:val="22"/>
                <w:szCs w:val="22"/>
              </w:rPr>
              <w:t>对该课程的基本内容有比较全面的了解和认识</w:t>
            </w:r>
          </w:p>
          <w:p w:rsidR="00126C5F" w:rsidRPr="00126C5F" w:rsidRDefault="002E44C2" w:rsidP="00AC3DB5">
            <w:pPr>
              <w:pStyle w:val="af1"/>
              <w:numPr>
                <w:ilvl w:val="0"/>
                <w:numId w:val="53"/>
              </w:numPr>
              <w:spacing w:line="500" w:lineRule="exact"/>
              <w:ind w:firstLineChars="0"/>
              <w:contextualSpacing/>
              <w:rPr>
                <w:rFonts w:ascii="微软雅黑" w:hAnsi="微软雅黑" w:cs="宋体"/>
                <w:sz w:val="22"/>
                <w:szCs w:val="22"/>
              </w:rPr>
            </w:pPr>
            <w:r w:rsidRPr="00126C5F">
              <w:rPr>
                <w:rFonts w:ascii="微软雅黑" w:hAnsi="微软雅黑" w:hint="eastAsia"/>
                <w:color w:val="000000"/>
                <w:sz w:val="22"/>
                <w:szCs w:val="22"/>
              </w:rPr>
              <w:t>能够学习到分析问题、解决问题的基本思路和方法</w:t>
            </w:r>
          </w:p>
          <w:p w:rsidR="00990B40" w:rsidRPr="00126C5F" w:rsidRDefault="002E44C2" w:rsidP="00AC3DB5">
            <w:pPr>
              <w:pStyle w:val="af1"/>
              <w:numPr>
                <w:ilvl w:val="0"/>
                <w:numId w:val="53"/>
              </w:numPr>
              <w:spacing w:line="500" w:lineRule="exact"/>
              <w:ind w:firstLineChars="0"/>
              <w:contextualSpacing/>
              <w:rPr>
                <w:rFonts w:ascii="微软雅黑" w:hAnsi="微软雅黑" w:cs="宋体"/>
                <w:sz w:val="22"/>
                <w:szCs w:val="22"/>
              </w:rPr>
            </w:pPr>
            <w:r w:rsidRPr="00126C5F">
              <w:rPr>
                <w:rFonts w:ascii="微软雅黑" w:hAnsi="微软雅黑" w:hint="eastAsia"/>
                <w:color w:val="000000"/>
                <w:sz w:val="22"/>
                <w:szCs w:val="22"/>
              </w:rPr>
              <w:t>建立科学研究的</w:t>
            </w:r>
            <w:r w:rsidR="00126C5F" w:rsidRPr="00126C5F">
              <w:rPr>
                <w:rFonts w:ascii="微软雅黑" w:hAnsi="微软雅黑" w:hint="eastAsia"/>
                <w:color w:val="000000"/>
                <w:sz w:val="22"/>
                <w:szCs w:val="22"/>
              </w:rPr>
              <w:t>正确</w:t>
            </w:r>
            <w:r w:rsidRPr="00126C5F">
              <w:rPr>
                <w:rFonts w:ascii="微软雅黑" w:hAnsi="微软雅黑" w:hint="eastAsia"/>
                <w:color w:val="000000"/>
                <w:sz w:val="22"/>
                <w:szCs w:val="22"/>
              </w:rPr>
              <w:t>思维方式。</w:t>
            </w:r>
          </w:p>
        </w:tc>
      </w:tr>
    </w:tbl>
    <w:p w:rsidR="00990B40" w:rsidRDefault="00990B40"/>
    <w:p w:rsidR="00990B40" w:rsidRDefault="002E44C2">
      <w:pPr>
        <w:pStyle w:val="4"/>
        <w:numPr>
          <w:ilvl w:val="0"/>
          <w:numId w:val="21"/>
        </w:numPr>
      </w:pPr>
      <w:r>
        <w:rPr>
          <w:rFonts w:hint="eastAsia"/>
        </w:rPr>
        <w:t>机器翻译概要</w:t>
      </w:r>
    </w:p>
    <w:tbl>
      <w:tblPr>
        <w:tblStyle w:val="af0"/>
        <w:tblW w:w="9265" w:type="dxa"/>
        <w:jc w:val="center"/>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CellMar>
          <w:left w:w="113" w:type="dxa"/>
          <w:right w:w="113" w:type="dxa"/>
        </w:tblCellMar>
        <w:tblLook w:val="04A0" w:firstRow="1" w:lastRow="0" w:firstColumn="1" w:lastColumn="0" w:noHBand="0" w:noVBand="1"/>
      </w:tblPr>
      <w:tblGrid>
        <w:gridCol w:w="1324"/>
        <w:gridCol w:w="1323"/>
        <w:gridCol w:w="1324"/>
        <w:gridCol w:w="1323"/>
        <w:gridCol w:w="1324"/>
        <w:gridCol w:w="1323"/>
        <w:gridCol w:w="1324"/>
      </w:tblGrid>
      <w:tr w:rsidR="00990B40">
        <w:trPr>
          <w:trHeight w:val="57"/>
          <w:jc w:val="center"/>
        </w:trPr>
        <w:tc>
          <w:tcPr>
            <w:tcW w:w="1324" w:type="dxa"/>
            <w:shd w:val="clear" w:color="auto" w:fill="C7E3FE"/>
            <w:vAlign w:val="center"/>
          </w:tcPr>
          <w:p w:rsidR="00990B40" w:rsidRDefault="002E44C2">
            <w:pPr>
              <w:widowControl/>
              <w:adjustRightInd w:val="0"/>
              <w:snapToGrid w:val="0"/>
              <w:spacing w:line="300" w:lineRule="auto"/>
              <w:jc w:val="center"/>
              <w:rPr>
                <w:rFonts w:ascii="微软雅黑" w:hAnsi="微软雅黑" w:cs="宋体"/>
                <w:b/>
                <w:sz w:val="22"/>
                <w:szCs w:val="22"/>
              </w:rPr>
            </w:pPr>
            <w:r>
              <w:rPr>
                <w:rFonts w:ascii="微软雅黑" w:hAnsi="微软雅黑" w:cs="宋体" w:hint="eastAsia"/>
                <w:b/>
                <w:sz w:val="22"/>
                <w:szCs w:val="22"/>
              </w:rPr>
              <w:t>课程名称</w:t>
            </w:r>
          </w:p>
        </w:tc>
        <w:tc>
          <w:tcPr>
            <w:tcW w:w="7941" w:type="dxa"/>
            <w:gridSpan w:val="6"/>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cs="宋体" w:hint="eastAsia"/>
                <w:sz w:val="22"/>
                <w:szCs w:val="22"/>
              </w:rPr>
              <w:t>机器翻译概要</w:t>
            </w:r>
          </w:p>
        </w:tc>
      </w:tr>
      <w:tr w:rsidR="00990B40">
        <w:trPr>
          <w:trHeight w:val="57"/>
          <w:jc w:val="center"/>
        </w:trPr>
        <w:tc>
          <w:tcPr>
            <w:tcW w:w="1324" w:type="dxa"/>
            <w:shd w:val="clear" w:color="auto" w:fill="C7E3FE"/>
            <w:vAlign w:val="center"/>
          </w:tcPr>
          <w:p w:rsidR="00990B40" w:rsidRDefault="002E44C2">
            <w:pPr>
              <w:adjustRightInd w:val="0"/>
              <w:snapToGrid w:val="0"/>
              <w:spacing w:line="300" w:lineRule="auto"/>
              <w:jc w:val="center"/>
              <w:rPr>
                <w:rFonts w:ascii="微软雅黑" w:hAnsi="微软雅黑" w:cs="宋体"/>
                <w:b/>
                <w:sz w:val="22"/>
                <w:szCs w:val="22"/>
              </w:rPr>
            </w:pPr>
            <w:r>
              <w:rPr>
                <w:rFonts w:ascii="微软雅黑" w:hAnsi="微软雅黑" w:cs="宋体" w:hint="eastAsia"/>
                <w:b/>
                <w:sz w:val="22"/>
                <w:szCs w:val="22"/>
              </w:rPr>
              <w:t>课时</w:t>
            </w:r>
          </w:p>
        </w:tc>
        <w:tc>
          <w:tcPr>
            <w:tcW w:w="1323" w:type="dxa"/>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hint="eastAsia"/>
                <w:b/>
                <w:color w:val="000000" w:themeColor="text1"/>
                <w:sz w:val="21"/>
                <w:szCs w:val="21"/>
              </w:rPr>
              <w:t>总课时</w:t>
            </w:r>
          </w:p>
        </w:tc>
        <w:tc>
          <w:tcPr>
            <w:tcW w:w="1324" w:type="dxa"/>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cs="宋体" w:hint="eastAsia"/>
                <w:sz w:val="22"/>
                <w:szCs w:val="22"/>
              </w:rPr>
              <w:t>4</w:t>
            </w:r>
            <w:r>
              <w:rPr>
                <w:rFonts w:ascii="微软雅黑" w:hAnsi="微软雅黑" w:cs="宋体"/>
                <w:sz w:val="22"/>
                <w:szCs w:val="22"/>
              </w:rPr>
              <w:t>8</w:t>
            </w:r>
          </w:p>
        </w:tc>
        <w:tc>
          <w:tcPr>
            <w:tcW w:w="1323" w:type="dxa"/>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hint="eastAsia"/>
                <w:b/>
                <w:color w:val="000000" w:themeColor="text1"/>
                <w:sz w:val="21"/>
                <w:szCs w:val="21"/>
              </w:rPr>
              <w:t>理论课时</w:t>
            </w:r>
          </w:p>
        </w:tc>
        <w:tc>
          <w:tcPr>
            <w:tcW w:w="1324" w:type="dxa"/>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cs="宋体" w:hint="eastAsia"/>
                <w:sz w:val="22"/>
                <w:szCs w:val="22"/>
              </w:rPr>
              <w:t>4</w:t>
            </w:r>
            <w:r>
              <w:rPr>
                <w:rFonts w:ascii="微软雅黑" w:hAnsi="微软雅黑" w:cs="宋体"/>
                <w:sz w:val="22"/>
                <w:szCs w:val="22"/>
              </w:rPr>
              <w:t>8</w:t>
            </w:r>
          </w:p>
        </w:tc>
        <w:tc>
          <w:tcPr>
            <w:tcW w:w="1323" w:type="dxa"/>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hint="eastAsia"/>
                <w:b/>
                <w:color w:val="000000" w:themeColor="text1"/>
                <w:sz w:val="21"/>
                <w:szCs w:val="21"/>
              </w:rPr>
              <w:t>实践课时</w:t>
            </w:r>
          </w:p>
        </w:tc>
        <w:tc>
          <w:tcPr>
            <w:tcW w:w="1324" w:type="dxa"/>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cs="宋体" w:hint="eastAsia"/>
                <w:sz w:val="22"/>
                <w:szCs w:val="22"/>
              </w:rPr>
              <w:t>0</w:t>
            </w:r>
          </w:p>
        </w:tc>
      </w:tr>
      <w:tr w:rsidR="00990B40">
        <w:trPr>
          <w:trHeight w:val="57"/>
          <w:jc w:val="center"/>
        </w:trPr>
        <w:tc>
          <w:tcPr>
            <w:tcW w:w="1324" w:type="dxa"/>
            <w:shd w:val="clear" w:color="auto" w:fill="C7E3FE"/>
            <w:vAlign w:val="center"/>
          </w:tcPr>
          <w:p w:rsidR="00990B40" w:rsidRDefault="002E44C2">
            <w:pPr>
              <w:adjustRightInd w:val="0"/>
              <w:snapToGrid w:val="0"/>
              <w:spacing w:line="300" w:lineRule="auto"/>
              <w:jc w:val="center"/>
              <w:rPr>
                <w:rFonts w:ascii="微软雅黑" w:hAnsi="微软雅黑" w:cs="宋体"/>
                <w:b/>
                <w:sz w:val="22"/>
                <w:szCs w:val="22"/>
              </w:rPr>
            </w:pPr>
            <w:r>
              <w:rPr>
                <w:rFonts w:ascii="微软雅黑" w:hAnsi="微软雅黑" w:cs="宋体" w:hint="eastAsia"/>
                <w:b/>
                <w:sz w:val="22"/>
                <w:szCs w:val="22"/>
              </w:rPr>
              <w:t>考核方式</w:t>
            </w:r>
          </w:p>
        </w:tc>
        <w:tc>
          <w:tcPr>
            <w:tcW w:w="7941" w:type="dxa"/>
            <w:gridSpan w:val="6"/>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cs="宋体" w:hint="eastAsia"/>
                <w:b/>
                <w:sz w:val="22"/>
                <w:szCs w:val="22"/>
              </w:rPr>
              <w:t>考试</w:t>
            </w:r>
          </w:p>
        </w:tc>
      </w:tr>
      <w:tr w:rsidR="00990B40">
        <w:trPr>
          <w:trHeight w:val="682"/>
          <w:jc w:val="center"/>
        </w:trPr>
        <w:tc>
          <w:tcPr>
            <w:tcW w:w="1324" w:type="dxa"/>
            <w:shd w:val="clear" w:color="auto" w:fill="C7E3FE"/>
            <w:vAlign w:val="center"/>
          </w:tcPr>
          <w:p w:rsidR="00990B40" w:rsidRDefault="002E44C2">
            <w:pPr>
              <w:widowControl/>
              <w:adjustRightInd w:val="0"/>
              <w:snapToGrid w:val="0"/>
              <w:spacing w:line="300" w:lineRule="auto"/>
              <w:jc w:val="center"/>
              <w:rPr>
                <w:rFonts w:ascii="微软雅黑" w:hAnsi="微软雅黑" w:cs="宋体"/>
                <w:b/>
                <w:sz w:val="22"/>
                <w:szCs w:val="22"/>
              </w:rPr>
            </w:pPr>
            <w:r>
              <w:rPr>
                <w:rFonts w:ascii="微软雅黑" w:hAnsi="微软雅黑" w:cs="宋体" w:hint="eastAsia"/>
                <w:b/>
                <w:sz w:val="22"/>
                <w:szCs w:val="22"/>
              </w:rPr>
              <w:t>课程简介</w:t>
            </w:r>
          </w:p>
        </w:tc>
        <w:tc>
          <w:tcPr>
            <w:tcW w:w="7941" w:type="dxa"/>
            <w:gridSpan w:val="6"/>
            <w:shd w:val="clear" w:color="auto" w:fill="F0F5FF"/>
          </w:tcPr>
          <w:p w:rsidR="00990B40" w:rsidRDefault="002E44C2">
            <w:pPr>
              <w:adjustRightInd w:val="0"/>
              <w:snapToGrid w:val="0"/>
              <w:rPr>
                <w:rFonts w:ascii="微软雅黑" w:hAnsi="微软雅黑" w:cs="宋体"/>
                <w:sz w:val="22"/>
                <w:szCs w:val="22"/>
              </w:rPr>
            </w:pPr>
            <w:r>
              <w:rPr>
                <w:rFonts w:ascii="微软雅黑" w:hAnsi="微软雅黑" w:hint="eastAsia"/>
                <w:color w:val="000000"/>
                <w:sz w:val="22"/>
                <w:szCs w:val="22"/>
              </w:rPr>
              <w:t>讲授统计机器翻译基本原理和方法，使学生了解统计机器翻译的发展历程和技术现状，掌握统计机器翻译系统开发的基本技术。</w:t>
            </w:r>
          </w:p>
        </w:tc>
      </w:tr>
      <w:tr w:rsidR="00990B40">
        <w:trPr>
          <w:trHeight w:val="723"/>
          <w:jc w:val="center"/>
        </w:trPr>
        <w:tc>
          <w:tcPr>
            <w:tcW w:w="1324" w:type="dxa"/>
            <w:shd w:val="clear" w:color="auto" w:fill="C7E3FE"/>
            <w:vAlign w:val="center"/>
          </w:tcPr>
          <w:p w:rsidR="00990B40" w:rsidRDefault="002E44C2">
            <w:pPr>
              <w:widowControl/>
              <w:adjustRightInd w:val="0"/>
              <w:snapToGrid w:val="0"/>
              <w:spacing w:line="300" w:lineRule="auto"/>
              <w:jc w:val="center"/>
              <w:rPr>
                <w:rFonts w:ascii="微软雅黑" w:hAnsi="微软雅黑" w:cs="宋体"/>
                <w:b/>
                <w:sz w:val="22"/>
                <w:szCs w:val="22"/>
              </w:rPr>
            </w:pPr>
            <w:r>
              <w:rPr>
                <w:rFonts w:ascii="微软雅黑" w:hAnsi="微软雅黑" w:cs="宋体" w:hint="eastAsia"/>
                <w:b/>
                <w:sz w:val="22"/>
                <w:szCs w:val="22"/>
              </w:rPr>
              <w:t>培养目标</w:t>
            </w:r>
          </w:p>
        </w:tc>
        <w:tc>
          <w:tcPr>
            <w:tcW w:w="7941" w:type="dxa"/>
            <w:gridSpan w:val="6"/>
            <w:shd w:val="clear" w:color="auto" w:fill="F0F5FF"/>
          </w:tcPr>
          <w:p w:rsidR="0035238B" w:rsidRPr="0035238B" w:rsidRDefault="002E44C2" w:rsidP="00AC3DB5">
            <w:pPr>
              <w:pStyle w:val="af1"/>
              <w:numPr>
                <w:ilvl w:val="0"/>
                <w:numId w:val="54"/>
              </w:numPr>
              <w:spacing w:line="500" w:lineRule="exact"/>
              <w:ind w:firstLineChars="0"/>
              <w:contextualSpacing/>
              <w:rPr>
                <w:rFonts w:ascii="微软雅黑" w:hAnsi="微软雅黑"/>
                <w:color w:val="000000"/>
                <w:sz w:val="22"/>
                <w:szCs w:val="22"/>
              </w:rPr>
            </w:pPr>
            <w:r w:rsidRPr="0035238B">
              <w:rPr>
                <w:rFonts w:ascii="微软雅黑" w:hAnsi="微软雅黑" w:hint="eastAsia"/>
                <w:color w:val="000000"/>
                <w:sz w:val="22"/>
                <w:szCs w:val="22"/>
              </w:rPr>
              <w:t>掌握计算机使用的基本知识，具备常用的计算机软件操作能力</w:t>
            </w:r>
          </w:p>
          <w:p w:rsidR="0035238B" w:rsidRPr="0035238B" w:rsidRDefault="002E44C2" w:rsidP="00AC3DB5">
            <w:pPr>
              <w:pStyle w:val="af1"/>
              <w:numPr>
                <w:ilvl w:val="0"/>
                <w:numId w:val="54"/>
              </w:numPr>
              <w:spacing w:line="500" w:lineRule="exact"/>
              <w:ind w:firstLineChars="0"/>
              <w:contextualSpacing/>
              <w:rPr>
                <w:rFonts w:ascii="微软雅黑" w:hAnsi="微软雅黑" w:cs="宋体"/>
                <w:sz w:val="22"/>
                <w:szCs w:val="22"/>
              </w:rPr>
            </w:pPr>
            <w:r w:rsidRPr="0035238B">
              <w:rPr>
                <w:rFonts w:ascii="微软雅黑" w:hAnsi="微软雅黑" w:hint="eastAsia"/>
                <w:color w:val="000000"/>
                <w:sz w:val="22"/>
                <w:szCs w:val="22"/>
              </w:rPr>
              <w:t>熟练使用一到两种计算机编程语言</w:t>
            </w:r>
          </w:p>
          <w:p w:rsidR="00990B40" w:rsidRPr="0035238B" w:rsidRDefault="002E44C2" w:rsidP="00AC3DB5">
            <w:pPr>
              <w:pStyle w:val="af1"/>
              <w:numPr>
                <w:ilvl w:val="0"/>
                <w:numId w:val="54"/>
              </w:numPr>
              <w:spacing w:line="500" w:lineRule="exact"/>
              <w:ind w:firstLineChars="0"/>
              <w:contextualSpacing/>
              <w:rPr>
                <w:rFonts w:ascii="微软雅黑" w:hAnsi="微软雅黑" w:cs="宋体"/>
                <w:sz w:val="22"/>
                <w:szCs w:val="22"/>
              </w:rPr>
            </w:pPr>
            <w:r w:rsidRPr="0035238B">
              <w:rPr>
                <w:rFonts w:ascii="微软雅黑" w:hAnsi="微软雅黑" w:hint="eastAsia"/>
                <w:color w:val="000000"/>
                <w:sz w:val="22"/>
                <w:szCs w:val="22"/>
              </w:rPr>
              <w:t>对自然语言处理和机器翻译有常识性的了解</w:t>
            </w:r>
            <w:r w:rsidR="0035238B">
              <w:rPr>
                <w:rFonts w:ascii="微软雅黑" w:hAnsi="微软雅黑" w:hint="eastAsia"/>
                <w:color w:val="000000"/>
                <w:sz w:val="22"/>
                <w:szCs w:val="22"/>
              </w:rPr>
              <w:t>，熟悉</w:t>
            </w:r>
            <w:r w:rsidRPr="0035238B">
              <w:rPr>
                <w:rFonts w:ascii="微软雅黑" w:hAnsi="微软雅黑" w:hint="eastAsia"/>
                <w:color w:val="000000"/>
                <w:sz w:val="22"/>
                <w:szCs w:val="22"/>
              </w:rPr>
              <w:t>自然语言处理常用算法。</w:t>
            </w:r>
          </w:p>
        </w:tc>
      </w:tr>
    </w:tbl>
    <w:p w:rsidR="00990B40" w:rsidRDefault="00990B40"/>
    <w:p w:rsidR="00990B40" w:rsidRPr="00FB5025" w:rsidRDefault="002E44C2">
      <w:pPr>
        <w:pStyle w:val="4"/>
        <w:numPr>
          <w:ilvl w:val="0"/>
          <w:numId w:val="21"/>
        </w:numPr>
      </w:pPr>
      <w:r w:rsidRPr="00FB5025">
        <w:rPr>
          <w:rFonts w:hint="eastAsia"/>
        </w:rPr>
        <w:t>文本挖掘</w:t>
      </w:r>
    </w:p>
    <w:tbl>
      <w:tblPr>
        <w:tblStyle w:val="af0"/>
        <w:tblW w:w="9265" w:type="dxa"/>
        <w:jc w:val="center"/>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CellMar>
          <w:left w:w="113" w:type="dxa"/>
          <w:right w:w="113" w:type="dxa"/>
        </w:tblCellMar>
        <w:tblLook w:val="04A0" w:firstRow="1" w:lastRow="0" w:firstColumn="1" w:lastColumn="0" w:noHBand="0" w:noVBand="1"/>
      </w:tblPr>
      <w:tblGrid>
        <w:gridCol w:w="1324"/>
        <w:gridCol w:w="1323"/>
        <w:gridCol w:w="1324"/>
        <w:gridCol w:w="1323"/>
        <w:gridCol w:w="1324"/>
        <w:gridCol w:w="1323"/>
        <w:gridCol w:w="1324"/>
      </w:tblGrid>
      <w:tr w:rsidR="00990B40">
        <w:trPr>
          <w:trHeight w:val="57"/>
          <w:jc w:val="center"/>
        </w:trPr>
        <w:tc>
          <w:tcPr>
            <w:tcW w:w="1324" w:type="dxa"/>
            <w:shd w:val="clear" w:color="auto" w:fill="C7E3FE"/>
            <w:vAlign w:val="center"/>
          </w:tcPr>
          <w:p w:rsidR="00990B40" w:rsidRDefault="002E44C2">
            <w:pPr>
              <w:widowControl/>
              <w:adjustRightInd w:val="0"/>
              <w:snapToGrid w:val="0"/>
              <w:spacing w:line="300" w:lineRule="auto"/>
              <w:jc w:val="center"/>
              <w:rPr>
                <w:rFonts w:ascii="微软雅黑" w:hAnsi="微软雅黑" w:cs="宋体"/>
                <w:b/>
                <w:sz w:val="22"/>
                <w:szCs w:val="22"/>
              </w:rPr>
            </w:pPr>
            <w:r>
              <w:rPr>
                <w:rFonts w:ascii="微软雅黑" w:hAnsi="微软雅黑" w:cs="宋体" w:hint="eastAsia"/>
                <w:b/>
                <w:sz w:val="22"/>
                <w:szCs w:val="22"/>
              </w:rPr>
              <w:t>课程名称</w:t>
            </w:r>
          </w:p>
        </w:tc>
        <w:tc>
          <w:tcPr>
            <w:tcW w:w="7941" w:type="dxa"/>
            <w:gridSpan w:val="6"/>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cs="宋体" w:hint="eastAsia"/>
                <w:sz w:val="22"/>
                <w:szCs w:val="22"/>
              </w:rPr>
              <w:t>文本挖掘</w:t>
            </w:r>
          </w:p>
        </w:tc>
      </w:tr>
      <w:tr w:rsidR="00990B40">
        <w:trPr>
          <w:trHeight w:val="57"/>
          <w:jc w:val="center"/>
        </w:trPr>
        <w:tc>
          <w:tcPr>
            <w:tcW w:w="1324" w:type="dxa"/>
            <w:shd w:val="clear" w:color="auto" w:fill="C7E3FE"/>
            <w:vAlign w:val="center"/>
          </w:tcPr>
          <w:p w:rsidR="00990B40" w:rsidRDefault="002E44C2">
            <w:pPr>
              <w:adjustRightInd w:val="0"/>
              <w:snapToGrid w:val="0"/>
              <w:spacing w:line="300" w:lineRule="auto"/>
              <w:jc w:val="center"/>
              <w:rPr>
                <w:rFonts w:ascii="微软雅黑" w:hAnsi="微软雅黑" w:cs="宋体"/>
                <w:b/>
                <w:sz w:val="22"/>
                <w:szCs w:val="22"/>
              </w:rPr>
            </w:pPr>
            <w:r>
              <w:rPr>
                <w:rFonts w:ascii="微软雅黑" w:hAnsi="微软雅黑" w:cs="宋体" w:hint="eastAsia"/>
                <w:b/>
                <w:sz w:val="22"/>
                <w:szCs w:val="22"/>
              </w:rPr>
              <w:t>课时</w:t>
            </w:r>
          </w:p>
        </w:tc>
        <w:tc>
          <w:tcPr>
            <w:tcW w:w="1323" w:type="dxa"/>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hint="eastAsia"/>
                <w:b/>
                <w:color w:val="000000" w:themeColor="text1"/>
                <w:sz w:val="21"/>
                <w:szCs w:val="21"/>
              </w:rPr>
              <w:t>总课时</w:t>
            </w:r>
          </w:p>
        </w:tc>
        <w:tc>
          <w:tcPr>
            <w:tcW w:w="1324" w:type="dxa"/>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cs="宋体" w:hint="eastAsia"/>
                <w:sz w:val="22"/>
                <w:szCs w:val="22"/>
              </w:rPr>
              <w:t>3</w:t>
            </w:r>
            <w:r>
              <w:rPr>
                <w:rFonts w:ascii="微软雅黑" w:hAnsi="微软雅黑" w:cs="宋体"/>
                <w:sz w:val="22"/>
                <w:szCs w:val="22"/>
              </w:rPr>
              <w:t>2</w:t>
            </w:r>
          </w:p>
        </w:tc>
        <w:tc>
          <w:tcPr>
            <w:tcW w:w="1323" w:type="dxa"/>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hint="eastAsia"/>
                <w:b/>
                <w:color w:val="000000" w:themeColor="text1"/>
                <w:sz w:val="21"/>
                <w:szCs w:val="21"/>
              </w:rPr>
              <w:t>理论课时</w:t>
            </w:r>
          </w:p>
        </w:tc>
        <w:tc>
          <w:tcPr>
            <w:tcW w:w="1324" w:type="dxa"/>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cs="宋体" w:hint="eastAsia"/>
                <w:sz w:val="22"/>
                <w:szCs w:val="22"/>
              </w:rPr>
              <w:t>1</w:t>
            </w:r>
            <w:r>
              <w:rPr>
                <w:rFonts w:ascii="微软雅黑" w:hAnsi="微软雅黑" w:cs="宋体"/>
                <w:sz w:val="22"/>
                <w:szCs w:val="22"/>
              </w:rPr>
              <w:t>6</w:t>
            </w:r>
          </w:p>
        </w:tc>
        <w:tc>
          <w:tcPr>
            <w:tcW w:w="1323" w:type="dxa"/>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hint="eastAsia"/>
                <w:b/>
                <w:color w:val="000000" w:themeColor="text1"/>
                <w:sz w:val="21"/>
                <w:szCs w:val="21"/>
              </w:rPr>
              <w:t>实践课时</w:t>
            </w:r>
          </w:p>
        </w:tc>
        <w:tc>
          <w:tcPr>
            <w:tcW w:w="1324" w:type="dxa"/>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cs="宋体" w:hint="eastAsia"/>
                <w:sz w:val="22"/>
                <w:szCs w:val="22"/>
              </w:rPr>
              <w:t>1</w:t>
            </w:r>
            <w:r>
              <w:rPr>
                <w:rFonts w:ascii="微软雅黑" w:hAnsi="微软雅黑" w:cs="宋体"/>
                <w:sz w:val="22"/>
                <w:szCs w:val="22"/>
              </w:rPr>
              <w:t>6</w:t>
            </w:r>
          </w:p>
        </w:tc>
      </w:tr>
      <w:tr w:rsidR="00990B40">
        <w:trPr>
          <w:trHeight w:val="57"/>
          <w:jc w:val="center"/>
        </w:trPr>
        <w:tc>
          <w:tcPr>
            <w:tcW w:w="1324" w:type="dxa"/>
            <w:shd w:val="clear" w:color="auto" w:fill="C7E3FE"/>
            <w:vAlign w:val="center"/>
          </w:tcPr>
          <w:p w:rsidR="00990B40" w:rsidRDefault="002E44C2">
            <w:pPr>
              <w:adjustRightInd w:val="0"/>
              <w:snapToGrid w:val="0"/>
              <w:spacing w:line="300" w:lineRule="auto"/>
              <w:jc w:val="center"/>
              <w:rPr>
                <w:rFonts w:ascii="微软雅黑" w:hAnsi="微软雅黑" w:cs="宋体"/>
                <w:b/>
                <w:sz w:val="22"/>
                <w:szCs w:val="22"/>
              </w:rPr>
            </w:pPr>
            <w:r>
              <w:rPr>
                <w:rFonts w:ascii="微软雅黑" w:hAnsi="微软雅黑" w:cs="宋体" w:hint="eastAsia"/>
                <w:b/>
                <w:sz w:val="22"/>
                <w:szCs w:val="22"/>
              </w:rPr>
              <w:t>考核方式</w:t>
            </w:r>
          </w:p>
        </w:tc>
        <w:tc>
          <w:tcPr>
            <w:tcW w:w="7941" w:type="dxa"/>
            <w:gridSpan w:val="6"/>
            <w:shd w:val="clear" w:color="auto" w:fill="F0F5FF"/>
            <w:vAlign w:val="center"/>
          </w:tcPr>
          <w:p w:rsidR="00990B40" w:rsidRDefault="002E44C2">
            <w:pPr>
              <w:adjustRightInd w:val="0"/>
              <w:snapToGrid w:val="0"/>
              <w:rPr>
                <w:rFonts w:ascii="微软雅黑" w:hAnsi="微软雅黑" w:cs="宋体"/>
                <w:sz w:val="22"/>
                <w:szCs w:val="22"/>
              </w:rPr>
            </w:pPr>
            <w:r>
              <w:rPr>
                <w:rFonts w:ascii="微软雅黑" w:hAnsi="微软雅黑" w:cs="宋体" w:hint="eastAsia"/>
                <w:b/>
                <w:sz w:val="22"/>
                <w:szCs w:val="22"/>
              </w:rPr>
              <w:t>考试</w:t>
            </w:r>
          </w:p>
        </w:tc>
      </w:tr>
      <w:tr w:rsidR="00990B40">
        <w:trPr>
          <w:trHeight w:val="682"/>
          <w:jc w:val="center"/>
        </w:trPr>
        <w:tc>
          <w:tcPr>
            <w:tcW w:w="1324" w:type="dxa"/>
            <w:shd w:val="clear" w:color="auto" w:fill="C7E3FE"/>
            <w:vAlign w:val="center"/>
          </w:tcPr>
          <w:p w:rsidR="00990B40" w:rsidRDefault="002E44C2">
            <w:pPr>
              <w:widowControl/>
              <w:adjustRightInd w:val="0"/>
              <w:snapToGrid w:val="0"/>
              <w:spacing w:line="300" w:lineRule="auto"/>
              <w:jc w:val="center"/>
              <w:rPr>
                <w:rFonts w:ascii="微软雅黑" w:hAnsi="微软雅黑" w:cs="宋体"/>
                <w:b/>
                <w:sz w:val="22"/>
                <w:szCs w:val="22"/>
              </w:rPr>
            </w:pPr>
            <w:r>
              <w:rPr>
                <w:rFonts w:ascii="微软雅黑" w:hAnsi="微软雅黑" w:cs="宋体" w:hint="eastAsia"/>
                <w:b/>
                <w:sz w:val="22"/>
                <w:szCs w:val="22"/>
              </w:rPr>
              <w:t>课程简介</w:t>
            </w:r>
          </w:p>
        </w:tc>
        <w:tc>
          <w:tcPr>
            <w:tcW w:w="7941" w:type="dxa"/>
            <w:gridSpan w:val="6"/>
            <w:shd w:val="clear" w:color="auto" w:fill="F0F5FF"/>
          </w:tcPr>
          <w:p w:rsidR="00990B40" w:rsidRDefault="002E44C2">
            <w:pPr>
              <w:adjustRightInd w:val="0"/>
              <w:snapToGrid w:val="0"/>
              <w:rPr>
                <w:rFonts w:ascii="微软雅黑" w:hAnsi="微软雅黑" w:cs="宋体"/>
                <w:sz w:val="22"/>
                <w:szCs w:val="22"/>
              </w:rPr>
            </w:pPr>
            <w:r>
              <w:rPr>
                <w:rFonts w:ascii="微软雅黑" w:hAnsi="微软雅黑" w:hint="eastAsia"/>
                <w:color w:val="000000"/>
                <w:sz w:val="22"/>
                <w:szCs w:val="22"/>
              </w:rPr>
              <w:t>首先讨论了文本挖掘的总体结构，文本挖掘预处理算法。其次，比较深入地研究了文本挖掘核心操作，最后，探讨真实世界中文本挖掘的主要应用和DIAL语言，弥补了理论和实践的脱节。</w:t>
            </w:r>
          </w:p>
        </w:tc>
      </w:tr>
      <w:tr w:rsidR="00990B40">
        <w:trPr>
          <w:trHeight w:val="723"/>
          <w:jc w:val="center"/>
        </w:trPr>
        <w:tc>
          <w:tcPr>
            <w:tcW w:w="1324" w:type="dxa"/>
            <w:shd w:val="clear" w:color="auto" w:fill="C7E3FE"/>
            <w:vAlign w:val="center"/>
          </w:tcPr>
          <w:p w:rsidR="00990B40" w:rsidRDefault="002E44C2">
            <w:pPr>
              <w:widowControl/>
              <w:adjustRightInd w:val="0"/>
              <w:snapToGrid w:val="0"/>
              <w:spacing w:line="300" w:lineRule="auto"/>
              <w:jc w:val="center"/>
              <w:rPr>
                <w:rFonts w:ascii="微软雅黑" w:hAnsi="微软雅黑" w:cs="宋体"/>
                <w:b/>
                <w:sz w:val="22"/>
                <w:szCs w:val="22"/>
              </w:rPr>
            </w:pPr>
            <w:r>
              <w:rPr>
                <w:rFonts w:ascii="微软雅黑" w:hAnsi="微软雅黑" w:cs="宋体" w:hint="eastAsia"/>
                <w:b/>
                <w:sz w:val="22"/>
                <w:szCs w:val="22"/>
              </w:rPr>
              <w:lastRenderedPageBreak/>
              <w:t>培养目标</w:t>
            </w:r>
          </w:p>
        </w:tc>
        <w:tc>
          <w:tcPr>
            <w:tcW w:w="7941" w:type="dxa"/>
            <w:gridSpan w:val="6"/>
            <w:shd w:val="clear" w:color="auto" w:fill="F0F5FF"/>
          </w:tcPr>
          <w:p w:rsidR="00990B40" w:rsidRDefault="002E44C2">
            <w:pPr>
              <w:spacing w:line="500" w:lineRule="exact"/>
              <w:contextualSpacing/>
              <w:rPr>
                <w:rFonts w:ascii="微软雅黑" w:hAnsi="微软雅黑" w:cs="宋体"/>
                <w:sz w:val="22"/>
                <w:szCs w:val="22"/>
              </w:rPr>
            </w:pPr>
            <w:r>
              <w:rPr>
                <w:rFonts w:ascii="微软雅黑" w:hAnsi="微软雅黑" w:hint="eastAsia"/>
                <w:color w:val="000000"/>
                <w:sz w:val="22"/>
                <w:szCs w:val="22"/>
              </w:rPr>
              <w:t>对文本集合的预处理（文本分类、信息抽取）</w:t>
            </w:r>
            <w:r>
              <w:rPr>
                <w:rFonts w:ascii="微软雅黑" w:hAnsi="微软雅黑" w:hint="eastAsia"/>
                <w:color w:val="000000"/>
                <w:sz w:val="22"/>
                <w:szCs w:val="22"/>
              </w:rPr>
              <w:br/>
              <w:t>中间结果存储，中间结果分析技术（分布分析，聚类，趋势分析，关联规则抽取）和最终结果的可视化</w:t>
            </w:r>
          </w:p>
        </w:tc>
      </w:tr>
    </w:tbl>
    <w:p w:rsidR="00990B40" w:rsidRDefault="00990B40"/>
    <w:p w:rsidR="00990B40" w:rsidRDefault="002E44C2">
      <w:pPr>
        <w:pStyle w:val="3"/>
      </w:pPr>
      <w:bookmarkStart w:id="45" w:name="_Toc523243955"/>
      <w:r>
        <w:rPr>
          <w:rFonts w:hint="eastAsia"/>
        </w:rPr>
        <w:t xml:space="preserve">7.4 </w:t>
      </w:r>
      <w:r>
        <w:rPr>
          <w:rFonts w:hint="eastAsia"/>
        </w:rPr>
        <w:t>专业实践课程</w:t>
      </w:r>
      <w:bookmarkEnd w:id="44"/>
      <w:bookmarkEnd w:id="45"/>
    </w:p>
    <w:p w:rsidR="00990B40" w:rsidRPr="00FB5025" w:rsidRDefault="002E44C2">
      <w:pPr>
        <w:pStyle w:val="4"/>
        <w:numPr>
          <w:ilvl w:val="0"/>
          <w:numId w:val="23"/>
        </w:numPr>
      </w:pPr>
      <w:r w:rsidRPr="00FB5025">
        <w:rPr>
          <w:rFonts w:hint="eastAsia"/>
        </w:rPr>
        <w:t>机器学习实践</w:t>
      </w:r>
    </w:p>
    <w:tbl>
      <w:tblPr>
        <w:tblStyle w:val="af0"/>
        <w:tblW w:w="9195" w:type="dxa"/>
        <w:jc w:val="center"/>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CellMar>
          <w:left w:w="113" w:type="dxa"/>
          <w:right w:w="113" w:type="dxa"/>
        </w:tblCellMar>
        <w:tblLook w:val="04A0" w:firstRow="1" w:lastRow="0" w:firstColumn="1" w:lastColumn="0" w:noHBand="0" w:noVBand="1"/>
      </w:tblPr>
      <w:tblGrid>
        <w:gridCol w:w="1431"/>
        <w:gridCol w:w="1294"/>
        <w:gridCol w:w="1294"/>
        <w:gridCol w:w="1294"/>
        <w:gridCol w:w="1294"/>
        <w:gridCol w:w="1294"/>
        <w:gridCol w:w="1294"/>
      </w:tblGrid>
      <w:tr w:rsidR="00990B40">
        <w:trPr>
          <w:trHeight w:val="597"/>
          <w:jc w:val="center"/>
        </w:trPr>
        <w:tc>
          <w:tcPr>
            <w:tcW w:w="1431" w:type="dxa"/>
            <w:shd w:val="clear" w:color="auto" w:fill="C7E3FE"/>
            <w:vAlign w:val="center"/>
          </w:tcPr>
          <w:p w:rsidR="00990B40" w:rsidRDefault="002E44C2">
            <w:pPr>
              <w:widowControl/>
              <w:adjustRightInd w:val="0"/>
              <w:snapToGrid w:val="0"/>
              <w:spacing w:line="300" w:lineRule="auto"/>
              <w:jc w:val="center"/>
              <w:rPr>
                <w:rFonts w:ascii="微软雅黑" w:hAnsi="微软雅黑" w:cs="宋体"/>
                <w:b/>
                <w:sz w:val="21"/>
                <w:szCs w:val="21"/>
              </w:rPr>
            </w:pPr>
            <w:r>
              <w:rPr>
                <w:rFonts w:ascii="微软雅黑" w:hAnsi="微软雅黑" w:cs="宋体" w:hint="eastAsia"/>
                <w:b/>
                <w:sz w:val="21"/>
                <w:szCs w:val="21"/>
              </w:rPr>
              <w:t>课程名称</w:t>
            </w:r>
          </w:p>
        </w:tc>
        <w:tc>
          <w:tcPr>
            <w:tcW w:w="7764" w:type="dxa"/>
            <w:gridSpan w:val="6"/>
            <w:shd w:val="clear" w:color="auto" w:fill="F0F5FF"/>
            <w:vAlign w:val="center"/>
          </w:tcPr>
          <w:p w:rsidR="00990B40" w:rsidRDefault="002E44C2">
            <w:pPr>
              <w:adjustRightInd w:val="0"/>
              <w:snapToGrid w:val="0"/>
              <w:rPr>
                <w:rFonts w:ascii="微软雅黑" w:hAnsi="微软雅黑" w:cs="宋体"/>
                <w:sz w:val="21"/>
                <w:szCs w:val="21"/>
              </w:rPr>
            </w:pPr>
            <w:r>
              <w:rPr>
                <w:rFonts w:ascii="微软雅黑" w:hAnsi="微软雅黑" w:cs="宋体" w:hint="eastAsia"/>
                <w:sz w:val="21"/>
                <w:szCs w:val="21"/>
              </w:rPr>
              <w:t>机器学习实践</w:t>
            </w:r>
          </w:p>
        </w:tc>
      </w:tr>
      <w:tr w:rsidR="00990B40">
        <w:trPr>
          <w:trHeight w:val="597"/>
          <w:jc w:val="center"/>
        </w:trPr>
        <w:tc>
          <w:tcPr>
            <w:tcW w:w="1431" w:type="dxa"/>
            <w:shd w:val="clear" w:color="auto" w:fill="C7E3FE"/>
            <w:vAlign w:val="center"/>
          </w:tcPr>
          <w:p w:rsidR="00990B40" w:rsidRDefault="002E44C2">
            <w:pPr>
              <w:adjustRightInd w:val="0"/>
              <w:snapToGrid w:val="0"/>
              <w:spacing w:line="300" w:lineRule="auto"/>
              <w:jc w:val="center"/>
              <w:rPr>
                <w:rFonts w:ascii="微软雅黑" w:hAnsi="微软雅黑" w:cs="宋体"/>
                <w:b/>
                <w:sz w:val="21"/>
                <w:szCs w:val="21"/>
              </w:rPr>
            </w:pPr>
            <w:r>
              <w:rPr>
                <w:rFonts w:ascii="微软雅黑" w:hAnsi="微软雅黑" w:cs="宋体" w:hint="eastAsia"/>
                <w:b/>
                <w:sz w:val="21"/>
                <w:szCs w:val="21"/>
              </w:rPr>
              <w:t>课时</w:t>
            </w:r>
          </w:p>
        </w:tc>
        <w:tc>
          <w:tcPr>
            <w:tcW w:w="1294" w:type="dxa"/>
            <w:shd w:val="clear" w:color="auto" w:fill="F0F5FF"/>
            <w:vAlign w:val="center"/>
          </w:tcPr>
          <w:p w:rsidR="00990B40" w:rsidRDefault="002E44C2">
            <w:pPr>
              <w:adjustRightInd w:val="0"/>
              <w:snapToGrid w:val="0"/>
              <w:rPr>
                <w:rFonts w:ascii="微软雅黑" w:hAnsi="微软雅黑" w:cs="宋体"/>
                <w:sz w:val="21"/>
                <w:szCs w:val="21"/>
              </w:rPr>
            </w:pPr>
            <w:r>
              <w:rPr>
                <w:rFonts w:ascii="微软雅黑" w:hAnsi="微软雅黑" w:hint="eastAsia"/>
                <w:b/>
                <w:color w:val="000000" w:themeColor="text1"/>
                <w:sz w:val="21"/>
                <w:szCs w:val="21"/>
              </w:rPr>
              <w:t>总课时</w:t>
            </w:r>
          </w:p>
        </w:tc>
        <w:tc>
          <w:tcPr>
            <w:tcW w:w="1294" w:type="dxa"/>
            <w:shd w:val="clear" w:color="auto" w:fill="F0F5FF"/>
            <w:vAlign w:val="center"/>
          </w:tcPr>
          <w:p w:rsidR="00990B40" w:rsidRDefault="002E44C2">
            <w:pPr>
              <w:adjustRightInd w:val="0"/>
              <w:snapToGrid w:val="0"/>
              <w:rPr>
                <w:rFonts w:ascii="微软雅黑" w:hAnsi="微软雅黑" w:cs="宋体"/>
                <w:sz w:val="21"/>
                <w:szCs w:val="21"/>
              </w:rPr>
            </w:pPr>
            <w:r>
              <w:rPr>
                <w:rFonts w:ascii="微软雅黑" w:hAnsi="微软雅黑" w:cs="宋体" w:hint="eastAsia"/>
                <w:sz w:val="21"/>
                <w:szCs w:val="21"/>
              </w:rPr>
              <w:t>4</w:t>
            </w:r>
            <w:r>
              <w:rPr>
                <w:rFonts w:ascii="微软雅黑" w:hAnsi="微软雅黑" w:cs="宋体"/>
                <w:sz w:val="21"/>
                <w:szCs w:val="21"/>
              </w:rPr>
              <w:t>8</w:t>
            </w:r>
          </w:p>
        </w:tc>
        <w:tc>
          <w:tcPr>
            <w:tcW w:w="1294" w:type="dxa"/>
            <w:shd w:val="clear" w:color="auto" w:fill="F0F5FF"/>
            <w:vAlign w:val="center"/>
          </w:tcPr>
          <w:p w:rsidR="00990B40" w:rsidRDefault="002E44C2">
            <w:pPr>
              <w:adjustRightInd w:val="0"/>
              <w:snapToGrid w:val="0"/>
              <w:rPr>
                <w:rFonts w:ascii="微软雅黑" w:hAnsi="微软雅黑" w:cs="宋体"/>
                <w:sz w:val="21"/>
                <w:szCs w:val="21"/>
              </w:rPr>
            </w:pPr>
            <w:r>
              <w:rPr>
                <w:rFonts w:ascii="微软雅黑" w:hAnsi="微软雅黑" w:hint="eastAsia"/>
                <w:b/>
                <w:color w:val="000000" w:themeColor="text1"/>
                <w:sz w:val="21"/>
                <w:szCs w:val="21"/>
              </w:rPr>
              <w:t>理论课时</w:t>
            </w:r>
          </w:p>
        </w:tc>
        <w:tc>
          <w:tcPr>
            <w:tcW w:w="1294" w:type="dxa"/>
            <w:shd w:val="clear" w:color="auto" w:fill="F0F5FF"/>
            <w:vAlign w:val="center"/>
          </w:tcPr>
          <w:p w:rsidR="00990B40" w:rsidRDefault="002E44C2">
            <w:pPr>
              <w:adjustRightInd w:val="0"/>
              <w:snapToGrid w:val="0"/>
              <w:rPr>
                <w:rFonts w:ascii="微软雅黑" w:hAnsi="微软雅黑" w:cs="宋体"/>
                <w:sz w:val="21"/>
                <w:szCs w:val="21"/>
              </w:rPr>
            </w:pPr>
            <w:r>
              <w:rPr>
                <w:rFonts w:ascii="微软雅黑" w:hAnsi="微软雅黑" w:cs="宋体" w:hint="eastAsia"/>
                <w:sz w:val="21"/>
                <w:szCs w:val="21"/>
              </w:rPr>
              <w:t>0</w:t>
            </w:r>
          </w:p>
        </w:tc>
        <w:tc>
          <w:tcPr>
            <w:tcW w:w="1294" w:type="dxa"/>
            <w:shd w:val="clear" w:color="auto" w:fill="F0F5FF"/>
            <w:vAlign w:val="center"/>
          </w:tcPr>
          <w:p w:rsidR="00990B40" w:rsidRDefault="002E44C2">
            <w:pPr>
              <w:adjustRightInd w:val="0"/>
              <w:snapToGrid w:val="0"/>
              <w:rPr>
                <w:rFonts w:ascii="微软雅黑" w:hAnsi="微软雅黑" w:cs="宋体"/>
                <w:sz w:val="21"/>
                <w:szCs w:val="21"/>
              </w:rPr>
            </w:pPr>
            <w:r>
              <w:rPr>
                <w:rFonts w:ascii="微软雅黑" w:hAnsi="微软雅黑" w:hint="eastAsia"/>
                <w:b/>
                <w:color w:val="000000" w:themeColor="text1"/>
                <w:sz w:val="21"/>
                <w:szCs w:val="21"/>
              </w:rPr>
              <w:t>实践课时</w:t>
            </w:r>
          </w:p>
        </w:tc>
        <w:tc>
          <w:tcPr>
            <w:tcW w:w="1294" w:type="dxa"/>
            <w:shd w:val="clear" w:color="auto" w:fill="F0F5FF"/>
            <w:vAlign w:val="center"/>
          </w:tcPr>
          <w:p w:rsidR="00990B40" w:rsidRDefault="002E44C2">
            <w:pPr>
              <w:adjustRightInd w:val="0"/>
              <w:snapToGrid w:val="0"/>
              <w:rPr>
                <w:rFonts w:ascii="微软雅黑" w:hAnsi="微软雅黑" w:cs="宋体"/>
                <w:sz w:val="21"/>
                <w:szCs w:val="21"/>
              </w:rPr>
            </w:pPr>
            <w:r>
              <w:rPr>
                <w:rFonts w:ascii="微软雅黑" w:hAnsi="微软雅黑" w:cs="宋体" w:hint="eastAsia"/>
                <w:sz w:val="21"/>
                <w:szCs w:val="21"/>
              </w:rPr>
              <w:t>4</w:t>
            </w:r>
            <w:r>
              <w:rPr>
                <w:rFonts w:ascii="微软雅黑" w:hAnsi="微软雅黑" w:cs="宋体"/>
                <w:sz w:val="21"/>
                <w:szCs w:val="21"/>
              </w:rPr>
              <w:t>8</w:t>
            </w:r>
          </w:p>
        </w:tc>
      </w:tr>
      <w:tr w:rsidR="00990B40">
        <w:trPr>
          <w:trHeight w:val="597"/>
          <w:jc w:val="center"/>
        </w:trPr>
        <w:tc>
          <w:tcPr>
            <w:tcW w:w="1431" w:type="dxa"/>
            <w:shd w:val="clear" w:color="auto" w:fill="C7E3FE"/>
            <w:vAlign w:val="center"/>
          </w:tcPr>
          <w:p w:rsidR="00990B40" w:rsidRDefault="002E44C2">
            <w:pPr>
              <w:adjustRightInd w:val="0"/>
              <w:snapToGrid w:val="0"/>
              <w:spacing w:line="300" w:lineRule="auto"/>
              <w:jc w:val="center"/>
              <w:rPr>
                <w:rFonts w:ascii="微软雅黑" w:hAnsi="微软雅黑" w:cs="宋体"/>
                <w:b/>
                <w:sz w:val="21"/>
                <w:szCs w:val="21"/>
              </w:rPr>
            </w:pPr>
            <w:r>
              <w:rPr>
                <w:rFonts w:ascii="微软雅黑" w:hAnsi="微软雅黑" w:cs="宋体" w:hint="eastAsia"/>
                <w:b/>
                <w:sz w:val="21"/>
                <w:szCs w:val="21"/>
              </w:rPr>
              <w:t>考核方式</w:t>
            </w:r>
          </w:p>
        </w:tc>
        <w:tc>
          <w:tcPr>
            <w:tcW w:w="7764" w:type="dxa"/>
            <w:gridSpan w:val="6"/>
            <w:shd w:val="clear" w:color="auto" w:fill="F0F5FF"/>
            <w:vAlign w:val="center"/>
          </w:tcPr>
          <w:p w:rsidR="00990B40" w:rsidRDefault="002E44C2">
            <w:pPr>
              <w:adjustRightInd w:val="0"/>
              <w:snapToGrid w:val="0"/>
              <w:rPr>
                <w:rFonts w:ascii="微软雅黑" w:hAnsi="微软雅黑" w:cs="宋体"/>
                <w:sz w:val="21"/>
                <w:szCs w:val="21"/>
              </w:rPr>
            </w:pPr>
            <w:r>
              <w:rPr>
                <w:rFonts w:ascii="微软雅黑" w:hAnsi="微软雅黑" w:cs="宋体" w:hint="eastAsia"/>
                <w:b/>
                <w:sz w:val="21"/>
                <w:szCs w:val="21"/>
              </w:rPr>
              <w:t>考查</w:t>
            </w:r>
          </w:p>
        </w:tc>
      </w:tr>
      <w:tr w:rsidR="00990B40">
        <w:trPr>
          <w:trHeight w:val="472"/>
          <w:jc w:val="center"/>
        </w:trPr>
        <w:tc>
          <w:tcPr>
            <w:tcW w:w="1431" w:type="dxa"/>
            <w:shd w:val="clear" w:color="auto" w:fill="C7E3FE"/>
            <w:vAlign w:val="center"/>
          </w:tcPr>
          <w:p w:rsidR="00990B40" w:rsidRDefault="002E44C2">
            <w:pPr>
              <w:widowControl/>
              <w:adjustRightInd w:val="0"/>
              <w:snapToGrid w:val="0"/>
              <w:spacing w:line="300" w:lineRule="auto"/>
              <w:jc w:val="center"/>
              <w:rPr>
                <w:rFonts w:ascii="微软雅黑" w:hAnsi="微软雅黑" w:cs="宋体"/>
                <w:b/>
                <w:sz w:val="21"/>
                <w:szCs w:val="21"/>
              </w:rPr>
            </w:pPr>
            <w:r>
              <w:rPr>
                <w:rFonts w:ascii="微软雅黑" w:hAnsi="微软雅黑" w:cs="宋体" w:hint="eastAsia"/>
                <w:b/>
                <w:sz w:val="21"/>
                <w:szCs w:val="21"/>
              </w:rPr>
              <w:t>课程简介</w:t>
            </w:r>
          </w:p>
        </w:tc>
        <w:tc>
          <w:tcPr>
            <w:tcW w:w="7764" w:type="dxa"/>
            <w:gridSpan w:val="6"/>
            <w:shd w:val="clear" w:color="auto" w:fill="F0F5FF"/>
          </w:tcPr>
          <w:p w:rsidR="00990B40" w:rsidRDefault="002E44C2">
            <w:pPr>
              <w:adjustRightInd w:val="0"/>
              <w:snapToGrid w:val="0"/>
              <w:rPr>
                <w:rFonts w:ascii="微软雅黑" w:hAnsi="微软雅黑" w:cs="宋体"/>
                <w:sz w:val="21"/>
                <w:szCs w:val="21"/>
              </w:rPr>
            </w:pPr>
            <w:r>
              <w:rPr>
                <w:rFonts w:ascii="微软雅黑" w:hAnsi="微软雅黑" w:cs="宋体" w:hint="eastAsia"/>
                <w:sz w:val="21"/>
                <w:szCs w:val="21"/>
              </w:rPr>
              <w:t>本课程基于机器学习相关基础理论，经典机器学习算法等相关技术知识，实现机器学习在实际应用领域案例，如推荐系统，车牌识别，手写文字识别等</w:t>
            </w:r>
          </w:p>
        </w:tc>
      </w:tr>
      <w:tr w:rsidR="00990B40">
        <w:trPr>
          <w:trHeight w:val="1522"/>
          <w:jc w:val="center"/>
        </w:trPr>
        <w:tc>
          <w:tcPr>
            <w:tcW w:w="1431" w:type="dxa"/>
            <w:shd w:val="clear" w:color="auto" w:fill="C7E3FE"/>
            <w:vAlign w:val="center"/>
          </w:tcPr>
          <w:p w:rsidR="00990B40" w:rsidRDefault="002E44C2">
            <w:pPr>
              <w:widowControl/>
              <w:adjustRightInd w:val="0"/>
              <w:snapToGrid w:val="0"/>
              <w:spacing w:line="300" w:lineRule="auto"/>
              <w:jc w:val="center"/>
              <w:rPr>
                <w:rFonts w:ascii="微软雅黑" w:hAnsi="微软雅黑" w:cs="宋体"/>
                <w:b/>
                <w:sz w:val="21"/>
                <w:szCs w:val="21"/>
              </w:rPr>
            </w:pPr>
            <w:r>
              <w:rPr>
                <w:rFonts w:ascii="微软雅黑" w:hAnsi="微软雅黑" w:cs="宋体" w:hint="eastAsia"/>
                <w:b/>
                <w:sz w:val="21"/>
                <w:szCs w:val="21"/>
              </w:rPr>
              <w:t>培养目标</w:t>
            </w:r>
          </w:p>
        </w:tc>
        <w:tc>
          <w:tcPr>
            <w:tcW w:w="7764" w:type="dxa"/>
            <w:gridSpan w:val="6"/>
            <w:shd w:val="clear" w:color="auto" w:fill="F0F5FF"/>
          </w:tcPr>
          <w:p w:rsidR="00990B40" w:rsidRDefault="002E44C2">
            <w:pPr>
              <w:pStyle w:val="af1"/>
              <w:numPr>
                <w:ilvl w:val="0"/>
                <w:numId w:val="24"/>
              </w:numPr>
              <w:snapToGrid w:val="0"/>
              <w:ind w:firstLineChars="0"/>
              <w:rPr>
                <w:rFonts w:ascii="微软雅黑" w:hAnsi="微软雅黑" w:cs="宋体"/>
                <w:sz w:val="21"/>
                <w:szCs w:val="21"/>
              </w:rPr>
            </w:pPr>
            <w:r>
              <w:rPr>
                <w:rFonts w:ascii="微软雅黑" w:hAnsi="微软雅黑" w:cs="宋体" w:hint="eastAsia"/>
                <w:sz w:val="21"/>
                <w:szCs w:val="21"/>
              </w:rPr>
              <w:t>理解机器学习在实际应用中的作用；</w:t>
            </w:r>
          </w:p>
          <w:p w:rsidR="00990B40" w:rsidRDefault="002E44C2">
            <w:pPr>
              <w:pStyle w:val="af1"/>
              <w:numPr>
                <w:ilvl w:val="0"/>
                <w:numId w:val="24"/>
              </w:numPr>
              <w:snapToGrid w:val="0"/>
              <w:ind w:firstLineChars="0"/>
              <w:rPr>
                <w:rFonts w:ascii="微软雅黑" w:hAnsi="微软雅黑" w:cs="宋体"/>
                <w:sz w:val="21"/>
                <w:szCs w:val="21"/>
              </w:rPr>
            </w:pPr>
            <w:r>
              <w:rPr>
                <w:rFonts w:ascii="微软雅黑" w:hAnsi="微软雅黑" w:cs="宋体" w:hint="eastAsia"/>
                <w:sz w:val="21"/>
                <w:szCs w:val="21"/>
              </w:rPr>
              <w:t>巩固机器学习基础理论知识；</w:t>
            </w:r>
          </w:p>
          <w:p w:rsidR="00990B40" w:rsidRDefault="002E44C2">
            <w:pPr>
              <w:pStyle w:val="af1"/>
              <w:numPr>
                <w:ilvl w:val="0"/>
                <w:numId w:val="24"/>
              </w:numPr>
              <w:snapToGrid w:val="0"/>
              <w:ind w:firstLineChars="0"/>
              <w:rPr>
                <w:rFonts w:ascii="微软雅黑" w:hAnsi="微软雅黑" w:cs="宋体"/>
                <w:sz w:val="21"/>
                <w:szCs w:val="21"/>
              </w:rPr>
            </w:pPr>
            <w:r>
              <w:rPr>
                <w:rFonts w:ascii="微软雅黑" w:hAnsi="微软雅黑" w:cs="宋体" w:hint="eastAsia"/>
                <w:sz w:val="21"/>
                <w:szCs w:val="21"/>
              </w:rPr>
              <w:t>掌握运用相关机器学习算法；</w:t>
            </w:r>
          </w:p>
          <w:p w:rsidR="00990B40" w:rsidRDefault="002E44C2">
            <w:pPr>
              <w:pStyle w:val="af1"/>
              <w:numPr>
                <w:ilvl w:val="0"/>
                <w:numId w:val="24"/>
              </w:numPr>
              <w:snapToGrid w:val="0"/>
              <w:ind w:firstLineChars="0"/>
              <w:rPr>
                <w:rFonts w:ascii="微软雅黑" w:hAnsi="微软雅黑" w:cs="宋体"/>
                <w:sz w:val="21"/>
                <w:szCs w:val="21"/>
              </w:rPr>
            </w:pPr>
            <w:r>
              <w:rPr>
                <w:rFonts w:ascii="微软雅黑" w:hAnsi="微软雅黑" w:cs="宋体" w:hint="eastAsia"/>
                <w:sz w:val="21"/>
                <w:szCs w:val="21"/>
              </w:rPr>
              <w:t>利用大数据训练学习模型；</w:t>
            </w:r>
          </w:p>
          <w:p w:rsidR="00990B40" w:rsidRDefault="002E44C2">
            <w:pPr>
              <w:pStyle w:val="af1"/>
              <w:numPr>
                <w:ilvl w:val="0"/>
                <w:numId w:val="24"/>
              </w:numPr>
              <w:snapToGrid w:val="0"/>
              <w:ind w:firstLineChars="0"/>
              <w:rPr>
                <w:rFonts w:ascii="微软雅黑" w:hAnsi="微软雅黑" w:cs="宋体"/>
                <w:sz w:val="21"/>
                <w:szCs w:val="21"/>
              </w:rPr>
            </w:pPr>
            <w:r>
              <w:rPr>
                <w:rFonts w:ascii="微软雅黑" w:hAnsi="微软雅黑" w:cs="宋体" w:hint="eastAsia"/>
                <w:sz w:val="21"/>
                <w:szCs w:val="21"/>
              </w:rPr>
              <w:t>能够设计开发应用系统解决实际问题；</w:t>
            </w:r>
          </w:p>
        </w:tc>
      </w:tr>
    </w:tbl>
    <w:p w:rsidR="00990B40" w:rsidRPr="00FB5025" w:rsidRDefault="002E44C2">
      <w:pPr>
        <w:pStyle w:val="4"/>
      </w:pPr>
      <w:r w:rsidRPr="00FB5025">
        <w:rPr>
          <w:rFonts w:hint="eastAsia"/>
        </w:rPr>
        <w:t>生物特征识别理论与应用</w:t>
      </w:r>
    </w:p>
    <w:tbl>
      <w:tblPr>
        <w:tblStyle w:val="af0"/>
        <w:tblW w:w="9195" w:type="dxa"/>
        <w:jc w:val="center"/>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CellMar>
          <w:left w:w="113" w:type="dxa"/>
          <w:right w:w="113" w:type="dxa"/>
        </w:tblCellMar>
        <w:tblLook w:val="04A0" w:firstRow="1" w:lastRow="0" w:firstColumn="1" w:lastColumn="0" w:noHBand="0" w:noVBand="1"/>
      </w:tblPr>
      <w:tblGrid>
        <w:gridCol w:w="1431"/>
        <w:gridCol w:w="1294"/>
        <w:gridCol w:w="1294"/>
        <w:gridCol w:w="1294"/>
        <w:gridCol w:w="1294"/>
        <w:gridCol w:w="1294"/>
        <w:gridCol w:w="1294"/>
      </w:tblGrid>
      <w:tr w:rsidR="00990B40">
        <w:trPr>
          <w:trHeight w:val="597"/>
          <w:jc w:val="center"/>
        </w:trPr>
        <w:tc>
          <w:tcPr>
            <w:tcW w:w="1431" w:type="dxa"/>
            <w:shd w:val="clear" w:color="auto" w:fill="C7E3FE"/>
            <w:vAlign w:val="center"/>
          </w:tcPr>
          <w:p w:rsidR="00990B40" w:rsidRDefault="002E44C2">
            <w:pPr>
              <w:widowControl/>
              <w:adjustRightInd w:val="0"/>
              <w:snapToGrid w:val="0"/>
              <w:spacing w:line="300" w:lineRule="auto"/>
              <w:jc w:val="center"/>
              <w:rPr>
                <w:rFonts w:ascii="微软雅黑" w:hAnsi="微软雅黑" w:cs="宋体"/>
                <w:b/>
                <w:sz w:val="21"/>
                <w:szCs w:val="21"/>
              </w:rPr>
            </w:pPr>
            <w:r>
              <w:rPr>
                <w:rFonts w:ascii="微软雅黑" w:hAnsi="微软雅黑" w:cs="宋体" w:hint="eastAsia"/>
                <w:b/>
                <w:sz w:val="21"/>
                <w:szCs w:val="21"/>
              </w:rPr>
              <w:t>课程名称</w:t>
            </w:r>
          </w:p>
        </w:tc>
        <w:tc>
          <w:tcPr>
            <w:tcW w:w="7764" w:type="dxa"/>
            <w:gridSpan w:val="6"/>
            <w:shd w:val="clear" w:color="auto" w:fill="F0F5FF"/>
            <w:vAlign w:val="center"/>
          </w:tcPr>
          <w:p w:rsidR="00990B40" w:rsidRDefault="002E44C2">
            <w:pPr>
              <w:adjustRightInd w:val="0"/>
              <w:snapToGrid w:val="0"/>
              <w:rPr>
                <w:rFonts w:ascii="微软雅黑" w:hAnsi="微软雅黑" w:cs="宋体"/>
                <w:sz w:val="21"/>
                <w:szCs w:val="21"/>
              </w:rPr>
            </w:pPr>
            <w:r>
              <w:rPr>
                <w:rFonts w:ascii="微软雅黑" w:hAnsi="微软雅黑" w:hint="eastAsia"/>
                <w:color w:val="000000"/>
                <w:sz w:val="21"/>
                <w:szCs w:val="21"/>
              </w:rPr>
              <w:t>生物特征识别理论与应用</w:t>
            </w:r>
          </w:p>
        </w:tc>
      </w:tr>
      <w:tr w:rsidR="00990B40">
        <w:trPr>
          <w:trHeight w:val="597"/>
          <w:jc w:val="center"/>
        </w:trPr>
        <w:tc>
          <w:tcPr>
            <w:tcW w:w="1431" w:type="dxa"/>
            <w:shd w:val="clear" w:color="auto" w:fill="C7E3FE"/>
            <w:vAlign w:val="center"/>
          </w:tcPr>
          <w:p w:rsidR="00990B40" w:rsidRDefault="002E44C2">
            <w:pPr>
              <w:adjustRightInd w:val="0"/>
              <w:snapToGrid w:val="0"/>
              <w:spacing w:line="300" w:lineRule="auto"/>
              <w:jc w:val="center"/>
              <w:rPr>
                <w:rFonts w:ascii="微软雅黑" w:hAnsi="微软雅黑" w:cs="宋体"/>
                <w:b/>
                <w:sz w:val="21"/>
                <w:szCs w:val="21"/>
              </w:rPr>
            </w:pPr>
            <w:r>
              <w:rPr>
                <w:rFonts w:ascii="微软雅黑" w:hAnsi="微软雅黑" w:cs="宋体" w:hint="eastAsia"/>
                <w:b/>
                <w:sz w:val="21"/>
                <w:szCs w:val="21"/>
              </w:rPr>
              <w:t>课时</w:t>
            </w:r>
          </w:p>
        </w:tc>
        <w:tc>
          <w:tcPr>
            <w:tcW w:w="1294" w:type="dxa"/>
            <w:shd w:val="clear" w:color="auto" w:fill="F0F5FF"/>
            <w:vAlign w:val="center"/>
          </w:tcPr>
          <w:p w:rsidR="00990B40" w:rsidRDefault="002E44C2">
            <w:pPr>
              <w:adjustRightInd w:val="0"/>
              <w:snapToGrid w:val="0"/>
              <w:rPr>
                <w:rFonts w:ascii="微软雅黑" w:hAnsi="微软雅黑"/>
                <w:color w:val="000000"/>
                <w:sz w:val="21"/>
                <w:szCs w:val="21"/>
              </w:rPr>
            </w:pPr>
            <w:r>
              <w:rPr>
                <w:rFonts w:ascii="微软雅黑" w:hAnsi="微软雅黑" w:hint="eastAsia"/>
                <w:b/>
                <w:color w:val="000000" w:themeColor="text1"/>
                <w:sz w:val="21"/>
                <w:szCs w:val="21"/>
              </w:rPr>
              <w:t>总课时</w:t>
            </w:r>
          </w:p>
        </w:tc>
        <w:tc>
          <w:tcPr>
            <w:tcW w:w="1294" w:type="dxa"/>
            <w:shd w:val="clear" w:color="auto" w:fill="F0F5FF"/>
            <w:vAlign w:val="center"/>
          </w:tcPr>
          <w:p w:rsidR="00990B40" w:rsidRDefault="002E44C2">
            <w:pPr>
              <w:adjustRightInd w:val="0"/>
              <w:snapToGrid w:val="0"/>
              <w:rPr>
                <w:rFonts w:ascii="微软雅黑" w:hAnsi="微软雅黑"/>
                <w:color w:val="000000"/>
                <w:sz w:val="21"/>
                <w:szCs w:val="21"/>
              </w:rPr>
            </w:pPr>
            <w:r>
              <w:rPr>
                <w:rFonts w:ascii="微软雅黑" w:hAnsi="微软雅黑" w:hint="eastAsia"/>
                <w:color w:val="000000"/>
                <w:sz w:val="21"/>
                <w:szCs w:val="21"/>
              </w:rPr>
              <w:t>3</w:t>
            </w:r>
            <w:r>
              <w:rPr>
                <w:rFonts w:ascii="微软雅黑" w:hAnsi="微软雅黑"/>
                <w:color w:val="000000"/>
                <w:sz w:val="21"/>
                <w:szCs w:val="21"/>
              </w:rPr>
              <w:t>2</w:t>
            </w:r>
          </w:p>
        </w:tc>
        <w:tc>
          <w:tcPr>
            <w:tcW w:w="1294" w:type="dxa"/>
            <w:shd w:val="clear" w:color="auto" w:fill="F0F5FF"/>
            <w:vAlign w:val="center"/>
          </w:tcPr>
          <w:p w:rsidR="00990B40" w:rsidRDefault="002E44C2">
            <w:pPr>
              <w:adjustRightInd w:val="0"/>
              <w:snapToGrid w:val="0"/>
              <w:rPr>
                <w:rFonts w:ascii="微软雅黑" w:hAnsi="微软雅黑"/>
                <w:color w:val="000000"/>
                <w:sz w:val="21"/>
                <w:szCs w:val="21"/>
              </w:rPr>
            </w:pPr>
            <w:r>
              <w:rPr>
                <w:rFonts w:ascii="微软雅黑" w:hAnsi="微软雅黑" w:hint="eastAsia"/>
                <w:b/>
                <w:color w:val="000000" w:themeColor="text1"/>
                <w:sz w:val="21"/>
                <w:szCs w:val="21"/>
              </w:rPr>
              <w:t>理论课时</w:t>
            </w:r>
          </w:p>
        </w:tc>
        <w:tc>
          <w:tcPr>
            <w:tcW w:w="1294" w:type="dxa"/>
            <w:shd w:val="clear" w:color="auto" w:fill="F0F5FF"/>
            <w:vAlign w:val="center"/>
          </w:tcPr>
          <w:p w:rsidR="00990B40" w:rsidRDefault="002E44C2">
            <w:pPr>
              <w:adjustRightInd w:val="0"/>
              <w:snapToGrid w:val="0"/>
              <w:rPr>
                <w:rFonts w:ascii="微软雅黑" w:hAnsi="微软雅黑"/>
                <w:color w:val="000000"/>
                <w:sz w:val="21"/>
                <w:szCs w:val="21"/>
              </w:rPr>
            </w:pPr>
            <w:r>
              <w:rPr>
                <w:rFonts w:ascii="微软雅黑" w:hAnsi="微软雅黑" w:hint="eastAsia"/>
                <w:color w:val="000000"/>
                <w:sz w:val="21"/>
                <w:szCs w:val="21"/>
              </w:rPr>
              <w:t>0</w:t>
            </w:r>
          </w:p>
        </w:tc>
        <w:tc>
          <w:tcPr>
            <w:tcW w:w="1294" w:type="dxa"/>
            <w:shd w:val="clear" w:color="auto" w:fill="F0F5FF"/>
            <w:vAlign w:val="center"/>
          </w:tcPr>
          <w:p w:rsidR="00990B40" w:rsidRDefault="002E44C2">
            <w:pPr>
              <w:adjustRightInd w:val="0"/>
              <w:snapToGrid w:val="0"/>
              <w:rPr>
                <w:rFonts w:ascii="微软雅黑" w:hAnsi="微软雅黑"/>
                <w:color w:val="000000"/>
                <w:sz w:val="21"/>
                <w:szCs w:val="21"/>
              </w:rPr>
            </w:pPr>
            <w:r>
              <w:rPr>
                <w:rFonts w:ascii="微软雅黑" w:hAnsi="微软雅黑" w:hint="eastAsia"/>
                <w:b/>
                <w:color w:val="000000" w:themeColor="text1"/>
                <w:sz w:val="21"/>
                <w:szCs w:val="21"/>
              </w:rPr>
              <w:t>实践课时</w:t>
            </w:r>
          </w:p>
        </w:tc>
        <w:tc>
          <w:tcPr>
            <w:tcW w:w="1294" w:type="dxa"/>
            <w:shd w:val="clear" w:color="auto" w:fill="F0F5FF"/>
            <w:vAlign w:val="center"/>
          </w:tcPr>
          <w:p w:rsidR="00990B40" w:rsidRDefault="002E44C2">
            <w:pPr>
              <w:adjustRightInd w:val="0"/>
              <w:snapToGrid w:val="0"/>
              <w:rPr>
                <w:rFonts w:ascii="微软雅黑" w:hAnsi="微软雅黑"/>
                <w:color w:val="000000"/>
                <w:sz w:val="21"/>
                <w:szCs w:val="21"/>
              </w:rPr>
            </w:pPr>
            <w:r>
              <w:rPr>
                <w:rFonts w:ascii="微软雅黑" w:hAnsi="微软雅黑" w:hint="eastAsia"/>
                <w:color w:val="000000"/>
                <w:sz w:val="21"/>
                <w:szCs w:val="21"/>
              </w:rPr>
              <w:t>3</w:t>
            </w:r>
            <w:r>
              <w:rPr>
                <w:rFonts w:ascii="微软雅黑" w:hAnsi="微软雅黑"/>
                <w:color w:val="000000"/>
                <w:sz w:val="21"/>
                <w:szCs w:val="21"/>
              </w:rPr>
              <w:t>2</w:t>
            </w:r>
          </w:p>
        </w:tc>
      </w:tr>
      <w:tr w:rsidR="00990B40">
        <w:trPr>
          <w:trHeight w:val="597"/>
          <w:jc w:val="center"/>
        </w:trPr>
        <w:tc>
          <w:tcPr>
            <w:tcW w:w="1431" w:type="dxa"/>
            <w:shd w:val="clear" w:color="auto" w:fill="C7E3FE"/>
            <w:vAlign w:val="center"/>
          </w:tcPr>
          <w:p w:rsidR="00990B40" w:rsidRDefault="002E44C2">
            <w:pPr>
              <w:adjustRightInd w:val="0"/>
              <w:snapToGrid w:val="0"/>
              <w:spacing w:line="300" w:lineRule="auto"/>
              <w:jc w:val="center"/>
              <w:rPr>
                <w:rFonts w:ascii="微软雅黑" w:hAnsi="微软雅黑" w:cs="宋体"/>
                <w:b/>
                <w:sz w:val="21"/>
                <w:szCs w:val="21"/>
              </w:rPr>
            </w:pPr>
            <w:r>
              <w:rPr>
                <w:rFonts w:ascii="微软雅黑" w:hAnsi="微软雅黑" w:cs="宋体" w:hint="eastAsia"/>
                <w:b/>
                <w:sz w:val="21"/>
                <w:szCs w:val="21"/>
              </w:rPr>
              <w:t>考核方式</w:t>
            </w:r>
          </w:p>
        </w:tc>
        <w:tc>
          <w:tcPr>
            <w:tcW w:w="7764" w:type="dxa"/>
            <w:gridSpan w:val="6"/>
            <w:shd w:val="clear" w:color="auto" w:fill="F0F5FF"/>
            <w:vAlign w:val="center"/>
          </w:tcPr>
          <w:p w:rsidR="00990B40" w:rsidRDefault="002E44C2">
            <w:pPr>
              <w:adjustRightInd w:val="0"/>
              <w:snapToGrid w:val="0"/>
              <w:rPr>
                <w:rFonts w:ascii="微软雅黑" w:hAnsi="微软雅黑"/>
                <w:color w:val="000000"/>
                <w:sz w:val="21"/>
                <w:szCs w:val="21"/>
              </w:rPr>
            </w:pPr>
            <w:r>
              <w:rPr>
                <w:rFonts w:ascii="微软雅黑" w:hAnsi="微软雅黑" w:cs="宋体" w:hint="eastAsia"/>
                <w:b/>
                <w:sz w:val="21"/>
                <w:szCs w:val="21"/>
              </w:rPr>
              <w:t>考查</w:t>
            </w:r>
          </w:p>
        </w:tc>
      </w:tr>
      <w:tr w:rsidR="00990B40">
        <w:trPr>
          <w:trHeight w:val="472"/>
          <w:jc w:val="center"/>
        </w:trPr>
        <w:tc>
          <w:tcPr>
            <w:tcW w:w="1431" w:type="dxa"/>
            <w:shd w:val="clear" w:color="auto" w:fill="C7E3FE"/>
            <w:vAlign w:val="center"/>
          </w:tcPr>
          <w:p w:rsidR="00990B40" w:rsidRDefault="002E44C2">
            <w:pPr>
              <w:widowControl/>
              <w:adjustRightInd w:val="0"/>
              <w:snapToGrid w:val="0"/>
              <w:spacing w:line="300" w:lineRule="auto"/>
              <w:jc w:val="center"/>
              <w:rPr>
                <w:rFonts w:ascii="微软雅黑" w:hAnsi="微软雅黑" w:cs="宋体"/>
                <w:b/>
                <w:sz w:val="21"/>
                <w:szCs w:val="21"/>
              </w:rPr>
            </w:pPr>
            <w:r>
              <w:rPr>
                <w:rFonts w:ascii="微软雅黑" w:hAnsi="微软雅黑" w:cs="宋体" w:hint="eastAsia"/>
                <w:b/>
                <w:sz w:val="21"/>
                <w:szCs w:val="21"/>
              </w:rPr>
              <w:t>课程简介</w:t>
            </w:r>
          </w:p>
        </w:tc>
        <w:tc>
          <w:tcPr>
            <w:tcW w:w="7764" w:type="dxa"/>
            <w:gridSpan w:val="6"/>
            <w:shd w:val="clear" w:color="auto" w:fill="F0F5FF"/>
          </w:tcPr>
          <w:p w:rsidR="00990B40" w:rsidRDefault="002E44C2">
            <w:pPr>
              <w:adjustRightInd w:val="0"/>
              <w:snapToGrid w:val="0"/>
              <w:rPr>
                <w:rFonts w:ascii="微软雅黑" w:hAnsi="微软雅黑" w:cs="宋体"/>
                <w:sz w:val="21"/>
                <w:szCs w:val="21"/>
              </w:rPr>
            </w:pPr>
            <w:r>
              <w:rPr>
                <w:rFonts w:ascii="微软雅黑" w:hAnsi="微软雅黑" w:hint="eastAsia"/>
                <w:color w:val="000000"/>
                <w:sz w:val="21"/>
                <w:szCs w:val="21"/>
              </w:rPr>
              <w:t>在本课程将系统的介绍生物特征识别技术的来源，发展和现状，教授学生相关领域的知识，拓展学生的视野，培养研究兴趣，通过课堂讲授，演示和组织学生阅读领域内的书籍和论文，引领学生去学习和掌握生物特征识别领域的基本知识与技术，为学生独立展开研究工作打下坚实的基础。</w:t>
            </w:r>
          </w:p>
        </w:tc>
      </w:tr>
      <w:tr w:rsidR="00990B40">
        <w:trPr>
          <w:trHeight w:val="1522"/>
          <w:jc w:val="center"/>
        </w:trPr>
        <w:tc>
          <w:tcPr>
            <w:tcW w:w="1431" w:type="dxa"/>
            <w:shd w:val="clear" w:color="auto" w:fill="C7E3FE"/>
            <w:vAlign w:val="center"/>
          </w:tcPr>
          <w:p w:rsidR="00990B40" w:rsidRDefault="002E44C2">
            <w:pPr>
              <w:widowControl/>
              <w:adjustRightInd w:val="0"/>
              <w:snapToGrid w:val="0"/>
              <w:spacing w:line="300" w:lineRule="auto"/>
              <w:jc w:val="center"/>
              <w:rPr>
                <w:rFonts w:ascii="微软雅黑" w:hAnsi="微软雅黑" w:cs="宋体"/>
                <w:b/>
                <w:sz w:val="21"/>
                <w:szCs w:val="21"/>
              </w:rPr>
            </w:pPr>
            <w:r>
              <w:rPr>
                <w:rFonts w:ascii="微软雅黑" w:hAnsi="微软雅黑" w:cs="宋体" w:hint="eastAsia"/>
                <w:b/>
                <w:sz w:val="21"/>
                <w:szCs w:val="21"/>
              </w:rPr>
              <w:t>培养目标</w:t>
            </w:r>
          </w:p>
        </w:tc>
        <w:tc>
          <w:tcPr>
            <w:tcW w:w="7764" w:type="dxa"/>
            <w:gridSpan w:val="6"/>
            <w:shd w:val="clear" w:color="auto" w:fill="F0F5FF"/>
          </w:tcPr>
          <w:p w:rsidR="00990B40" w:rsidRDefault="002E44C2">
            <w:pPr>
              <w:pStyle w:val="af1"/>
              <w:numPr>
                <w:ilvl w:val="0"/>
                <w:numId w:val="25"/>
              </w:numPr>
              <w:snapToGrid w:val="0"/>
              <w:ind w:firstLineChars="0"/>
              <w:rPr>
                <w:rFonts w:ascii="微软雅黑" w:hAnsi="微软雅黑" w:cs="宋体"/>
                <w:sz w:val="21"/>
                <w:szCs w:val="21"/>
              </w:rPr>
            </w:pPr>
            <w:r>
              <w:rPr>
                <w:rFonts w:ascii="微软雅黑" w:hAnsi="微软雅黑" w:hint="eastAsia"/>
                <w:color w:val="000000"/>
                <w:sz w:val="21"/>
                <w:szCs w:val="21"/>
              </w:rPr>
              <w:t>了解生物特征识别领域的基础知识和热点方向</w:t>
            </w:r>
          </w:p>
          <w:p w:rsidR="00990B40" w:rsidRDefault="002E44C2">
            <w:pPr>
              <w:pStyle w:val="af1"/>
              <w:numPr>
                <w:ilvl w:val="0"/>
                <w:numId w:val="25"/>
              </w:numPr>
              <w:snapToGrid w:val="0"/>
              <w:ind w:firstLineChars="0"/>
              <w:rPr>
                <w:rFonts w:ascii="微软雅黑" w:hAnsi="微软雅黑" w:cs="宋体"/>
                <w:sz w:val="21"/>
                <w:szCs w:val="21"/>
              </w:rPr>
            </w:pPr>
            <w:r>
              <w:rPr>
                <w:rFonts w:ascii="微软雅黑" w:hAnsi="微软雅黑" w:hint="eastAsia"/>
                <w:color w:val="000000"/>
                <w:sz w:val="21"/>
                <w:szCs w:val="21"/>
              </w:rPr>
              <w:t>了解在虹膜识别、人脸识别、掌纹识别和步态识别等问题中的最新研究成果</w:t>
            </w:r>
            <w:r>
              <w:rPr>
                <w:rFonts w:ascii="微软雅黑" w:hAnsi="微软雅黑" w:hint="eastAsia"/>
                <w:color w:val="000000"/>
                <w:sz w:val="21"/>
                <w:szCs w:val="21"/>
              </w:rPr>
              <w:br/>
              <w:t>掌握基本思想和关键技术</w:t>
            </w:r>
          </w:p>
          <w:p w:rsidR="00990B40" w:rsidRDefault="002E44C2">
            <w:pPr>
              <w:pStyle w:val="af1"/>
              <w:numPr>
                <w:ilvl w:val="0"/>
                <w:numId w:val="25"/>
              </w:numPr>
              <w:snapToGrid w:val="0"/>
              <w:ind w:firstLineChars="0"/>
              <w:rPr>
                <w:rFonts w:ascii="微软雅黑" w:hAnsi="微软雅黑" w:cs="宋体"/>
                <w:sz w:val="21"/>
                <w:szCs w:val="21"/>
              </w:rPr>
            </w:pPr>
            <w:r>
              <w:rPr>
                <w:rFonts w:ascii="微软雅黑" w:hAnsi="微软雅黑" w:hint="eastAsia"/>
                <w:color w:val="000000"/>
                <w:sz w:val="21"/>
                <w:szCs w:val="21"/>
              </w:rPr>
              <w:t>培养学生对生物特征识别问题的综合研究分析能力</w:t>
            </w:r>
          </w:p>
        </w:tc>
      </w:tr>
    </w:tbl>
    <w:p w:rsidR="00990B40" w:rsidRPr="00FB5025" w:rsidRDefault="002E44C2">
      <w:pPr>
        <w:pStyle w:val="4"/>
      </w:pPr>
      <w:r w:rsidRPr="00FB5025">
        <w:rPr>
          <w:rFonts w:hint="eastAsia"/>
        </w:rPr>
        <w:lastRenderedPageBreak/>
        <w:t>语料库建设与应用</w:t>
      </w:r>
    </w:p>
    <w:tbl>
      <w:tblPr>
        <w:tblStyle w:val="af0"/>
        <w:tblW w:w="9375" w:type="dxa"/>
        <w:jc w:val="center"/>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CellMar>
          <w:left w:w="113" w:type="dxa"/>
          <w:right w:w="113" w:type="dxa"/>
        </w:tblCellMar>
        <w:tblLook w:val="04A0" w:firstRow="1" w:lastRow="0" w:firstColumn="1" w:lastColumn="0" w:noHBand="0" w:noVBand="1"/>
      </w:tblPr>
      <w:tblGrid>
        <w:gridCol w:w="1535"/>
        <w:gridCol w:w="1306"/>
        <w:gridCol w:w="1307"/>
        <w:gridCol w:w="1307"/>
        <w:gridCol w:w="1306"/>
        <w:gridCol w:w="1307"/>
        <w:gridCol w:w="1307"/>
      </w:tblGrid>
      <w:tr w:rsidR="00990B40">
        <w:trPr>
          <w:trHeight w:val="303"/>
          <w:jc w:val="center"/>
        </w:trPr>
        <w:tc>
          <w:tcPr>
            <w:tcW w:w="1535" w:type="dxa"/>
            <w:shd w:val="clear" w:color="auto" w:fill="C7E3FE"/>
            <w:vAlign w:val="center"/>
          </w:tcPr>
          <w:p w:rsidR="00990B40" w:rsidRDefault="002E44C2">
            <w:pPr>
              <w:widowControl/>
              <w:adjustRightInd w:val="0"/>
              <w:snapToGrid w:val="0"/>
              <w:spacing w:line="300" w:lineRule="auto"/>
              <w:jc w:val="center"/>
              <w:rPr>
                <w:rFonts w:ascii="微软雅黑" w:hAnsi="微软雅黑" w:cs="宋体"/>
                <w:b/>
                <w:sz w:val="21"/>
                <w:szCs w:val="21"/>
              </w:rPr>
            </w:pPr>
            <w:r>
              <w:rPr>
                <w:rFonts w:ascii="微软雅黑" w:hAnsi="微软雅黑" w:cs="宋体" w:hint="eastAsia"/>
                <w:b/>
                <w:sz w:val="21"/>
                <w:szCs w:val="21"/>
              </w:rPr>
              <w:t>课程名称</w:t>
            </w:r>
          </w:p>
        </w:tc>
        <w:tc>
          <w:tcPr>
            <w:tcW w:w="7840" w:type="dxa"/>
            <w:gridSpan w:val="6"/>
            <w:shd w:val="clear" w:color="auto" w:fill="F0F5FF"/>
            <w:vAlign w:val="center"/>
          </w:tcPr>
          <w:p w:rsidR="00990B40" w:rsidRDefault="002E44C2">
            <w:pPr>
              <w:adjustRightInd w:val="0"/>
              <w:snapToGrid w:val="0"/>
              <w:rPr>
                <w:rFonts w:ascii="微软雅黑" w:hAnsi="微软雅黑" w:cs="宋体"/>
                <w:sz w:val="21"/>
                <w:szCs w:val="21"/>
              </w:rPr>
            </w:pPr>
            <w:r>
              <w:rPr>
                <w:rFonts w:ascii="微软雅黑" w:hAnsi="微软雅黑" w:cs="宋体" w:hint="eastAsia"/>
                <w:sz w:val="21"/>
                <w:szCs w:val="21"/>
              </w:rPr>
              <w:t>语料库建设与应用</w:t>
            </w:r>
          </w:p>
        </w:tc>
      </w:tr>
      <w:tr w:rsidR="00990B40">
        <w:trPr>
          <w:trHeight w:val="303"/>
          <w:jc w:val="center"/>
        </w:trPr>
        <w:tc>
          <w:tcPr>
            <w:tcW w:w="1535" w:type="dxa"/>
            <w:shd w:val="clear" w:color="auto" w:fill="C7E3FE"/>
            <w:vAlign w:val="center"/>
          </w:tcPr>
          <w:p w:rsidR="00990B40" w:rsidRDefault="002E44C2">
            <w:pPr>
              <w:adjustRightInd w:val="0"/>
              <w:snapToGrid w:val="0"/>
              <w:spacing w:line="300" w:lineRule="auto"/>
              <w:jc w:val="center"/>
              <w:rPr>
                <w:rFonts w:ascii="微软雅黑" w:hAnsi="微软雅黑" w:cs="宋体"/>
                <w:b/>
                <w:sz w:val="21"/>
                <w:szCs w:val="21"/>
              </w:rPr>
            </w:pPr>
            <w:r>
              <w:rPr>
                <w:rFonts w:ascii="微软雅黑" w:hAnsi="微软雅黑" w:cs="宋体" w:hint="eastAsia"/>
                <w:b/>
                <w:sz w:val="21"/>
                <w:szCs w:val="21"/>
              </w:rPr>
              <w:t>课时</w:t>
            </w:r>
          </w:p>
        </w:tc>
        <w:tc>
          <w:tcPr>
            <w:tcW w:w="1306" w:type="dxa"/>
            <w:shd w:val="clear" w:color="auto" w:fill="F0F5FF"/>
            <w:vAlign w:val="center"/>
          </w:tcPr>
          <w:p w:rsidR="00990B40" w:rsidRDefault="002E44C2">
            <w:pPr>
              <w:adjustRightInd w:val="0"/>
              <w:snapToGrid w:val="0"/>
              <w:rPr>
                <w:rFonts w:ascii="微软雅黑" w:hAnsi="微软雅黑" w:cs="宋体"/>
                <w:sz w:val="21"/>
                <w:szCs w:val="21"/>
              </w:rPr>
            </w:pPr>
            <w:r>
              <w:rPr>
                <w:rFonts w:ascii="微软雅黑" w:hAnsi="微软雅黑" w:hint="eastAsia"/>
                <w:b/>
                <w:color w:val="000000" w:themeColor="text1"/>
                <w:sz w:val="21"/>
                <w:szCs w:val="21"/>
              </w:rPr>
              <w:t>总课时</w:t>
            </w:r>
          </w:p>
        </w:tc>
        <w:tc>
          <w:tcPr>
            <w:tcW w:w="1307" w:type="dxa"/>
            <w:shd w:val="clear" w:color="auto" w:fill="F0F5FF"/>
            <w:vAlign w:val="center"/>
          </w:tcPr>
          <w:p w:rsidR="00990B40" w:rsidRDefault="002E44C2">
            <w:pPr>
              <w:adjustRightInd w:val="0"/>
              <w:snapToGrid w:val="0"/>
              <w:rPr>
                <w:rFonts w:ascii="微软雅黑" w:hAnsi="微软雅黑" w:cs="宋体"/>
                <w:sz w:val="21"/>
                <w:szCs w:val="21"/>
              </w:rPr>
            </w:pPr>
            <w:r>
              <w:rPr>
                <w:rFonts w:ascii="微软雅黑" w:hAnsi="微软雅黑" w:cs="宋体" w:hint="eastAsia"/>
                <w:sz w:val="21"/>
                <w:szCs w:val="21"/>
              </w:rPr>
              <w:t>5</w:t>
            </w:r>
            <w:r>
              <w:rPr>
                <w:rFonts w:ascii="微软雅黑" w:hAnsi="微软雅黑" w:cs="宋体"/>
                <w:sz w:val="21"/>
                <w:szCs w:val="21"/>
              </w:rPr>
              <w:t>6</w:t>
            </w:r>
          </w:p>
        </w:tc>
        <w:tc>
          <w:tcPr>
            <w:tcW w:w="1307" w:type="dxa"/>
            <w:shd w:val="clear" w:color="auto" w:fill="F0F5FF"/>
            <w:vAlign w:val="center"/>
          </w:tcPr>
          <w:p w:rsidR="00990B40" w:rsidRDefault="002E44C2">
            <w:pPr>
              <w:adjustRightInd w:val="0"/>
              <w:snapToGrid w:val="0"/>
              <w:rPr>
                <w:rFonts w:ascii="微软雅黑" w:hAnsi="微软雅黑" w:cs="宋体"/>
                <w:sz w:val="21"/>
                <w:szCs w:val="21"/>
              </w:rPr>
            </w:pPr>
            <w:r>
              <w:rPr>
                <w:rFonts w:ascii="微软雅黑" w:hAnsi="微软雅黑" w:hint="eastAsia"/>
                <w:b/>
                <w:color w:val="000000" w:themeColor="text1"/>
                <w:sz w:val="21"/>
                <w:szCs w:val="21"/>
              </w:rPr>
              <w:t>理论课时</w:t>
            </w:r>
          </w:p>
        </w:tc>
        <w:tc>
          <w:tcPr>
            <w:tcW w:w="1306" w:type="dxa"/>
            <w:shd w:val="clear" w:color="auto" w:fill="F0F5FF"/>
            <w:vAlign w:val="center"/>
          </w:tcPr>
          <w:p w:rsidR="00990B40" w:rsidRDefault="002E44C2">
            <w:pPr>
              <w:adjustRightInd w:val="0"/>
              <w:snapToGrid w:val="0"/>
              <w:rPr>
                <w:rFonts w:ascii="微软雅黑" w:hAnsi="微软雅黑" w:cs="宋体"/>
                <w:sz w:val="21"/>
                <w:szCs w:val="21"/>
              </w:rPr>
            </w:pPr>
            <w:r>
              <w:rPr>
                <w:rFonts w:ascii="微软雅黑" w:hAnsi="微软雅黑" w:cs="宋体" w:hint="eastAsia"/>
                <w:sz w:val="21"/>
                <w:szCs w:val="21"/>
              </w:rPr>
              <w:t>0</w:t>
            </w:r>
          </w:p>
        </w:tc>
        <w:tc>
          <w:tcPr>
            <w:tcW w:w="1307" w:type="dxa"/>
            <w:shd w:val="clear" w:color="auto" w:fill="F0F5FF"/>
            <w:vAlign w:val="center"/>
          </w:tcPr>
          <w:p w:rsidR="00990B40" w:rsidRDefault="002E44C2">
            <w:pPr>
              <w:adjustRightInd w:val="0"/>
              <w:snapToGrid w:val="0"/>
              <w:rPr>
                <w:rFonts w:ascii="微软雅黑" w:hAnsi="微软雅黑" w:cs="宋体"/>
                <w:sz w:val="21"/>
                <w:szCs w:val="21"/>
              </w:rPr>
            </w:pPr>
            <w:r>
              <w:rPr>
                <w:rFonts w:ascii="微软雅黑" w:hAnsi="微软雅黑" w:hint="eastAsia"/>
                <w:b/>
                <w:color w:val="000000" w:themeColor="text1"/>
                <w:sz w:val="21"/>
                <w:szCs w:val="21"/>
              </w:rPr>
              <w:t>实践课时</w:t>
            </w:r>
          </w:p>
        </w:tc>
        <w:tc>
          <w:tcPr>
            <w:tcW w:w="1307" w:type="dxa"/>
            <w:shd w:val="clear" w:color="auto" w:fill="F0F5FF"/>
            <w:vAlign w:val="center"/>
          </w:tcPr>
          <w:p w:rsidR="00990B40" w:rsidRDefault="002E44C2">
            <w:pPr>
              <w:adjustRightInd w:val="0"/>
              <w:snapToGrid w:val="0"/>
              <w:rPr>
                <w:rFonts w:ascii="微软雅黑" w:hAnsi="微软雅黑" w:cs="宋体"/>
                <w:sz w:val="21"/>
                <w:szCs w:val="21"/>
              </w:rPr>
            </w:pPr>
            <w:r>
              <w:rPr>
                <w:rFonts w:ascii="微软雅黑" w:hAnsi="微软雅黑" w:cs="宋体" w:hint="eastAsia"/>
                <w:sz w:val="21"/>
                <w:szCs w:val="21"/>
              </w:rPr>
              <w:t>5</w:t>
            </w:r>
            <w:r>
              <w:rPr>
                <w:rFonts w:ascii="微软雅黑" w:hAnsi="微软雅黑" w:cs="宋体"/>
                <w:sz w:val="21"/>
                <w:szCs w:val="21"/>
              </w:rPr>
              <w:t>6</w:t>
            </w:r>
          </w:p>
        </w:tc>
      </w:tr>
      <w:tr w:rsidR="00990B40">
        <w:trPr>
          <w:trHeight w:val="303"/>
          <w:jc w:val="center"/>
        </w:trPr>
        <w:tc>
          <w:tcPr>
            <w:tcW w:w="1535" w:type="dxa"/>
            <w:shd w:val="clear" w:color="auto" w:fill="C7E3FE"/>
            <w:vAlign w:val="center"/>
          </w:tcPr>
          <w:p w:rsidR="00990B40" w:rsidRDefault="002E44C2">
            <w:pPr>
              <w:adjustRightInd w:val="0"/>
              <w:snapToGrid w:val="0"/>
              <w:spacing w:line="300" w:lineRule="auto"/>
              <w:jc w:val="center"/>
              <w:rPr>
                <w:rFonts w:ascii="微软雅黑" w:hAnsi="微软雅黑" w:cs="宋体"/>
                <w:b/>
                <w:sz w:val="21"/>
                <w:szCs w:val="21"/>
              </w:rPr>
            </w:pPr>
            <w:r>
              <w:rPr>
                <w:rFonts w:ascii="微软雅黑" w:hAnsi="微软雅黑" w:cs="宋体" w:hint="eastAsia"/>
                <w:b/>
                <w:sz w:val="21"/>
                <w:szCs w:val="21"/>
              </w:rPr>
              <w:t>考核方式</w:t>
            </w:r>
          </w:p>
        </w:tc>
        <w:tc>
          <w:tcPr>
            <w:tcW w:w="7840" w:type="dxa"/>
            <w:gridSpan w:val="6"/>
            <w:shd w:val="clear" w:color="auto" w:fill="F0F5FF"/>
            <w:vAlign w:val="center"/>
          </w:tcPr>
          <w:p w:rsidR="00990B40" w:rsidRDefault="002E44C2">
            <w:pPr>
              <w:adjustRightInd w:val="0"/>
              <w:snapToGrid w:val="0"/>
              <w:rPr>
                <w:rFonts w:ascii="微软雅黑" w:hAnsi="微软雅黑" w:cs="宋体"/>
                <w:sz w:val="21"/>
                <w:szCs w:val="21"/>
              </w:rPr>
            </w:pPr>
            <w:r>
              <w:rPr>
                <w:rFonts w:ascii="微软雅黑" w:hAnsi="微软雅黑" w:cs="宋体" w:hint="eastAsia"/>
                <w:b/>
                <w:sz w:val="21"/>
                <w:szCs w:val="21"/>
              </w:rPr>
              <w:t>考查</w:t>
            </w:r>
          </w:p>
        </w:tc>
      </w:tr>
      <w:tr w:rsidR="00990B40">
        <w:trPr>
          <w:trHeight w:val="695"/>
          <w:jc w:val="center"/>
        </w:trPr>
        <w:tc>
          <w:tcPr>
            <w:tcW w:w="1535" w:type="dxa"/>
            <w:shd w:val="clear" w:color="auto" w:fill="C7E3FE"/>
            <w:vAlign w:val="center"/>
          </w:tcPr>
          <w:p w:rsidR="00990B40" w:rsidRDefault="002E44C2">
            <w:pPr>
              <w:widowControl/>
              <w:adjustRightInd w:val="0"/>
              <w:snapToGrid w:val="0"/>
              <w:spacing w:line="300" w:lineRule="auto"/>
              <w:jc w:val="center"/>
              <w:rPr>
                <w:rFonts w:ascii="微软雅黑" w:hAnsi="微软雅黑" w:cs="宋体"/>
                <w:b/>
                <w:sz w:val="21"/>
                <w:szCs w:val="21"/>
              </w:rPr>
            </w:pPr>
            <w:r>
              <w:rPr>
                <w:rFonts w:ascii="微软雅黑" w:hAnsi="微软雅黑" w:cs="宋体" w:hint="eastAsia"/>
                <w:b/>
                <w:sz w:val="21"/>
                <w:szCs w:val="21"/>
              </w:rPr>
              <w:t>课程简介</w:t>
            </w:r>
          </w:p>
        </w:tc>
        <w:tc>
          <w:tcPr>
            <w:tcW w:w="7840" w:type="dxa"/>
            <w:gridSpan w:val="6"/>
            <w:shd w:val="clear" w:color="auto" w:fill="F0F5FF"/>
          </w:tcPr>
          <w:p w:rsidR="00990B40" w:rsidRDefault="002E44C2">
            <w:pPr>
              <w:adjustRightInd w:val="0"/>
              <w:snapToGrid w:val="0"/>
              <w:rPr>
                <w:rFonts w:ascii="微软雅黑" w:hAnsi="微软雅黑" w:cs="宋体"/>
                <w:sz w:val="21"/>
                <w:szCs w:val="21"/>
              </w:rPr>
            </w:pPr>
            <w:r>
              <w:rPr>
                <w:rFonts w:ascii="微软雅黑" w:hAnsi="微软雅黑" w:hint="eastAsia"/>
                <w:color w:val="000000"/>
                <w:sz w:val="21"/>
                <w:szCs w:val="21"/>
              </w:rPr>
              <w:t>本课程介绍语料库语言学的基本理论、国内外研究的概况、语料库的应用等方面的知识和动态，着重引导学生了解作为中文信息处理工程重要组成部分的现代汉语语料库的设计、语料采集、词语切分、词性标注、短语分析等基本内容、当前研究重点和发展趋势</w:t>
            </w:r>
          </w:p>
        </w:tc>
      </w:tr>
      <w:tr w:rsidR="00990B40">
        <w:trPr>
          <w:trHeight w:val="2254"/>
          <w:jc w:val="center"/>
        </w:trPr>
        <w:tc>
          <w:tcPr>
            <w:tcW w:w="1535" w:type="dxa"/>
            <w:shd w:val="clear" w:color="auto" w:fill="C7E3FE"/>
            <w:vAlign w:val="center"/>
          </w:tcPr>
          <w:p w:rsidR="00990B40" w:rsidRDefault="002E44C2">
            <w:pPr>
              <w:widowControl/>
              <w:adjustRightInd w:val="0"/>
              <w:snapToGrid w:val="0"/>
              <w:spacing w:line="300" w:lineRule="auto"/>
              <w:jc w:val="center"/>
              <w:rPr>
                <w:rFonts w:ascii="微软雅黑" w:hAnsi="微软雅黑" w:cs="宋体"/>
                <w:b/>
                <w:sz w:val="21"/>
                <w:szCs w:val="21"/>
              </w:rPr>
            </w:pPr>
            <w:r>
              <w:rPr>
                <w:rFonts w:ascii="微软雅黑" w:hAnsi="微软雅黑" w:cs="宋体" w:hint="eastAsia"/>
                <w:b/>
                <w:sz w:val="21"/>
                <w:szCs w:val="21"/>
              </w:rPr>
              <w:t>培养目标</w:t>
            </w:r>
          </w:p>
        </w:tc>
        <w:tc>
          <w:tcPr>
            <w:tcW w:w="7840" w:type="dxa"/>
            <w:gridSpan w:val="6"/>
            <w:shd w:val="clear" w:color="auto" w:fill="F0F5FF"/>
          </w:tcPr>
          <w:p w:rsidR="00990B40" w:rsidRDefault="002E44C2">
            <w:pPr>
              <w:pStyle w:val="af1"/>
              <w:numPr>
                <w:ilvl w:val="0"/>
                <w:numId w:val="26"/>
              </w:numPr>
              <w:snapToGrid w:val="0"/>
              <w:ind w:firstLineChars="0"/>
              <w:rPr>
                <w:rFonts w:ascii="微软雅黑" w:hAnsi="微软雅黑" w:cs="宋体"/>
                <w:sz w:val="21"/>
                <w:szCs w:val="21"/>
              </w:rPr>
            </w:pPr>
            <w:r>
              <w:rPr>
                <w:rFonts w:ascii="微软雅黑" w:hAnsi="微软雅黑" w:hint="eastAsia"/>
                <w:color w:val="000000"/>
                <w:sz w:val="21"/>
                <w:szCs w:val="21"/>
              </w:rPr>
              <w:t>了解语料库语言学的研究内容</w:t>
            </w:r>
          </w:p>
          <w:p w:rsidR="00990B40" w:rsidRDefault="002E44C2">
            <w:pPr>
              <w:pStyle w:val="af1"/>
              <w:numPr>
                <w:ilvl w:val="0"/>
                <w:numId w:val="26"/>
              </w:numPr>
              <w:snapToGrid w:val="0"/>
              <w:ind w:firstLineChars="0"/>
              <w:rPr>
                <w:rFonts w:ascii="微软雅黑" w:hAnsi="微软雅黑" w:cs="宋体"/>
                <w:sz w:val="21"/>
                <w:szCs w:val="21"/>
              </w:rPr>
            </w:pPr>
            <w:r>
              <w:rPr>
                <w:rFonts w:ascii="微软雅黑" w:hAnsi="微软雅黑" w:hint="eastAsia"/>
                <w:color w:val="000000"/>
                <w:sz w:val="21"/>
                <w:szCs w:val="21"/>
              </w:rPr>
              <w:t>熟悉国内外主要语料库</w:t>
            </w:r>
          </w:p>
          <w:p w:rsidR="00990B40" w:rsidRDefault="002E44C2">
            <w:pPr>
              <w:pStyle w:val="af1"/>
              <w:numPr>
                <w:ilvl w:val="0"/>
                <w:numId w:val="26"/>
              </w:numPr>
              <w:snapToGrid w:val="0"/>
              <w:ind w:firstLineChars="0"/>
              <w:rPr>
                <w:rFonts w:ascii="微软雅黑" w:hAnsi="微软雅黑" w:cs="宋体"/>
                <w:sz w:val="21"/>
                <w:szCs w:val="21"/>
              </w:rPr>
            </w:pPr>
            <w:r>
              <w:rPr>
                <w:rFonts w:ascii="微软雅黑" w:hAnsi="微软雅黑" w:hint="eastAsia"/>
                <w:color w:val="000000"/>
                <w:sz w:val="21"/>
                <w:szCs w:val="21"/>
              </w:rPr>
              <w:t>了解语料库语言学的研究领域</w:t>
            </w:r>
          </w:p>
          <w:p w:rsidR="00990B40" w:rsidRDefault="002E44C2">
            <w:pPr>
              <w:pStyle w:val="af1"/>
              <w:numPr>
                <w:ilvl w:val="0"/>
                <w:numId w:val="26"/>
              </w:numPr>
              <w:snapToGrid w:val="0"/>
              <w:ind w:firstLineChars="0"/>
              <w:rPr>
                <w:rFonts w:ascii="微软雅黑" w:hAnsi="微软雅黑" w:cs="宋体"/>
                <w:sz w:val="21"/>
                <w:szCs w:val="21"/>
              </w:rPr>
            </w:pPr>
            <w:r>
              <w:rPr>
                <w:rFonts w:ascii="微软雅黑" w:hAnsi="微软雅黑" w:hint="eastAsia"/>
                <w:color w:val="000000"/>
                <w:sz w:val="21"/>
                <w:szCs w:val="21"/>
              </w:rPr>
              <w:t>能够自己搜集语料</w:t>
            </w:r>
          </w:p>
          <w:p w:rsidR="00990B40" w:rsidRDefault="002E44C2">
            <w:pPr>
              <w:pStyle w:val="af1"/>
              <w:numPr>
                <w:ilvl w:val="0"/>
                <w:numId w:val="26"/>
              </w:numPr>
              <w:snapToGrid w:val="0"/>
              <w:ind w:firstLineChars="0"/>
              <w:rPr>
                <w:rFonts w:ascii="微软雅黑" w:hAnsi="微软雅黑" w:cs="宋体"/>
                <w:sz w:val="21"/>
                <w:szCs w:val="21"/>
              </w:rPr>
            </w:pPr>
            <w:r>
              <w:rPr>
                <w:rFonts w:ascii="微软雅黑" w:hAnsi="微软雅黑" w:hint="eastAsia"/>
                <w:color w:val="000000"/>
                <w:sz w:val="21"/>
                <w:szCs w:val="21"/>
              </w:rPr>
              <w:t>能够使用语料库进行语料分析</w:t>
            </w:r>
          </w:p>
        </w:tc>
      </w:tr>
    </w:tbl>
    <w:p w:rsidR="00990B40" w:rsidRPr="00FB5025" w:rsidRDefault="002E44C2">
      <w:pPr>
        <w:pStyle w:val="4"/>
      </w:pPr>
      <w:r w:rsidRPr="00FB5025">
        <w:rPr>
          <w:rFonts w:hint="eastAsia"/>
        </w:rPr>
        <w:t>机器人学基础</w:t>
      </w:r>
    </w:p>
    <w:tbl>
      <w:tblPr>
        <w:tblStyle w:val="af0"/>
        <w:tblW w:w="9338" w:type="dxa"/>
        <w:jc w:val="center"/>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CellMar>
          <w:left w:w="113" w:type="dxa"/>
          <w:right w:w="113" w:type="dxa"/>
        </w:tblCellMar>
        <w:tblLook w:val="04A0" w:firstRow="1" w:lastRow="0" w:firstColumn="1" w:lastColumn="0" w:noHBand="0" w:noVBand="1"/>
      </w:tblPr>
      <w:tblGrid>
        <w:gridCol w:w="1453"/>
        <w:gridCol w:w="1314"/>
        <w:gridCol w:w="1314"/>
        <w:gridCol w:w="1314"/>
        <w:gridCol w:w="1314"/>
        <w:gridCol w:w="1314"/>
        <w:gridCol w:w="1315"/>
      </w:tblGrid>
      <w:tr w:rsidR="00990B40">
        <w:trPr>
          <w:trHeight w:val="289"/>
          <w:jc w:val="center"/>
        </w:trPr>
        <w:tc>
          <w:tcPr>
            <w:tcW w:w="1453" w:type="dxa"/>
            <w:shd w:val="clear" w:color="auto" w:fill="C7E3FE"/>
            <w:vAlign w:val="center"/>
          </w:tcPr>
          <w:p w:rsidR="00990B40" w:rsidRDefault="002E44C2">
            <w:pPr>
              <w:widowControl/>
              <w:adjustRightInd w:val="0"/>
              <w:snapToGrid w:val="0"/>
              <w:spacing w:line="300" w:lineRule="auto"/>
              <w:jc w:val="center"/>
              <w:rPr>
                <w:rFonts w:ascii="微软雅黑" w:hAnsi="微软雅黑" w:cs="宋体"/>
                <w:b/>
                <w:sz w:val="21"/>
                <w:szCs w:val="21"/>
              </w:rPr>
            </w:pPr>
            <w:r>
              <w:rPr>
                <w:rFonts w:ascii="微软雅黑" w:hAnsi="微软雅黑" w:cs="宋体" w:hint="eastAsia"/>
                <w:b/>
                <w:sz w:val="21"/>
                <w:szCs w:val="21"/>
              </w:rPr>
              <w:t>课程名称</w:t>
            </w:r>
          </w:p>
        </w:tc>
        <w:tc>
          <w:tcPr>
            <w:tcW w:w="7885" w:type="dxa"/>
            <w:gridSpan w:val="6"/>
            <w:shd w:val="clear" w:color="auto" w:fill="F0F5FF"/>
            <w:vAlign w:val="center"/>
          </w:tcPr>
          <w:p w:rsidR="00990B40" w:rsidRDefault="002E44C2">
            <w:pPr>
              <w:adjustRightInd w:val="0"/>
              <w:snapToGrid w:val="0"/>
              <w:rPr>
                <w:rFonts w:ascii="微软雅黑" w:hAnsi="微软雅黑" w:cs="宋体"/>
                <w:sz w:val="21"/>
                <w:szCs w:val="21"/>
              </w:rPr>
            </w:pPr>
            <w:r>
              <w:rPr>
                <w:rFonts w:ascii="微软雅黑" w:hAnsi="微软雅黑" w:hint="eastAsia"/>
                <w:bCs/>
                <w:color w:val="000000" w:themeColor="text1"/>
                <w:sz w:val="21"/>
                <w:szCs w:val="21"/>
              </w:rPr>
              <w:t>机器人学基础</w:t>
            </w:r>
          </w:p>
        </w:tc>
      </w:tr>
      <w:tr w:rsidR="00990B40">
        <w:trPr>
          <w:trHeight w:val="289"/>
          <w:jc w:val="center"/>
        </w:trPr>
        <w:tc>
          <w:tcPr>
            <w:tcW w:w="1453" w:type="dxa"/>
            <w:shd w:val="clear" w:color="auto" w:fill="C7E3FE"/>
            <w:vAlign w:val="center"/>
          </w:tcPr>
          <w:p w:rsidR="00990B40" w:rsidRDefault="002E44C2">
            <w:pPr>
              <w:adjustRightInd w:val="0"/>
              <w:snapToGrid w:val="0"/>
              <w:spacing w:line="300" w:lineRule="auto"/>
              <w:jc w:val="center"/>
              <w:rPr>
                <w:rFonts w:ascii="微软雅黑" w:hAnsi="微软雅黑" w:cs="宋体"/>
                <w:b/>
                <w:sz w:val="21"/>
                <w:szCs w:val="21"/>
              </w:rPr>
            </w:pPr>
            <w:r>
              <w:rPr>
                <w:rFonts w:ascii="微软雅黑" w:hAnsi="微软雅黑" w:cs="宋体" w:hint="eastAsia"/>
                <w:b/>
                <w:sz w:val="21"/>
                <w:szCs w:val="21"/>
              </w:rPr>
              <w:t>课时</w:t>
            </w:r>
          </w:p>
        </w:tc>
        <w:tc>
          <w:tcPr>
            <w:tcW w:w="1314" w:type="dxa"/>
            <w:shd w:val="clear" w:color="auto" w:fill="F0F5FF"/>
            <w:vAlign w:val="center"/>
          </w:tcPr>
          <w:p w:rsidR="00990B40" w:rsidRDefault="002E44C2">
            <w:pPr>
              <w:adjustRightInd w:val="0"/>
              <w:snapToGrid w:val="0"/>
              <w:rPr>
                <w:rFonts w:ascii="微软雅黑" w:hAnsi="微软雅黑"/>
                <w:bCs/>
                <w:color w:val="000000" w:themeColor="text1"/>
                <w:sz w:val="21"/>
                <w:szCs w:val="21"/>
              </w:rPr>
            </w:pPr>
            <w:r>
              <w:rPr>
                <w:rFonts w:ascii="微软雅黑" w:hAnsi="微软雅黑" w:hint="eastAsia"/>
                <w:b/>
                <w:color w:val="000000" w:themeColor="text1"/>
                <w:sz w:val="21"/>
                <w:szCs w:val="21"/>
              </w:rPr>
              <w:t>总课时</w:t>
            </w:r>
          </w:p>
        </w:tc>
        <w:tc>
          <w:tcPr>
            <w:tcW w:w="1314" w:type="dxa"/>
            <w:shd w:val="clear" w:color="auto" w:fill="F0F5FF"/>
            <w:vAlign w:val="center"/>
          </w:tcPr>
          <w:p w:rsidR="00990B40" w:rsidRDefault="002E44C2">
            <w:pPr>
              <w:adjustRightInd w:val="0"/>
              <w:snapToGrid w:val="0"/>
              <w:rPr>
                <w:rFonts w:ascii="微软雅黑" w:hAnsi="微软雅黑"/>
                <w:bCs/>
                <w:color w:val="000000" w:themeColor="text1"/>
                <w:sz w:val="21"/>
                <w:szCs w:val="21"/>
              </w:rPr>
            </w:pPr>
            <w:r>
              <w:rPr>
                <w:rFonts w:ascii="微软雅黑" w:hAnsi="微软雅黑" w:hint="eastAsia"/>
                <w:bCs/>
                <w:color w:val="000000" w:themeColor="text1"/>
                <w:sz w:val="21"/>
                <w:szCs w:val="21"/>
              </w:rPr>
              <w:t>3</w:t>
            </w:r>
            <w:r>
              <w:rPr>
                <w:rFonts w:ascii="微软雅黑" w:hAnsi="微软雅黑"/>
                <w:bCs/>
                <w:color w:val="000000" w:themeColor="text1"/>
                <w:sz w:val="21"/>
                <w:szCs w:val="21"/>
              </w:rPr>
              <w:t>2</w:t>
            </w:r>
          </w:p>
        </w:tc>
        <w:tc>
          <w:tcPr>
            <w:tcW w:w="1314" w:type="dxa"/>
            <w:shd w:val="clear" w:color="auto" w:fill="F0F5FF"/>
            <w:vAlign w:val="center"/>
          </w:tcPr>
          <w:p w:rsidR="00990B40" w:rsidRDefault="002E44C2">
            <w:pPr>
              <w:adjustRightInd w:val="0"/>
              <w:snapToGrid w:val="0"/>
              <w:rPr>
                <w:rFonts w:ascii="微软雅黑" w:hAnsi="微软雅黑"/>
                <w:bCs/>
                <w:color w:val="000000" w:themeColor="text1"/>
                <w:sz w:val="21"/>
                <w:szCs w:val="21"/>
              </w:rPr>
            </w:pPr>
            <w:r>
              <w:rPr>
                <w:rFonts w:ascii="微软雅黑" w:hAnsi="微软雅黑" w:hint="eastAsia"/>
                <w:b/>
                <w:color w:val="000000" w:themeColor="text1"/>
                <w:sz w:val="21"/>
                <w:szCs w:val="21"/>
              </w:rPr>
              <w:t>理论课时</w:t>
            </w:r>
          </w:p>
        </w:tc>
        <w:tc>
          <w:tcPr>
            <w:tcW w:w="1314" w:type="dxa"/>
            <w:shd w:val="clear" w:color="auto" w:fill="F0F5FF"/>
            <w:vAlign w:val="center"/>
          </w:tcPr>
          <w:p w:rsidR="00990B40" w:rsidRDefault="002E44C2">
            <w:pPr>
              <w:adjustRightInd w:val="0"/>
              <w:snapToGrid w:val="0"/>
              <w:rPr>
                <w:rFonts w:ascii="微软雅黑" w:hAnsi="微软雅黑"/>
                <w:bCs/>
                <w:color w:val="000000" w:themeColor="text1"/>
                <w:sz w:val="21"/>
                <w:szCs w:val="21"/>
              </w:rPr>
            </w:pPr>
            <w:r>
              <w:rPr>
                <w:rFonts w:ascii="微软雅黑" w:hAnsi="微软雅黑" w:hint="eastAsia"/>
                <w:bCs/>
                <w:color w:val="000000" w:themeColor="text1"/>
                <w:sz w:val="21"/>
                <w:szCs w:val="21"/>
              </w:rPr>
              <w:t>0</w:t>
            </w:r>
          </w:p>
        </w:tc>
        <w:tc>
          <w:tcPr>
            <w:tcW w:w="1314" w:type="dxa"/>
            <w:shd w:val="clear" w:color="auto" w:fill="F0F5FF"/>
            <w:vAlign w:val="center"/>
          </w:tcPr>
          <w:p w:rsidR="00990B40" w:rsidRDefault="002E44C2">
            <w:pPr>
              <w:adjustRightInd w:val="0"/>
              <w:snapToGrid w:val="0"/>
              <w:rPr>
                <w:rFonts w:ascii="微软雅黑" w:hAnsi="微软雅黑"/>
                <w:bCs/>
                <w:color w:val="000000" w:themeColor="text1"/>
                <w:sz w:val="21"/>
                <w:szCs w:val="21"/>
              </w:rPr>
            </w:pPr>
            <w:r>
              <w:rPr>
                <w:rFonts w:ascii="微软雅黑" w:hAnsi="微软雅黑" w:hint="eastAsia"/>
                <w:b/>
                <w:color w:val="000000" w:themeColor="text1"/>
                <w:sz w:val="21"/>
                <w:szCs w:val="21"/>
              </w:rPr>
              <w:t>实践课时</w:t>
            </w:r>
          </w:p>
        </w:tc>
        <w:tc>
          <w:tcPr>
            <w:tcW w:w="1315" w:type="dxa"/>
            <w:shd w:val="clear" w:color="auto" w:fill="F0F5FF"/>
            <w:vAlign w:val="center"/>
          </w:tcPr>
          <w:p w:rsidR="00990B40" w:rsidRDefault="002E44C2">
            <w:pPr>
              <w:adjustRightInd w:val="0"/>
              <w:snapToGrid w:val="0"/>
              <w:rPr>
                <w:rFonts w:ascii="微软雅黑" w:hAnsi="微软雅黑"/>
                <w:bCs/>
                <w:color w:val="000000" w:themeColor="text1"/>
                <w:sz w:val="21"/>
                <w:szCs w:val="21"/>
              </w:rPr>
            </w:pPr>
            <w:r>
              <w:rPr>
                <w:rFonts w:ascii="微软雅黑" w:hAnsi="微软雅黑" w:hint="eastAsia"/>
                <w:bCs/>
                <w:color w:val="000000" w:themeColor="text1"/>
                <w:sz w:val="21"/>
                <w:szCs w:val="21"/>
              </w:rPr>
              <w:t>3</w:t>
            </w:r>
            <w:r>
              <w:rPr>
                <w:rFonts w:ascii="微软雅黑" w:hAnsi="微软雅黑"/>
                <w:bCs/>
                <w:color w:val="000000" w:themeColor="text1"/>
                <w:sz w:val="21"/>
                <w:szCs w:val="21"/>
              </w:rPr>
              <w:t>2</w:t>
            </w:r>
          </w:p>
        </w:tc>
      </w:tr>
      <w:tr w:rsidR="00990B40">
        <w:trPr>
          <w:trHeight w:val="289"/>
          <w:jc w:val="center"/>
        </w:trPr>
        <w:tc>
          <w:tcPr>
            <w:tcW w:w="1453" w:type="dxa"/>
            <w:shd w:val="clear" w:color="auto" w:fill="C7E3FE"/>
            <w:vAlign w:val="center"/>
          </w:tcPr>
          <w:p w:rsidR="00990B40" w:rsidRDefault="002E44C2">
            <w:pPr>
              <w:adjustRightInd w:val="0"/>
              <w:snapToGrid w:val="0"/>
              <w:spacing w:line="300" w:lineRule="auto"/>
              <w:jc w:val="center"/>
              <w:rPr>
                <w:rFonts w:ascii="微软雅黑" w:hAnsi="微软雅黑" w:cs="宋体"/>
                <w:b/>
                <w:sz w:val="21"/>
                <w:szCs w:val="21"/>
              </w:rPr>
            </w:pPr>
            <w:r>
              <w:rPr>
                <w:rFonts w:ascii="微软雅黑" w:hAnsi="微软雅黑" w:cs="宋体" w:hint="eastAsia"/>
                <w:b/>
                <w:sz w:val="21"/>
                <w:szCs w:val="21"/>
              </w:rPr>
              <w:t>考核方式</w:t>
            </w:r>
          </w:p>
        </w:tc>
        <w:tc>
          <w:tcPr>
            <w:tcW w:w="7885" w:type="dxa"/>
            <w:gridSpan w:val="6"/>
            <w:shd w:val="clear" w:color="auto" w:fill="F0F5FF"/>
            <w:vAlign w:val="center"/>
          </w:tcPr>
          <w:p w:rsidR="00990B40" w:rsidRDefault="002E44C2">
            <w:pPr>
              <w:adjustRightInd w:val="0"/>
              <w:snapToGrid w:val="0"/>
              <w:rPr>
                <w:rFonts w:ascii="微软雅黑" w:hAnsi="微软雅黑"/>
                <w:bCs/>
                <w:color w:val="000000" w:themeColor="text1"/>
                <w:sz w:val="21"/>
                <w:szCs w:val="21"/>
              </w:rPr>
            </w:pPr>
            <w:r>
              <w:rPr>
                <w:rFonts w:ascii="微软雅黑" w:hAnsi="微软雅黑" w:cs="宋体" w:hint="eastAsia"/>
                <w:b/>
                <w:sz w:val="21"/>
                <w:szCs w:val="21"/>
              </w:rPr>
              <w:t>考查</w:t>
            </w:r>
          </w:p>
        </w:tc>
      </w:tr>
      <w:tr w:rsidR="00990B40">
        <w:trPr>
          <w:trHeight w:val="1565"/>
          <w:jc w:val="center"/>
        </w:trPr>
        <w:tc>
          <w:tcPr>
            <w:tcW w:w="1453" w:type="dxa"/>
            <w:shd w:val="clear" w:color="auto" w:fill="C7E3FE"/>
            <w:vAlign w:val="center"/>
          </w:tcPr>
          <w:p w:rsidR="00990B40" w:rsidRDefault="002E44C2">
            <w:pPr>
              <w:widowControl/>
              <w:adjustRightInd w:val="0"/>
              <w:snapToGrid w:val="0"/>
              <w:spacing w:line="300" w:lineRule="auto"/>
              <w:jc w:val="center"/>
              <w:rPr>
                <w:rFonts w:ascii="微软雅黑" w:hAnsi="微软雅黑" w:cs="宋体"/>
                <w:b/>
                <w:sz w:val="21"/>
                <w:szCs w:val="21"/>
              </w:rPr>
            </w:pPr>
            <w:r>
              <w:rPr>
                <w:rFonts w:ascii="微软雅黑" w:hAnsi="微软雅黑" w:cs="宋体" w:hint="eastAsia"/>
                <w:b/>
                <w:sz w:val="21"/>
                <w:szCs w:val="21"/>
              </w:rPr>
              <w:t>课程简介</w:t>
            </w:r>
          </w:p>
        </w:tc>
        <w:tc>
          <w:tcPr>
            <w:tcW w:w="7885" w:type="dxa"/>
            <w:gridSpan w:val="6"/>
            <w:shd w:val="clear" w:color="auto" w:fill="F0F5FF"/>
          </w:tcPr>
          <w:p w:rsidR="00990B40" w:rsidRDefault="002E44C2">
            <w:pPr>
              <w:adjustRightInd w:val="0"/>
              <w:snapToGrid w:val="0"/>
              <w:rPr>
                <w:rFonts w:ascii="宋体" w:hAnsi="宋体" w:cs="宋体"/>
                <w:sz w:val="21"/>
                <w:szCs w:val="21"/>
              </w:rPr>
            </w:pPr>
            <w:r>
              <w:rPr>
                <w:rFonts w:ascii="宋体" w:hAnsi="宋体" w:cs="宋体" w:hint="eastAsia"/>
                <w:sz w:val="21"/>
                <w:szCs w:val="21"/>
              </w:rPr>
              <w:t>机器人学是一门高度交叉的前沿学科，机器人技术是集力学、机械学、生物学、人类学、计算机科学与工程、控制论与控制工程学、电子工程学、人工智能、社会学等多学科知识之大成，是一项综合性很强的新技术。</w:t>
            </w:r>
          </w:p>
        </w:tc>
      </w:tr>
      <w:tr w:rsidR="00990B40">
        <w:trPr>
          <w:trHeight w:val="1129"/>
          <w:jc w:val="center"/>
        </w:trPr>
        <w:tc>
          <w:tcPr>
            <w:tcW w:w="1453" w:type="dxa"/>
            <w:shd w:val="clear" w:color="auto" w:fill="C7E3FE"/>
            <w:vAlign w:val="center"/>
          </w:tcPr>
          <w:p w:rsidR="00990B40" w:rsidRDefault="002E44C2">
            <w:pPr>
              <w:widowControl/>
              <w:adjustRightInd w:val="0"/>
              <w:snapToGrid w:val="0"/>
              <w:spacing w:line="300" w:lineRule="auto"/>
              <w:jc w:val="center"/>
              <w:rPr>
                <w:rFonts w:ascii="微软雅黑" w:hAnsi="微软雅黑" w:cs="宋体"/>
                <w:b/>
                <w:sz w:val="21"/>
                <w:szCs w:val="21"/>
              </w:rPr>
            </w:pPr>
            <w:r>
              <w:rPr>
                <w:rFonts w:ascii="微软雅黑" w:hAnsi="微软雅黑" w:cs="宋体" w:hint="eastAsia"/>
                <w:b/>
                <w:sz w:val="21"/>
                <w:szCs w:val="21"/>
              </w:rPr>
              <w:t>培养目标</w:t>
            </w:r>
          </w:p>
        </w:tc>
        <w:tc>
          <w:tcPr>
            <w:tcW w:w="7885" w:type="dxa"/>
            <w:gridSpan w:val="6"/>
            <w:shd w:val="clear" w:color="auto" w:fill="F0F5FF"/>
          </w:tcPr>
          <w:p w:rsidR="00990B40" w:rsidRDefault="002E44C2">
            <w:pPr>
              <w:pStyle w:val="af1"/>
              <w:numPr>
                <w:ilvl w:val="0"/>
                <w:numId w:val="27"/>
              </w:numPr>
              <w:snapToGrid w:val="0"/>
              <w:ind w:firstLineChars="0"/>
              <w:rPr>
                <w:rFonts w:ascii="微软雅黑" w:hAnsi="微软雅黑"/>
                <w:color w:val="000000"/>
                <w:sz w:val="21"/>
                <w:szCs w:val="21"/>
              </w:rPr>
            </w:pPr>
            <w:r>
              <w:rPr>
                <w:rFonts w:ascii="微软雅黑" w:hAnsi="微软雅黑" w:hint="eastAsia"/>
                <w:color w:val="000000"/>
                <w:sz w:val="21"/>
                <w:szCs w:val="21"/>
              </w:rPr>
              <w:t>了解机器人的特点、结构与分类。了解机器人学的研究领域及其与人工智能的关系。</w:t>
            </w:r>
          </w:p>
          <w:p w:rsidR="00990B40" w:rsidRDefault="002E44C2">
            <w:pPr>
              <w:pStyle w:val="af1"/>
              <w:numPr>
                <w:ilvl w:val="0"/>
                <w:numId w:val="27"/>
              </w:numPr>
              <w:snapToGrid w:val="0"/>
              <w:ind w:firstLineChars="0"/>
              <w:rPr>
                <w:rFonts w:ascii="微软雅黑" w:hAnsi="微软雅黑"/>
                <w:color w:val="000000"/>
                <w:sz w:val="21"/>
                <w:szCs w:val="21"/>
              </w:rPr>
            </w:pPr>
            <w:r>
              <w:rPr>
                <w:rFonts w:ascii="微软雅黑" w:hAnsi="微软雅黑" w:hint="eastAsia"/>
                <w:color w:val="000000"/>
                <w:sz w:val="21"/>
                <w:szCs w:val="21"/>
              </w:rPr>
              <w:t>掌握机器人运动方程的表示及运动方程的求解。</w:t>
            </w:r>
          </w:p>
          <w:p w:rsidR="00990B40" w:rsidRDefault="002E44C2">
            <w:pPr>
              <w:pStyle w:val="af1"/>
              <w:numPr>
                <w:ilvl w:val="0"/>
                <w:numId w:val="27"/>
              </w:numPr>
              <w:snapToGrid w:val="0"/>
              <w:ind w:firstLineChars="0"/>
              <w:rPr>
                <w:rFonts w:ascii="微软雅黑" w:hAnsi="微软雅黑"/>
                <w:color w:val="000000"/>
                <w:sz w:val="21"/>
                <w:szCs w:val="21"/>
              </w:rPr>
            </w:pPr>
            <w:r>
              <w:rPr>
                <w:rFonts w:ascii="微软雅黑" w:hAnsi="微软雅黑" w:hint="eastAsia"/>
                <w:color w:val="000000"/>
                <w:sz w:val="21"/>
                <w:szCs w:val="21"/>
              </w:rPr>
              <w:t>掌握机器人动力学方程。</w:t>
            </w:r>
          </w:p>
          <w:p w:rsidR="00990B40" w:rsidRDefault="002E44C2">
            <w:pPr>
              <w:pStyle w:val="af1"/>
              <w:numPr>
                <w:ilvl w:val="0"/>
                <w:numId w:val="27"/>
              </w:numPr>
              <w:snapToGrid w:val="0"/>
              <w:ind w:firstLineChars="0"/>
              <w:rPr>
                <w:rFonts w:ascii="微软雅黑" w:hAnsi="微软雅黑"/>
                <w:color w:val="000000"/>
                <w:sz w:val="21"/>
                <w:szCs w:val="21"/>
              </w:rPr>
            </w:pPr>
            <w:r>
              <w:rPr>
                <w:rFonts w:ascii="微软雅黑" w:hAnsi="微软雅黑" w:hint="eastAsia"/>
                <w:color w:val="000000"/>
                <w:sz w:val="21"/>
                <w:szCs w:val="21"/>
              </w:rPr>
              <w:t>了解机器人的基本控制原则，初步掌握机器人的位置控制和柔顺控制以及机器人的分解运动控制。</w:t>
            </w:r>
          </w:p>
          <w:p w:rsidR="00990B40" w:rsidRDefault="002E44C2">
            <w:pPr>
              <w:pStyle w:val="af1"/>
              <w:numPr>
                <w:ilvl w:val="0"/>
                <w:numId w:val="27"/>
              </w:numPr>
              <w:snapToGrid w:val="0"/>
              <w:ind w:firstLineChars="0"/>
              <w:rPr>
                <w:rFonts w:ascii="微软雅黑" w:hAnsi="微软雅黑"/>
                <w:color w:val="000000"/>
                <w:sz w:val="21"/>
                <w:szCs w:val="21"/>
              </w:rPr>
            </w:pPr>
            <w:r>
              <w:rPr>
                <w:rFonts w:ascii="微软雅黑" w:hAnsi="微软雅黑" w:hint="eastAsia"/>
                <w:color w:val="000000"/>
                <w:sz w:val="21"/>
                <w:szCs w:val="21"/>
              </w:rPr>
              <w:t>了解机器人规划的作用和任务，初步认识机器人的轨迹规划问题。</w:t>
            </w:r>
          </w:p>
          <w:p w:rsidR="00990B40" w:rsidRDefault="002E44C2">
            <w:pPr>
              <w:pStyle w:val="af1"/>
              <w:numPr>
                <w:ilvl w:val="0"/>
                <w:numId w:val="27"/>
              </w:numPr>
              <w:snapToGrid w:val="0"/>
              <w:ind w:firstLineChars="0"/>
              <w:rPr>
                <w:rFonts w:ascii="微软雅黑" w:hAnsi="微软雅黑" w:cs="宋体"/>
                <w:sz w:val="21"/>
                <w:szCs w:val="21"/>
              </w:rPr>
            </w:pPr>
            <w:r>
              <w:rPr>
                <w:rFonts w:ascii="微软雅黑" w:hAnsi="微软雅黑" w:hint="eastAsia"/>
                <w:color w:val="000000"/>
                <w:sz w:val="21"/>
                <w:szCs w:val="21"/>
              </w:rPr>
              <w:t>了解机器人编程的要求和分类、机器人语言系统的结构和基本功能。</w:t>
            </w:r>
          </w:p>
        </w:tc>
      </w:tr>
    </w:tbl>
    <w:p w:rsidR="00990B40" w:rsidRDefault="00990B40">
      <w:pPr>
        <w:rPr>
          <w:sz w:val="21"/>
          <w:szCs w:val="21"/>
        </w:rPr>
      </w:pPr>
    </w:p>
    <w:p w:rsidR="00990B40" w:rsidRPr="00FB5025" w:rsidRDefault="002E44C2">
      <w:pPr>
        <w:pStyle w:val="4"/>
      </w:pPr>
      <w:r w:rsidRPr="00FB5025">
        <w:rPr>
          <w:rFonts w:hint="eastAsia"/>
        </w:rPr>
        <w:t>机器人力学基础</w:t>
      </w:r>
    </w:p>
    <w:tbl>
      <w:tblPr>
        <w:tblStyle w:val="af0"/>
        <w:tblW w:w="9338" w:type="dxa"/>
        <w:jc w:val="center"/>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CellMar>
          <w:left w:w="113" w:type="dxa"/>
          <w:right w:w="113" w:type="dxa"/>
        </w:tblCellMar>
        <w:tblLook w:val="04A0" w:firstRow="1" w:lastRow="0" w:firstColumn="1" w:lastColumn="0" w:noHBand="0" w:noVBand="1"/>
      </w:tblPr>
      <w:tblGrid>
        <w:gridCol w:w="1453"/>
        <w:gridCol w:w="1314"/>
        <w:gridCol w:w="1314"/>
        <w:gridCol w:w="1314"/>
        <w:gridCol w:w="1314"/>
        <w:gridCol w:w="1314"/>
        <w:gridCol w:w="1315"/>
      </w:tblGrid>
      <w:tr w:rsidR="00990B40">
        <w:trPr>
          <w:trHeight w:val="289"/>
          <w:jc w:val="center"/>
        </w:trPr>
        <w:tc>
          <w:tcPr>
            <w:tcW w:w="1453" w:type="dxa"/>
            <w:shd w:val="clear" w:color="auto" w:fill="C7E3FE"/>
            <w:vAlign w:val="center"/>
          </w:tcPr>
          <w:p w:rsidR="00990B40" w:rsidRDefault="002E44C2">
            <w:pPr>
              <w:widowControl/>
              <w:adjustRightInd w:val="0"/>
              <w:snapToGrid w:val="0"/>
              <w:spacing w:line="300" w:lineRule="auto"/>
              <w:jc w:val="center"/>
              <w:rPr>
                <w:rFonts w:ascii="微软雅黑" w:hAnsi="微软雅黑" w:cs="宋体"/>
                <w:b/>
                <w:sz w:val="21"/>
                <w:szCs w:val="21"/>
              </w:rPr>
            </w:pPr>
            <w:r>
              <w:rPr>
                <w:rFonts w:ascii="微软雅黑" w:hAnsi="微软雅黑" w:cs="宋体" w:hint="eastAsia"/>
                <w:b/>
                <w:sz w:val="21"/>
                <w:szCs w:val="21"/>
              </w:rPr>
              <w:t>课程名称</w:t>
            </w:r>
          </w:p>
        </w:tc>
        <w:tc>
          <w:tcPr>
            <w:tcW w:w="7885" w:type="dxa"/>
            <w:gridSpan w:val="6"/>
            <w:shd w:val="clear" w:color="auto" w:fill="F0F5FF"/>
            <w:vAlign w:val="center"/>
          </w:tcPr>
          <w:p w:rsidR="00990B40" w:rsidRDefault="002E44C2">
            <w:pPr>
              <w:adjustRightInd w:val="0"/>
              <w:snapToGrid w:val="0"/>
              <w:rPr>
                <w:rFonts w:ascii="微软雅黑" w:hAnsi="微软雅黑" w:cs="宋体"/>
                <w:sz w:val="21"/>
                <w:szCs w:val="21"/>
              </w:rPr>
            </w:pPr>
            <w:r>
              <w:rPr>
                <w:rFonts w:ascii="微软雅黑" w:hAnsi="微软雅黑" w:cs="宋体" w:hint="eastAsia"/>
                <w:sz w:val="21"/>
                <w:szCs w:val="21"/>
              </w:rPr>
              <w:t>机器人力学基础</w:t>
            </w:r>
          </w:p>
        </w:tc>
      </w:tr>
      <w:tr w:rsidR="00990B40">
        <w:trPr>
          <w:trHeight w:val="289"/>
          <w:jc w:val="center"/>
        </w:trPr>
        <w:tc>
          <w:tcPr>
            <w:tcW w:w="1453" w:type="dxa"/>
            <w:shd w:val="clear" w:color="auto" w:fill="C7E3FE"/>
            <w:vAlign w:val="center"/>
          </w:tcPr>
          <w:p w:rsidR="00990B40" w:rsidRDefault="002E44C2">
            <w:pPr>
              <w:adjustRightInd w:val="0"/>
              <w:snapToGrid w:val="0"/>
              <w:spacing w:line="300" w:lineRule="auto"/>
              <w:jc w:val="center"/>
              <w:rPr>
                <w:rFonts w:ascii="微软雅黑" w:hAnsi="微软雅黑" w:cs="宋体"/>
                <w:b/>
                <w:sz w:val="21"/>
                <w:szCs w:val="21"/>
              </w:rPr>
            </w:pPr>
            <w:r>
              <w:rPr>
                <w:rFonts w:ascii="微软雅黑" w:hAnsi="微软雅黑" w:cs="宋体" w:hint="eastAsia"/>
                <w:b/>
                <w:sz w:val="21"/>
                <w:szCs w:val="21"/>
              </w:rPr>
              <w:lastRenderedPageBreak/>
              <w:t>课时</w:t>
            </w:r>
          </w:p>
        </w:tc>
        <w:tc>
          <w:tcPr>
            <w:tcW w:w="1314" w:type="dxa"/>
            <w:shd w:val="clear" w:color="auto" w:fill="F0F5FF"/>
            <w:vAlign w:val="center"/>
          </w:tcPr>
          <w:p w:rsidR="00990B40" w:rsidRDefault="002E44C2">
            <w:pPr>
              <w:adjustRightInd w:val="0"/>
              <w:snapToGrid w:val="0"/>
              <w:rPr>
                <w:rFonts w:ascii="微软雅黑" w:hAnsi="微软雅黑" w:cs="宋体"/>
                <w:sz w:val="21"/>
                <w:szCs w:val="21"/>
              </w:rPr>
            </w:pPr>
            <w:r>
              <w:rPr>
                <w:rFonts w:ascii="微软雅黑" w:hAnsi="微软雅黑" w:hint="eastAsia"/>
                <w:b/>
                <w:color w:val="000000" w:themeColor="text1"/>
                <w:sz w:val="21"/>
                <w:szCs w:val="21"/>
              </w:rPr>
              <w:t>总课时</w:t>
            </w:r>
          </w:p>
        </w:tc>
        <w:tc>
          <w:tcPr>
            <w:tcW w:w="1314" w:type="dxa"/>
            <w:shd w:val="clear" w:color="auto" w:fill="F0F5FF"/>
            <w:vAlign w:val="center"/>
          </w:tcPr>
          <w:p w:rsidR="00990B40" w:rsidRDefault="002E44C2">
            <w:pPr>
              <w:adjustRightInd w:val="0"/>
              <w:snapToGrid w:val="0"/>
              <w:rPr>
                <w:rFonts w:ascii="微软雅黑" w:hAnsi="微软雅黑" w:cs="宋体"/>
                <w:sz w:val="21"/>
                <w:szCs w:val="21"/>
              </w:rPr>
            </w:pPr>
            <w:r>
              <w:rPr>
                <w:rFonts w:ascii="微软雅黑" w:hAnsi="微软雅黑" w:hint="eastAsia"/>
                <w:bCs/>
                <w:color w:val="000000" w:themeColor="text1"/>
                <w:sz w:val="21"/>
                <w:szCs w:val="21"/>
              </w:rPr>
              <w:t>3</w:t>
            </w:r>
            <w:r>
              <w:rPr>
                <w:rFonts w:ascii="微软雅黑" w:hAnsi="微软雅黑"/>
                <w:bCs/>
                <w:color w:val="000000" w:themeColor="text1"/>
                <w:sz w:val="21"/>
                <w:szCs w:val="21"/>
              </w:rPr>
              <w:t>2</w:t>
            </w:r>
          </w:p>
        </w:tc>
        <w:tc>
          <w:tcPr>
            <w:tcW w:w="1314" w:type="dxa"/>
            <w:shd w:val="clear" w:color="auto" w:fill="F0F5FF"/>
            <w:vAlign w:val="center"/>
          </w:tcPr>
          <w:p w:rsidR="00990B40" w:rsidRDefault="002E44C2">
            <w:pPr>
              <w:adjustRightInd w:val="0"/>
              <w:snapToGrid w:val="0"/>
              <w:rPr>
                <w:rFonts w:ascii="微软雅黑" w:hAnsi="微软雅黑" w:cs="宋体"/>
                <w:sz w:val="21"/>
                <w:szCs w:val="21"/>
              </w:rPr>
            </w:pPr>
            <w:r>
              <w:rPr>
                <w:rFonts w:ascii="微软雅黑" w:hAnsi="微软雅黑" w:hint="eastAsia"/>
                <w:b/>
                <w:color w:val="000000" w:themeColor="text1"/>
                <w:sz w:val="21"/>
                <w:szCs w:val="21"/>
              </w:rPr>
              <w:t>理论课时</w:t>
            </w:r>
          </w:p>
        </w:tc>
        <w:tc>
          <w:tcPr>
            <w:tcW w:w="1314" w:type="dxa"/>
            <w:shd w:val="clear" w:color="auto" w:fill="F0F5FF"/>
            <w:vAlign w:val="center"/>
          </w:tcPr>
          <w:p w:rsidR="00990B40" w:rsidRDefault="002E44C2">
            <w:pPr>
              <w:adjustRightInd w:val="0"/>
              <w:snapToGrid w:val="0"/>
              <w:rPr>
                <w:rFonts w:ascii="微软雅黑" w:hAnsi="微软雅黑" w:cs="宋体"/>
                <w:sz w:val="21"/>
                <w:szCs w:val="21"/>
              </w:rPr>
            </w:pPr>
            <w:r>
              <w:rPr>
                <w:rFonts w:ascii="微软雅黑" w:hAnsi="微软雅黑" w:hint="eastAsia"/>
                <w:bCs/>
                <w:color w:val="000000" w:themeColor="text1"/>
                <w:sz w:val="21"/>
                <w:szCs w:val="21"/>
              </w:rPr>
              <w:t>0</w:t>
            </w:r>
          </w:p>
        </w:tc>
        <w:tc>
          <w:tcPr>
            <w:tcW w:w="1314" w:type="dxa"/>
            <w:shd w:val="clear" w:color="auto" w:fill="F0F5FF"/>
            <w:vAlign w:val="center"/>
          </w:tcPr>
          <w:p w:rsidR="00990B40" w:rsidRDefault="002E44C2">
            <w:pPr>
              <w:adjustRightInd w:val="0"/>
              <w:snapToGrid w:val="0"/>
              <w:rPr>
                <w:rFonts w:ascii="微软雅黑" w:hAnsi="微软雅黑" w:cs="宋体"/>
                <w:sz w:val="21"/>
                <w:szCs w:val="21"/>
              </w:rPr>
            </w:pPr>
            <w:r>
              <w:rPr>
                <w:rFonts w:ascii="微软雅黑" w:hAnsi="微软雅黑" w:hint="eastAsia"/>
                <w:b/>
                <w:color w:val="000000" w:themeColor="text1"/>
                <w:sz w:val="21"/>
                <w:szCs w:val="21"/>
              </w:rPr>
              <w:t>实践课时</w:t>
            </w:r>
          </w:p>
        </w:tc>
        <w:tc>
          <w:tcPr>
            <w:tcW w:w="1315" w:type="dxa"/>
            <w:shd w:val="clear" w:color="auto" w:fill="F0F5FF"/>
            <w:vAlign w:val="center"/>
          </w:tcPr>
          <w:p w:rsidR="00990B40" w:rsidRDefault="002E44C2">
            <w:pPr>
              <w:adjustRightInd w:val="0"/>
              <w:snapToGrid w:val="0"/>
              <w:rPr>
                <w:rFonts w:ascii="微软雅黑" w:hAnsi="微软雅黑" w:cs="宋体"/>
                <w:sz w:val="21"/>
                <w:szCs w:val="21"/>
              </w:rPr>
            </w:pPr>
            <w:r>
              <w:rPr>
                <w:rFonts w:ascii="微软雅黑" w:hAnsi="微软雅黑" w:hint="eastAsia"/>
                <w:bCs/>
                <w:color w:val="000000" w:themeColor="text1"/>
                <w:sz w:val="21"/>
                <w:szCs w:val="21"/>
              </w:rPr>
              <w:t>3</w:t>
            </w:r>
            <w:r>
              <w:rPr>
                <w:rFonts w:ascii="微软雅黑" w:hAnsi="微软雅黑"/>
                <w:bCs/>
                <w:color w:val="000000" w:themeColor="text1"/>
                <w:sz w:val="21"/>
                <w:szCs w:val="21"/>
              </w:rPr>
              <w:t>2</w:t>
            </w:r>
          </w:p>
        </w:tc>
      </w:tr>
      <w:tr w:rsidR="00990B40">
        <w:trPr>
          <w:trHeight w:val="289"/>
          <w:jc w:val="center"/>
        </w:trPr>
        <w:tc>
          <w:tcPr>
            <w:tcW w:w="1453" w:type="dxa"/>
            <w:shd w:val="clear" w:color="auto" w:fill="C7E3FE"/>
            <w:vAlign w:val="center"/>
          </w:tcPr>
          <w:p w:rsidR="00990B40" w:rsidRDefault="002E44C2">
            <w:pPr>
              <w:adjustRightInd w:val="0"/>
              <w:snapToGrid w:val="0"/>
              <w:spacing w:line="300" w:lineRule="auto"/>
              <w:jc w:val="center"/>
              <w:rPr>
                <w:rFonts w:ascii="微软雅黑" w:hAnsi="微软雅黑" w:cs="宋体"/>
                <w:b/>
                <w:sz w:val="21"/>
                <w:szCs w:val="21"/>
              </w:rPr>
            </w:pPr>
            <w:r>
              <w:rPr>
                <w:rFonts w:ascii="微软雅黑" w:hAnsi="微软雅黑" w:cs="宋体" w:hint="eastAsia"/>
                <w:b/>
                <w:sz w:val="21"/>
                <w:szCs w:val="21"/>
              </w:rPr>
              <w:t>考核方式</w:t>
            </w:r>
          </w:p>
        </w:tc>
        <w:tc>
          <w:tcPr>
            <w:tcW w:w="7885" w:type="dxa"/>
            <w:gridSpan w:val="6"/>
            <w:shd w:val="clear" w:color="auto" w:fill="F0F5FF"/>
            <w:vAlign w:val="center"/>
          </w:tcPr>
          <w:p w:rsidR="00990B40" w:rsidRDefault="002E44C2">
            <w:pPr>
              <w:adjustRightInd w:val="0"/>
              <w:snapToGrid w:val="0"/>
              <w:rPr>
                <w:rFonts w:ascii="微软雅黑" w:hAnsi="微软雅黑" w:cs="宋体"/>
                <w:sz w:val="21"/>
                <w:szCs w:val="21"/>
              </w:rPr>
            </w:pPr>
            <w:r>
              <w:rPr>
                <w:rFonts w:ascii="微软雅黑" w:hAnsi="微软雅黑" w:cs="宋体" w:hint="eastAsia"/>
                <w:b/>
                <w:sz w:val="21"/>
                <w:szCs w:val="21"/>
              </w:rPr>
              <w:t>考查</w:t>
            </w:r>
          </w:p>
        </w:tc>
      </w:tr>
      <w:tr w:rsidR="00990B40">
        <w:trPr>
          <w:trHeight w:val="1373"/>
          <w:jc w:val="center"/>
        </w:trPr>
        <w:tc>
          <w:tcPr>
            <w:tcW w:w="1453" w:type="dxa"/>
            <w:shd w:val="clear" w:color="auto" w:fill="C7E3FE"/>
            <w:vAlign w:val="center"/>
          </w:tcPr>
          <w:p w:rsidR="00990B40" w:rsidRDefault="002E44C2">
            <w:pPr>
              <w:widowControl/>
              <w:adjustRightInd w:val="0"/>
              <w:snapToGrid w:val="0"/>
              <w:spacing w:line="300" w:lineRule="auto"/>
              <w:jc w:val="center"/>
              <w:rPr>
                <w:rFonts w:ascii="微软雅黑" w:hAnsi="微软雅黑" w:cs="宋体"/>
                <w:b/>
                <w:sz w:val="21"/>
                <w:szCs w:val="21"/>
              </w:rPr>
            </w:pPr>
            <w:r>
              <w:rPr>
                <w:rFonts w:ascii="微软雅黑" w:hAnsi="微软雅黑" w:cs="宋体" w:hint="eastAsia"/>
                <w:b/>
                <w:sz w:val="21"/>
                <w:szCs w:val="21"/>
              </w:rPr>
              <w:t>课程简介</w:t>
            </w:r>
          </w:p>
        </w:tc>
        <w:tc>
          <w:tcPr>
            <w:tcW w:w="7885" w:type="dxa"/>
            <w:gridSpan w:val="6"/>
            <w:shd w:val="clear" w:color="auto" w:fill="F0F5FF"/>
          </w:tcPr>
          <w:p w:rsidR="00990B40" w:rsidRDefault="002E44C2">
            <w:pPr>
              <w:adjustRightInd w:val="0"/>
              <w:snapToGrid w:val="0"/>
              <w:rPr>
                <w:rFonts w:ascii="微软雅黑" w:hAnsi="微软雅黑" w:cs="宋体"/>
                <w:sz w:val="21"/>
                <w:szCs w:val="21"/>
              </w:rPr>
            </w:pPr>
            <w:r>
              <w:rPr>
                <w:rFonts w:ascii="微软雅黑" w:hAnsi="微软雅黑" w:hint="eastAsia"/>
                <w:color w:val="000000"/>
                <w:sz w:val="21"/>
                <w:szCs w:val="21"/>
              </w:rPr>
              <w:t>机器人动力学是复杂的动力学系统，对处理物体的动态响应取决于机器人动力学模型和控制算法。机器人动力学主要研究动力学</w:t>
            </w:r>
            <w:proofErr w:type="gramStart"/>
            <w:r>
              <w:rPr>
                <w:rFonts w:ascii="微软雅黑" w:hAnsi="微软雅黑" w:hint="eastAsia"/>
                <w:color w:val="000000"/>
                <w:sz w:val="21"/>
                <w:szCs w:val="21"/>
              </w:rPr>
              <w:t>正问题</w:t>
            </w:r>
            <w:proofErr w:type="gramEnd"/>
            <w:r>
              <w:rPr>
                <w:rFonts w:ascii="微软雅黑" w:hAnsi="微软雅黑" w:hint="eastAsia"/>
                <w:color w:val="000000"/>
                <w:sz w:val="21"/>
                <w:szCs w:val="21"/>
              </w:rPr>
              <w:t>和动力学</w:t>
            </w:r>
            <w:proofErr w:type="gramStart"/>
            <w:r>
              <w:rPr>
                <w:rFonts w:ascii="微软雅黑" w:hAnsi="微软雅黑" w:hint="eastAsia"/>
                <w:color w:val="000000"/>
                <w:sz w:val="21"/>
                <w:szCs w:val="21"/>
              </w:rPr>
              <w:t>逆问题</w:t>
            </w:r>
            <w:proofErr w:type="gramEnd"/>
            <w:r>
              <w:rPr>
                <w:rFonts w:ascii="微软雅黑" w:hAnsi="微软雅黑" w:hint="eastAsia"/>
                <w:color w:val="000000"/>
                <w:sz w:val="21"/>
                <w:szCs w:val="21"/>
              </w:rPr>
              <w:t>两个方面，需要采用严密的系统方法来分析机器人动力学特性。</w:t>
            </w:r>
          </w:p>
        </w:tc>
      </w:tr>
      <w:tr w:rsidR="00990B40">
        <w:trPr>
          <w:trHeight w:val="1129"/>
          <w:jc w:val="center"/>
        </w:trPr>
        <w:tc>
          <w:tcPr>
            <w:tcW w:w="1453" w:type="dxa"/>
            <w:shd w:val="clear" w:color="auto" w:fill="C7E3FE"/>
            <w:vAlign w:val="center"/>
          </w:tcPr>
          <w:p w:rsidR="00990B40" w:rsidRDefault="002E44C2">
            <w:pPr>
              <w:widowControl/>
              <w:adjustRightInd w:val="0"/>
              <w:snapToGrid w:val="0"/>
              <w:spacing w:line="300" w:lineRule="auto"/>
              <w:jc w:val="center"/>
              <w:rPr>
                <w:rFonts w:ascii="微软雅黑" w:hAnsi="微软雅黑" w:cs="宋体"/>
                <w:b/>
                <w:sz w:val="21"/>
                <w:szCs w:val="21"/>
              </w:rPr>
            </w:pPr>
            <w:r>
              <w:rPr>
                <w:rFonts w:ascii="微软雅黑" w:hAnsi="微软雅黑" w:cs="宋体" w:hint="eastAsia"/>
                <w:b/>
                <w:sz w:val="21"/>
                <w:szCs w:val="21"/>
              </w:rPr>
              <w:t>培养目标</w:t>
            </w:r>
          </w:p>
        </w:tc>
        <w:tc>
          <w:tcPr>
            <w:tcW w:w="7885" w:type="dxa"/>
            <w:gridSpan w:val="6"/>
            <w:shd w:val="clear" w:color="auto" w:fill="F0F5FF"/>
          </w:tcPr>
          <w:p w:rsidR="00990B40" w:rsidRDefault="002E44C2">
            <w:pPr>
              <w:snapToGrid w:val="0"/>
              <w:rPr>
                <w:rFonts w:ascii="微软雅黑" w:hAnsi="微软雅黑" w:cs="宋体"/>
                <w:sz w:val="21"/>
                <w:szCs w:val="21"/>
              </w:rPr>
            </w:pPr>
            <w:r>
              <w:rPr>
                <w:rFonts w:ascii="微软雅黑" w:hAnsi="微软雅黑" w:hint="eastAsia"/>
                <w:color w:val="000000"/>
                <w:sz w:val="21"/>
                <w:szCs w:val="21"/>
              </w:rPr>
              <w:t>本课程的目的是使学生掌握质点、质点系尤其是刚体机械运动的基本规律，培养学生清晰严密的抽象思维能力和一定的计算能力。</w:t>
            </w:r>
          </w:p>
        </w:tc>
      </w:tr>
    </w:tbl>
    <w:p w:rsidR="00990B40" w:rsidRDefault="00990B40">
      <w:pPr>
        <w:rPr>
          <w:sz w:val="21"/>
          <w:szCs w:val="21"/>
        </w:rPr>
      </w:pPr>
    </w:p>
    <w:p w:rsidR="00990B40" w:rsidRDefault="00990B40">
      <w:pPr>
        <w:rPr>
          <w:sz w:val="21"/>
          <w:szCs w:val="21"/>
        </w:rPr>
      </w:pPr>
    </w:p>
    <w:p w:rsidR="00990B40" w:rsidRPr="00FB5025" w:rsidRDefault="002E44C2">
      <w:pPr>
        <w:pStyle w:val="4"/>
      </w:pPr>
      <w:r w:rsidRPr="00FB5025">
        <w:rPr>
          <w:rFonts w:hint="eastAsia"/>
        </w:rPr>
        <w:t>机器人建模</w:t>
      </w:r>
    </w:p>
    <w:tbl>
      <w:tblPr>
        <w:tblStyle w:val="af0"/>
        <w:tblW w:w="9338" w:type="dxa"/>
        <w:jc w:val="center"/>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CellMar>
          <w:left w:w="113" w:type="dxa"/>
          <w:right w:w="113" w:type="dxa"/>
        </w:tblCellMar>
        <w:tblLook w:val="04A0" w:firstRow="1" w:lastRow="0" w:firstColumn="1" w:lastColumn="0" w:noHBand="0" w:noVBand="1"/>
      </w:tblPr>
      <w:tblGrid>
        <w:gridCol w:w="1453"/>
        <w:gridCol w:w="1314"/>
        <w:gridCol w:w="1314"/>
        <w:gridCol w:w="1314"/>
        <w:gridCol w:w="1314"/>
        <w:gridCol w:w="1314"/>
        <w:gridCol w:w="1315"/>
      </w:tblGrid>
      <w:tr w:rsidR="00990B40">
        <w:trPr>
          <w:trHeight w:val="289"/>
          <w:jc w:val="center"/>
        </w:trPr>
        <w:tc>
          <w:tcPr>
            <w:tcW w:w="1453" w:type="dxa"/>
            <w:shd w:val="clear" w:color="auto" w:fill="C7E3FE"/>
            <w:vAlign w:val="center"/>
          </w:tcPr>
          <w:p w:rsidR="00990B40" w:rsidRDefault="002E44C2">
            <w:pPr>
              <w:widowControl/>
              <w:adjustRightInd w:val="0"/>
              <w:snapToGrid w:val="0"/>
              <w:spacing w:line="300" w:lineRule="auto"/>
              <w:jc w:val="center"/>
              <w:rPr>
                <w:rFonts w:ascii="微软雅黑" w:hAnsi="微软雅黑" w:cs="宋体"/>
                <w:b/>
                <w:sz w:val="21"/>
                <w:szCs w:val="21"/>
              </w:rPr>
            </w:pPr>
            <w:r>
              <w:rPr>
                <w:rFonts w:ascii="微软雅黑" w:hAnsi="微软雅黑" w:cs="宋体" w:hint="eastAsia"/>
                <w:b/>
                <w:sz w:val="21"/>
                <w:szCs w:val="21"/>
              </w:rPr>
              <w:t>课程名称</w:t>
            </w:r>
          </w:p>
        </w:tc>
        <w:tc>
          <w:tcPr>
            <w:tcW w:w="7885" w:type="dxa"/>
            <w:gridSpan w:val="6"/>
            <w:shd w:val="clear" w:color="auto" w:fill="F0F5FF"/>
            <w:vAlign w:val="center"/>
          </w:tcPr>
          <w:p w:rsidR="00990B40" w:rsidRDefault="002E44C2">
            <w:pPr>
              <w:adjustRightInd w:val="0"/>
              <w:snapToGrid w:val="0"/>
              <w:rPr>
                <w:rFonts w:ascii="微软雅黑" w:hAnsi="微软雅黑" w:cs="宋体"/>
                <w:sz w:val="21"/>
                <w:szCs w:val="21"/>
              </w:rPr>
            </w:pPr>
            <w:r>
              <w:rPr>
                <w:rFonts w:ascii="微软雅黑" w:hAnsi="微软雅黑" w:cs="宋体" w:hint="eastAsia"/>
                <w:sz w:val="21"/>
                <w:szCs w:val="21"/>
              </w:rPr>
              <w:t>机器人建模</w:t>
            </w:r>
          </w:p>
        </w:tc>
      </w:tr>
      <w:tr w:rsidR="00990B40">
        <w:trPr>
          <w:trHeight w:val="289"/>
          <w:jc w:val="center"/>
        </w:trPr>
        <w:tc>
          <w:tcPr>
            <w:tcW w:w="1453" w:type="dxa"/>
            <w:shd w:val="clear" w:color="auto" w:fill="C7E3FE"/>
            <w:vAlign w:val="center"/>
          </w:tcPr>
          <w:p w:rsidR="00990B40" w:rsidRDefault="002E44C2">
            <w:pPr>
              <w:adjustRightInd w:val="0"/>
              <w:snapToGrid w:val="0"/>
              <w:spacing w:line="300" w:lineRule="auto"/>
              <w:jc w:val="center"/>
              <w:rPr>
                <w:rFonts w:ascii="微软雅黑" w:hAnsi="微软雅黑" w:cs="宋体"/>
                <w:b/>
                <w:sz w:val="21"/>
                <w:szCs w:val="21"/>
              </w:rPr>
            </w:pPr>
            <w:r>
              <w:rPr>
                <w:rFonts w:ascii="微软雅黑" w:hAnsi="微软雅黑" w:cs="宋体" w:hint="eastAsia"/>
                <w:b/>
                <w:sz w:val="21"/>
                <w:szCs w:val="21"/>
              </w:rPr>
              <w:t>课时</w:t>
            </w:r>
          </w:p>
        </w:tc>
        <w:tc>
          <w:tcPr>
            <w:tcW w:w="1314" w:type="dxa"/>
            <w:shd w:val="clear" w:color="auto" w:fill="F0F5FF"/>
            <w:vAlign w:val="center"/>
          </w:tcPr>
          <w:p w:rsidR="00990B40" w:rsidRDefault="002E44C2">
            <w:pPr>
              <w:adjustRightInd w:val="0"/>
              <w:snapToGrid w:val="0"/>
              <w:rPr>
                <w:rFonts w:ascii="微软雅黑" w:hAnsi="微软雅黑" w:cs="宋体"/>
                <w:sz w:val="21"/>
                <w:szCs w:val="21"/>
              </w:rPr>
            </w:pPr>
            <w:r>
              <w:rPr>
                <w:rFonts w:ascii="微软雅黑" w:hAnsi="微软雅黑" w:hint="eastAsia"/>
                <w:b/>
                <w:color w:val="000000" w:themeColor="text1"/>
                <w:sz w:val="21"/>
                <w:szCs w:val="21"/>
              </w:rPr>
              <w:t>总课时</w:t>
            </w:r>
          </w:p>
        </w:tc>
        <w:tc>
          <w:tcPr>
            <w:tcW w:w="1314" w:type="dxa"/>
            <w:shd w:val="clear" w:color="auto" w:fill="F0F5FF"/>
            <w:vAlign w:val="center"/>
          </w:tcPr>
          <w:p w:rsidR="00990B40" w:rsidRDefault="002E44C2">
            <w:pPr>
              <w:adjustRightInd w:val="0"/>
              <w:snapToGrid w:val="0"/>
              <w:rPr>
                <w:rFonts w:ascii="微软雅黑" w:hAnsi="微软雅黑" w:cs="宋体"/>
                <w:sz w:val="21"/>
                <w:szCs w:val="21"/>
              </w:rPr>
            </w:pPr>
            <w:r>
              <w:rPr>
                <w:rFonts w:ascii="微软雅黑" w:hAnsi="微软雅黑" w:hint="eastAsia"/>
                <w:bCs/>
                <w:color w:val="000000" w:themeColor="text1"/>
                <w:sz w:val="21"/>
                <w:szCs w:val="21"/>
              </w:rPr>
              <w:t>3</w:t>
            </w:r>
            <w:r>
              <w:rPr>
                <w:rFonts w:ascii="微软雅黑" w:hAnsi="微软雅黑"/>
                <w:bCs/>
                <w:color w:val="000000" w:themeColor="text1"/>
                <w:sz w:val="21"/>
                <w:szCs w:val="21"/>
              </w:rPr>
              <w:t>2</w:t>
            </w:r>
          </w:p>
        </w:tc>
        <w:tc>
          <w:tcPr>
            <w:tcW w:w="1314" w:type="dxa"/>
            <w:shd w:val="clear" w:color="auto" w:fill="F0F5FF"/>
            <w:vAlign w:val="center"/>
          </w:tcPr>
          <w:p w:rsidR="00990B40" w:rsidRDefault="002E44C2">
            <w:pPr>
              <w:adjustRightInd w:val="0"/>
              <w:snapToGrid w:val="0"/>
              <w:rPr>
                <w:rFonts w:ascii="微软雅黑" w:hAnsi="微软雅黑" w:cs="宋体"/>
                <w:sz w:val="21"/>
                <w:szCs w:val="21"/>
              </w:rPr>
            </w:pPr>
            <w:r>
              <w:rPr>
                <w:rFonts w:ascii="微软雅黑" w:hAnsi="微软雅黑" w:hint="eastAsia"/>
                <w:b/>
                <w:color w:val="000000" w:themeColor="text1"/>
                <w:sz w:val="21"/>
                <w:szCs w:val="21"/>
              </w:rPr>
              <w:t>理论课时</w:t>
            </w:r>
          </w:p>
        </w:tc>
        <w:tc>
          <w:tcPr>
            <w:tcW w:w="1314" w:type="dxa"/>
            <w:shd w:val="clear" w:color="auto" w:fill="F0F5FF"/>
            <w:vAlign w:val="center"/>
          </w:tcPr>
          <w:p w:rsidR="00990B40" w:rsidRDefault="002E44C2">
            <w:pPr>
              <w:adjustRightInd w:val="0"/>
              <w:snapToGrid w:val="0"/>
              <w:rPr>
                <w:rFonts w:ascii="微软雅黑" w:hAnsi="微软雅黑" w:cs="宋体"/>
                <w:sz w:val="21"/>
                <w:szCs w:val="21"/>
              </w:rPr>
            </w:pPr>
            <w:r>
              <w:rPr>
                <w:rFonts w:ascii="微软雅黑" w:hAnsi="微软雅黑" w:hint="eastAsia"/>
                <w:bCs/>
                <w:color w:val="000000" w:themeColor="text1"/>
                <w:sz w:val="21"/>
                <w:szCs w:val="21"/>
              </w:rPr>
              <w:t>0</w:t>
            </w:r>
          </w:p>
        </w:tc>
        <w:tc>
          <w:tcPr>
            <w:tcW w:w="1314" w:type="dxa"/>
            <w:shd w:val="clear" w:color="auto" w:fill="F0F5FF"/>
            <w:vAlign w:val="center"/>
          </w:tcPr>
          <w:p w:rsidR="00990B40" w:rsidRDefault="002E44C2">
            <w:pPr>
              <w:adjustRightInd w:val="0"/>
              <w:snapToGrid w:val="0"/>
              <w:rPr>
                <w:rFonts w:ascii="微软雅黑" w:hAnsi="微软雅黑" w:cs="宋体"/>
                <w:sz w:val="21"/>
                <w:szCs w:val="21"/>
              </w:rPr>
            </w:pPr>
            <w:r>
              <w:rPr>
                <w:rFonts w:ascii="微软雅黑" w:hAnsi="微软雅黑" w:hint="eastAsia"/>
                <w:b/>
                <w:color w:val="000000" w:themeColor="text1"/>
                <w:sz w:val="21"/>
                <w:szCs w:val="21"/>
              </w:rPr>
              <w:t>实践课时</w:t>
            </w:r>
          </w:p>
        </w:tc>
        <w:tc>
          <w:tcPr>
            <w:tcW w:w="1315" w:type="dxa"/>
            <w:shd w:val="clear" w:color="auto" w:fill="F0F5FF"/>
            <w:vAlign w:val="center"/>
          </w:tcPr>
          <w:p w:rsidR="00990B40" w:rsidRDefault="002E44C2">
            <w:pPr>
              <w:adjustRightInd w:val="0"/>
              <w:snapToGrid w:val="0"/>
              <w:rPr>
                <w:rFonts w:ascii="微软雅黑" w:hAnsi="微软雅黑" w:cs="宋体"/>
                <w:sz w:val="21"/>
                <w:szCs w:val="21"/>
              </w:rPr>
            </w:pPr>
            <w:r>
              <w:rPr>
                <w:rFonts w:ascii="微软雅黑" w:hAnsi="微软雅黑" w:hint="eastAsia"/>
                <w:bCs/>
                <w:color w:val="000000" w:themeColor="text1"/>
                <w:sz w:val="21"/>
                <w:szCs w:val="21"/>
              </w:rPr>
              <w:t>3</w:t>
            </w:r>
            <w:r>
              <w:rPr>
                <w:rFonts w:ascii="微软雅黑" w:hAnsi="微软雅黑"/>
                <w:bCs/>
                <w:color w:val="000000" w:themeColor="text1"/>
                <w:sz w:val="21"/>
                <w:szCs w:val="21"/>
              </w:rPr>
              <w:t>2</w:t>
            </w:r>
          </w:p>
        </w:tc>
      </w:tr>
      <w:tr w:rsidR="00990B40">
        <w:trPr>
          <w:trHeight w:val="289"/>
          <w:jc w:val="center"/>
        </w:trPr>
        <w:tc>
          <w:tcPr>
            <w:tcW w:w="1453" w:type="dxa"/>
            <w:shd w:val="clear" w:color="auto" w:fill="C7E3FE"/>
            <w:vAlign w:val="center"/>
          </w:tcPr>
          <w:p w:rsidR="00990B40" w:rsidRDefault="002E44C2">
            <w:pPr>
              <w:adjustRightInd w:val="0"/>
              <w:snapToGrid w:val="0"/>
              <w:spacing w:line="300" w:lineRule="auto"/>
              <w:jc w:val="center"/>
              <w:rPr>
                <w:rFonts w:ascii="微软雅黑" w:hAnsi="微软雅黑" w:cs="宋体"/>
                <w:b/>
                <w:sz w:val="21"/>
                <w:szCs w:val="21"/>
              </w:rPr>
            </w:pPr>
            <w:r>
              <w:rPr>
                <w:rFonts w:ascii="微软雅黑" w:hAnsi="微软雅黑" w:cs="宋体" w:hint="eastAsia"/>
                <w:b/>
                <w:sz w:val="21"/>
                <w:szCs w:val="21"/>
              </w:rPr>
              <w:t>考核方式</w:t>
            </w:r>
          </w:p>
        </w:tc>
        <w:tc>
          <w:tcPr>
            <w:tcW w:w="7885" w:type="dxa"/>
            <w:gridSpan w:val="6"/>
            <w:shd w:val="clear" w:color="auto" w:fill="F0F5FF"/>
            <w:vAlign w:val="center"/>
          </w:tcPr>
          <w:p w:rsidR="00990B40" w:rsidRDefault="002E44C2">
            <w:pPr>
              <w:adjustRightInd w:val="0"/>
              <w:snapToGrid w:val="0"/>
              <w:rPr>
                <w:rFonts w:ascii="微软雅黑" w:hAnsi="微软雅黑" w:cs="宋体"/>
                <w:sz w:val="21"/>
                <w:szCs w:val="21"/>
              </w:rPr>
            </w:pPr>
            <w:r>
              <w:rPr>
                <w:rFonts w:ascii="微软雅黑" w:hAnsi="微软雅黑" w:cs="宋体" w:hint="eastAsia"/>
                <w:b/>
                <w:sz w:val="21"/>
                <w:szCs w:val="21"/>
              </w:rPr>
              <w:t>考查</w:t>
            </w:r>
          </w:p>
        </w:tc>
      </w:tr>
      <w:tr w:rsidR="00990B40">
        <w:trPr>
          <w:trHeight w:val="1114"/>
          <w:jc w:val="center"/>
        </w:trPr>
        <w:tc>
          <w:tcPr>
            <w:tcW w:w="1453" w:type="dxa"/>
            <w:shd w:val="clear" w:color="auto" w:fill="C7E3FE"/>
            <w:vAlign w:val="center"/>
          </w:tcPr>
          <w:p w:rsidR="00990B40" w:rsidRDefault="002E44C2">
            <w:pPr>
              <w:widowControl/>
              <w:adjustRightInd w:val="0"/>
              <w:snapToGrid w:val="0"/>
              <w:spacing w:line="300" w:lineRule="auto"/>
              <w:jc w:val="center"/>
              <w:rPr>
                <w:rFonts w:ascii="微软雅黑" w:hAnsi="微软雅黑" w:cs="宋体"/>
                <w:b/>
                <w:sz w:val="21"/>
                <w:szCs w:val="21"/>
              </w:rPr>
            </w:pPr>
            <w:r>
              <w:rPr>
                <w:rFonts w:ascii="微软雅黑" w:hAnsi="微软雅黑" w:cs="宋体" w:hint="eastAsia"/>
                <w:b/>
                <w:sz w:val="21"/>
                <w:szCs w:val="21"/>
              </w:rPr>
              <w:t>课程简介</w:t>
            </w:r>
          </w:p>
        </w:tc>
        <w:tc>
          <w:tcPr>
            <w:tcW w:w="7885" w:type="dxa"/>
            <w:gridSpan w:val="6"/>
            <w:shd w:val="clear" w:color="auto" w:fill="F0F5FF"/>
          </w:tcPr>
          <w:p w:rsidR="00990B40" w:rsidRDefault="002E44C2">
            <w:pPr>
              <w:adjustRightInd w:val="0"/>
              <w:snapToGrid w:val="0"/>
              <w:rPr>
                <w:rFonts w:ascii="微软雅黑" w:hAnsi="微软雅黑" w:cs="宋体"/>
                <w:sz w:val="21"/>
                <w:szCs w:val="21"/>
              </w:rPr>
            </w:pPr>
            <w:r>
              <w:rPr>
                <w:rFonts w:ascii="微软雅黑" w:hAnsi="微软雅黑" w:hint="eastAsia"/>
                <w:color w:val="000000"/>
                <w:sz w:val="21"/>
                <w:szCs w:val="21"/>
              </w:rPr>
              <w:t>通过构建启发式成本函数,利用A3算法予以实现.针对复杂多障碍物环境,特别提出了基于可变落地足迹数量的复合足迹转换模型的方法.</w:t>
            </w:r>
          </w:p>
        </w:tc>
      </w:tr>
      <w:tr w:rsidR="00990B40">
        <w:trPr>
          <w:trHeight w:val="1129"/>
          <w:jc w:val="center"/>
        </w:trPr>
        <w:tc>
          <w:tcPr>
            <w:tcW w:w="1453" w:type="dxa"/>
            <w:shd w:val="clear" w:color="auto" w:fill="C7E3FE"/>
            <w:vAlign w:val="center"/>
          </w:tcPr>
          <w:p w:rsidR="00990B40" w:rsidRDefault="002E44C2">
            <w:pPr>
              <w:widowControl/>
              <w:adjustRightInd w:val="0"/>
              <w:snapToGrid w:val="0"/>
              <w:spacing w:line="300" w:lineRule="auto"/>
              <w:jc w:val="center"/>
              <w:rPr>
                <w:rFonts w:ascii="微软雅黑" w:hAnsi="微软雅黑" w:cs="宋体"/>
                <w:b/>
                <w:sz w:val="21"/>
                <w:szCs w:val="21"/>
              </w:rPr>
            </w:pPr>
            <w:r>
              <w:rPr>
                <w:rFonts w:ascii="微软雅黑" w:hAnsi="微软雅黑" w:cs="宋体" w:hint="eastAsia"/>
                <w:b/>
                <w:sz w:val="21"/>
                <w:szCs w:val="21"/>
              </w:rPr>
              <w:t>培养目标</w:t>
            </w:r>
          </w:p>
        </w:tc>
        <w:tc>
          <w:tcPr>
            <w:tcW w:w="7885" w:type="dxa"/>
            <w:gridSpan w:val="6"/>
            <w:shd w:val="clear" w:color="auto" w:fill="F0F5FF"/>
          </w:tcPr>
          <w:p w:rsidR="0035238B" w:rsidRPr="0035238B" w:rsidRDefault="002E44C2" w:rsidP="00AC3DB5">
            <w:pPr>
              <w:pStyle w:val="af1"/>
              <w:numPr>
                <w:ilvl w:val="0"/>
                <w:numId w:val="55"/>
              </w:numPr>
              <w:snapToGrid w:val="0"/>
              <w:ind w:firstLineChars="0"/>
              <w:rPr>
                <w:rFonts w:ascii="微软雅黑" w:hAnsi="微软雅黑"/>
                <w:color w:val="000000"/>
                <w:sz w:val="21"/>
                <w:szCs w:val="21"/>
              </w:rPr>
            </w:pPr>
            <w:r w:rsidRPr="0035238B">
              <w:rPr>
                <w:rFonts w:ascii="微软雅黑" w:hAnsi="微软雅黑" w:hint="eastAsia"/>
                <w:color w:val="000000"/>
                <w:sz w:val="21"/>
                <w:szCs w:val="21"/>
              </w:rPr>
              <w:t>利用三维建模软件建模速度快、模型精确的优点和3DS MAX软件擅长贴图渲染、环境模拟、场景仿真的优点</w:t>
            </w:r>
          </w:p>
          <w:p w:rsidR="00990B40" w:rsidRPr="0035238B" w:rsidRDefault="002E44C2" w:rsidP="00AC3DB5">
            <w:pPr>
              <w:pStyle w:val="af1"/>
              <w:numPr>
                <w:ilvl w:val="0"/>
                <w:numId w:val="55"/>
              </w:numPr>
              <w:snapToGrid w:val="0"/>
              <w:ind w:firstLineChars="0"/>
              <w:rPr>
                <w:rFonts w:ascii="微软雅黑" w:hAnsi="微软雅黑"/>
                <w:color w:val="000000"/>
                <w:sz w:val="21"/>
                <w:szCs w:val="21"/>
              </w:rPr>
            </w:pPr>
            <w:r w:rsidRPr="0035238B">
              <w:rPr>
                <w:rFonts w:ascii="微软雅黑" w:hAnsi="微软雅黑" w:hint="eastAsia"/>
                <w:color w:val="000000"/>
                <w:sz w:val="21"/>
                <w:szCs w:val="21"/>
              </w:rPr>
              <w:t>结合3DS MAX软件和三维建模软件对虚拟场景进行几何建模，能实现三维现实场景直接转换成机器人虚拟作业场景</w:t>
            </w:r>
          </w:p>
        </w:tc>
      </w:tr>
    </w:tbl>
    <w:p w:rsidR="00990B40" w:rsidRPr="00FB5025" w:rsidRDefault="002E44C2">
      <w:pPr>
        <w:pStyle w:val="4"/>
      </w:pPr>
      <w:r w:rsidRPr="00FB5025">
        <w:rPr>
          <w:rFonts w:hint="eastAsia"/>
        </w:rPr>
        <w:t>机器人视觉</w:t>
      </w:r>
    </w:p>
    <w:tbl>
      <w:tblPr>
        <w:tblStyle w:val="af0"/>
        <w:tblW w:w="9338" w:type="dxa"/>
        <w:jc w:val="center"/>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CellMar>
          <w:left w:w="113" w:type="dxa"/>
          <w:right w:w="113" w:type="dxa"/>
        </w:tblCellMar>
        <w:tblLook w:val="04A0" w:firstRow="1" w:lastRow="0" w:firstColumn="1" w:lastColumn="0" w:noHBand="0" w:noVBand="1"/>
      </w:tblPr>
      <w:tblGrid>
        <w:gridCol w:w="1453"/>
        <w:gridCol w:w="1314"/>
        <w:gridCol w:w="1314"/>
        <w:gridCol w:w="1314"/>
        <w:gridCol w:w="1314"/>
        <w:gridCol w:w="1314"/>
        <w:gridCol w:w="1315"/>
      </w:tblGrid>
      <w:tr w:rsidR="00990B40">
        <w:trPr>
          <w:trHeight w:val="289"/>
          <w:jc w:val="center"/>
        </w:trPr>
        <w:tc>
          <w:tcPr>
            <w:tcW w:w="1453" w:type="dxa"/>
            <w:shd w:val="clear" w:color="auto" w:fill="C7E3FE"/>
            <w:vAlign w:val="center"/>
          </w:tcPr>
          <w:p w:rsidR="00990B40" w:rsidRDefault="002E44C2">
            <w:pPr>
              <w:widowControl/>
              <w:adjustRightInd w:val="0"/>
              <w:snapToGrid w:val="0"/>
              <w:spacing w:line="300" w:lineRule="auto"/>
              <w:jc w:val="center"/>
              <w:rPr>
                <w:rFonts w:ascii="微软雅黑" w:hAnsi="微软雅黑" w:cs="宋体"/>
                <w:b/>
                <w:sz w:val="21"/>
                <w:szCs w:val="21"/>
              </w:rPr>
            </w:pPr>
            <w:r>
              <w:rPr>
                <w:rFonts w:ascii="微软雅黑" w:hAnsi="微软雅黑" w:cs="宋体" w:hint="eastAsia"/>
                <w:b/>
                <w:sz w:val="21"/>
                <w:szCs w:val="21"/>
              </w:rPr>
              <w:t>课程名称</w:t>
            </w:r>
          </w:p>
        </w:tc>
        <w:tc>
          <w:tcPr>
            <w:tcW w:w="7885" w:type="dxa"/>
            <w:gridSpan w:val="6"/>
            <w:shd w:val="clear" w:color="auto" w:fill="F0F5FF"/>
            <w:vAlign w:val="center"/>
          </w:tcPr>
          <w:p w:rsidR="00990B40" w:rsidRDefault="002E44C2">
            <w:pPr>
              <w:adjustRightInd w:val="0"/>
              <w:snapToGrid w:val="0"/>
              <w:rPr>
                <w:rFonts w:ascii="微软雅黑" w:hAnsi="微软雅黑" w:cs="宋体"/>
                <w:sz w:val="21"/>
                <w:szCs w:val="21"/>
              </w:rPr>
            </w:pPr>
            <w:r>
              <w:rPr>
                <w:rFonts w:ascii="微软雅黑" w:hAnsi="微软雅黑" w:cs="宋体" w:hint="eastAsia"/>
                <w:sz w:val="21"/>
                <w:szCs w:val="21"/>
              </w:rPr>
              <w:t>机器人视觉</w:t>
            </w:r>
          </w:p>
        </w:tc>
      </w:tr>
      <w:tr w:rsidR="00990B40">
        <w:trPr>
          <w:trHeight w:val="289"/>
          <w:jc w:val="center"/>
        </w:trPr>
        <w:tc>
          <w:tcPr>
            <w:tcW w:w="1453" w:type="dxa"/>
            <w:shd w:val="clear" w:color="auto" w:fill="C7E3FE"/>
            <w:vAlign w:val="center"/>
          </w:tcPr>
          <w:p w:rsidR="00990B40" w:rsidRDefault="002E44C2">
            <w:pPr>
              <w:adjustRightInd w:val="0"/>
              <w:snapToGrid w:val="0"/>
              <w:spacing w:line="300" w:lineRule="auto"/>
              <w:jc w:val="center"/>
              <w:rPr>
                <w:rFonts w:ascii="微软雅黑" w:hAnsi="微软雅黑" w:cs="宋体"/>
                <w:b/>
                <w:sz w:val="21"/>
                <w:szCs w:val="21"/>
              </w:rPr>
            </w:pPr>
            <w:r>
              <w:rPr>
                <w:rFonts w:ascii="微软雅黑" w:hAnsi="微软雅黑" w:cs="宋体" w:hint="eastAsia"/>
                <w:b/>
                <w:sz w:val="21"/>
                <w:szCs w:val="21"/>
              </w:rPr>
              <w:t>课时</w:t>
            </w:r>
          </w:p>
        </w:tc>
        <w:tc>
          <w:tcPr>
            <w:tcW w:w="1314" w:type="dxa"/>
            <w:shd w:val="clear" w:color="auto" w:fill="F0F5FF"/>
            <w:vAlign w:val="center"/>
          </w:tcPr>
          <w:p w:rsidR="00990B40" w:rsidRDefault="002E44C2">
            <w:pPr>
              <w:adjustRightInd w:val="0"/>
              <w:snapToGrid w:val="0"/>
              <w:rPr>
                <w:rFonts w:ascii="微软雅黑" w:hAnsi="微软雅黑" w:cs="宋体"/>
                <w:sz w:val="21"/>
                <w:szCs w:val="21"/>
              </w:rPr>
            </w:pPr>
            <w:r>
              <w:rPr>
                <w:rFonts w:ascii="微软雅黑" w:hAnsi="微软雅黑" w:hint="eastAsia"/>
                <w:b/>
                <w:color w:val="000000" w:themeColor="text1"/>
                <w:sz w:val="21"/>
                <w:szCs w:val="21"/>
              </w:rPr>
              <w:t>总课时</w:t>
            </w:r>
          </w:p>
        </w:tc>
        <w:tc>
          <w:tcPr>
            <w:tcW w:w="1314" w:type="dxa"/>
            <w:shd w:val="clear" w:color="auto" w:fill="F0F5FF"/>
            <w:vAlign w:val="center"/>
          </w:tcPr>
          <w:p w:rsidR="00990B40" w:rsidRDefault="002E44C2">
            <w:pPr>
              <w:adjustRightInd w:val="0"/>
              <w:snapToGrid w:val="0"/>
              <w:rPr>
                <w:rFonts w:ascii="微软雅黑" w:hAnsi="微软雅黑" w:cs="宋体"/>
                <w:sz w:val="21"/>
                <w:szCs w:val="21"/>
              </w:rPr>
            </w:pPr>
            <w:r>
              <w:rPr>
                <w:rFonts w:ascii="微软雅黑" w:hAnsi="微软雅黑" w:hint="eastAsia"/>
                <w:bCs/>
                <w:color w:val="000000" w:themeColor="text1"/>
                <w:sz w:val="21"/>
                <w:szCs w:val="21"/>
              </w:rPr>
              <w:t>3</w:t>
            </w:r>
            <w:r>
              <w:rPr>
                <w:rFonts w:ascii="微软雅黑" w:hAnsi="微软雅黑"/>
                <w:bCs/>
                <w:color w:val="000000" w:themeColor="text1"/>
                <w:sz w:val="21"/>
                <w:szCs w:val="21"/>
              </w:rPr>
              <w:t>2</w:t>
            </w:r>
          </w:p>
        </w:tc>
        <w:tc>
          <w:tcPr>
            <w:tcW w:w="1314" w:type="dxa"/>
            <w:shd w:val="clear" w:color="auto" w:fill="F0F5FF"/>
            <w:vAlign w:val="center"/>
          </w:tcPr>
          <w:p w:rsidR="00990B40" w:rsidRDefault="002E44C2">
            <w:pPr>
              <w:adjustRightInd w:val="0"/>
              <w:snapToGrid w:val="0"/>
              <w:rPr>
                <w:rFonts w:ascii="微软雅黑" w:hAnsi="微软雅黑" w:cs="宋体"/>
                <w:sz w:val="21"/>
                <w:szCs w:val="21"/>
              </w:rPr>
            </w:pPr>
            <w:r>
              <w:rPr>
                <w:rFonts w:ascii="微软雅黑" w:hAnsi="微软雅黑" w:hint="eastAsia"/>
                <w:b/>
                <w:color w:val="000000" w:themeColor="text1"/>
                <w:sz w:val="21"/>
                <w:szCs w:val="21"/>
              </w:rPr>
              <w:t>理论课时</w:t>
            </w:r>
          </w:p>
        </w:tc>
        <w:tc>
          <w:tcPr>
            <w:tcW w:w="1314" w:type="dxa"/>
            <w:shd w:val="clear" w:color="auto" w:fill="F0F5FF"/>
            <w:vAlign w:val="center"/>
          </w:tcPr>
          <w:p w:rsidR="00990B40" w:rsidRDefault="002E44C2">
            <w:pPr>
              <w:adjustRightInd w:val="0"/>
              <w:snapToGrid w:val="0"/>
              <w:rPr>
                <w:rFonts w:ascii="微软雅黑" w:hAnsi="微软雅黑" w:cs="宋体"/>
                <w:sz w:val="21"/>
                <w:szCs w:val="21"/>
              </w:rPr>
            </w:pPr>
            <w:r>
              <w:rPr>
                <w:rFonts w:ascii="微软雅黑" w:hAnsi="微软雅黑" w:hint="eastAsia"/>
                <w:bCs/>
                <w:color w:val="000000" w:themeColor="text1"/>
                <w:sz w:val="21"/>
                <w:szCs w:val="21"/>
              </w:rPr>
              <w:t>0</w:t>
            </w:r>
          </w:p>
        </w:tc>
        <w:tc>
          <w:tcPr>
            <w:tcW w:w="1314" w:type="dxa"/>
            <w:shd w:val="clear" w:color="auto" w:fill="F0F5FF"/>
            <w:vAlign w:val="center"/>
          </w:tcPr>
          <w:p w:rsidR="00990B40" w:rsidRDefault="002E44C2">
            <w:pPr>
              <w:adjustRightInd w:val="0"/>
              <w:snapToGrid w:val="0"/>
              <w:rPr>
                <w:rFonts w:ascii="微软雅黑" w:hAnsi="微软雅黑" w:cs="宋体"/>
                <w:sz w:val="21"/>
                <w:szCs w:val="21"/>
              </w:rPr>
            </w:pPr>
            <w:r>
              <w:rPr>
                <w:rFonts w:ascii="微软雅黑" w:hAnsi="微软雅黑" w:hint="eastAsia"/>
                <w:b/>
                <w:color w:val="000000" w:themeColor="text1"/>
                <w:sz w:val="21"/>
                <w:szCs w:val="21"/>
              </w:rPr>
              <w:t>实践课时</w:t>
            </w:r>
          </w:p>
        </w:tc>
        <w:tc>
          <w:tcPr>
            <w:tcW w:w="1315" w:type="dxa"/>
            <w:shd w:val="clear" w:color="auto" w:fill="F0F5FF"/>
            <w:vAlign w:val="center"/>
          </w:tcPr>
          <w:p w:rsidR="00990B40" w:rsidRDefault="002E44C2">
            <w:pPr>
              <w:adjustRightInd w:val="0"/>
              <w:snapToGrid w:val="0"/>
              <w:rPr>
                <w:rFonts w:ascii="微软雅黑" w:hAnsi="微软雅黑" w:cs="宋体"/>
                <w:sz w:val="21"/>
                <w:szCs w:val="21"/>
              </w:rPr>
            </w:pPr>
            <w:r>
              <w:rPr>
                <w:rFonts w:ascii="微软雅黑" w:hAnsi="微软雅黑" w:hint="eastAsia"/>
                <w:bCs/>
                <w:color w:val="000000" w:themeColor="text1"/>
                <w:sz w:val="21"/>
                <w:szCs w:val="21"/>
              </w:rPr>
              <w:t>3</w:t>
            </w:r>
            <w:r>
              <w:rPr>
                <w:rFonts w:ascii="微软雅黑" w:hAnsi="微软雅黑"/>
                <w:bCs/>
                <w:color w:val="000000" w:themeColor="text1"/>
                <w:sz w:val="21"/>
                <w:szCs w:val="21"/>
              </w:rPr>
              <w:t>2</w:t>
            </w:r>
          </w:p>
        </w:tc>
      </w:tr>
      <w:tr w:rsidR="00990B40">
        <w:trPr>
          <w:trHeight w:val="289"/>
          <w:jc w:val="center"/>
        </w:trPr>
        <w:tc>
          <w:tcPr>
            <w:tcW w:w="1453" w:type="dxa"/>
            <w:shd w:val="clear" w:color="auto" w:fill="C7E3FE"/>
            <w:vAlign w:val="center"/>
          </w:tcPr>
          <w:p w:rsidR="00990B40" w:rsidRDefault="002E44C2">
            <w:pPr>
              <w:adjustRightInd w:val="0"/>
              <w:snapToGrid w:val="0"/>
              <w:spacing w:line="300" w:lineRule="auto"/>
              <w:jc w:val="center"/>
              <w:rPr>
                <w:rFonts w:ascii="微软雅黑" w:hAnsi="微软雅黑" w:cs="宋体"/>
                <w:b/>
                <w:sz w:val="21"/>
                <w:szCs w:val="21"/>
              </w:rPr>
            </w:pPr>
            <w:r>
              <w:rPr>
                <w:rFonts w:ascii="微软雅黑" w:hAnsi="微软雅黑" w:cs="宋体" w:hint="eastAsia"/>
                <w:b/>
                <w:sz w:val="21"/>
                <w:szCs w:val="21"/>
              </w:rPr>
              <w:t>考核方式</w:t>
            </w:r>
          </w:p>
        </w:tc>
        <w:tc>
          <w:tcPr>
            <w:tcW w:w="7885" w:type="dxa"/>
            <w:gridSpan w:val="6"/>
            <w:shd w:val="clear" w:color="auto" w:fill="F0F5FF"/>
            <w:vAlign w:val="center"/>
          </w:tcPr>
          <w:p w:rsidR="00990B40" w:rsidRDefault="002E44C2">
            <w:pPr>
              <w:adjustRightInd w:val="0"/>
              <w:snapToGrid w:val="0"/>
              <w:rPr>
                <w:rFonts w:ascii="微软雅黑" w:hAnsi="微软雅黑" w:cs="宋体"/>
                <w:sz w:val="21"/>
                <w:szCs w:val="21"/>
              </w:rPr>
            </w:pPr>
            <w:r>
              <w:rPr>
                <w:rFonts w:ascii="微软雅黑" w:hAnsi="微软雅黑" w:cs="宋体" w:hint="eastAsia"/>
                <w:b/>
                <w:sz w:val="21"/>
                <w:szCs w:val="21"/>
              </w:rPr>
              <w:t>考查</w:t>
            </w:r>
          </w:p>
        </w:tc>
      </w:tr>
      <w:tr w:rsidR="00990B40">
        <w:trPr>
          <w:trHeight w:val="1114"/>
          <w:jc w:val="center"/>
        </w:trPr>
        <w:tc>
          <w:tcPr>
            <w:tcW w:w="1453" w:type="dxa"/>
            <w:shd w:val="clear" w:color="auto" w:fill="C7E3FE"/>
            <w:vAlign w:val="center"/>
          </w:tcPr>
          <w:p w:rsidR="00990B40" w:rsidRDefault="002E44C2">
            <w:pPr>
              <w:widowControl/>
              <w:adjustRightInd w:val="0"/>
              <w:snapToGrid w:val="0"/>
              <w:spacing w:line="300" w:lineRule="auto"/>
              <w:jc w:val="center"/>
              <w:rPr>
                <w:rFonts w:ascii="微软雅黑" w:hAnsi="微软雅黑" w:cs="宋体"/>
                <w:b/>
                <w:sz w:val="21"/>
                <w:szCs w:val="21"/>
              </w:rPr>
            </w:pPr>
            <w:r>
              <w:rPr>
                <w:rFonts w:ascii="微软雅黑" w:hAnsi="微软雅黑" w:cs="宋体" w:hint="eastAsia"/>
                <w:b/>
                <w:sz w:val="21"/>
                <w:szCs w:val="21"/>
              </w:rPr>
              <w:t>课程简介</w:t>
            </w:r>
          </w:p>
        </w:tc>
        <w:tc>
          <w:tcPr>
            <w:tcW w:w="7885" w:type="dxa"/>
            <w:gridSpan w:val="6"/>
            <w:shd w:val="clear" w:color="auto" w:fill="F0F5FF"/>
          </w:tcPr>
          <w:p w:rsidR="00990B40" w:rsidRDefault="002E44C2">
            <w:pPr>
              <w:adjustRightInd w:val="0"/>
              <w:snapToGrid w:val="0"/>
              <w:rPr>
                <w:rFonts w:ascii="微软雅黑" w:hAnsi="微软雅黑" w:cs="宋体"/>
                <w:sz w:val="21"/>
                <w:szCs w:val="21"/>
              </w:rPr>
            </w:pPr>
            <w:r>
              <w:rPr>
                <w:rFonts w:ascii="微软雅黑" w:hAnsi="微软雅黑" w:hint="eastAsia"/>
                <w:color w:val="000000"/>
                <w:sz w:val="21"/>
                <w:szCs w:val="21"/>
              </w:rPr>
              <w:t>机器人视觉，是指不仅要把视觉信息作为输入，而且还要对这些信息进行处理，进而提取出有用的信息提供给机器人</w:t>
            </w:r>
          </w:p>
        </w:tc>
      </w:tr>
      <w:tr w:rsidR="00990B40">
        <w:trPr>
          <w:trHeight w:val="1129"/>
          <w:jc w:val="center"/>
        </w:trPr>
        <w:tc>
          <w:tcPr>
            <w:tcW w:w="1453" w:type="dxa"/>
            <w:shd w:val="clear" w:color="auto" w:fill="C7E3FE"/>
            <w:vAlign w:val="center"/>
          </w:tcPr>
          <w:p w:rsidR="00990B40" w:rsidRDefault="002E44C2">
            <w:pPr>
              <w:widowControl/>
              <w:adjustRightInd w:val="0"/>
              <w:snapToGrid w:val="0"/>
              <w:spacing w:line="300" w:lineRule="auto"/>
              <w:jc w:val="center"/>
              <w:rPr>
                <w:rFonts w:ascii="微软雅黑" w:hAnsi="微软雅黑" w:cs="宋体"/>
                <w:b/>
                <w:sz w:val="21"/>
                <w:szCs w:val="21"/>
              </w:rPr>
            </w:pPr>
            <w:r>
              <w:rPr>
                <w:rFonts w:ascii="微软雅黑" w:hAnsi="微软雅黑" w:cs="宋体" w:hint="eastAsia"/>
                <w:b/>
                <w:sz w:val="21"/>
                <w:szCs w:val="21"/>
              </w:rPr>
              <w:t>培养目标</w:t>
            </w:r>
          </w:p>
        </w:tc>
        <w:tc>
          <w:tcPr>
            <w:tcW w:w="7885" w:type="dxa"/>
            <w:gridSpan w:val="6"/>
            <w:shd w:val="clear" w:color="auto" w:fill="F0F5FF"/>
          </w:tcPr>
          <w:p w:rsidR="00990B40" w:rsidRDefault="002E44C2">
            <w:pPr>
              <w:pStyle w:val="af1"/>
              <w:numPr>
                <w:ilvl w:val="0"/>
                <w:numId w:val="28"/>
              </w:numPr>
              <w:snapToGrid w:val="0"/>
              <w:ind w:firstLineChars="0"/>
              <w:rPr>
                <w:rFonts w:ascii="微软雅黑" w:hAnsi="微软雅黑"/>
                <w:color w:val="000000"/>
                <w:sz w:val="21"/>
                <w:szCs w:val="21"/>
              </w:rPr>
            </w:pPr>
            <w:r>
              <w:rPr>
                <w:rFonts w:ascii="微软雅黑" w:hAnsi="微软雅黑" w:hint="eastAsia"/>
                <w:color w:val="000000"/>
                <w:sz w:val="21"/>
                <w:szCs w:val="21"/>
              </w:rPr>
              <w:t>对给定大小、色彩模式等的图像和</w:t>
            </w:r>
            <w:proofErr w:type="gramStart"/>
            <w:r>
              <w:rPr>
                <w:rFonts w:ascii="微软雅黑" w:hAnsi="微软雅黑" w:hint="eastAsia"/>
                <w:color w:val="000000"/>
                <w:sz w:val="21"/>
                <w:szCs w:val="21"/>
              </w:rPr>
              <w:t>娄</w:t>
            </w:r>
            <w:proofErr w:type="gramEnd"/>
            <w:r>
              <w:rPr>
                <w:rFonts w:ascii="微软雅黑" w:hAnsi="微软雅黑" w:hint="eastAsia"/>
                <w:color w:val="000000"/>
                <w:sz w:val="21"/>
                <w:szCs w:val="21"/>
              </w:rPr>
              <w:t>似的图像范围进行检测，或者跟踪。</w:t>
            </w:r>
          </w:p>
          <w:p w:rsidR="00990B40" w:rsidRDefault="002E44C2">
            <w:pPr>
              <w:pStyle w:val="af1"/>
              <w:numPr>
                <w:ilvl w:val="0"/>
                <w:numId w:val="28"/>
              </w:numPr>
              <w:snapToGrid w:val="0"/>
              <w:ind w:firstLineChars="0"/>
              <w:rPr>
                <w:rFonts w:ascii="微软雅黑" w:hAnsi="微软雅黑"/>
                <w:color w:val="000000"/>
                <w:sz w:val="21"/>
                <w:szCs w:val="21"/>
              </w:rPr>
            </w:pPr>
            <w:r>
              <w:rPr>
                <w:rFonts w:ascii="微软雅黑" w:hAnsi="微软雅黑" w:hint="eastAsia"/>
                <w:color w:val="000000"/>
                <w:sz w:val="21"/>
                <w:szCs w:val="21"/>
              </w:rPr>
              <w:t>利用多目视觉或距离测量装置得到距离图像。</w:t>
            </w:r>
          </w:p>
          <w:p w:rsidR="00990B40" w:rsidRDefault="002E44C2">
            <w:pPr>
              <w:pStyle w:val="af1"/>
              <w:numPr>
                <w:ilvl w:val="0"/>
                <w:numId w:val="28"/>
              </w:numPr>
              <w:snapToGrid w:val="0"/>
              <w:ind w:firstLineChars="0"/>
              <w:rPr>
                <w:rFonts w:ascii="微软雅黑" w:hAnsi="微软雅黑"/>
                <w:color w:val="000000"/>
                <w:sz w:val="21"/>
                <w:szCs w:val="21"/>
              </w:rPr>
            </w:pPr>
            <w:r>
              <w:rPr>
                <w:rFonts w:ascii="微软雅黑" w:hAnsi="微软雅黑" w:hint="eastAsia"/>
                <w:color w:val="000000"/>
                <w:sz w:val="21"/>
                <w:szCs w:val="21"/>
              </w:rPr>
              <w:t>利用时序图像，求图像内各个像素能运行状态(光流场)。</w:t>
            </w:r>
          </w:p>
          <w:p w:rsidR="00990B40" w:rsidRDefault="002E44C2">
            <w:pPr>
              <w:pStyle w:val="af1"/>
              <w:numPr>
                <w:ilvl w:val="0"/>
                <w:numId w:val="28"/>
              </w:numPr>
              <w:snapToGrid w:val="0"/>
              <w:ind w:firstLineChars="0"/>
              <w:rPr>
                <w:rFonts w:ascii="微软雅黑" w:hAnsi="微软雅黑"/>
                <w:color w:val="000000"/>
                <w:sz w:val="21"/>
                <w:szCs w:val="21"/>
              </w:rPr>
            </w:pPr>
            <w:r>
              <w:rPr>
                <w:rFonts w:ascii="微软雅黑" w:hAnsi="微软雅黑" w:hint="eastAsia"/>
                <w:color w:val="000000"/>
                <w:sz w:val="21"/>
                <w:szCs w:val="21"/>
              </w:rPr>
              <w:t>由时序图像检测运动物体，并进行跟踪。</w:t>
            </w:r>
          </w:p>
          <w:p w:rsidR="00990B40" w:rsidRDefault="002E44C2">
            <w:pPr>
              <w:pStyle w:val="af1"/>
              <w:numPr>
                <w:ilvl w:val="0"/>
                <w:numId w:val="28"/>
              </w:numPr>
              <w:snapToGrid w:val="0"/>
              <w:ind w:firstLineChars="0"/>
              <w:rPr>
                <w:rFonts w:ascii="微软雅黑" w:hAnsi="微软雅黑" w:cs="宋体"/>
                <w:sz w:val="21"/>
                <w:szCs w:val="21"/>
              </w:rPr>
            </w:pPr>
            <w:r>
              <w:rPr>
                <w:rFonts w:ascii="微软雅黑" w:hAnsi="微软雅黑" w:hint="eastAsia"/>
                <w:color w:val="000000"/>
                <w:sz w:val="21"/>
                <w:szCs w:val="21"/>
              </w:rPr>
              <w:lastRenderedPageBreak/>
              <w:t>根据图像处理的结果，改变摄像机的参数和方向，或者移动摄像机的整体位置，或者改善照明条件(主动视觉)，以便获得更好的输入图像。</w:t>
            </w:r>
          </w:p>
        </w:tc>
      </w:tr>
    </w:tbl>
    <w:p w:rsidR="00990B40" w:rsidRDefault="00990B40">
      <w:pPr>
        <w:rPr>
          <w:sz w:val="21"/>
          <w:szCs w:val="21"/>
        </w:rPr>
      </w:pPr>
    </w:p>
    <w:p w:rsidR="00990B40" w:rsidRPr="00FB5025" w:rsidRDefault="002E44C2">
      <w:pPr>
        <w:pStyle w:val="4"/>
      </w:pPr>
      <w:r w:rsidRPr="00FB5025">
        <w:rPr>
          <w:rFonts w:hint="eastAsia"/>
        </w:rPr>
        <w:t>机器人感知学</w:t>
      </w:r>
    </w:p>
    <w:tbl>
      <w:tblPr>
        <w:tblStyle w:val="af0"/>
        <w:tblW w:w="9338" w:type="dxa"/>
        <w:jc w:val="center"/>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CellMar>
          <w:left w:w="113" w:type="dxa"/>
          <w:right w:w="113" w:type="dxa"/>
        </w:tblCellMar>
        <w:tblLook w:val="04A0" w:firstRow="1" w:lastRow="0" w:firstColumn="1" w:lastColumn="0" w:noHBand="0" w:noVBand="1"/>
      </w:tblPr>
      <w:tblGrid>
        <w:gridCol w:w="1453"/>
        <w:gridCol w:w="1314"/>
        <w:gridCol w:w="1314"/>
        <w:gridCol w:w="1314"/>
        <w:gridCol w:w="1314"/>
        <w:gridCol w:w="1314"/>
        <w:gridCol w:w="1315"/>
      </w:tblGrid>
      <w:tr w:rsidR="00990B40">
        <w:trPr>
          <w:trHeight w:val="289"/>
          <w:jc w:val="center"/>
        </w:trPr>
        <w:tc>
          <w:tcPr>
            <w:tcW w:w="1453" w:type="dxa"/>
            <w:shd w:val="clear" w:color="auto" w:fill="C7E3FE"/>
            <w:vAlign w:val="center"/>
          </w:tcPr>
          <w:p w:rsidR="00990B40" w:rsidRDefault="002E44C2">
            <w:pPr>
              <w:widowControl/>
              <w:adjustRightInd w:val="0"/>
              <w:snapToGrid w:val="0"/>
              <w:spacing w:line="300" w:lineRule="auto"/>
              <w:jc w:val="center"/>
              <w:rPr>
                <w:rFonts w:ascii="微软雅黑" w:hAnsi="微软雅黑" w:cs="宋体"/>
                <w:b/>
                <w:sz w:val="21"/>
                <w:szCs w:val="21"/>
              </w:rPr>
            </w:pPr>
            <w:r>
              <w:rPr>
                <w:rFonts w:ascii="微软雅黑" w:hAnsi="微软雅黑" w:cs="宋体" w:hint="eastAsia"/>
                <w:b/>
                <w:sz w:val="21"/>
                <w:szCs w:val="21"/>
              </w:rPr>
              <w:t>课程名称</w:t>
            </w:r>
          </w:p>
        </w:tc>
        <w:tc>
          <w:tcPr>
            <w:tcW w:w="7885" w:type="dxa"/>
            <w:gridSpan w:val="6"/>
            <w:shd w:val="clear" w:color="auto" w:fill="F0F5FF"/>
            <w:vAlign w:val="center"/>
          </w:tcPr>
          <w:p w:rsidR="00990B40" w:rsidRDefault="002E44C2">
            <w:pPr>
              <w:adjustRightInd w:val="0"/>
              <w:snapToGrid w:val="0"/>
              <w:rPr>
                <w:rFonts w:ascii="微软雅黑" w:hAnsi="微软雅黑" w:cs="宋体"/>
                <w:sz w:val="21"/>
                <w:szCs w:val="21"/>
              </w:rPr>
            </w:pPr>
            <w:r>
              <w:rPr>
                <w:rFonts w:ascii="微软雅黑" w:hAnsi="微软雅黑" w:hint="eastAsia"/>
                <w:bCs/>
                <w:color w:val="000000" w:themeColor="text1"/>
                <w:sz w:val="21"/>
                <w:szCs w:val="21"/>
              </w:rPr>
              <w:t>机器人</w:t>
            </w:r>
            <w:proofErr w:type="gramStart"/>
            <w:r>
              <w:rPr>
                <w:rFonts w:ascii="微软雅黑" w:hAnsi="微软雅黑" w:hint="eastAsia"/>
                <w:bCs/>
                <w:color w:val="000000" w:themeColor="text1"/>
                <w:sz w:val="21"/>
                <w:szCs w:val="21"/>
              </w:rPr>
              <w:t>感知学</w:t>
            </w:r>
            <w:proofErr w:type="gramEnd"/>
          </w:p>
        </w:tc>
      </w:tr>
      <w:tr w:rsidR="00990B40">
        <w:trPr>
          <w:trHeight w:val="289"/>
          <w:jc w:val="center"/>
        </w:trPr>
        <w:tc>
          <w:tcPr>
            <w:tcW w:w="1453" w:type="dxa"/>
            <w:shd w:val="clear" w:color="auto" w:fill="C7E3FE"/>
            <w:vAlign w:val="center"/>
          </w:tcPr>
          <w:p w:rsidR="00990B40" w:rsidRDefault="002E44C2">
            <w:pPr>
              <w:adjustRightInd w:val="0"/>
              <w:snapToGrid w:val="0"/>
              <w:spacing w:line="300" w:lineRule="auto"/>
              <w:jc w:val="center"/>
              <w:rPr>
                <w:rFonts w:ascii="微软雅黑" w:hAnsi="微软雅黑" w:cs="宋体"/>
                <w:b/>
                <w:sz w:val="21"/>
                <w:szCs w:val="21"/>
              </w:rPr>
            </w:pPr>
            <w:r>
              <w:rPr>
                <w:rFonts w:ascii="微软雅黑" w:hAnsi="微软雅黑" w:cs="宋体" w:hint="eastAsia"/>
                <w:b/>
                <w:sz w:val="21"/>
                <w:szCs w:val="21"/>
              </w:rPr>
              <w:t>课时</w:t>
            </w:r>
          </w:p>
        </w:tc>
        <w:tc>
          <w:tcPr>
            <w:tcW w:w="1314" w:type="dxa"/>
            <w:shd w:val="clear" w:color="auto" w:fill="F0F5FF"/>
            <w:vAlign w:val="center"/>
          </w:tcPr>
          <w:p w:rsidR="00990B40" w:rsidRDefault="002E44C2">
            <w:pPr>
              <w:adjustRightInd w:val="0"/>
              <w:snapToGrid w:val="0"/>
              <w:rPr>
                <w:rFonts w:ascii="微软雅黑" w:hAnsi="微软雅黑"/>
                <w:bCs/>
                <w:color w:val="000000" w:themeColor="text1"/>
                <w:sz w:val="21"/>
                <w:szCs w:val="21"/>
              </w:rPr>
            </w:pPr>
            <w:r>
              <w:rPr>
                <w:rFonts w:ascii="微软雅黑" w:hAnsi="微软雅黑" w:hint="eastAsia"/>
                <w:b/>
                <w:color w:val="000000" w:themeColor="text1"/>
                <w:sz w:val="21"/>
                <w:szCs w:val="21"/>
              </w:rPr>
              <w:t>总课时</w:t>
            </w:r>
          </w:p>
        </w:tc>
        <w:tc>
          <w:tcPr>
            <w:tcW w:w="1314" w:type="dxa"/>
            <w:shd w:val="clear" w:color="auto" w:fill="F0F5FF"/>
            <w:vAlign w:val="center"/>
          </w:tcPr>
          <w:p w:rsidR="00990B40" w:rsidRDefault="002E44C2">
            <w:pPr>
              <w:adjustRightInd w:val="0"/>
              <w:snapToGrid w:val="0"/>
              <w:rPr>
                <w:rFonts w:ascii="微软雅黑" w:hAnsi="微软雅黑"/>
                <w:bCs/>
                <w:color w:val="000000" w:themeColor="text1"/>
                <w:sz w:val="21"/>
                <w:szCs w:val="21"/>
              </w:rPr>
            </w:pPr>
            <w:r>
              <w:rPr>
                <w:rFonts w:ascii="微软雅黑" w:hAnsi="微软雅黑" w:hint="eastAsia"/>
                <w:bCs/>
                <w:color w:val="000000" w:themeColor="text1"/>
                <w:sz w:val="21"/>
                <w:szCs w:val="21"/>
              </w:rPr>
              <w:t>3</w:t>
            </w:r>
            <w:r>
              <w:rPr>
                <w:rFonts w:ascii="微软雅黑" w:hAnsi="微软雅黑"/>
                <w:bCs/>
                <w:color w:val="000000" w:themeColor="text1"/>
                <w:sz w:val="21"/>
                <w:szCs w:val="21"/>
              </w:rPr>
              <w:t>2</w:t>
            </w:r>
          </w:p>
        </w:tc>
        <w:tc>
          <w:tcPr>
            <w:tcW w:w="1314" w:type="dxa"/>
            <w:shd w:val="clear" w:color="auto" w:fill="F0F5FF"/>
            <w:vAlign w:val="center"/>
          </w:tcPr>
          <w:p w:rsidR="00990B40" w:rsidRDefault="002E44C2">
            <w:pPr>
              <w:adjustRightInd w:val="0"/>
              <w:snapToGrid w:val="0"/>
              <w:rPr>
                <w:rFonts w:ascii="微软雅黑" w:hAnsi="微软雅黑"/>
                <w:bCs/>
                <w:color w:val="000000" w:themeColor="text1"/>
                <w:sz w:val="21"/>
                <w:szCs w:val="21"/>
              </w:rPr>
            </w:pPr>
            <w:r>
              <w:rPr>
                <w:rFonts w:ascii="微软雅黑" w:hAnsi="微软雅黑" w:hint="eastAsia"/>
                <w:b/>
                <w:color w:val="000000" w:themeColor="text1"/>
                <w:sz w:val="21"/>
                <w:szCs w:val="21"/>
              </w:rPr>
              <w:t>理论课时</w:t>
            </w:r>
          </w:p>
        </w:tc>
        <w:tc>
          <w:tcPr>
            <w:tcW w:w="1314" w:type="dxa"/>
            <w:shd w:val="clear" w:color="auto" w:fill="F0F5FF"/>
            <w:vAlign w:val="center"/>
          </w:tcPr>
          <w:p w:rsidR="00990B40" w:rsidRDefault="002E44C2">
            <w:pPr>
              <w:adjustRightInd w:val="0"/>
              <w:snapToGrid w:val="0"/>
              <w:rPr>
                <w:rFonts w:ascii="微软雅黑" w:hAnsi="微软雅黑"/>
                <w:bCs/>
                <w:color w:val="000000" w:themeColor="text1"/>
                <w:sz w:val="21"/>
                <w:szCs w:val="21"/>
              </w:rPr>
            </w:pPr>
            <w:r>
              <w:rPr>
                <w:rFonts w:ascii="微软雅黑" w:hAnsi="微软雅黑" w:hint="eastAsia"/>
                <w:bCs/>
                <w:color w:val="000000" w:themeColor="text1"/>
                <w:sz w:val="21"/>
                <w:szCs w:val="21"/>
              </w:rPr>
              <w:t>0</w:t>
            </w:r>
          </w:p>
        </w:tc>
        <w:tc>
          <w:tcPr>
            <w:tcW w:w="1314" w:type="dxa"/>
            <w:shd w:val="clear" w:color="auto" w:fill="F0F5FF"/>
            <w:vAlign w:val="center"/>
          </w:tcPr>
          <w:p w:rsidR="00990B40" w:rsidRDefault="002E44C2">
            <w:pPr>
              <w:adjustRightInd w:val="0"/>
              <w:snapToGrid w:val="0"/>
              <w:rPr>
                <w:rFonts w:ascii="微软雅黑" w:hAnsi="微软雅黑"/>
                <w:bCs/>
                <w:color w:val="000000" w:themeColor="text1"/>
                <w:sz w:val="21"/>
                <w:szCs w:val="21"/>
              </w:rPr>
            </w:pPr>
            <w:r>
              <w:rPr>
                <w:rFonts w:ascii="微软雅黑" w:hAnsi="微软雅黑" w:hint="eastAsia"/>
                <w:b/>
                <w:color w:val="000000" w:themeColor="text1"/>
                <w:sz w:val="21"/>
                <w:szCs w:val="21"/>
              </w:rPr>
              <w:t>实践课时</w:t>
            </w:r>
          </w:p>
        </w:tc>
        <w:tc>
          <w:tcPr>
            <w:tcW w:w="1315" w:type="dxa"/>
            <w:shd w:val="clear" w:color="auto" w:fill="F0F5FF"/>
            <w:vAlign w:val="center"/>
          </w:tcPr>
          <w:p w:rsidR="00990B40" w:rsidRDefault="002E44C2">
            <w:pPr>
              <w:adjustRightInd w:val="0"/>
              <w:snapToGrid w:val="0"/>
              <w:rPr>
                <w:rFonts w:ascii="微软雅黑" w:hAnsi="微软雅黑"/>
                <w:bCs/>
                <w:color w:val="000000" w:themeColor="text1"/>
                <w:sz w:val="21"/>
                <w:szCs w:val="21"/>
              </w:rPr>
            </w:pPr>
            <w:r>
              <w:rPr>
                <w:rFonts w:ascii="微软雅黑" w:hAnsi="微软雅黑" w:hint="eastAsia"/>
                <w:bCs/>
                <w:color w:val="000000" w:themeColor="text1"/>
                <w:sz w:val="21"/>
                <w:szCs w:val="21"/>
              </w:rPr>
              <w:t>3</w:t>
            </w:r>
            <w:r>
              <w:rPr>
                <w:rFonts w:ascii="微软雅黑" w:hAnsi="微软雅黑"/>
                <w:bCs/>
                <w:color w:val="000000" w:themeColor="text1"/>
                <w:sz w:val="21"/>
                <w:szCs w:val="21"/>
              </w:rPr>
              <w:t>2</w:t>
            </w:r>
          </w:p>
        </w:tc>
      </w:tr>
      <w:tr w:rsidR="00990B40">
        <w:trPr>
          <w:trHeight w:val="289"/>
          <w:jc w:val="center"/>
        </w:trPr>
        <w:tc>
          <w:tcPr>
            <w:tcW w:w="1453" w:type="dxa"/>
            <w:shd w:val="clear" w:color="auto" w:fill="C7E3FE"/>
            <w:vAlign w:val="center"/>
          </w:tcPr>
          <w:p w:rsidR="00990B40" w:rsidRDefault="002E44C2">
            <w:pPr>
              <w:adjustRightInd w:val="0"/>
              <w:snapToGrid w:val="0"/>
              <w:spacing w:line="300" w:lineRule="auto"/>
              <w:jc w:val="center"/>
              <w:rPr>
                <w:rFonts w:ascii="微软雅黑" w:hAnsi="微软雅黑" w:cs="宋体"/>
                <w:b/>
                <w:sz w:val="21"/>
                <w:szCs w:val="21"/>
              </w:rPr>
            </w:pPr>
            <w:r>
              <w:rPr>
                <w:rFonts w:ascii="微软雅黑" w:hAnsi="微软雅黑" w:cs="宋体" w:hint="eastAsia"/>
                <w:b/>
                <w:sz w:val="21"/>
                <w:szCs w:val="21"/>
              </w:rPr>
              <w:t>考核方式</w:t>
            </w:r>
          </w:p>
        </w:tc>
        <w:tc>
          <w:tcPr>
            <w:tcW w:w="7885" w:type="dxa"/>
            <w:gridSpan w:val="6"/>
            <w:shd w:val="clear" w:color="auto" w:fill="F0F5FF"/>
            <w:vAlign w:val="center"/>
          </w:tcPr>
          <w:p w:rsidR="00990B40" w:rsidRDefault="002E44C2">
            <w:pPr>
              <w:adjustRightInd w:val="0"/>
              <w:snapToGrid w:val="0"/>
              <w:rPr>
                <w:rFonts w:ascii="微软雅黑" w:hAnsi="微软雅黑"/>
                <w:bCs/>
                <w:color w:val="000000" w:themeColor="text1"/>
                <w:sz w:val="21"/>
                <w:szCs w:val="21"/>
              </w:rPr>
            </w:pPr>
            <w:r>
              <w:rPr>
                <w:rFonts w:ascii="微软雅黑" w:hAnsi="微软雅黑" w:cs="宋体" w:hint="eastAsia"/>
                <w:b/>
                <w:sz w:val="21"/>
                <w:szCs w:val="21"/>
              </w:rPr>
              <w:t>考查</w:t>
            </w:r>
          </w:p>
        </w:tc>
      </w:tr>
      <w:tr w:rsidR="00990B40">
        <w:trPr>
          <w:trHeight w:val="1057"/>
          <w:jc w:val="center"/>
        </w:trPr>
        <w:tc>
          <w:tcPr>
            <w:tcW w:w="1453" w:type="dxa"/>
            <w:shd w:val="clear" w:color="auto" w:fill="C7E3FE"/>
            <w:vAlign w:val="center"/>
          </w:tcPr>
          <w:p w:rsidR="00990B40" w:rsidRDefault="002E44C2">
            <w:pPr>
              <w:widowControl/>
              <w:adjustRightInd w:val="0"/>
              <w:snapToGrid w:val="0"/>
              <w:spacing w:line="300" w:lineRule="auto"/>
              <w:jc w:val="center"/>
              <w:rPr>
                <w:rFonts w:ascii="微软雅黑" w:hAnsi="微软雅黑" w:cs="宋体"/>
                <w:b/>
                <w:sz w:val="21"/>
                <w:szCs w:val="21"/>
              </w:rPr>
            </w:pPr>
            <w:r>
              <w:rPr>
                <w:rFonts w:ascii="微软雅黑" w:hAnsi="微软雅黑" w:cs="宋体" w:hint="eastAsia"/>
                <w:b/>
                <w:sz w:val="21"/>
                <w:szCs w:val="21"/>
              </w:rPr>
              <w:t>课程简介</w:t>
            </w:r>
          </w:p>
        </w:tc>
        <w:tc>
          <w:tcPr>
            <w:tcW w:w="7885" w:type="dxa"/>
            <w:gridSpan w:val="6"/>
            <w:shd w:val="clear" w:color="auto" w:fill="F0F5FF"/>
          </w:tcPr>
          <w:p w:rsidR="00B514AD" w:rsidRDefault="002E44C2">
            <w:pPr>
              <w:adjustRightInd w:val="0"/>
              <w:snapToGrid w:val="0"/>
              <w:rPr>
                <w:rFonts w:ascii="微软雅黑" w:hAnsi="微软雅黑" w:cs="宋体"/>
                <w:sz w:val="21"/>
                <w:szCs w:val="21"/>
              </w:rPr>
            </w:pPr>
            <w:r>
              <w:rPr>
                <w:rFonts w:ascii="微软雅黑" w:hAnsi="微软雅黑" w:cs="宋体" w:hint="eastAsia"/>
                <w:sz w:val="21"/>
                <w:szCs w:val="21"/>
              </w:rPr>
              <w:t>研究内容：</w:t>
            </w:r>
          </w:p>
          <w:p w:rsidR="00B514AD" w:rsidRDefault="002E44C2">
            <w:pPr>
              <w:adjustRightInd w:val="0"/>
              <w:snapToGrid w:val="0"/>
              <w:rPr>
                <w:rFonts w:ascii="微软雅黑" w:hAnsi="微软雅黑" w:cs="宋体"/>
                <w:sz w:val="21"/>
                <w:szCs w:val="21"/>
              </w:rPr>
            </w:pPr>
            <w:r>
              <w:rPr>
                <w:rFonts w:ascii="微软雅黑" w:hAnsi="微软雅黑" w:cs="宋体"/>
                <w:sz w:val="21"/>
                <w:szCs w:val="21"/>
              </w:rPr>
              <w:t>1.</w:t>
            </w:r>
            <w:r>
              <w:rPr>
                <w:rFonts w:ascii="微软雅黑" w:hAnsi="微软雅黑" w:cs="宋体" w:hint="eastAsia"/>
                <w:sz w:val="21"/>
                <w:szCs w:val="21"/>
              </w:rPr>
              <w:t>多传感信息融合的机器视觉与感知技术；</w:t>
            </w:r>
            <w:r w:rsidR="00B514AD">
              <w:rPr>
                <w:rFonts w:ascii="微软雅黑" w:hAnsi="微软雅黑" w:cs="宋体"/>
                <w:sz w:val="21"/>
                <w:szCs w:val="21"/>
              </w:rPr>
              <w:br/>
            </w:r>
            <w:r>
              <w:rPr>
                <w:rFonts w:ascii="微软雅黑" w:hAnsi="微软雅黑" w:cs="宋体"/>
                <w:sz w:val="21"/>
                <w:szCs w:val="21"/>
              </w:rPr>
              <w:t>2.</w:t>
            </w:r>
            <w:r>
              <w:rPr>
                <w:rFonts w:ascii="微软雅黑" w:hAnsi="微软雅黑" w:cs="宋体" w:hint="eastAsia"/>
                <w:sz w:val="21"/>
                <w:szCs w:val="21"/>
              </w:rPr>
              <w:t>人-机器人交互理论研究与应用；</w:t>
            </w:r>
          </w:p>
          <w:p w:rsidR="00990B40" w:rsidRDefault="002E44C2">
            <w:pPr>
              <w:adjustRightInd w:val="0"/>
              <w:snapToGrid w:val="0"/>
              <w:rPr>
                <w:rFonts w:ascii="微软雅黑" w:hAnsi="微软雅黑" w:cs="宋体"/>
                <w:sz w:val="21"/>
                <w:szCs w:val="21"/>
              </w:rPr>
            </w:pPr>
            <w:r>
              <w:rPr>
                <w:rFonts w:ascii="微软雅黑" w:hAnsi="微软雅黑" w:cs="宋体"/>
                <w:sz w:val="21"/>
                <w:szCs w:val="21"/>
              </w:rPr>
              <w:t>3.</w:t>
            </w:r>
            <w:r>
              <w:rPr>
                <w:rFonts w:ascii="微软雅黑" w:hAnsi="微软雅黑" w:cs="宋体" w:hint="eastAsia"/>
                <w:sz w:val="21"/>
                <w:szCs w:val="21"/>
              </w:rPr>
              <w:t>基于多源生物信号的机电系统控制理论与应用。</w:t>
            </w:r>
          </w:p>
        </w:tc>
      </w:tr>
      <w:tr w:rsidR="00990B40">
        <w:trPr>
          <w:trHeight w:val="1129"/>
          <w:jc w:val="center"/>
        </w:trPr>
        <w:tc>
          <w:tcPr>
            <w:tcW w:w="1453" w:type="dxa"/>
            <w:shd w:val="clear" w:color="auto" w:fill="C7E3FE"/>
            <w:vAlign w:val="center"/>
          </w:tcPr>
          <w:p w:rsidR="00990B40" w:rsidRDefault="002E44C2">
            <w:pPr>
              <w:widowControl/>
              <w:adjustRightInd w:val="0"/>
              <w:snapToGrid w:val="0"/>
              <w:spacing w:line="300" w:lineRule="auto"/>
              <w:jc w:val="center"/>
              <w:rPr>
                <w:rFonts w:ascii="微软雅黑" w:hAnsi="微软雅黑" w:cs="宋体"/>
                <w:b/>
                <w:sz w:val="21"/>
                <w:szCs w:val="21"/>
              </w:rPr>
            </w:pPr>
            <w:r>
              <w:rPr>
                <w:rFonts w:ascii="微软雅黑" w:hAnsi="微软雅黑" w:cs="宋体" w:hint="eastAsia"/>
                <w:b/>
                <w:sz w:val="21"/>
                <w:szCs w:val="21"/>
              </w:rPr>
              <w:t>培养目标</w:t>
            </w:r>
          </w:p>
        </w:tc>
        <w:tc>
          <w:tcPr>
            <w:tcW w:w="7885" w:type="dxa"/>
            <w:gridSpan w:val="6"/>
            <w:shd w:val="clear" w:color="auto" w:fill="F0F5FF"/>
          </w:tcPr>
          <w:p w:rsidR="00990B40" w:rsidRDefault="002E44C2">
            <w:pPr>
              <w:snapToGrid w:val="0"/>
              <w:rPr>
                <w:rFonts w:ascii="微软雅黑" w:hAnsi="微软雅黑" w:cs="宋体"/>
                <w:sz w:val="21"/>
                <w:szCs w:val="21"/>
              </w:rPr>
            </w:pPr>
            <w:r>
              <w:rPr>
                <w:rFonts w:ascii="微软雅黑" w:hAnsi="微软雅黑" w:hint="eastAsia"/>
                <w:color w:val="000000"/>
                <w:sz w:val="21"/>
                <w:szCs w:val="21"/>
              </w:rPr>
              <w:t>通过研究多传感器感知技术，生机电协同控制与动态补偿技术，实现人机运动的动态协同，初步实现基于</w:t>
            </w:r>
            <w:proofErr w:type="gramStart"/>
            <w:r>
              <w:rPr>
                <w:rFonts w:ascii="微软雅黑" w:hAnsi="微软雅黑" w:hint="eastAsia"/>
                <w:color w:val="000000"/>
                <w:sz w:val="21"/>
                <w:szCs w:val="21"/>
              </w:rPr>
              <w:t>脑机接口</w:t>
            </w:r>
            <w:proofErr w:type="gramEnd"/>
            <w:r>
              <w:rPr>
                <w:rFonts w:ascii="微软雅黑" w:hAnsi="微软雅黑" w:hint="eastAsia"/>
                <w:color w:val="000000"/>
                <w:sz w:val="21"/>
                <w:szCs w:val="21"/>
              </w:rPr>
              <w:t>的服务机器人原型样机，如：上肢和下肢康复机器人、助老伴行机器人、救援机器人及超微创手术机器人、ICU重症护理机器</w:t>
            </w:r>
            <w:bookmarkStart w:id="46" w:name="_GoBack"/>
            <w:bookmarkEnd w:id="46"/>
            <w:r>
              <w:rPr>
                <w:rFonts w:ascii="微软雅黑" w:hAnsi="微软雅黑" w:hint="eastAsia"/>
                <w:color w:val="000000"/>
                <w:sz w:val="21"/>
                <w:szCs w:val="21"/>
              </w:rPr>
              <w:t>人产品。</w:t>
            </w:r>
          </w:p>
        </w:tc>
      </w:tr>
    </w:tbl>
    <w:p w:rsidR="00990B40" w:rsidRDefault="00990B40">
      <w:pPr>
        <w:rPr>
          <w:sz w:val="21"/>
          <w:szCs w:val="21"/>
        </w:rPr>
      </w:pPr>
    </w:p>
    <w:p w:rsidR="00990B40" w:rsidRDefault="002E44C2">
      <w:pPr>
        <w:pStyle w:val="3"/>
      </w:pPr>
      <w:bookmarkStart w:id="47" w:name="_Toc523243956"/>
      <w:r>
        <w:rPr>
          <w:rFonts w:hint="eastAsia"/>
        </w:rPr>
        <w:t xml:space="preserve">7.5 </w:t>
      </w:r>
      <w:r>
        <w:rPr>
          <w:rFonts w:hint="eastAsia"/>
        </w:rPr>
        <w:t>集中实践</w:t>
      </w:r>
      <w:bookmarkEnd w:id="47"/>
    </w:p>
    <w:p w:rsidR="00990B40" w:rsidRPr="00FB5025" w:rsidRDefault="002E44C2">
      <w:pPr>
        <w:pStyle w:val="4"/>
        <w:numPr>
          <w:ilvl w:val="0"/>
          <w:numId w:val="29"/>
        </w:numPr>
      </w:pPr>
      <w:r w:rsidRPr="00FB5025">
        <w:rPr>
          <w:rFonts w:hint="eastAsia"/>
        </w:rPr>
        <w:t>智能监控机器人综合实践（视觉感知）</w:t>
      </w:r>
    </w:p>
    <w:tbl>
      <w:tblPr>
        <w:tblStyle w:val="af0"/>
        <w:tblW w:w="9265" w:type="dxa"/>
        <w:jc w:val="center"/>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CellMar>
          <w:left w:w="113" w:type="dxa"/>
          <w:right w:w="113" w:type="dxa"/>
        </w:tblCellMar>
        <w:tblLook w:val="04A0" w:firstRow="1" w:lastRow="0" w:firstColumn="1" w:lastColumn="0" w:noHBand="0" w:noVBand="1"/>
      </w:tblPr>
      <w:tblGrid>
        <w:gridCol w:w="1324"/>
        <w:gridCol w:w="1323"/>
        <w:gridCol w:w="1324"/>
        <w:gridCol w:w="1323"/>
        <w:gridCol w:w="1324"/>
        <w:gridCol w:w="1323"/>
        <w:gridCol w:w="1324"/>
      </w:tblGrid>
      <w:tr w:rsidR="00990B40">
        <w:trPr>
          <w:trHeight w:val="57"/>
          <w:jc w:val="center"/>
        </w:trPr>
        <w:tc>
          <w:tcPr>
            <w:tcW w:w="1324" w:type="dxa"/>
            <w:shd w:val="clear" w:color="auto" w:fill="C7E3FE"/>
            <w:vAlign w:val="center"/>
          </w:tcPr>
          <w:p w:rsidR="00990B40" w:rsidRDefault="002E44C2">
            <w:pPr>
              <w:widowControl/>
              <w:adjustRightInd w:val="0"/>
              <w:snapToGrid w:val="0"/>
              <w:spacing w:line="300" w:lineRule="auto"/>
              <w:jc w:val="center"/>
              <w:rPr>
                <w:rFonts w:ascii="微软雅黑" w:hAnsi="微软雅黑" w:cs="宋体"/>
                <w:b/>
                <w:sz w:val="21"/>
                <w:szCs w:val="21"/>
              </w:rPr>
            </w:pPr>
            <w:r>
              <w:rPr>
                <w:rFonts w:ascii="微软雅黑" w:hAnsi="微软雅黑" w:cs="宋体" w:hint="eastAsia"/>
                <w:b/>
                <w:sz w:val="21"/>
                <w:szCs w:val="21"/>
              </w:rPr>
              <w:t>课程名称</w:t>
            </w:r>
          </w:p>
        </w:tc>
        <w:tc>
          <w:tcPr>
            <w:tcW w:w="7941" w:type="dxa"/>
            <w:gridSpan w:val="6"/>
            <w:shd w:val="clear" w:color="auto" w:fill="F0F5FF"/>
            <w:vAlign w:val="center"/>
          </w:tcPr>
          <w:p w:rsidR="00990B40" w:rsidRDefault="002E44C2">
            <w:pPr>
              <w:adjustRightInd w:val="0"/>
              <w:snapToGrid w:val="0"/>
              <w:rPr>
                <w:rFonts w:ascii="微软雅黑" w:hAnsi="微软雅黑" w:cs="宋体"/>
                <w:sz w:val="21"/>
                <w:szCs w:val="21"/>
              </w:rPr>
            </w:pPr>
            <w:r>
              <w:rPr>
                <w:rFonts w:ascii="微软雅黑" w:hAnsi="微软雅黑" w:cs="宋体" w:hint="eastAsia"/>
                <w:sz w:val="21"/>
                <w:szCs w:val="21"/>
              </w:rPr>
              <w:t>智能监控机器人综合实践（视觉感知）</w:t>
            </w:r>
          </w:p>
        </w:tc>
      </w:tr>
      <w:tr w:rsidR="00990B40">
        <w:trPr>
          <w:trHeight w:val="57"/>
          <w:jc w:val="center"/>
        </w:trPr>
        <w:tc>
          <w:tcPr>
            <w:tcW w:w="1324" w:type="dxa"/>
            <w:shd w:val="clear" w:color="auto" w:fill="C7E3FE"/>
            <w:vAlign w:val="center"/>
          </w:tcPr>
          <w:p w:rsidR="00990B40" w:rsidRDefault="002E44C2">
            <w:pPr>
              <w:adjustRightInd w:val="0"/>
              <w:snapToGrid w:val="0"/>
              <w:spacing w:line="300" w:lineRule="auto"/>
              <w:jc w:val="center"/>
              <w:rPr>
                <w:rFonts w:ascii="微软雅黑" w:hAnsi="微软雅黑" w:cs="宋体"/>
                <w:b/>
                <w:sz w:val="21"/>
                <w:szCs w:val="21"/>
              </w:rPr>
            </w:pPr>
            <w:r>
              <w:rPr>
                <w:rFonts w:ascii="微软雅黑" w:hAnsi="微软雅黑" w:cs="宋体" w:hint="eastAsia"/>
                <w:b/>
                <w:sz w:val="21"/>
                <w:szCs w:val="21"/>
              </w:rPr>
              <w:t>课时</w:t>
            </w:r>
          </w:p>
        </w:tc>
        <w:tc>
          <w:tcPr>
            <w:tcW w:w="1323" w:type="dxa"/>
            <w:shd w:val="clear" w:color="auto" w:fill="F0F5FF"/>
            <w:vAlign w:val="center"/>
          </w:tcPr>
          <w:p w:rsidR="00990B40" w:rsidRDefault="002E44C2">
            <w:pPr>
              <w:adjustRightInd w:val="0"/>
              <w:snapToGrid w:val="0"/>
              <w:rPr>
                <w:rFonts w:ascii="微软雅黑" w:hAnsi="微软雅黑" w:cs="宋体"/>
                <w:sz w:val="21"/>
                <w:szCs w:val="21"/>
              </w:rPr>
            </w:pPr>
            <w:r>
              <w:rPr>
                <w:rFonts w:ascii="微软雅黑" w:hAnsi="微软雅黑" w:hint="eastAsia"/>
                <w:b/>
                <w:color w:val="000000" w:themeColor="text1"/>
                <w:sz w:val="21"/>
                <w:szCs w:val="21"/>
              </w:rPr>
              <w:t>总课时</w:t>
            </w:r>
          </w:p>
        </w:tc>
        <w:tc>
          <w:tcPr>
            <w:tcW w:w="1324" w:type="dxa"/>
            <w:shd w:val="clear" w:color="auto" w:fill="F0F5FF"/>
            <w:vAlign w:val="center"/>
          </w:tcPr>
          <w:p w:rsidR="00990B40" w:rsidRDefault="002E44C2">
            <w:pPr>
              <w:adjustRightInd w:val="0"/>
              <w:snapToGrid w:val="0"/>
              <w:rPr>
                <w:rFonts w:ascii="微软雅黑" w:hAnsi="微软雅黑" w:cs="宋体"/>
                <w:sz w:val="21"/>
                <w:szCs w:val="21"/>
              </w:rPr>
            </w:pPr>
            <w:r>
              <w:rPr>
                <w:rFonts w:ascii="微软雅黑" w:hAnsi="微软雅黑" w:cs="宋体" w:hint="eastAsia"/>
                <w:sz w:val="21"/>
                <w:szCs w:val="21"/>
              </w:rPr>
              <w:t>3周</w:t>
            </w:r>
          </w:p>
        </w:tc>
        <w:tc>
          <w:tcPr>
            <w:tcW w:w="1323" w:type="dxa"/>
            <w:shd w:val="clear" w:color="auto" w:fill="F0F5FF"/>
            <w:vAlign w:val="center"/>
          </w:tcPr>
          <w:p w:rsidR="00990B40" w:rsidRDefault="002E44C2">
            <w:pPr>
              <w:adjustRightInd w:val="0"/>
              <w:snapToGrid w:val="0"/>
              <w:rPr>
                <w:rFonts w:ascii="微软雅黑" w:hAnsi="微软雅黑" w:cs="宋体"/>
                <w:sz w:val="21"/>
                <w:szCs w:val="21"/>
              </w:rPr>
            </w:pPr>
            <w:r>
              <w:rPr>
                <w:rFonts w:ascii="微软雅黑" w:hAnsi="微软雅黑" w:hint="eastAsia"/>
                <w:b/>
                <w:color w:val="000000" w:themeColor="text1"/>
                <w:sz w:val="21"/>
                <w:szCs w:val="21"/>
              </w:rPr>
              <w:t>理论课时</w:t>
            </w:r>
          </w:p>
        </w:tc>
        <w:tc>
          <w:tcPr>
            <w:tcW w:w="1324" w:type="dxa"/>
            <w:shd w:val="clear" w:color="auto" w:fill="F0F5FF"/>
            <w:vAlign w:val="center"/>
          </w:tcPr>
          <w:p w:rsidR="00990B40" w:rsidRDefault="002E44C2">
            <w:pPr>
              <w:adjustRightInd w:val="0"/>
              <w:snapToGrid w:val="0"/>
              <w:rPr>
                <w:rFonts w:ascii="微软雅黑" w:hAnsi="微软雅黑" w:cs="宋体"/>
                <w:sz w:val="21"/>
                <w:szCs w:val="21"/>
              </w:rPr>
            </w:pPr>
            <w:r>
              <w:rPr>
                <w:rFonts w:ascii="微软雅黑" w:hAnsi="微软雅黑" w:cs="宋体" w:hint="eastAsia"/>
                <w:sz w:val="21"/>
                <w:szCs w:val="21"/>
              </w:rPr>
              <w:t>0</w:t>
            </w:r>
          </w:p>
        </w:tc>
        <w:tc>
          <w:tcPr>
            <w:tcW w:w="1323" w:type="dxa"/>
            <w:shd w:val="clear" w:color="auto" w:fill="F0F5FF"/>
            <w:vAlign w:val="center"/>
          </w:tcPr>
          <w:p w:rsidR="00990B40" w:rsidRDefault="002E44C2">
            <w:pPr>
              <w:adjustRightInd w:val="0"/>
              <w:snapToGrid w:val="0"/>
              <w:rPr>
                <w:rFonts w:ascii="微软雅黑" w:hAnsi="微软雅黑" w:cs="宋体"/>
                <w:sz w:val="21"/>
                <w:szCs w:val="21"/>
              </w:rPr>
            </w:pPr>
            <w:r>
              <w:rPr>
                <w:rFonts w:ascii="微软雅黑" w:hAnsi="微软雅黑" w:hint="eastAsia"/>
                <w:b/>
                <w:color w:val="000000" w:themeColor="text1"/>
                <w:sz w:val="21"/>
                <w:szCs w:val="21"/>
              </w:rPr>
              <w:t>实践课时</w:t>
            </w:r>
          </w:p>
        </w:tc>
        <w:tc>
          <w:tcPr>
            <w:tcW w:w="1324" w:type="dxa"/>
            <w:shd w:val="clear" w:color="auto" w:fill="F0F5FF"/>
            <w:vAlign w:val="center"/>
          </w:tcPr>
          <w:p w:rsidR="00990B40" w:rsidRDefault="002E44C2">
            <w:pPr>
              <w:adjustRightInd w:val="0"/>
              <w:snapToGrid w:val="0"/>
              <w:rPr>
                <w:rFonts w:ascii="微软雅黑" w:hAnsi="微软雅黑" w:cs="宋体"/>
                <w:sz w:val="21"/>
                <w:szCs w:val="21"/>
              </w:rPr>
            </w:pPr>
            <w:r>
              <w:rPr>
                <w:rFonts w:ascii="微软雅黑" w:hAnsi="微软雅黑" w:cs="宋体" w:hint="eastAsia"/>
                <w:sz w:val="21"/>
                <w:szCs w:val="21"/>
              </w:rPr>
              <w:t>3周</w:t>
            </w:r>
          </w:p>
        </w:tc>
      </w:tr>
      <w:tr w:rsidR="00990B40">
        <w:trPr>
          <w:trHeight w:val="57"/>
          <w:jc w:val="center"/>
        </w:trPr>
        <w:tc>
          <w:tcPr>
            <w:tcW w:w="1324" w:type="dxa"/>
            <w:shd w:val="clear" w:color="auto" w:fill="C7E3FE"/>
            <w:vAlign w:val="center"/>
          </w:tcPr>
          <w:p w:rsidR="00990B40" w:rsidRDefault="002E44C2">
            <w:pPr>
              <w:adjustRightInd w:val="0"/>
              <w:snapToGrid w:val="0"/>
              <w:spacing w:line="300" w:lineRule="auto"/>
              <w:jc w:val="center"/>
              <w:rPr>
                <w:rFonts w:ascii="微软雅黑" w:hAnsi="微软雅黑" w:cs="宋体"/>
                <w:b/>
                <w:sz w:val="21"/>
                <w:szCs w:val="21"/>
              </w:rPr>
            </w:pPr>
            <w:r>
              <w:rPr>
                <w:rFonts w:ascii="微软雅黑" w:hAnsi="微软雅黑" w:cs="宋体" w:hint="eastAsia"/>
                <w:b/>
                <w:sz w:val="21"/>
                <w:szCs w:val="21"/>
              </w:rPr>
              <w:t>考核方式</w:t>
            </w:r>
          </w:p>
        </w:tc>
        <w:tc>
          <w:tcPr>
            <w:tcW w:w="7941" w:type="dxa"/>
            <w:gridSpan w:val="6"/>
            <w:shd w:val="clear" w:color="auto" w:fill="F0F5FF"/>
            <w:vAlign w:val="center"/>
          </w:tcPr>
          <w:p w:rsidR="00990B40" w:rsidRDefault="002E44C2">
            <w:pPr>
              <w:adjustRightInd w:val="0"/>
              <w:snapToGrid w:val="0"/>
              <w:rPr>
                <w:rFonts w:ascii="微软雅黑" w:hAnsi="微软雅黑" w:cs="宋体"/>
                <w:sz w:val="21"/>
                <w:szCs w:val="21"/>
              </w:rPr>
            </w:pPr>
            <w:r>
              <w:rPr>
                <w:rFonts w:ascii="微软雅黑" w:hAnsi="微软雅黑" w:cs="宋体" w:hint="eastAsia"/>
                <w:b/>
                <w:sz w:val="21"/>
                <w:szCs w:val="21"/>
              </w:rPr>
              <w:t>考查</w:t>
            </w:r>
          </w:p>
        </w:tc>
      </w:tr>
      <w:tr w:rsidR="00990B40">
        <w:trPr>
          <w:trHeight w:val="682"/>
          <w:jc w:val="center"/>
        </w:trPr>
        <w:tc>
          <w:tcPr>
            <w:tcW w:w="1324" w:type="dxa"/>
            <w:shd w:val="clear" w:color="auto" w:fill="C7E3FE"/>
            <w:vAlign w:val="center"/>
          </w:tcPr>
          <w:p w:rsidR="00990B40" w:rsidRDefault="002E44C2">
            <w:pPr>
              <w:widowControl/>
              <w:adjustRightInd w:val="0"/>
              <w:snapToGrid w:val="0"/>
              <w:spacing w:line="300" w:lineRule="auto"/>
              <w:jc w:val="center"/>
              <w:rPr>
                <w:rFonts w:ascii="微软雅黑" w:hAnsi="微软雅黑" w:cs="宋体"/>
                <w:b/>
                <w:sz w:val="21"/>
                <w:szCs w:val="21"/>
              </w:rPr>
            </w:pPr>
            <w:r>
              <w:rPr>
                <w:rFonts w:ascii="微软雅黑" w:hAnsi="微软雅黑" w:cs="宋体" w:hint="eastAsia"/>
                <w:b/>
                <w:sz w:val="21"/>
                <w:szCs w:val="21"/>
              </w:rPr>
              <w:t>课程简介</w:t>
            </w:r>
          </w:p>
        </w:tc>
        <w:tc>
          <w:tcPr>
            <w:tcW w:w="7941" w:type="dxa"/>
            <w:gridSpan w:val="6"/>
            <w:shd w:val="clear" w:color="auto" w:fill="F0F5FF"/>
          </w:tcPr>
          <w:p w:rsidR="00990B40" w:rsidRDefault="002E44C2">
            <w:pPr>
              <w:adjustRightInd w:val="0"/>
              <w:snapToGrid w:val="0"/>
              <w:rPr>
                <w:rFonts w:ascii="微软雅黑" w:hAnsi="微软雅黑" w:cs="宋体"/>
                <w:sz w:val="21"/>
                <w:szCs w:val="21"/>
              </w:rPr>
            </w:pPr>
            <w:proofErr w:type="gramStart"/>
            <w:r>
              <w:rPr>
                <w:rFonts w:ascii="微软雅黑" w:hAnsi="微软雅黑" w:cs="宋体" w:hint="eastAsia"/>
                <w:sz w:val="21"/>
                <w:szCs w:val="21"/>
              </w:rPr>
              <w:t>本实践</w:t>
            </w:r>
            <w:proofErr w:type="gramEnd"/>
            <w:r>
              <w:rPr>
                <w:rFonts w:ascii="微软雅黑" w:hAnsi="微软雅黑" w:cs="宋体" w:hint="eastAsia"/>
                <w:sz w:val="21"/>
                <w:szCs w:val="21"/>
              </w:rPr>
              <w:t>课程基于前期学习计算机视觉、机器学习等课程，结合行走控制系统完成一个视觉感知智能机器人实验项目，实现智能机器人在动态复杂空间内自主移动的实际需求，研究基于视觉的移动机器人三维环境感知与建模，结合场景识别与理解实现机器人的实时定位与运动导航。</w:t>
            </w:r>
          </w:p>
        </w:tc>
      </w:tr>
      <w:tr w:rsidR="00990B40">
        <w:trPr>
          <w:trHeight w:val="723"/>
          <w:jc w:val="center"/>
        </w:trPr>
        <w:tc>
          <w:tcPr>
            <w:tcW w:w="1324" w:type="dxa"/>
            <w:shd w:val="clear" w:color="auto" w:fill="C7E3FE"/>
            <w:vAlign w:val="center"/>
          </w:tcPr>
          <w:p w:rsidR="00990B40" w:rsidRDefault="002E44C2">
            <w:pPr>
              <w:widowControl/>
              <w:adjustRightInd w:val="0"/>
              <w:snapToGrid w:val="0"/>
              <w:spacing w:line="300" w:lineRule="auto"/>
              <w:jc w:val="center"/>
              <w:rPr>
                <w:rFonts w:ascii="微软雅黑" w:hAnsi="微软雅黑" w:cs="宋体"/>
                <w:b/>
                <w:sz w:val="21"/>
                <w:szCs w:val="21"/>
              </w:rPr>
            </w:pPr>
            <w:r>
              <w:rPr>
                <w:rFonts w:ascii="微软雅黑" w:hAnsi="微软雅黑" w:cs="宋体" w:hint="eastAsia"/>
                <w:b/>
                <w:sz w:val="21"/>
                <w:szCs w:val="21"/>
              </w:rPr>
              <w:t>培养目标</w:t>
            </w:r>
          </w:p>
        </w:tc>
        <w:tc>
          <w:tcPr>
            <w:tcW w:w="7941" w:type="dxa"/>
            <w:gridSpan w:val="6"/>
            <w:shd w:val="clear" w:color="auto" w:fill="F0F5FF"/>
          </w:tcPr>
          <w:p w:rsidR="00990B40" w:rsidRDefault="002E44C2">
            <w:pPr>
              <w:pStyle w:val="af1"/>
              <w:numPr>
                <w:ilvl w:val="0"/>
                <w:numId w:val="30"/>
              </w:numPr>
              <w:snapToGrid w:val="0"/>
              <w:ind w:firstLineChars="0"/>
              <w:rPr>
                <w:rFonts w:ascii="微软雅黑" w:hAnsi="微软雅黑" w:cs="宋体"/>
                <w:sz w:val="21"/>
                <w:szCs w:val="21"/>
              </w:rPr>
            </w:pPr>
            <w:r>
              <w:rPr>
                <w:rFonts w:ascii="微软雅黑" w:hAnsi="微软雅黑" w:cs="宋体" w:hint="eastAsia"/>
                <w:sz w:val="21"/>
                <w:szCs w:val="21"/>
              </w:rPr>
              <w:t>理解机器人视觉感知与控制技术在生产环境中的应用；</w:t>
            </w:r>
          </w:p>
          <w:p w:rsidR="00990B40" w:rsidRDefault="002E44C2">
            <w:pPr>
              <w:pStyle w:val="af1"/>
              <w:numPr>
                <w:ilvl w:val="0"/>
                <w:numId w:val="30"/>
              </w:numPr>
              <w:snapToGrid w:val="0"/>
              <w:ind w:firstLineChars="0"/>
              <w:rPr>
                <w:rFonts w:ascii="微软雅黑" w:hAnsi="微软雅黑" w:cs="宋体"/>
                <w:sz w:val="21"/>
                <w:szCs w:val="21"/>
              </w:rPr>
            </w:pPr>
            <w:r>
              <w:rPr>
                <w:rFonts w:ascii="微软雅黑" w:hAnsi="微软雅黑" w:cs="宋体" w:hint="eastAsia"/>
                <w:sz w:val="21"/>
                <w:szCs w:val="21"/>
              </w:rPr>
              <w:t>巩固对人工智能机器感知方向课程知识的理解与综合运用；</w:t>
            </w:r>
          </w:p>
          <w:p w:rsidR="00990B40" w:rsidRDefault="002E44C2">
            <w:pPr>
              <w:pStyle w:val="af1"/>
              <w:numPr>
                <w:ilvl w:val="0"/>
                <w:numId w:val="30"/>
              </w:numPr>
              <w:snapToGrid w:val="0"/>
              <w:ind w:firstLineChars="0"/>
              <w:rPr>
                <w:rFonts w:ascii="微软雅黑" w:hAnsi="微软雅黑" w:cs="宋体"/>
                <w:sz w:val="21"/>
                <w:szCs w:val="21"/>
              </w:rPr>
            </w:pPr>
            <w:r>
              <w:rPr>
                <w:rFonts w:ascii="微软雅黑" w:hAnsi="微软雅黑" w:cs="宋体" w:hint="eastAsia"/>
                <w:sz w:val="21"/>
                <w:szCs w:val="21"/>
              </w:rPr>
              <w:t>能够完成机器感知，尤其视觉感知系统的设计与开发。</w:t>
            </w:r>
          </w:p>
        </w:tc>
      </w:tr>
    </w:tbl>
    <w:p w:rsidR="00990B40" w:rsidRPr="00FB5025" w:rsidRDefault="002E44C2">
      <w:pPr>
        <w:pStyle w:val="4"/>
      </w:pPr>
      <w:r w:rsidRPr="00FB5025">
        <w:rPr>
          <w:rFonts w:hint="eastAsia"/>
        </w:rPr>
        <w:t>协作机器人综合实践（</w:t>
      </w:r>
      <w:r w:rsidRPr="00FB5025">
        <w:rPr>
          <w:rFonts w:hint="eastAsia"/>
        </w:rPr>
        <w:t>NLP</w:t>
      </w:r>
      <w:r w:rsidRPr="00FB5025">
        <w:rPr>
          <w:rFonts w:hint="eastAsia"/>
        </w:rPr>
        <w:t>）</w:t>
      </w:r>
    </w:p>
    <w:tbl>
      <w:tblPr>
        <w:tblStyle w:val="af0"/>
        <w:tblW w:w="9265" w:type="dxa"/>
        <w:jc w:val="center"/>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CellMar>
          <w:left w:w="113" w:type="dxa"/>
          <w:right w:w="113" w:type="dxa"/>
        </w:tblCellMar>
        <w:tblLook w:val="04A0" w:firstRow="1" w:lastRow="0" w:firstColumn="1" w:lastColumn="0" w:noHBand="0" w:noVBand="1"/>
      </w:tblPr>
      <w:tblGrid>
        <w:gridCol w:w="1324"/>
        <w:gridCol w:w="1323"/>
        <w:gridCol w:w="1324"/>
        <w:gridCol w:w="1323"/>
        <w:gridCol w:w="1324"/>
        <w:gridCol w:w="1323"/>
        <w:gridCol w:w="1324"/>
      </w:tblGrid>
      <w:tr w:rsidR="00990B40">
        <w:trPr>
          <w:trHeight w:val="57"/>
          <w:jc w:val="center"/>
        </w:trPr>
        <w:tc>
          <w:tcPr>
            <w:tcW w:w="1324" w:type="dxa"/>
            <w:shd w:val="clear" w:color="auto" w:fill="C7E3FE"/>
            <w:vAlign w:val="center"/>
          </w:tcPr>
          <w:p w:rsidR="00990B40" w:rsidRDefault="002E44C2">
            <w:pPr>
              <w:widowControl/>
              <w:adjustRightInd w:val="0"/>
              <w:snapToGrid w:val="0"/>
              <w:spacing w:line="300" w:lineRule="auto"/>
              <w:jc w:val="center"/>
              <w:rPr>
                <w:rFonts w:ascii="微软雅黑" w:hAnsi="微软雅黑" w:cs="宋体"/>
                <w:b/>
                <w:sz w:val="21"/>
                <w:szCs w:val="21"/>
              </w:rPr>
            </w:pPr>
            <w:r>
              <w:rPr>
                <w:rFonts w:ascii="微软雅黑" w:hAnsi="微软雅黑" w:cs="宋体" w:hint="eastAsia"/>
                <w:b/>
                <w:sz w:val="21"/>
                <w:szCs w:val="21"/>
              </w:rPr>
              <w:t>课程名称</w:t>
            </w:r>
          </w:p>
        </w:tc>
        <w:tc>
          <w:tcPr>
            <w:tcW w:w="7941" w:type="dxa"/>
            <w:gridSpan w:val="6"/>
            <w:shd w:val="clear" w:color="auto" w:fill="F0F5FF"/>
            <w:vAlign w:val="center"/>
          </w:tcPr>
          <w:p w:rsidR="00990B40" w:rsidRDefault="002E44C2">
            <w:pPr>
              <w:adjustRightInd w:val="0"/>
              <w:snapToGrid w:val="0"/>
              <w:rPr>
                <w:rFonts w:ascii="微软雅黑" w:hAnsi="微软雅黑" w:cs="宋体"/>
                <w:sz w:val="21"/>
                <w:szCs w:val="21"/>
              </w:rPr>
            </w:pPr>
            <w:r>
              <w:rPr>
                <w:rFonts w:ascii="微软雅黑" w:hAnsi="微软雅黑" w:cs="宋体" w:hint="eastAsia"/>
                <w:sz w:val="21"/>
                <w:szCs w:val="21"/>
              </w:rPr>
              <w:t>协作机器人综合实践（NLP）</w:t>
            </w:r>
          </w:p>
        </w:tc>
      </w:tr>
      <w:tr w:rsidR="00990B40">
        <w:trPr>
          <w:trHeight w:val="57"/>
          <w:jc w:val="center"/>
        </w:trPr>
        <w:tc>
          <w:tcPr>
            <w:tcW w:w="1324" w:type="dxa"/>
            <w:shd w:val="clear" w:color="auto" w:fill="C7E3FE"/>
            <w:vAlign w:val="center"/>
          </w:tcPr>
          <w:p w:rsidR="00990B40" w:rsidRDefault="002E44C2">
            <w:pPr>
              <w:adjustRightInd w:val="0"/>
              <w:snapToGrid w:val="0"/>
              <w:spacing w:line="300" w:lineRule="auto"/>
              <w:jc w:val="center"/>
              <w:rPr>
                <w:rFonts w:ascii="微软雅黑" w:hAnsi="微软雅黑" w:cs="宋体"/>
                <w:b/>
                <w:sz w:val="21"/>
                <w:szCs w:val="21"/>
              </w:rPr>
            </w:pPr>
            <w:r>
              <w:rPr>
                <w:rFonts w:ascii="微软雅黑" w:hAnsi="微软雅黑" w:cs="宋体" w:hint="eastAsia"/>
                <w:b/>
                <w:sz w:val="21"/>
                <w:szCs w:val="21"/>
              </w:rPr>
              <w:t>课时</w:t>
            </w:r>
          </w:p>
        </w:tc>
        <w:tc>
          <w:tcPr>
            <w:tcW w:w="1323" w:type="dxa"/>
            <w:shd w:val="clear" w:color="auto" w:fill="F0F5FF"/>
            <w:vAlign w:val="center"/>
          </w:tcPr>
          <w:p w:rsidR="00990B40" w:rsidRDefault="002E44C2">
            <w:pPr>
              <w:adjustRightInd w:val="0"/>
              <w:snapToGrid w:val="0"/>
              <w:rPr>
                <w:rFonts w:ascii="微软雅黑" w:hAnsi="微软雅黑" w:cs="宋体"/>
                <w:sz w:val="21"/>
                <w:szCs w:val="21"/>
              </w:rPr>
            </w:pPr>
            <w:r>
              <w:rPr>
                <w:rFonts w:ascii="微软雅黑" w:hAnsi="微软雅黑" w:hint="eastAsia"/>
                <w:b/>
                <w:color w:val="000000" w:themeColor="text1"/>
                <w:sz w:val="21"/>
                <w:szCs w:val="21"/>
              </w:rPr>
              <w:t>总课时</w:t>
            </w:r>
          </w:p>
        </w:tc>
        <w:tc>
          <w:tcPr>
            <w:tcW w:w="1324" w:type="dxa"/>
            <w:shd w:val="clear" w:color="auto" w:fill="F0F5FF"/>
            <w:vAlign w:val="center"/>
          </w:tcPr>
          <w:p w:rsidR="00990B40" w:rsidRDefault="002E44C2">
            <w:pPr>
              <w:adjustRightInd w:val="0"/>
              <w:snapToGrid w:val="0"/>
              <w:rPr>
                <w:rFonts w:ascii="微软雅黑" w:hAnsi="微软雅黑" w:cs="宋体"/>
                <w:sz w:val="21"/>
                <w:szCs w:val="21"/>
              </w:rPr>
            </w:pPr>
            <w:r>
              <w:rPr>
                <w:rFonts w:ascii="微软雅黑" w:hAnsi="微软雅黑" w:cs="宋体" w:hint="eastAsia"/>
                <w:sz w:val="21"/>
                <w:szCs w:val="21"/>
              </w:rPr>
              <w:t>3周</w:t>
            </w:r>
          </w:p>
        </w:tc>
        <w:tc>
          <w:tcPr>
            <w:tcW w:w="1323" w:type="dxa"/>
            <w:shd w:val="clear" w:color="auto" w:fill="F0F5FF"/>
            <w:vAlign w:val="center"/>
          </w:tcPr>
          <w:p w:rsidR="00990B40" w:rsidRDefault="002E44C2">
            <w:pPr>
              <w:adjustRightInd w:val="0"/>
              <w:snapToGrid w:val="0"/>
              <w:rPr>
                <w:rFonts w:ascii="微软雅黑" w:hAnsi="微软雅黑" w:cs="宋体"/>
                <w:sz w:val="21"/>
                <w:szCs w:val="21"/>
              </w:rPr>
            </w:pPr>
            <w:r>
              <w:rPr>
                <w:rFonts w:ascii="微软雅黑" w:hAnsi="微软雅黑" w:hint="eastAsia"/>
                <w:b/>
                <w:color w:val="000000" w:themeColor="text1"/>
                <w:sz w:val="21"/>
                <w:szCs w:val="21"/>
              </w:rPr>
              <w:t>理论课时</w:t>
            </w:r>
          </w:p>
        </w:tc>
        <w:tc>
          <w:tcPr>
            <w:tcW w:w="1324" w:type="dxa"/>
            <w:shd w:val="clear" w:color="auto" w:fill="F0F5FF"/>
            <w:vAlign w:val="center"/>
          </w:tcPr>
          <w:p w:rsidR="00990B40" w:rsidRDefault="002E44C2">
            <w:pPr>
              <w:adjustRightInd w:val="0"/>
              <w:snapToGrid w:val="0"/>
              <w:rPr>
                <w:rFonts w:ascii="微软雅黑" w:hAnsi="微软雅黑" w:cs="宋体"/>
                <w:sz w:val="21"/>
                <w:szCs w:val="21"/>
              </w:rPr>
            </w:pPr>
            <w:r>
              <w:rPr>
                <w:rFonts w:ascii="微软雅黑" w:hAnsi="微软雅黑" w:cs="宋体" w:hint="eastAsia"/>
                <w:sz w:val="21"/>
                <w:szCs w:val="21"/>
              </w:rPr>
              <w:t>0</w:t>
            </w:r>
          </w:p>
        </w:tc>
        <w:tc>
          <w:tcPr>
            <w:tcW w:w="1323" w:type="dxa"/>
            <w:shd w:val="clear" w:color="auto" w:fill="F0F5FF"/>
            <w:vAlign w:val="center"/>
          </w:tcPr>
          <w:p w:rsidR="00990B40" w:rsidRDefault="002E44C2">
            <w:pPr>
              <w:adjustRightInd w:val="0"/>
              <w:snapToGrid w:val="0"/>
              <w:rPr>
                <w:rFonts w:ascii="微软雅黑" w:hAnsi="微软雅黑" w:cs="宋体"/>
                <w:sz w:val="21"/>
                <w:szCs w:val="21"/>
              </w:rPr>
            </w:pPr>
            <w:r>
              <w:rPr>
                <w:rFonts w:ascii="微软雅黑" w:hAnsi="微软雅黑" w:hint="eastAsia"/>
                <w:b/>
                <w:color w:val="000000" w:themeColor="text1"/>
                <w:sz w:val="21"/>
                <w:szCs w:val="21"/>
              </w:rPr>
              <w:t>实践课时</w:t>
            </w:r>
          </w:p>
        </w:tc>
        <w:tc>
          <w:tcPr>
            <w:tcW w:w="1324" w:type="dxa"/>
            <w:shd w:val="clear" w:color="auto" w:fill="F0F5FF"/>
            <w:vAlign w:val="center"/>
          </w:tcPr>
          <w:p w:rsidR="00990B40" w:rsidRDefault="002E44C2">
            <w:pPr>
              <w:adjustRightInd w:val="0"/>
              <w:snapToGrid w:val="0"/>
              <w:rPr>
                <w:rFonts w:ascii="微软雅黑" w:hAnsi="微软雅黑" w:cs="宋体"/>
                <w:sz w:val="21"/>
                <w:szCs w:val="21"/>
              </w:rPr>
            </w:pPr>
            <w:r>
              <w:rPr>
                <w:rFonts w:ascii="微软雅黑" w:hAnsi="微软雅黑" w:cs="宋体" w:hint="eastAsia"/>
                <w:sz w:val="21"/>
                <w:szCs w:val="21"/>
              </w:rPr>
              <w:t>3周</w:t>
            </w:r>
          </w:p>
        </w:tc>
      </w:tr>
      <w:tr w:rsidR="00990B40">
        <w:trPr>
          <w:trHeight w:val="57"/>
          <w:jc w:val="center"/>
        </w:trPr>
        <w:tc>
          <w:tcPr>
            <w:tcW w:w="1324" w:type="dxa"/>
            <w:shd w:val="clear" w:color="auto" w:fill="C7E3FE"/>
            <w:vAlign w:val="center"/>
          </w:tcPr>
          <w:p w:rsidR="00990B40" w:rsidRDefault="002E44C2">
            <w:pPr>
              <w:adjustRightInd w:val="0"/>
              <w:snapToGrid w:val="0"/>
              <w:spacing w:line="300" w:lineRule="auto"/>
              <w:jc w:val="center"/>
              <w:rPr>
                <w:rFonts w:ascii="微软雅黑" w:hAnsi="微软雅黑" w:cs="宋体"/>
                <w:b/>
                <w:sz w:val="21"/>
                <w:szCs w:val="21"/>
              </w:rPr>
            </w:pPr>
            <w:r>
              <w:rPr>
                <w:rFonts w:ascii="微软雅黑" w:hAnsi="微软雅黑" w:cs="宋体" w:hint="eastAsia"/>
                <w:b/>
                <w:sz w:val="21"/>
                <w:szCs w:val="21"/>
              </w:rPr>
              <w:lastRenderedPageBreak/>
              <w:t>考核方式</w:t>
            </w:r>
          </w:p>
        </w:tc>
        <w:tc>
          <w:tcPr>
            <w:tcW w:w="7941" w:type="dxa"/>
            <w:gridSpan w:val="6"/>
            <w:shd w:val="clear" w:color="auto" w:fill="F0F5FF"/>
            <w:vAlign w:val="center"/>
          </w:tcPr>
          <w:p w:rsidR="00990B40" w:rsidRDefault="002E44C2">
            <w:pPr>
              <w:adjustRightInd w:val="0"/>
              <w:snapToGrid w:val="0"/>
              <w:rPr>
                <w:rFonts w:ascii="微软雅黑" w:hAnsi="微软雅黑" w:cs="宋体"/>
                <w:sz w:val="21"/>
                <w:szCs w:val="21"/>
              </w:rPr>
            </w:pPr>
            <w:r>
              <w:rPr>
                <w:rFonts w:ascii="微软雅黑" w:hAnsi="微软雅黑" w:cs="宋体" w:hint="eastAsia"/>
                <w:b/>
                <w:sz w:val="21"/>
                <w:szCs w:val="21"/>
              </w:rPr>
              <w:t>考查</w:t>
            </w:r>
          </w:p>
        </w:tc>
      </w:tr>
      <w:tr w:rsidR="00990B40">
        <w:trPr>
          <w:trHeight w:val="682"/>
          <w:jc w:val="center"/>
        </w:trPr>
        <w:tc>
          <w:tcPr>
            <w:tcW w:w="1324" w:type="dxa"/>
            <w:shd w:val="clear" w:color="auto" w:fill="C7E3FE"/>
            <w:vAlign w:val="center"/>
          </w:tcPr>
          <w:p w:rsidR="00990B40" w:rsidRDefault="002E44C2">
            <w:pPr>
              <w:widowControl/>
              <w:adjustRightInd w:val="0"/>
              <w:snapToGrid w:val="0"/>
              <w:spacing w:line="300" w:lineRule="auto"/>
              <w:jc w:val="center"/>
              <w:rPr>
                <w:rFonts w:ascii="微软雅黑" w:hAnsi="微软雅黑" w:cs="宋体"/>
                <w:b/>
                <w:sz w:val="21"/>
                <w:szCs w:val="21"/>
              </w:rPr>
            </w:pPr>
            <w:r>
              <w:rPr>
                <w:rFonts w:ascii="微软雅黑" w:hAnsi="微软雅黑" w:cs="宋体" w:hint="eastAsia"/>
                <w:b/>
                <w:sz w:val="21"/>
                <w:szCs w:val="21"/>
              </w:rPr>
              <w:t>课程简介</w:t>
            </w:r>
          </w:p>
        </w:tc>
        <w:tc>
          <w:tcPr>
            <w:tcW w:w="7941" w:type="dxa"/>
            <w:gridSpan w:val="6"/>
            <w:shd w:val="clear" w:color="auto" w:fill="F0F5FF"/>
          </w:tcPr>
          <w:p w:rsidR="00990B40" w:rsidRDefault="002E44C2">
            <w:pPr>
              <w:adjustRightInd w:val="0"/>
              <w:snapToGrid w:val="0"/>
              <w:rPr>
                <w:rFonts w:ascii="微软雅黑" w:hAnsi="微软雅黑" w:cs="宋体"/>
                <w:sz w:val="21"/>
                <w:szCs w:val="21"/>
              </w:rPr>
            </w:pPr>
            <w:proofErr w:type="gramStart"/>
            <w:r>
              <w:rPr>
                <w:rFonts w:ascii="微软雅黑" w:hAnsi="微软雅黑" w:cs="宋体" w:hint="eastAsia"/>
                <w:sz w:val="21"/>
                <w:szCs w:val="21"/>
              </w:rPr>
              <w:t>本实践</w:t>
            </w:r>
            <w:proofErr w:type="gramEnd"/>
            <w:r>
              <w:rPr>
                <w:rFonts w:ascii="微软雅黑" w:hAnsi="微软雅黑" w:cs="宋体" w:hint="eastAsia"/>
                <w:sz w:val="21"/>
                <w:szCs w:val="21"/>
              </w:rPr>
              <w:t>课程是基于自然语言处理与理解模块方向选修课程的综合实践课程，主要内容综合前期所学自然语言处理等理论知识，结合自动控制相关知识、技能，以机械手臂为载体，设计开发人机协作机器人系统。</w:t>
            </w:r>
          </w:p>
        </w:tc>
      </w:tr>
      <w:tr w:rsidR="00990B40">
        <w:trPr>
          <w:trHeight w:val="723"/>
          <w:jc w:val="center"/>
        </w:trPr>
        <w:tc>
          <w:tcPr>
            <w:tcW w:w="1324" w:type="dxa"/>
            <w:shd w:val="clear" w:color="auto" w:fill="C7E3FE"/>
            <w:vAlign w:val="center"/>
          </w:tcPr>
          <w:p w:rsidR="00990B40" w:rsidRDefault="002E44C2">
            <w:pPr>
              <w:widowControl/>
              <w:adjustRightInd w:val="0"/>
              <w:snapToGrid w:val="0"/>
              <w:spacing w:line="300" w:lineRule="auto"/>
              <w:jc w:val="center"/>
              <w:rPr>
                <w:rFonts w:ascii="微软雅黑" w:hAnsi="微软雅黑" w:cs="宋体"/>
                <w:b/>
                <w:sz w:val="21"/>
                <w:szCs w:val="21"/>
              </w:rPr>
            </w:pPr>
            <w:r>
              <w:rPr>
                <w:rFonts w:ascii="微软雅黑" w:hAnsi="微软雅黑" w:cs="宋体" w:hint="eastAsia"/>
                <w:b/>
                <w:sz w:val="21"/>
                <w:szCs w:val="21"/>
              </w:rPr>
              <w:t>培养目标</w:t>
            </w:r>
          </w:p>
        </w:tc>
        <w:tc>
          <w:tcPr>
            <w:tcW w:w="7941" w:type="dxa"/>
            <w:gridSpan w:val="6"/>
            <w:shd w:val="clear" w:color="auto" w:fill="F0F5FF"/>
          </w:tcPr>
          <w:p w:rsidR="00990B40" w:rsidRDefault="002E44C2">
            <w:pPr>
              <w:pStyle w:val="af1"/>
              <w:numPr>
                <w:ilvl w:val="0"/>
                <w:numId w:val="31"/>
              </w:numPr>
              <w:snapToGrid w:val="0"/>
              <w:ind w:firstLineChars="0"/>
              <w:rPr>
                <w:rFonts w:ascii="微软雅黑" w:hAnsi="微软雅黑" w:cs="宋体"/>
                <w:sz w:val="21"/>
                <w:szCs w:val="21"/>
              </w:rPr>
            </w:pPr>
            <w:r>
              <w:rPr>
                <w:rFonts w:ascii="微软雅黑" w:hAnsi="微软雅黑" w:cs="宋体" w:hint="eastAsia"/>
                <w:sz w:val="21"/>
                <w:szCs w:val="21"/>
              </w:rPr>
              <w:t>理解语音识别在人机交互中的作用</w:t>
            </w:r>
          </w:p>
          <w:p w:rsidR="00990B40" w:rsidRDefault="002E44C2">
            <w:pPr>
              <w:pStyle w:val="af1"/>
              <w:numPr>
                <w:ilvl w:val="0"/>
                <w:numId w:val="31"/>
              </w:numPr>
              <w:snapToGrid w:val="0"/>
              <w:ind w:firstLineChars="0"/>
              <w:rPr>
                <w:rFonts w:ascii="微软雅黑" w:hAnsi="微软雅黑" w:cs="宋体"/>
                <w:sz w:val="21"/>
                <w:szCs w:val="21"/>
              </w:rPr>
            </w:pPr>
            <w:r>
              <w:rPr>
                <w:rFonts w:ascii="微软雅黑" w:hAnsi="微软雅黑" w:cs="宋体" w:hint="eastAsia"/>
                <w:sz w:val="21"/>
                <w:szCs w:val="21"/>
              </w:rPr>
              <w:t>理解自然语言处理和机器翻译在机器人应用中的作用</w:t>
            </w:r>
          </w:p>
          <w:p w:rsidR="00990B40" w:rsidRDefault="002E44C2">
            <w:pPr>
              <w:pStyle w:val="af1"/>
              <w:numPr>
                <w:ilvl w:val="0"/>
                <w:numId w:val="31"/>
              </w:numPr>
              <w:snapToGrid w:val="0"/>
              <w:ind w:firstLineChars="0"/>
              <w:rPr>
                <w:rFonts w:ascii="微软雅黑" w:hAnsi="微软雅黑" w:cs="宋体"/>
                <w:sz w:val="21"/>
                <w:szCs w:val="21"/>
              </w:rPr>
            </w:pPr>
            <w:r>
              <w:rPr>
                <w:rFonts w:ascii="微软雅黑" w:hAnsi="微软雅黑" w:cs="宋体" w:hint="eastAsia"/>
                <w:sz w:val="21"/>
                <w:szCs w:val="21"/>
              </w:rPr>
              <w:t>利用深度学习算法以及大数据训练机器人</w:t>
            </w:r>
          </w:p>
          <w:p w:rsidR="00990B40" w:rsidRDefault="002E44C2">
            <w:pPr>
              <w:pStyle w:val="af1"/>
              <w:numPr>
                <w:ilvl w:val="0"/>
                <w:numId w:val="31"/>
              </w:numPr>
              <w:snapToGrid w:val="0"/>
              <w:ind w:firstLineChars="0"/>
              <w:rPr>
                <w:rFonts w:ascii="微软雅黑" w:hAnsi="微软雅黑" w:cs="宋体"/>
                <w:sz w:val="21"/>
                <w:szCs w:val="21"/>
              </w:rPr>
            </w:pPr>
            <w:r>
              <w:rPr>
                <w:rFonts w:ascii="微软雅黑" w:hAnsi="微软雅黑" w:cs="宋体" w:hint="eastAsia"/>
                <w:sz w:val="21"/>
                <w:szCs w:val="21"/>
              </w:rPr>
              <w:t>理解运动控制保证机器人定位及平衡性。</w:t>
            </w:r>
          </w:p>
        </w:tc>
      </w:tr>
    </w:tbl>
    <w:p w:rsidR="00990B40" w:rsidRDefault="00990B40">
      <w:pPr>
        <w:rPr>
          <w:sz w:val="21"/>
          <w:szCs w:val="21"/>
        </w:rPr>
        <w:sectPr w:rsidR="00990B40">
          <w:pgSz w:w="11900" w:h="16840"/>
          <w:pgMar w:top="1440" w:right="1800" w:bottom="1440" w:left="1800" w:header="851" w:footer="992" w:gutter="0"/>
          <w:pgNumType w:start="1"/>
          <w:cols w:space="425"/>
          <w:titlePg/>
          <w:docGrid w:type="lines" w:linePitch="326"/>
        </w:sectPr>
      </w:pPr>
    </w:p>
    <w:p w:rsidR="00990B40" w:rsidRDefault="00990B40">
      <w:pPr>
        <w:rPr>
          <w:sz w:val="21"/>
          <w:szCs w:val="21"/>
        </w:rPr>
      </w:pPr>
    </w:p>
    <w:p w:rsidR="00990B40" w:rsidRDefault="002E44C2">
      <w:pPr>
        <w:pStyle w:val="3"/>
      </w:pPr>
      <w:bookmarkStart w:id="48" w:name="_Toc523243957"/>
      <w:r>
        <w:rPr>
          <w:rFonts w:hint="eastAsia"/>
        </w:rPr>
        <w:t xml:space="preserve">7.5 </w:t>
      </w:r>
      <w:r>
        <w:rPr>
          <w:rFonts w:hint="eastAsia"/>
        </w:rPr>
        <w:t>专业实践课程</w:t>
      </w:r>
      <w:bookmarkEnd w:id="40"/>
      <w:r>
        <w:rPr>
          <w:rFonts w:hint="eastAsia"/>
        </w:rPr>
        <w:t>配套人工智能试验</w:t>
      </w:r>
      <w:bookmarkEnd w:id="48"/>
    </w:p>
    <w:tbl>
      <w:tblPr>
        <w:tblW w:w="13940" w:type="dxa"/>
        <w:tblLayout w:type="fixed"/>
        <w:tblLook w:val="04A0" w:firstRow="1" w:lastRow="0" w:firstColumn="1" w:lastColumn="0" w:noHBand="0" w:noVBand="1"/>
      </w:tblPr>
      <w:tblGrid>
        <w:gridCol w:w="657"/>
        <w:gridCol w:w="2649"/>
        <w:gridCol w:w="5030"/>
        <w:gridCol w:w="1384"/>
        <w:gridCol w:w="1198"/>
        <w:gridCol w:w="3022"/>
      </w:tblGrid>
      <w:tr w:rsidR="00990B40">
        <w:trPr>
          <w:trHeight w:val="336"/>
        </w:trPr>
        <w:tc>
          <w:tcPr>
            <w:tcW w:w="657" w:type="dxa"/>
            <w:tcBorders>
              <w:top w:val="single" w:sz="8" w:space="0" w:color="auto"/>
              <w:left w:val="single" w:sz="8" w:space="0" w:color="auto"/>
              <w:bottom w:val="single" w:sz="8" w:space="0" w:color="auto"/>
              <w:right w:val="single" w:sz="8" w:space="0" w:color="auto"/>
            </w:tcBorders>
            <w:shd w:val="clear" w:color="000000" w:fill="D9D9D9"/>
            <w:vAlign w:val="center"/>
          </w:tcPr>
          <w:p w:rsidR="00990B40" w:rsidRDefault="002E44C2">
            <w:pPr>
              <w:jc w:val="center"/>
              <w:rPr>
                <w:rFonts w:ascii="微软雅黑" w:hAnsi="微软雅黑" w:cs="宋体"/>
                <w:b/>
                <w:bCs/>
                <w:sz w:val="22"/>
                <w:szCs w:val="22"/>
              </w:rPr>
            </w:pPr>
            <w:r>
              <w:rPr>
                <w:rFonts w:ascii="微软雅黑" w:hAnsi="微软雅黑" w:cs="宋体" w:hint="eastAsia"/>
                <w:b/>
                <w:bCs/>
                <w:sz w:val="22"/>
                <w:szCs w:val="22"/>
              </w:rPr>
              <w:t>序号</w:t>
            </w:r>
          </w:p>
        </w:tc>
        <w:tc>
          <w:tcPr>
            <w:tcW w:w="2649" w:type="dxa"/>
            <w:tcBorders>
              <w:top w:val="single" w:sz="8" w:space="0" w:color="auto"/>
              <w:left w:val="nil"/>
              <w:bottom w:val="nil"/>
              <w:right w:val="nil"/>
            </w:tcBorders>
            <w:shd w:val="clear" w:color="000000" w:fill="D9D9D9"/>
            <w:vAlign w:val="center"/>
          </w:tcPr>
          <w:p w:rsidR="00990B40" w:rsidRDefault="002E44C2">
            <w:pPr>
              <w:jc w:val="center"/>
              <w:rPr>
                <w:rFonts w:ascii="微软雅黑" w:hAnsi="微软雅黑" w:cs="宋体"/>
                <w:b/>
                <w:bCs/>
                <w:sz w:val="22"/>
                <w:szCs w:val="22"/>
              </w:rPr>
            </w:pPr>
            <w:r>
              <w:rPr>
                <w:rFonts w:ascii="微软雅黑" w:hAnsi="微软雅黑" w:cs="宋体" w:hint="eastAsia"/>
                <w:b/>
                <w:bCs/>
                <w:sz w:val="22"/>
                <w:szCs w:val="22"/>
              </w:rPr>
              <w:t>名称</w:t>
            </w:r>
          </w:p>
        </w:tc>
        <w:tc>
          <w:tcPr>
            <w:tcW w:w="5030" w:type="dxa"/>
            <w:tcBorders>
              <w:top w:val="single" w:sz="8" w:space="0" w:color="auto"/>
              <w:left w:val="single" w:sz="8" w:space="0" w:color="auto"/>
              <w:bottom w:val="nil"/>
              <w:right w:val="single" w:sz="8" w:space="0" w:color="auto"/>
            </w:tcBorders>
            <w:shd w:val="clear" w:color="000000" w:fill="D9D9D9"/>
            <w:vAlign w:val="center"/>
          </w:tcPr>
          <w:p w:rsidR="00990B40" w:rsidRDefault="002E44C2">
            <w:pPr>
              <w:jc w:val="center"/>
              <w:rPr>
                <w:rFonts w:ascii="微软雅黑" w:hAnsi="微软雅黑" w:cs="宋体"/>
                <w:b/>
                <w:bCs/>
                <w:sz w:val="22"/>
                <w:szCs w:val="22"/>
              </w:rPr>
            </w:pPr>
            <w:r>
              <w:rPr>
                <w:rFonts w:ascii="微软雅黑" w:hAnsi="微软雅黑" w:cs="宋体" w:hint="eastAsia"/>
                <w:b/>
                <w:bCs/>
                <w:sz w:val="22"/>
                <w:szCs w:val="22"/>
              </w:rPr>
              <w:t>功能介绍</w:t>
            </w:r>
          </w:p>
        </w:tc>
        <w:tc>
          <w:tcPr>
            <w:tcW w:w="1384" w:type="dxa"/>
            <w:tcBorders>
              <w:top w:val="single" w:sz="8" w:space="0" w:color="auto"/>
              <w:left w:val="nil"/>
              <w:bottom w:val="nil"/>
              <w:right w:val="single" w:sz="8" w:space="0" w:color="auto"/>
            </w:tcBorders>
            <w:shd w:val="clear" w:color="000000" w:fill="D9D9D9"/>
            <w:vAlign w:val="center"/>
          </w:tcPr>
          <w:p w:rsidR="00990B40" w:rsidRDefault="002E44C2">
            <w:pPr>
              <w:jc w:val="center"/>
              <w:rPr>
                <w:rFonts w:ascii="微软雅黑" w:hAnsi="微软雅黑" w:cs="宋体"/>
                <w:b/>
                <w:bCs/>
                <w:sz w:val="22"/>
                <w:szCs w:val="22"/>
              </w:rPr>
            </w:pPr>
            <w:r>
              <w:rPr>
                <w:rFonts w:ascii="微软雅黑" w:hAnsi="微软雅黑" w:cs="宋体" w:hint="eastAsia"/>
                <w:b/>
                <w:bCs/>
                <w:sz w:val="22"/>
                <w:szCs w:val="22"/>
              </w:rPr>
              <w:t>载体</w:t>
            </w:r>
          </w:p>
        </w:tc>
        <w:tc>
          <w:tcPr>
            <w:tcW w:w="1198" w:type="dxa"/>
            <w:tcBorders>
              <w:top w:val="single" w:sz="8" w:space="0" w:color="auto"/>
              <w:left w:val="nil"/>
              <w:bottom w:val="nil"/>
              <w:right w:val="single" w:sz="8" w:space="0" w:color="auto"/>
            </w:tcBorders>
            <w:shd w:val="clear" w:color="000000" w:fill="D9D9D9"/>
            <w:vAlign w:val="center"/>
          </w:tcPr>
          <w:p w:rsidR="00990B40" w:rsidRDefault="002E44C2">
            <w:pPr>
              <w:jc w:val="center"/>
              <w:rPr>
                <w:rFonts w:ascii="微软雅黑" w:hAnsi="微软雅黑" w:cs="宋体"/>
                <w:b/>
                <w:bCs/>
                <w:sz w:val="22"/>
                <w:szCs w:val="22"/>
              </w:rPr>
            </w:pPr>
            <w:r>
              <w:rPr>
                <w:rFonts w:ascii="微软雅黑" w:hAnsi="微软雅黑" w:cs="宋体" w:hint="eastAsia"/>
                <w:b/>
                <w:bCs/>
                <w:sz w:val="22"/>
                <w:szCs w:val="22"/>
              </w:rPr>
              <w:t>专业课</w:t>
            </w:r>
          </w:p>
        </w:tc>
        <w:tc>
          <w:tcPr>
            <w:tcW w:w="3022" w:type="dxa"/>
            <w:tcBorders>
              <w:top w:val="single" w:sz="8" w:space="0" w:color="auto"/>
              <w:left w:val="nil"/>
              <w:bottom w:val="single" w:sz="8" w:space="0" w:color="auto"/>
              <w:right w:val="single" w:sz="8" w:space="0" w:color="auto"/>
            </w:tcBorders>
            <w:shd w:val="clear" w:color="000000" w:fill="D9D9D9"/>
            <w:vAlign w:val="center"/>
          </w:tcPr>
          <w:p w:rsidR="00990B40" w:rsidRDefault="002E44C2">
            <w:pPr>
              <w:jc w:val="center"/>
              <w:rPr>
                <w:rFonts w:ascii="微软雅黑" w:hAnsi="微软雅黑" w:cs="宋体"/>
                <w:b/>
                <w:bCs/>
                <w:sz w:val="22"/>
                <w:szCs w:val="22"/>
              </w:rPr>
            </w:pPr>
            <w:r>
              <w:rPr>
                <w:rFonts w:ascii="微软雅黑" w:hAnsi="微软雅黑" w:cs="宋体" w:hint="eastAsia"/>
                <w:b/>
                <w:bCs/>
                <w:sz w:val="22"/>
                <w:szCs w:val="22"/>
              </w:rPr>
              <w:t xml:space="preserve"> 备注</w:t>
            </w:r>
          </w:p>
        </w:tc>
      </w:tr>
      <w:tr w:rsidR="00990B40">
        <w:trPr>
          <w:trHeight w:val="1740"/>
        </w:trPr>
        <w:tc>
          <w:tcPr>
            <w:tcW w:w="657" w:type="dxa"/>
            <w:tcBorders>
              <w:top w:val="nil"/>
              <w:left w:val="single" w:sz="4" w:space="0" w:color="auto"/>
              <w:bottom w:val="nil"/>
              <w:right w:val="single" w:sz="4" w:space="0" w:color="auto"/>
            </w:tcBorders>
            <w:shd w:val="clear" w:color="000000" w:fill="FFFFFF"/>
            <w:vAlign w:val="center"/>
          </w:tcPr>
          <w:p w:rsidR="00990B40" w:rsidRDefault="002E44C2">
            <w:pPr>
              <w:adjustRightInd w:val="0"/>
              <w:snapToGrid w:val="0"/>
              <w:rPr>
                <w:rFonts w:ascii="微软雅黑" w:hAnsi="微软雅黑"/>
                <w:color w:val="000000"/>
                <w:sz w:val="21"/>
                <w:szCs w:val="21"/>
              </w:rPr>
            </w:pPr>
            <w:r>
              <w:rPr>
                <w:rFonts w:ascii="微软雅黑" w:hAnsi="微软雅黑" w:hint="eastAsia"/>
                <w:color w:val="000000"/>
                <w:sz w:val="21"/>
                <w:szCs w:val="21"/>
              </w:rPr>
              <w:t>3-1</w:t>
            </w:r>
          </w:p>
        </w:tc>
        <w:tc>
          <w:tcPr>
            <w:tcW w:w="2649" w:type="dxa"/>
            <w:tcBorders>
              <w:top w:val="single" w:sz="4" w:space="0" w:color="auto"/>
              <w:left w:val="nil"/>
              <w:bottom w:val="single" w:sz="4" w:space="0" w:color="auto"/>
              <w:right w:val="single" w:sz="4" w:space="0" w:color="auto"/>
            </w:tcBorders>
            <w:shd w:val="clear" w:color="000000" w:fill="FFFFFF"/>
            <w:vAlign w:val="center"/>
          </w:tcPr>
          <w:p w:rsidR="00990B40" w:rsidRDefault="002E44C2">
            <w:pPr>
              <w:adjustRightInd w:val="0"/>
              <w:snapToGrid w:val="0"/>
              <w:rPr>
                <w:rFonts w:ascii="微软雅黑" w:hAnsi="微软雅黑"/>
                <w:color w:val="000000"/>
                <w:sz w:val="21"/>
                <w:szCs w:val="21"/>
              </w:rPr>
            </w:pPr>
            <w:r>
              <w:rPr>
                <w:rFonts w:ascii="微软雅黑" w:hAnsi="微软雅黑" w:hint="eastAsia"/>
                <w:color w:val="000000"/>
                <w:sz w:val="21"/>
                <w:szCs w:val="21"/>
              </w:rPr>
              <w:t>机器视觉实验平台</w:t>
            </w:r>
          </w:p>
        </w:tc>
        <w:tc>
          <w:tcPr>
            <w:tcW w:w="5030" w:type="dxa"/>
            <w:tcBorders>
              <w:top w:val="single" w:sz="4" w:space="0" w:color="auto"/>
              <w:left w:val="nil"/>
              <w:bottom w:val="single" w:sz="4" w:space="0" w:color="auto"/>
              <w:right w:val="single" w:sz="4" w:space="0" w:color="auto"/>
            </w:tcBorders>
            <w:shd w:val="clear" w:color="auto" w:fill="auto"/>
            <w:vAlign w:val="center"/>
          </w:tcPr>
          <w:p w:rsidR="00990B40" w:rsidRDefault="002E44C2">
            <w:pPr>
              <w:adjustRightInd w:val="0"/>
              <w:snapToGrid w:val="0"/>
              <w:rPr>
                <w:rFonts w:ascii="微软雅黑" w:hAnsi="微软雅黑"/>
                <w:color w:val="000000"/>
                <w:sz w:val="21"/>
                <w:szCs w:val="21"/>
              </w:rPr>
            </w:pPr>
            <w:r>
              <w:rPr>
                <w:rFonts w:ascii="微软雅黑" w:hAnsi="微软雅黑" w:hint="eastAsia"/>
                <w:color w:val="000000"/>
                <w:sz w:val="21"/>
                <w:szCs w:val="21"/>
              </w:rPr>
              <w:t>使用可见光摄像头、双目摄像头、黑白摄像头和超声波测距仪，实现图像采集、图像处理、图像识别、图像分析、人脸识别、多角度拍摄、动态追踪等功能。</w:t>
            </w:r>
          </w:p>
        </w:tc>
        <w:tc>
          <w:tcPr>
            <w:tcW w:w="1384" w:type="dxa"/>
            <w:tcBorders>
              <w:top w:val="single" w:sz="4" w:space="0" w:color="auto"/>
              <w:left w:val="nil"/>
              <w:bottom w:val="single" w:sz="4" w:space="0" w:color="auto"/>
              <w:right w:val="single" w:sz="4" w:space="0" w:color="auto"/>
            </w:tcBorders>
            <w:shd w:val="clear" w:color="auto" w:fill="auto"/>
            <w:vAlign w:val="center"/>
          </w:tcPr>
          <w:p w:rsidR="00990B40" w:rsidRDefault="002E44C2">
            <w:pPr>
              <w:adjustRightInd w:val="0"/>
              <w:snapToGrid w:val="0"/>
              <w:rPr>
                <w:rFonts w:ascii="微软雅黑" w:hAnsi="微软雅黑"/>
                <w:color w:val="000000"/>
                <w:sz w:val="21"/>
                <w:szCs w:val="21"/>
              </w:rPr>
            </w:pPr>
            <w:r>
              <w:rPr>
                <w:rFonts w:ascii="微软雅黑" w:hAnsi="微软雅黑" w:hint="eastAsia"/>
                <w:color w:val="000000"/>
                <w:sz w:val="21"/>
                <w:szCs w:val="21"/>
              </w:rPr>
              <w:t>AI</w:t>
            </w:r>
            <w:proofErr w:type="gramStart"/>
            <w:r>
              <w:rPr>
                <w:rFonts w:ascii="微软雅黑" w:hAnsi="微软雅黑" w:hint="eastAsia"/>
                <w:color w:val="000000"/>
                <w:sz w:val="21"/>
                <w:szCs w:val="21"/>
              </w:rPr>
              <w:t>智控核心板</w:t>
            </w:r>
            <w:proofErr w:type="gramEnd"/>
            <w:r>
              <w:rPr>
                <w:rFonts w:ascii="微软雅黑" w:hAnsi="微软雅黑" w:hint="eastAsia"/>
                <w:color w:val="000000"/>
                <w:sz w:val="21"/>
                <w:szCs w:val="21"/>
              </w:rPr>
              <w:t xml:space="preserve"> + 视觉套件</w:t>
            </w:r>
          </w:p>
        </w:tc>
        <w:tc>
          <w:tcPr>
            <w:tcW w:w="1198" w:type="dxa"/>
            <w:tcBorders>
              <w:top w:val="single" w:sz="4" w:space="0" w:color="auto"/>
              <w:left w:val="nil"/>
              <w:bottom w:val="single" w:sz="4" w:space="0" w:color="auto"/>
              <w:right w:val="single" w:sz="4" w:space="0" w:color="auto"/>
            </w:tcBorders>
            <w:shd w:val="clear" w:color="000000" w:fill="FFFFFF"/>
            <w:vAlign w:val="center"/>
          </w:tcPr>
          <w:p w:rsidR="00990B40" w:rsidRDefault="002E44C2">
            <w:pPr>
              <w:adjustRightInd w:val="0"/>
              <w:snapToGrid w:val="0"/>
              <w:rPr>
                <w:rFonts w:ascii="微软雅黑" w:hAnsi="微软雅黑"/>
                <w:color w:val="000000"/>
                <w:sz w:val="21"/>
                <w:szCs w:val="21"/>
              </w:rPr>
            </w:pPr>
            <w:r>
              <w:rPr>
                <w:rFonts w:ascii="微软雅黑" w:hAnsi="微软雅黑" w:hint="eastAsia"/>
                <w:color w:val="000000"/>
                <w:sz w:val="21"/>
                <w:szCs w:val="21"/>
              </w:rPr>
              <w:t>机器学习、</w:t>
            </w:r>
            <w:r>
              <w:rPr>
                <w:rFonts w:ascii="微软雅黑" w:hAnsi="微软雅黑" w:hint="eastAsia"/>
                <w:color w:val="000000"/>
                <w:sz w:val="21"/>
                <w:szCs w:val="21"/>
              </w:rPr>
              <w:br/>
              <w:t>机器学习实践、</w:t>
            </w:r>
            <w:r>
              <w:rPr>
                <w:rFonts w:ascii="微软雅黑" w:hAnsi="微软雅黑" w:hint="eastAsia"/>
                <w:color w:val="000000"/>
                <w:sz w:val="21"/>
                <w:szCs w:val="21"/>
              </w:rPr>
              <w:br/>
              <w:t>图像语义分析、</w:t>
            </w:r>
            <w:r>
              <w:rPr>
                <w:rFonts w:ascii="微软雅黑" w:hAnsi="微软雅黑" w:hint="eastAsia"/>
                <w:color w:val="000000"/>
                <w:sz w:val="21"/>
                <w:szCs w:val="21"/>
              </w:rPr>
              <w:br/>
              <w:t>计算机视觉、</w:t>
            </w:r>
            <w:r>
              <w:rPr>
                <w:rFonts w:ascii="微软雅黑" w:hAnsi="微软雅黑" w:hint="eastAsia"/>
                <w:color w:val="000000"/>
                <w:sz w:val="21"/>
                <w:szCs w:val="21"/>
              </w:rPr>
              <w:br/>
              <w:t>机器人视觉</w:t>
            </w:r>
          </w:p>
        </w:tc>
        <w:tc>
          <w:tcPr>
            <w:tcW w:w="3022" w:type="dxa"/>
            <w:vMerge w:val="restart"/>
            <w:tcBorders>
              <w:top w:val="nil"/>
              <w:left w:val="single" w:sz="4" w:space="0" w:color="auto"/>
              <w:bottom w:val="nil"/>
              <w:right w:val="single" w:sz="4" w:space="0" w:color="auto"/>
            </w:tcBorders>
            <w:shd w:val="clear" w:color="auto" w:fill="auto"/>
            <w:vAlign w:val="center"/>
          </w:tcPr>
          <w:p w:rsidR="00990B40" w:rsidRDefault="002E44C2">
            <w:pPr>
              <w:adjustRightInd w:val="0"/>
              <w:snapToGrid w:val="0"/>
              <w:rPr>
                <w:rFonts w:ascii="微软雅黑" w:hAnsi="微软雅黑"/>
                <w:color w:val="000000"/>
                <w:sz w:val="21"/>
                <w:szCs w:val="21"/>
              </w:rPr>
            </w:pPr>
            <w:r>
              <w:rPr>
                <w:rFonts w:ascii="微软雅黑" w:hAnsi="微软雅黑" w:hint="eastAsia"/>
                <w:color w:val="000000"/>
                <w:sz w:val="21"/>
                <w:szCs w:val="21"/>
              </w:rPr>
              <w:t>针对专业基础课程，</w:t>
            </w:r>
            <w:r>
              <w:rPr>
                <w:rFonts w:ascii="微软雅黑" w:hAnsi="微软雅黑" w:hint="eastAsia"/>
                <w:color w:val="000000"/>
                <w:sz w:val="21"/>
                <w:szCs w:val="21"/>
              </w:rPr>
              <w:br/>
              <w:t>专业核心课程配套的教学实验室</w:t>
            </w:r>
            <w:r>
              <w:rPr>
                <w:rFonts w:ascii="微软雅黑" w:hAnsi="微软雅黑" w:hint="eastAsia"/>
                <w:color w:val="000000"/>
                <w:sz w:val="21"/>
                <w:szCs w:val="21"/>
              </w:rPr>
              <w:br/>
              <w:t>(为达到学习效果建议可根据学生数量1人1套设备)</w:t>
            </w:r>
          </w:p>
        </w:tc>
      </w:tr>
      <w:tr w:rsidR="00990B40">
        <w:trPr>
          <w:trHeight w:val="1455"/>
        </w:trPr>
        <w:tc>
          <w:tcPr>
            <w:tcW w:w="657" w:type="dxa"/>
            <w:tcBorders>
              <w:top w:val="single" w:sz="4" w:space="0" w:color="auto"/>
              <w:left w:val="single" w:sz="8" w:space="0" w:color="auto"/>
              <w:bottom w:val="nil"/>
              <w:right w:val="single" w:sz="4" w:space="0" w:color="auto"/>
            </w:tcBorders>
            <w:shd w:val="clear" w:color="000000" w:fill="FFFFFF"/>
            <w:vAlign w:val="center"/>
          </w:tcPr>
          <w:p w:rsidR="00990B40" w:rsidRDefault="002E44C2">
            <w:pPr>
              <w:adjustRightInd w:val="0"/>
              <w:snapToGrid w:val="0"/>
              <w:rPr>
                <w:rFonts w:ascii="微软雅黑" w:hAnsi="微软雅黑"/>
                <w:color w:val="000000"/>
                <w:sz w:val="21"/>
                <w:szCs w:val="21"/>
              </w:rPr>
            </w:pPr>
            <w:r>
              <w:rPr>
                <w:rFonts w:ascii="微软雅黑" w:hAnsi="微软雅黑" w:hint="eastAsia"/>
                <w:color w:val="000000"/>
                <w:sz w:val="21"/>
                <w:szCs w:val="21"/>
              </w:rPr>
              <w:t>3-2</w:t>
            </w:r>
          </w:p>
        </w:tc>
        <w:tc>
          <w:tcPr>
            <w:tcW w:w="2649" w:type="dxa"/>
            <w:tcBorders>
              <w:top w:val="nil"/>
              <w:left w:val="nil"/>
              <w:bottom w:val="single" w:sz="4" w:space="0" w:color="auto"/>
              <w:right w:val="single" w:sz="4" w:space="0" w:color="auto"/>
            </w:tcBorders>
            <w:shd w:val="clear" w:color="000000" w:fill="FFFFFF"/>
            <w:vAlign w:val="center"/>
          </w:tcPr>
          <w:p w:rsidR="00990B40" w:rsidRDefault="002E44C2">
            <w:pPr>
              <w:adjustRightInd w:val="0"/>
              <w:snapToGrid w:val="0"/>
              <w:rPr>
                <w:rFonts w:ascii="微软雅黑" w:hAnsi="微软雅黑"/>
                <w:color w:val="000000"/>
                <w:sz w:val="21"/>
                <w:szCs w:val="21"/>
              </w:rPr>
            </w:pPr>
            <w:r>
              <w:rPr>
                <w:rFonts w:ascii="微软雅黑" w:hAnsi="微软雅黑" w:hint="eastAsia"/>
                <w:color w:val="000000"/>
                <w:sz w:val="21"/>
                <w:szCs w:val="21"/>
              </w:rPr>
              <w:t>语言处理实验平台</w:t>
            </w:r>
          </w:p>
        </w:tc>
        <w:tc>
          <w:tcPr>
            <w:tcW w:w="5030" w:type="dxa"/>
            <w:tcBorders>
              <w:top w:val="nil"/>
              <w:left w:val="nil"/>
              <w:bottom w:val="single" w:sz="4" w:space="0" w:color="auto"/>
              <w:right w:val="single" w:sz="4" w:space="0" w:color="auto"/>
            </w:tcBorders>
            <w:shd w:val="clear" w:color="auto" w:fill="auto"/>
            <w:vAlign w:val="center"/>
          </w:tcPr>
          <w:p w:rsidR="00990B40" w:rsidRDefault="002E44C2">
            <w:pPr>
              <w:adjustRightInd w:val="0"/>
              <w:snapToGrid w:val="0"/>
              <w:rPr>
                <w:rFonts w:ascii="微软雅黑" w:hAnsi="微软雅黑"/>
                <w:color w:val="000000"/>
                <w:sz w:val="21"/>
                <w:szCs w:val="21"/>
              </w:rPr>
            </w:pPr>
            <w:r>
              <w:rPr>
                <w:rFonts w:ascii="微软雅黑" w:hAnsi="微软雅黑" w:hint="eastAsia"/>
                <w:color w:val="000000"/>
                <w:sz w:val="21"/>
                <w:szCs w:val="21"/>
              </w:rPr>
              <w:t>使用声音采集设备、语音播放设备、语音合成处理芯片，实现语音采集、语音识别、语音合成、声纹识别、噪声抑制、增益控制、语音编解码、回声消除、实时语音采集回放、语音参数分析、情感分析等功能。</w:t>
            </w:r>
          </w:p>
        </w:tc>
        <w:tc>
          <w:tcPr>
            <w:tcW w:w="1384" w:type="dxa"/>
            <w:tcBorders>
              <w:top w:val="nil"/>
              <w:left w:val="nil"/>
              <w:bottom w:val="single" w:sz="4" w:space="0" w:color="auto"/>
              <w:right w:val="single" w:sz="4" w:space="0" w:color="auto"/>
            </w:tcBorders>
            <w:shd w:val="clear" w:color="auto" w:fill="auto"/>
            <w:vAlign w:val="center"/>
          </w:tcPr>
          <w:p w:rsidR="00990B40" w:rsidRDefault="002E44C2">
            <w:pPr>
              <w:adjustRightInd w:val="0"/>
              <w:snapToGrid w:val="0"/>
              <w:rPr>
                <w:rFonts w:ascii="微软雅黑" w:hAnsi="微软雅黑"/>
                <w:color w:val="000000"/>
                <w:sz w:val="21"/>
                <w:szCs w:val="21"/>
              </w:rPr>
            </w:pPr>
            <w:r>
              <w:rPr>
                <w:rFonts w:ascii="微软雅黑" w:hAnsi="微软雅黑" w:hint="eastAsia"/>
                <w:color w:val="000000"/>
                <w:sz w:val="21"/>
                <w:szCs w:val="21"/>
              </w:rPr>
              <w:t>AI</w:t>
            </w:r>
            <w:proofErr w:type="gramStart"/>
            <w:r>
              <w:rPr>
                <w:rFonts w:ascii="微软雅黑" w:hAnsi="微软雅黑" w:hint="eastAsia"/>
                <w:color w:val="000000"/>
                <w:sz w:val="21"/>
                <w:szCs w:val="21"/>
              </w:rPr>
              <w:t>智控核心板</w:t>
            </w:r>
            <w:proofErr w:type="gramEnd"/>
            <w:r>
              <w:rPr>
                <w:rFonts w:ascii="微软雅黑" w:hAnsi="微软雅黑" w:hint="eastAsia"/>
                <w:color w:val="000000"/>
                <w:sz w:val="21"/>
                <w:szCs w:val="21"/>
              </w:rPr>
              <w:t xml:space="preserve"> + 语音套件</w:t>
            </w:r>
          </w:p>
        </w:tc>
        <w:tc>
          <w:tcPr>
            <w:tcW w:w="1198" w:type="dxa"/>
            <w:tcBorders>
              <w:top w:val="nil"/>
              <w:left w:val="nil"/>
              <w:bottom w:val="single" w:sz="4" w:space="0" w:color="auto"/>
              <w:right w:val="single" w:sz="4" w:space="0" w:color="auto"/>
            </w:tcBorders>
            <w:shd w:val="clear" w:color="000000" w:fill="FFFFFF"/>
            <w:vAlign w:val="center"/>
          </w:tcPr>
          <w:p w:rsidR="00990B40" w:rsidRDefault="002E44C2">
            <w:pPr>
              <w:adjustRightInd w:val="0"/>
              <w:snapToGrid w:val="0"/>
              <w:rPr>
                <w:rFonts w:ascii="微软雅黑" w:hAnsi="微软雅黑"/>
                <w:color w:val="000000"/>
                <w:sz w:val="21"/>
                <w:szCs w:val="21"/>
              </w:rPr>
            </w:pPr>
            <w:r>
              <w:rPr>
                <w:rFonts w:ascii="微软雅黑" w:hAnsi="微软雅黑" w:hint="eastAsia"/>
                <w:color w:val="000000"/>
                <w:sz w:val="21"/>
                <w:szCs w:val="21"/>
              </w:rPr>
              <w:t>语音信号处理、</w:t>
            </w:r>
            <w:r>
              <w:rPr>
                <w:rFonts w:ascii="微软雅黑" w:hAnsi="微软雅黑" w:hint="eastAsia"/>
                <w:color w:val="000000"/>
                <w:sz w:val="21"/>
                <w:szCs w:val="21"/>
              </w:rPr>
              <w:br/>
              <w:t>文本挖掘、</w:t>
            </w:r>
            <w:r>
              <w:rPr>
                <w:rFonts w:ascii="微软雅黑" w:hAnsi="微软雅黑" w:hint="eastAsia"/>
                <w:color w:val="000000"/>
                <w:sz w:val="21"/>
                <w:szCs w:val="21"/>
              </w:rPr>
              <w:br/>
              <w:t>语料库建设与应用</w:t>
            </w:r>
          </w:p>
        </w:tc>
        <w:tc>
          <w:tcPr>
            <w:tcW w:w="3022" w:type="dxa"/>
            <w:vMerge/>
            <w:tcBorders>
              <w:top w:val="nil"/>
              <w:left w:val="single" w:sz="4" w:space="0" w:color="auto"/>
              <w:bottom w:val="nil"/>
              <w:right w:val="single" w:sz="4" w:space="0" w:color="auto"/>
            </w:tcBorders>
            <w:vAlign w:val="center"/>
          </w:tcPr>
          <w:p w:rsidR="00990B40" w:rsidRDefault="00990B40">
            <w:pPr>
              <w:adjustRightInd w:val="0"/>
              <w:snapToGrid w:val="0"/>
              <w:rPr>
                <w:rFonts w:ascii="微软雅黑" w:hAnsi="微软雅黑"/>
                <w:color w:val="000000"/>
                <w:sz w:val="21"/>
                <w:szCs w:val="21"/>
              </w:rPr>
            </w:pPr>
          </w:p>
        </w:tc>
      </w:tr>
      <w:tr w:rsidR="00990B40">
        <w:trPr>
          <w:trHeight w:val="1401"/>
        </w:trPr>
        <w:tc>
          <w:tcPr>
            <w:tcW w:w="657" w:type="dxa"/>
            <w:tcBorders>
              <w:top w:val="single" w:sz="4" w:space="0" w:color="auto"/>
              <w:left w:val="single" w:sz="4" w:space="0" w:color="auto"/>
              <w:bottom w:val="single" w:sz="4" w:space="0" w:color="auto"/>
              <w:right w:val="single" w:sz="4" w:space="0" w:color="auto"/>
            </w:tcBorders>
            <w:shd w:val="clear" w:color="000000" w:fill="FFFFFF"/>
            <w:vAlign w:val="center"/>
          </w:tcPr>
          <w:p w:rsidR="00990B40" w:rsidRDefault="002E44C2">
            <w:pPr>
              <w:adjustRightInd w:val="0"/>
              <w:snapToGrid w:val="0"/>
              <w:rPr>
                <w:rFonts w:ascii="微软雅黑" w:hAnsi="微软雅黑"/>
                <w:color w:val="000000"/>
                <w:sz w:val="21"/>
                <w:szCs w:val="21"/>
              </w:rPr>
            </w:pPr>
            <w:r>
              <w:rPr>
                <w:rFonts w:ascii="微软雅黑" w:hAnsi="微软雅黑" w:hint="eastAsia"/>
                <w:color w:val="000000"/>
                <w:sz w:val="21"/>
                <w:szCs w:val="21"/>
              </w:rPr>
              <w:lastRenderedPageBreak/>
              <w:t>3-3</w:t>
            </w:r>
          </w:p>
        </w:tc>
        <w:tc>
          <w:tcPr>
            <w:tcW w:w="2649" w:type="dxa"/>
            <w:tcBorders>
              <w:top w:val="nil"/>
              <w:left w:val="nil"/>
              <w:bottom w:val="single" w:sz="4" w:space="0" w:color="auto"/>
              <w:right w:val="single" w:sz="4" w:space="0" w:color="auto"/>
            </w:tcBorders>
            <w:shd w:val="clear" w:color="auto" w:fill="auto"/>
            <w:vAlign w:val="center"/>
          </w:tcPr>
          <w:p w:rsidR="00990B40" w:rsidRDefault="002E44C2">
            <w:pPr>
              <w:adjustRightInd w:val="0"/>
              <w:snapToGrid w:val="0"/>
              <w:rPr>
                <w:rFonts w:ascii="微软雅黑" w:hAnsi="微软雅黑"/>
                <w:color w:val="000000"/>
                <w:sz w:val="21"/>
                <w:szCs w:val="21"/>
              </w:rPr>
            </w:pPr>
            <w:r>
              <w:rPr>
                <w:rFonts w:ascii="微软雅黑" w:hAnsi="微软雅黑" w:hint="eastAsia"/>
                <w:color w:val="000000"/>
                <w:sz w:val="21"/>
                <w:szCs w:val="21"/>
              </w:rPr>
              <w:t>动态规划与策略实验平台</w:t>
            </w:r>
          </w:p>
        </w:tc>
        <w:tc>
          <w:tcPr>
            <w:tcW w:w="5030" w:type="dxa"/>
            <w:tcBorders>
              <w:top w:val="nil"/>
              <w:left w:val="nil"/>
              <w:bottom w:val="single" w:sz="4" w:space="0" w:color="auto"/>
              <w:right w:val="single" w:sz="4" w:space="0" w:color="auto"/>
            </w:tcBorders>
            <w:shd w:val="clear" w:color="auto" w:fill="auto"/>
            <w:vAlign w:val="center"/>
          </w:tcPr>
          <w:p w:rsidR="00990B40" w:rsidRDefault="002E44C2">
            <w:pPr>
              <w:adjustRightInd w:val="0"/>
              <w:snapToGrid w:val="0"/>
              <w:rPr>
                <w:rFonts w:ascii="微软雅黑" w:hAnsi="微软雅黑"/>
                <w:color w:val="000000"/>
                <w:sz w:val="21"/>
                <w:szCs w:val="21"/>
              </w:rPr>
            </w:pPr>
            <w:r>
              <w:rPr>
                <w:rFonts w:ascii="微软雅黑" w:hAnsi="微软雅黑" w:hint="eastAsia"/>
                <w:color w:val="000000"/>
                <w:sz w:val="21"/>
                <w:szCs w:val="21"/>
              </w:rPr>
              <w:t>通过多种传感器采集信息，使用机器学习、深度学习、神经网络学习等多种算法，实现自动驾驶、机器人行走路径规划等功能。</w:t>
            </w:r>
          </w:p>
        </w:tc>
        <w:tc>
          <w:tcPr>
            <w:tcW w:w="1384" w:type="dxa"/>
            <w:tcBorders>
              <w:top w:val="nil"/>
              <w:left w:val="nil"/>
              <w:bottom w:val="single" w:sz="4" w:space="0" w:color="auto"/>
              <w:right w:val="single" w:sz="4" w:space="0" w:color="auto"/>
            </w:tcBorders>
            <w:shd w:val="clear" w:color="auto" w:fill="auto"/>
            <w:vAlign w:val="center"/>
          </w:tcPr>
          <w:p w:rsidR="00990B40" w:rsidRDefault="002E44C2">
            <w:pPr>
              <w:adjustRightInd w:val="0"/>
              <w:snapToGrid w:val="0"/>
              <w:rPr>
                <w:rFonts w:ascii="微软雅黑" w:hAnsi="微软雅黑"/>
                <w:color w:val="000000"/>
                <w:sz w:val="21"/>
                <w:szCs w:val="21"/>
              </w:rPr>
            </w:pPr>
            <w:r>
              <w:rPr>
                <w:rFonts w:ascii="微软雅黑" w:hAnsi="微软雅黑" w:hint="eastAsia"/>
                <w:color w:val="000000"/>
                <w:sz w:val="21"/>
                <w:szCs w:val="21"/>
              </w:rPr>
              <w:t>AI</w:t>
            </w:r>
            <w:proofErr w:type="gramStart"/>
            <w:r>
              <w:rPr>
                <w:rFonts w:ascii="微软雅黑" w:hAnsi="微软雅黑" w:hint="eastAsia"/>
                <w:color w:val="000000"/>
                <w:sz w:val="21"/>
                <w:szCs w:val="21"/>
              </w:rPr>
              <w:t>智控核心板</w:t>
            </w:r>
            <w:proofErr w:type="gramEnd"/>
            <w:r>
              <w:rPr>
                <w:rFonts w:ascii="微软雅黑" w:hAnsi="微软雅黑" w:hint="eastAsia"/>
                <w:color w:val="000000"/>
                <w:sz w:val="21"/>
                <w:szCs w:val="21"/>
              </w:rPr>
              <w:t xml:space="preserve"> + 传感器套件</w:t>
            </w:r>
          </w:p>
        </w:tc>
        <w:tc>
          <w:tcPr>
            <w:tcW w:w="1198" w:type="dxa"/>
            <w:tcBorders>
              <w:top w:val="nil"/>
              <w:left w:val="nil"/>
              <w:bottom w:val="single" w:sz="4" w:space="0" w:color="auto"/>
              <w:right w:val="single" w:sz="4" w:space="0" w:color="auto"/>
            </w:tcBorders>
            <w:shd w:val="clear" w:color="000000" w:fill="FFFFFF"/>
            <w:vAlign w:val="center"/>
          </w:tcPr>
          <w:p w:rsidR="00990B40" w:rsidRDefault="002E44C2">
            <w:pPr>
              <w:adjustRightInd w:val="0"/>
              <w:snapToGrid w:val="0"/>
              <w:rPr>
                <w:rFonts w:ascii="微软雅黑" w:hAnsi="微软雅黑"/>
                <w:color w:val="000000"/>
                <w:sz w:val="21"/>
                <w:szCs w:val="21"/>
              </w:rPr>
            </w:pPr>
            <w:r>
              <w:rPr>
                <w:rFonts w:ascii="微软雅黑" w:hAnsi="微软雅黑" w:hint="eastAsia"/>
                <w:color w:val="000000"/>
                <w:sz w:val="21"/>
                <w:szCs w:val="21"/>
              </w:rPr>
              <w:t>机器人</w:t>
            </w:r>
            <w:proofErr w:type="gramStart"/>
            <w:r>
              <w:rPr>
                <w:rFonts w:ascii="微软雅黑" w:hAnsi="微软雅黑" w:hint="eastAsia"/>
                <w:color w:val="000000"/>
                <w:sz w:val="21"/>
                <w:szCs w:val="21"/>
              </w:rPr>
              <w:t>感知学</w:t>
            </w:r>
            <w:proofErr w:type="gramEnd"/>
          </w:p>
        </w:tc>
        <w:tc>
          <w:tcPr>
            <w:tcW w:w="3022" w:type="dxa"/>
            <w:vMerge/>
            <w:tcBorders>
              <w:top w:val="nil"/>
              <w:left w:val="single" w:sz="4" w:space="0" w:color="auto"/>
              <w:bottom w:val="nil"/>
              <w:right w:val="single" w:sz="4" w:space="0" w:color="auto"/>
            </w:tcBorders>
            <w:vAlign w:val="center"/>
          </w:tcPr>
          <w:p w:rsidR="00990B40" w:rsidRDefault="00990B40">
            <w:pPr>
              <w:adjustRightInd w:val="0"/>
              <w:snapToGrid w:val="0"/>
              <w:rPr>
                <w:rFonts w:ascii="微软雅黑" w:hAnsi="微软雅黑"/>
                <w:color w:val="000000"/>
                <w:sz w:val="21"/>
                <w:szCs w:val="21"/>
              </w:rPr>
            </w:pPr>
          </w:p>
        </w:tc>
      </w:tr>
      <w:tr w:rsidR="00990B40">
        <w:trPr>
          <w:trHeight w:val="2280"/>
        </w:trPr>
        <w:tc>
          <w:tcPr>
            <w:tcW w:w="657" w:type="dxa"/>
            <w:tcBorders>
              <w:top w:val="nil"/>
              <w:left w:val="single" w:sz="4" w:space="0" w:color="auto"/>
              <w:bottom w:val="single" w:sz="4" w:space="0" w:color="auto"/>
              <w:right w:val="single" w:sz="4" w:space="0" w:color="auto"/>
            </w:tcBorders>
            <w:shd w:val="clear" w:color="000000" w:fill="FFFFFF"/>
            <w:vAlign w:val="center"/>
          </w:tcPr>
          <w:p w:rsidR="00990B40" w:rsidRDefault="002E44C2">
            <w:pPr>
              <w:adjustRightInd w:val="0"/>
              <w:snapToGrid w:val="0"/>
              <w:rPr>
                <w:rFonts w:ascii="微软雅黑" w:hAnsi="微软雅黑"/>
                <w:color w:val="000000"/>
                <w:sz w:val="21"/>
                <w:szCs w:val="21"/>
              </w:rPr>
            </w:pPr>
            <w:r>
              <w:rPr>
                <w:rFonts w:ascii="微软雅黑" w:hAnsi="微软雅黑" w:hint="eastAsia"/>
                <w:color w:val="000000"/>
                <w:sz w:val="21"/>
                <w:szCs w:val="21"/>
              </w:rPr>
              <w:t>3-4</w:t>
            </w:r>
          </w:p>
        </w:tc>
        <w:tc>
          <w:tcPr>
            <w:tcW w:w="2649" w:type="dxa"/>
            <w:tcBorders>
              <w:top w:val="single" w:sz="4" w:space="0" w:color="auto"/>
              <w:left w:val="nil"/>
              <w:bottom w:val="nil"/>
              <w:right w:val="nil"/>
            </w:tcBorders>
            <w:shd w:val="clear" w:color="000000" w:fill="FFFFFF"/>
            <w:vAlign w:val="center"/>
          </w:tcPr>
          <w:p w:rsidR="00990B40" w:rsidRDefault="002E44C2">
            <w:pPr>
              <w:adjustRightInd w:val="0"/>
              <w:snapToGrid w:val="0"/>
              <w:rPr>
                <w:rFonts w:ascii="微软雅黑" w:hAnsi="微软雅黑"/>
                <w:color w:val="000000"/>
                <w:sz w:val="21"/>
                <w:szCs w:val="21"/>
              </w:rPr>
            </w:pPr>
            <w:r>
              <w:rPr>
                <w:rFonts w:ascii="微软雅黑" w:hAnsi="微软雅黑" w:hint="eastAsia"/>
                <w:color w:val="000000"/>
                <w:sz w:val="21"/>
                <w:szCs w:val="21"/>
              </w:rPr>
              <w:t>生物特征识别实验平台</w:t>
            </w:r>
          </w:p>
        </w:tc>
        <w:tc>
          <w:tcPr>
            <w:tcW w:w="5030" w:type="dxa"/>
            <w:tcBorders>
              <w:top w:val="nil"/>
              <w:left w:val="single" w:sz="4" w:space="0" w:color="auto"/>
              <w:bottom w:val="single" w:sz="4" w:space="0" w:color="auto"/>
              <w:right w:val="single" w:sz="4" w:space="0" w:color="auto"/>
            </w:tcBorders>
            <w:shd w:val="clear" w:color="auto" w:fill="auto"/>
            <w:vAlign w:val="center"/>
          </w:tcPr>
          <w:p w:rsidR="00990B40" w:rsidRDefault="002E44C2">
            <w:pPr>
              <w:adjustRightInd w:val="0"/>
              <w:snapToGrid w:val="0"/>
              <w:rPr>
                <w:rFonts w:ascii="微软雅黑" w:hAnsi="微软雅黑"/>
                <w:color w:val="000000"/>
                <w:sz w:val="21"/>
                <w:szCs w:val="21"/>
              </w:rPr>
            </w:pPr>
            <w:r>
              <w:rPr>
                <w:rFonts w:ascii="微软雅黑" w:hAnsi="微软雅黑" w:hint="eastAsia"/>
                <w:color w:val="000000"/>
                <w:sz w:val="21"/>
                <w:szCs w:val="21"/>
              </w:rPr>
              <w:t>基于生物特征识别理论，通过图像、声音、指纹等生物特征参数，实现人物识别、活体检测等功能。</w:t>
            </w:r>
          </w:p>
        </w:tc>
        <w:tc>
          <w:tcPr>
            <w:tcW w:w="1384" w:type="dxa"/>
            <w:tcBorders>
              <w:top w:val="nil"/>
              <w:left w:val="nil"/>
              <w:bottom w:val="single" w:sz="4" w:space="0" w:color="auto"/>
              <w:right w:val="single" w:sz="4" w:space="0" w:color="auto"/>
            </w:tcBorders>
            <w:shd w:val="clear" w:color="auto" w:fill="auto"/>
            <w:vAlign w:val="center"/>
          </w:tcPr>
          <w:p w:rsidR="00990B40" w:rsidRDefault="002E44C2">
            <w:pPr>
              <w:adjustRightInd w:val="0"/>
              <w:snapToGrid w:val="0"/>
              <w:rPr>
                <w:rFonts w:ascii="微软雅黑" w:hAnsi="微软雅黑"/>
                <w:color w:val="000000"/>
                <w:sz w:val="21"/>
                <w:szCs w:val="21"/>
              </w:rPr>
            </w:pPr>
            <w:r>
              <w:rPr>
                <w:rFonts w:ascii="微软雅黑" w:hAnsi="微软雅黑" w:hint="eastAsia"/>
                <w:color w:val="000000"/>
                <w:sz w:val="21"/>
                <w:szCs w:val="21"/>
              </w:rPr>
              <w:t>智能考勤机</w:t>
            </w:r>
            <w:r>
              <w:rPr>
                <w:rFonts w:ascii="微软雅黑" w:hAnsi="微软雅黑" w:hint="eastAsia"/>
                <w:color w:val="000000"/>
                <w:sz w:val="21"/>
                <w:szCs w:val="21"/>
              </w:rPr>
              <w:br/>
              <w:t>（人脸识别、指纹识别等）</w:t>
            </w:r>
          </w:p>
        </w:tc>
        <w:tc>
          <w:tcPr>
            <w:tcW w:w="1198" w:type="dxa"/>
            <w:tcBorders>
              <w:top w:val="nil"/>
              <w:left w:val="nil"/>
              <w:bottom w:val="single" w:sz="4" w:space="0" w:color="auto"/>
              <w:right w:val="single" w:sz="4" w:space="0" w:color="auto"/>
            </w:tcBorders>
            <w:shd w:val="clear" w:color="000000" w:fill="FFFFFF"/>
            <w:vAlign w:val="center"/>
          </w:tcPr>
          <w:p w:rsidR="00990B40" w:rsidRDefault="002E44C2">
            <w:pPr>
              <w:adjustRightInd w:val="0"/>
              <w:snapToGrid w:val="0"/>
              <w:rPr>
                <w:rFonts w:ascii="微软雅黑" w:hAnsi="微软雅黑"/>
                <w:color w:val="000000"/>
                <w:sz w:val="21"/>
                <w:szCs w:val="21"/>
              </w:rPr>
            </w:pPr>
            <w:r>
              <w:rPr>
                <w:rFonts w:ascii="微软雅黑" w:hAnsi="微软雅黑" w:hint="eastAsia"/>
                <w:color w:val="000000"/>
                <w:sz w:val="21"/>
                <w:szCs w:val="21"/>
              </w:rPr>
              <w:t>生物特征识别理论与应用</w:t>
            </w:r>
          </w:p>
        </w:tc>
        <w:tc>
          <w:tcPr>
            <w:tcW w:w="3022" w:type="dxa"/>
            <w:vMerge/>
            <w:tcBorders>
              <w:top w:val="nil"/>
              <w:left w:val="single" w:sz="4" w:space="0" w:color="auto"/>
              <w:bottom w:val="nil"/>
              <w:right w:val="single" w:sz="4" w:space="0" w:color="auto"/>
            </w:tcBorders>
            <w:vAlign w:val="center"/>
          </w:tcPr>
          <w:p w:rsidR="00990B40" w:rsidRDefault="00990B40">
            <w:pPr>
              <w:adjustRightInd w:val="0"/>
              <w:snapToGrid w:val="0"/>
              <w:rPr>
                <w:rFonts w:ascii="微软雅黑" w:hAnsi="微软雅黑"/>
                <w:color w:val="000000"/>
                <w:sz w:val="21"/>
                <w:szCs w:val="21"/>
              </w:rPr>
            </w:pPr>
          </w:p>
        </w:tc>
      </w:tr>
      <w:tr w:rsidR="00990B40">
        <w:trPr>
          <w:trHeight w:val="2061"/>
        </w:trPr>
        <w:tc>
          <w:tcPr>
            <w:tcW w:w="657" w:type="dxa"/>
            <w:tcBorders>
              <w:top w:val="nil"/>
              <w:left w:val="single" w:sz="4" w:space="0" w:color="auto"/>
              <w:bottom w:val="single" w:sz="4" w:space="0" w:color="auto"/>
              <w:right w:val="single" w:sz="4" w:space="0" w:color="auto"/>
            </w:tcBorders>
            <w:shd w:val="clear" w:color="000000" w:fill="FFFFFF"/>
            <w:vAlign w:val="center"/>
          </w:tcPr>
          <w:p w:rsidR="00990B40" w:rsidRDefault="002E44C2">
            <w:pPr>
              <w:adjustRightInd w:val="0"/>
              <w:snapToGrid w:val="0"/>
              <w:rPr>
                <w:rFonts w:ascii="微软雅黑" w:hAnsi="微软雅黑"/>
                <w:color w:val="000000"/>
                <w:sz w:val="21"/>
                <w:szCs w:val="21"/>
              </w:rPr>
            </w:pPr>
            <w:r>
              <w:rPr>
                <w:rFonts w:ascii="微软雅黑" w:hAnsi="微软雅黑" w:hint="eastAsia"/>
                <w:color w:val="000000"/>
                <w:sz w:val="21"/>
                <w:szCs w:val="21"/>
              </w:rPr>
              <w:t>3-5</w:t>
            </w:r>
          </w:p>
        </w:tc>
        <w:tc>
          <w:tcPr>
            <w:tcW w:w="2649" w:type="dxa"/>
            <w:tcBorders>
              <w:top w:val="single" w:sz="4" w:space="0" w:color="auto"/>
              <w:left w:val="nil"/>
              <w:bottom w:val="single" w:sz="4" w:space="0" w:color="auto"/>
              <w:right w:val="single" w:sz="4" w:space="0" w:color="auto"/>
            </w:tcBorders>
            <w:shd w:val="clear" w:color="000000" w:fill="FFFFFF"/>
            <w:vAlign w:val="center"/>
          </w:tcPr>
          <w:p w:rsidR="00990B40" w:rsidRDefault="002E44C2">
            <w:pPr>
              <w:adjustRightInd w:val="0"/>
              <w:snapToGrid w:val="0"/>
              <w:rPr>
                <w:rFonts w:ascii="微软雅黑" w:hAnsi="微软雅黑"/>
                <w:color w:val="000000"/>
                <w:sz w:val="21"/>
                <w:szCs w:val="21"/>
              </w:rPr>
            </w:pPr>
            <w:r>
              <w:rPr>
                <w:rFonts w:ascii="微软雅黑" w:hAnsi="微软雅黑" w:hint="eastAsia"/>
                <w:color w:val="000000"/>
                <w:sz w:val="21"/>
                <w:szCs w:val="21"/>
              </w:rPr>
              <w:t>大数据分析与可视化实验平台</w:t>
            </w:r>
            <w:r>
              <w:rPr>
                <w:rFonts w:ascii="微软雅黑" w:hAnsi="微软雅黑" w:hint="eastAsia"/>
                <w:color w:val="000000"/>
                <w:sz w:val="21"/>
                <w:szCs w:val="21"/>
              </w:rPr>
              <w:br/>
            </w:r>
          </w:p>
        </w:tc>
        <w:tc>
          <w:tcPr>
            <w:tcW w:w="5030" w:type="dxa"/>
            <w:tcBorders>
              <w:top w:val="nil"/>
              <w:left w:val="nil"/>
              <w:bottom w:val="single" w:sz="4" w:space="0" w:color="auto"/>
              <w:right w:val="single" w:sz="4" w:space="0" w:color="auto"/>
            </w:tcBorders>
            <w:shd w:val="clear" w:color="auto" w:fill="auto"/>
            <w:vAlign w:val="center"/>
          </w:tcPr>
          <w:p w:rsidR="00990B40" w:rsidRDefault="002E44C2">
            <w:pPr>
              <w:adjustRightInd w:val="0"/>
              <w:snapToGrid w:val="0"/>
              <w:rPr>
                <w:rFonts w:ascii="微软雅黑" w:hAnsi="微软雅黑"/>
                <w:color w:val="000000"/>
                <w:sz w:val="21"/>
                <w:szCs w:val="21"/>
              </w:rPr>
            </w:pPr>
            <w:r>
              <w:rPr>
                <w:rFonts w:ascii="微软雅黑" w:hAnsi="微软雅黑" w:hint="eastAsia"/>
                <w:color w:val="000000"/>
                <w:sz w:val="21"/>
                <w:szCs w:val="21"/>
              </w:rPr>
              <w:t>基于数据分析算法，对样本数据实现大数据分析及数据挖掘实践操作。</w:t>
            </w:r>
          </w:p>
        </w:tc>
        <w:tc>
          <w:tcPr>
            <w:tcW w:w="1384" w:type="dxa"/>
            <w:tcBorders>
              <w:top w:val="nil"/>
              <w:left w:val="nil"/>
              <w:bottom w:val="single" w:sz="4" w:space="0" w:color="auto"/>
              <w:right w:val="single" w:sz="4" w:space="0" w:color="auto"/>
            </w:tcBorders>
            <w:shd w:val="clear" w:color="auto" w:fill="auto"/>
            <w:vAlign w:val="center"/>
          </w:tcPr>
          <w:p w:rsidR="00990B40" w:rsidRDefault="002E44C2">
            <w:pPr>
              <w:adjustRightInd w:val="0"/>
              <w:snapToGrid w:val="0"/>
              <w:rPr>
                <w:rFonts w:ascii="微软雅黑" w:hAnsi="微软雅黑"/>
                <w:color w:val="000000"/>
                <w:sz w:val="21"/>
                <w:szCs w:val="21"/>
              </w:rPr>
            </w:pPr>
            <w:r>
              <w:rPr>
                <w:rFonts w:ascii="微软雅黑" w:hAnsi="微软雅黑" w:hint="eastAsia"/>
                <w:color w:val="000000"/>
                <w:sz w:val="21"/>
                <w:szCs w:val="21"/>
              </w:rPr>
              <w:t>PC 机/大屏</w:t>
            </w:r>
          </w:p>
        </w:tc>
        <w:tc>
          <w:tcPr>
            <w:tcW w:w="1198" w:type="dxa"/>
            <w:tcBorders>
              <w:top w:val="nil"/>
              <w:left w:val="nil"/>
              <w:bottom w:val="single" w:sz="4" w:space="0" w:color="auto"/>
              <w:right w:val="single" w:sz="4" w:space="0" w:color="auto"/>
            </w:tcBorders>
            <w:shd w:val="clear" w:color="000000" w:fill="FFFFFF"/>
            <w:vAlign w:val="center"/>
          </w:tcPr>
          <w:p w:rsidR="00990B40" w:rsidRDefault="002E44C2">
            <w:pPr>
              <w:adjustRightInd w:val="0"/>
              <w:snapToGrid w:val="0"/>
              <w:rPr>
                <w:rFonts w:ascii="微软雅黑" w:hAnsi="微软雅黑"/>
                <w:color w:val="000000"/>
                <w:sz w:val="21"/>
                <w:szCs w:val="21"/>
              </w:rPr>
            </w:pPr>
            <w:r>
              <w:rPr>
                <w:rFonts w:ascii="微软雅黑" w:hAnsi="微软雅黑" w:hint="eastAsia"/>
                <w:color w:val="000000"/>
                <w:sz w:val="21"/>
                <w:szCs w:val="21"/>
              </w:rPr>
              <w:t>数据分析与可视化</w:t>
            </w:r>
            <w:r>
              <w:rPr>
                <w:rFonts w:ascii="微软雅黑" w:hAnsi="微软雅黑" w:hint="eastAsia"/>
                <w:color w:val="000000"/>
                <w:sz w:val="21"/>
                <w:szCs w:val="21"/>
              </w:rPr>
              <w:br/>
              <w:t>大数据原理与应用</w:t>
            </w:r>
            <w:r>
              <w:rPr>
                <w:rFonts w:ascii="微软雅黑" w:hAnsi="微软雅黑" w:hint="eastAsia"/>
                <w:color w:val="000000"/>
                <w:sz w:val="21"/>
                <w:szCs w:val="21"/>
              </w:rPr>
              <w:br/>
              <w:t>数据挖掘</w:t>
            </w:r>
            <w:r>
              <w:rPr>
                <w:rFonts w:ascii="微软雅黑" w:hAnsi="微软雅黑" w:hint="eastAsia"/>
                <w:color w:val="000000"/>
                <w:sz w:val="21"/>
                <w:szCs w:val="21"/>
              </w:rPr>
              <w:br/>
              <w:t>算法设计与分析</w:t>
            </w:r>
          </w:p>
        </w:tc>
        <w:tc>
          <w:tcPr>
            <w:tcW w:w="3022" w:type="dxa"/>
            <w:vMerge/>
            <w:tcBorders>
              <w:top w:val="nil"/>
              <w:left w:val="single" w:sz="4" w:space="0" w:color="auto"/>
              <w:bottom w:val="nil"/>
              <w:right w:val="single" w:sz="4" w:space="0" w:color="auto"/>
            </w:tcBorders>
            <w:vAlign w:val="center"/>
          </w:tcPr>
          <w:p w:rsidR="00990B40" w:rsidRDefault="00990B40">
            <w:pPr>
              <w:adjustRightInd w:val="0"/>
              <w:snapToGrid w:val="0"/>
              <w:rPr>
                <w:rFonts w:ascii="微软雅黑" w:hAnsi="微软雅黑"/>
                <w:color w:val="000000"/>
                <w:sz w:val="21"/>
                <w:szCs w:val="21"/>
              </w:rPr>
            </w:pPr>
          </w:p>
        </w:tc>
      </w:tr>
      <w:tr w:rsidR="00990B40">
        <w:trPr>
          <w:trHeight w:val="2439"/>
        </w:trPr>
        <w:tc>
          <w:tcPr>
            <w:tcW w:w="657" w:type="dxa"/>
            <w:tcBorders>
              <w:top w:val="nil"/>
              <w:left w:val="single" w:sz="4" w:space="0" w:color="auto"/>
              <w:bottom w:val="single" w:sz="4" w:space="0" w:color="auto"/>
              <w:right w:val="single" w:sz="4" w:space="0" w:color="auto"/>
            </w:tcBorders>
            <w:shd w:val="clear" w:color="000000" w:fill="FFFFFF"/>
            <w:vAlign w:val="center"/>
          </w:tcPr>
          <w:p w:rsidR="00990B40" w:rsidRDefault="002E44C2">
            <w:pPr>
              <w:adjustRightInd w:val="0"/>
              <w:snapToGrid w:val="0"/>
              <w:rPr>
                <w:rFonts w:ascii="微软雅黑" w:hAnsi="微软雅黑"/>
                <w:color w:val="000000"/>
                <w:sz w:val="21"/>
                <w:szCs w:val="21"/>
              </w:rPr>
            </w:pPr>
            <w:r>
              <w:rPr>
                <w:rFonts w:ascii="微软雅黑" w:hAnsi="微软雅黑" w:hint="eastAsia"/>
                <w:color w:val="000000"/>
                <w:sz w:val="21"/>
                <w:szCs w:val="21"/>
              </w:rPr>
              <w:lastRenderedPageBreak/>
              <w:t>3-6</w:t>
            </w:r>
          </w:p>
        </w:tc>
        <w:tc>
          <w:tcPr>
            <w:tcW w:w="2649" w:type="dxa"/>
            <w:tcBorders>
              <w:top w:val="nil"/>
              <w:left w:val="nil"/>
              <w:bottom w:val="single" w:sz="4" w:space="0" w:color="auto"/>
              <w:right w:val="nil"/>
            </w:tcBorders>
            <w:shd w:val="clear" w:color="auto" w:fill="auto"/>
            <w:vAlign w:val="center"/>
          </w:tcPr>
          <w:p w:rsidR="00990B40" w:rsidRDefault="002E44C2">
            <w:pPr>
              <w:adjustRightInd w:val="0"/>
              <w:snapToGrid w:val="0"/>
              <w:rPr>
                <w:rFonts w:ascii="微软雅黑" w:hAnsi="微软雅黑"/>
                <w:color w:val="000000"/>
                <w:sz w:val="21"/>
                <w:szCs w:val="21"/>
              </w:rPr>
            </w:pPr>
            <w:r>
              <w:rPr>
                <w:rFonts w:ascii="微软雅黑" w:hAnsi="微软雅黑" w:hint="eastAsia"/>
                <w:color w:val="000000"/>
                <w:sz w:val="21"/>
                <w:szCs w:val="21"/>
              </w:rPr>
              <w:t>感知机器人</w:t>
            </w:r>
            <w:r>
              <w:rPr>
                <w:rFonts w:ascii="微软雅黑" w:hAnsi="微软雅黑" w:hint="eastAsia"/>
                <w:color w:val="000000"/>
                <w:sz w:val="21"/>
                <w:szCs w:val="21"/>
              </w:rPr>
              <w:br/>
              <w:t>（无人车为载体，机器人外形）</w:t>
            </w:r>
            <w:r>
              <w:rPr>
                <w:rFonts w:ascii="微软雅黑" w:hAnsi="微软雅黑" w:hint="eastAsia"/>
                <w:color w:val="000000"/>
                <w:sz w:val="21"/>
                <w:szCs w:val="21"/>
              </w:rPr>
              <w:br/>
            </w:r>
          </w:p>
        </w:tc>
        <w:tc>
          <w:tcPr>
            <w:tcW w:w="5030" w:type="dxa"/>
            <w:tcBorders>
              <w:top w:val="nil"/>
              <w:left w:val="single" w:sz="4" w:space="0" w:color="auto"/>
              <w:bottom w:val="single" w:sz="4" w:space="0" w:color="auto"/>
              <w:right w:val="single" w:sz="4" w:space="0" w:color="auto"/>
            </w:tcBorders>
            <w:shd w:val="clear" w:color="auto" w:fill="auto"/>
            <w:vAlign w:val="center"/>
          </w:tcPr>
          <w:p w:rsidR="00990B40" w:rsidRDefault="002E44C2">
            <w:pPr>
              <w:adjustRightInd w:val="0"/>
              <w:snapToGrid w:val="0"/>
              <w:rPr>
                <w:rFonts w:ascii="微软雅黑" w:hAnsi="微软雅黑"/>
                <w:color w:val="000000"/>
                <w:sz w:val="21"/>
                <w:szCs w:val="21"/>
              </w:rPr>
            </w:pPr>
            <w:r>
              <w:rPr>
                <w:rFonts w:ascii="微软雅黑" w:hAnsi="微软雅黑" w:hint="eastAsia"/>
                <w:color w:val="000000"/>
                <w:sz w:val="21"/>
                <w:szCs w:val="21"/>
              </w:rPr>
              <w:t>1、人脸识别：识人</w:t>
            </w:r>
            <w:r>
              <w:rPr>
                <w:rFonts w:ascii="微软雅黑" w:hAnsi="微软雅黑" w:hint="eastAsia"/>
                <w:color w:val="000000"/>
                <w:sz w:val="21"/>
                <w:szCs w:val="21"/>
              </w:rPr>
              <w:br/>
              <w:t>2、语音识别/语音合成：识人后交互</w:t>
            </w:r>
            <w:r>
              <w:rPr>
                <w:rFonts w:ascii="微软雅黑" w:hAnsi="微软雅黑" w:hint="eastAsia"/>
                <w:color w:val="000000"/>
                <w:sz w:val="21"/>
                <w:szCs w:val="21"/>
              </w:rPr>
              <w:br/>
              <w:t>3、图像识别/图像处理：识物（机器视觉）、图像采集/监控，样本数据分析</w:t>
            </w:r>
            <w:r>
              <w:rPr>
                <w:rFonts w:ascii="微软雅黑" w:hAnsi="微软雅黑" w:hint="eastAsia"/>
                <w:color w:val="000000"/>
                <w:sz w:val="21"/>
                <w:szCs w:val="21"/>
              </w:rPr>
              <w:br/>
              <w:t>4、机器感知：识路、环境信息采集/分析/识别</w:t>
            </w:r>
            <w:r>
              <w:rPr>
                <w:rFonts w:ascii="微软雅黑" w:hAnsi="微软雅黑" w:hint="eastAsia"/>
                <w:color w:val="000000"/>
                <w:sz w:val="21"/>
                <w:szCs w:val="21"/>
              </w:rPr>
              <w:br/>
              <w:t>5、行走控制：自动控制/远程操控</w:t>
            </w:r>
          </w:p>
        </w:tc>
        <w:tc>
          <w:tcPr>
            <w:tcW w:w="1384" w:type="dxa"/>
            <w:tcBorders>
              <w:top w:val="nil"/>
              <w:left w:val="nil"/>
              <w:bottom w:val="single" w:sz="4" w:space="0" w:color="auto"/>
              <w:right w:val="single" w:sz="4" w:space="0" w:color="auto"/>
            </w:tcBorders>
            <w:shd w:val="clear" w:color="auto" w:fill="auto"/>
            <w:vAlign w:val="center"/>
          </w:tcPr>
          <w:p w:rsidR="00990B40" w:rsidRDefault="002E44C2">
            <w:pPr>
              <w:adjustRightInd w:val="0"/>
              <w:snapToGrid w:val="0"/>
              <w:rPr>
                <w:rFonts w:ascii="微软雅黑" w:hAnsi="微软雅黑"/>
                <w:color w:val="000000"/>
                <w:sz w:val="21"/>
                <w:szCs w:val="21"/>
              </w:rPr>
            </w:pPr>
            <w:r>
              <w:rPr>
                <w:rFonts w:ascii="微软雅黑" w:hAnsi="微软雅黑" w:hint="eastAsia"/>
                <w:color w:val="000000"/>
                <w:sz w:val="21"/>
                <w:szCs w:val="21"/>
              </w:rPr>
              <w:t>机器人</w:t>
            </w:r>
          </w:p>
        </w:tc>
        <w:tc>
          <w:tcPr>
            <w:tcW w:w="1198" w:type="dxa"/>
            <w:tcBorders>
              <w:top w:val="nil"/>
              <w:left w:val="nil"/>
              <w:bottom w:val="single" w:sz="4" w:space="0" w:color="auto"/>
              <w:right w:val="single" w:sz="4" w:space="0" w:color="auto"/>
            </w:tcBorders>
            <w:shd w:val="clear" w:color="000000" w:fill="FFFFFF"/>
            <w:vAlign w:val="center"/>
          </w:tcPr>
          <w:p w:rsidR="00990B40" w:rsidRDefault="002E44C2">
            <w:pPr>
              <w:adjustRightInd w:val="0"/>
              <w:snapToGrid w:val="0"/>
              <w:rPr>
                <w:rFonts w:ascii="微软雅黑" w:hAnsi="微软雅黑"/>
                <w:color w:val="000000"/>
                <w:sz w:val="21"/>
                <w:szCs w:val="21"/>
              </w:rPr>
            </w:pPr>
            <w:r>
              <w:rPr>
                <w:rFonts w:ascii="微软雅黑" w:hAnsi="微软雅黑" w:hint="eastAsia"/>
                <w:color w:val="000000"/>
                <w:sz w:val="21"/>
                <w:szCs w:val="21"/>
              </w:rPr>
              <w:t>七学期综合项目</w:t>
            </w:r>
          </w:p>
        </w:tc>
        <w:tc>
          <w:tcPr>
            <w:tcW w:w="3022" w:type="dxa"/>
            <w:vMerge w:val="restart"/>
            <w:tcBorders>
              <w:top w:val="nil"/>
              <w:left w:val="single" w:sz="4" w:space="0" w:color="auto"/>
              <w:bottom w:val="single" w:sz="4" w:space="0" w:color="000000"/>
              <w:right w:val="single" w:sz="4" w:space="0" w:color="auto"/>
            </w:tcBorders>
            <w:shd w:val="clear" w:color="auto" w:fill="auto"/>
            <w:vAlign w:val="center"/>
          </w:tcPr>
          <w:p w:rsidR="00990B40" w:rsidRDefault="002E44C2">
            <w:pPr>
              <w:adjustRightInd w:val="0"/>
              <w:snapToGrid w:val="0"/>
              <w:rPr>
                <w:rFonts w:ascii="微软雅黑" w:hAnsi="微软雅黑"/>
                <w:color w:val="000000"/>
                <w:sz w:val="21"/>
                <w:szCs w:val="21"/>
              </w:rPr>
            </w:pPr>
            <w:r>
              <w:rPr>
                <w:rFonts w:ascii="微软雅黑" w:hAnsi="微软雅黑" w:hint="eastAsia"/>
                <w:color w:val="000000"/>
                <w:sz w:val="21"/>
                <w:szCs w:val="21"/>
              </w:rPr>
              <w:t>面向专业综合实验，包括综合实践；专业实践课程配套人工智能实验室(为达到学习效果建议各实验小组配置1套设备，6-10人/套)</w:t>
            </w:r>
          </w:p>
        </w:tc>
      </w:tr>
      <w:tr w:rsidR="00990B40">
        <w:trPr>
          <w:trHeight w:val="2280"/>
        </w:trPr>
        <w:tc>
          <w:tcPr>
            <w:tcW w:w="657" w:type="dxa"/>
            <w:tcBorders>
              <w:top w:val="nil"/>
              <w:left w:val="single" w:sz="4" w:space="0" w:color="auto"/>
              <w:bottom w:val="single" w:sz="4" w:space="0" w:color="auto"/>
              <w:right w:val="single" w:sz="4" w:space="0" w:color="auto"/>
            </w:tcBorders>
            <w:shd w:val="clear" w:color="000000" w:fill="FFFFFF"/>
            <w:vAlign w:val="center"/>
          </w:tcPr>
          <w:p w:rsidR="00990B40" w:rsidRDefault="002E44C2">
            <w:pPr>
              <w:adjustRightInd w:val="0"/>
              <w:snapToGrid w:val="0"/>
              <w:rPr>
                <w:rFonts w:ascii="微软雅黑" w:hAnsi="微软雅黑"/>
                <w:color w:val="000000"/>
                <w:sz w:val="21"/>
                <w:szCs w:val="21"/>
              </w:rPr>
            </w:pPr>
            <w:r>
              <w:rPr>
                <w:rFonts w:ascii="微软雅黑" w:hAnsi="微软雅黑" w:hint="eastAsia"/>
                <w:color w:val="000000"/>
                <w:sz w:val="21"/>
                <w:szCs w:val="21"/>
              </w:rPr>
              <w:t>3-7</w:t>
            </w:r>
          </w:p>
        </w:tc>
        <w:tc>
          <w:tcPr>
            <w:tcW w:w="2649" w:type="dxa"/>
            <w:tcBorders>
              <w:top w:val="nil"/>
              <w:left w:val="nil"/>
              <w:bottom w:val="single" w:sz="4" w:space="0" w:color="auto"/>
              <w:right w:val="nil"/>
            </w:tcBorders>
            <w:shd w:val="clear" w:color="auto" w:fill="auto"/>
            <w:vAlign w:val="center"/>
          </w:tcPr>
          <w:p w:rsidR="00990B40" w:rsidRDefault="002E44C2">
            <w:pPr>
              <w:adjustRightInd w:val="0"/>
              <w:snapToGrid w:val="0"/>
              <w:rPr>
                <w:rFonts w:ascii="微软雅黑" w:hAnsi="微软雅黑"/>
                <w:color w:val="000000"/>
                <w:sz w:val="21"/>
                <w:szCs w:val="21"/>
              </w:rPr>
            </w:pPr>
            <w:r>
              <w:rPr>
                <w:rFonts w:ascii="微软雅黑" w:hAnsi="微软雅黑" w:hint="eastAsia"/>
                <w:color w:val="000000"/>
                <w:sz w:val="21"/>
                <w:szCs w:val="21"/>
              </w:rPr>
              <w:t>协作机器人</w:t>
            </w:r>
            <w:r>
              <w:rPr>
                <w:rFonts w:ascii="微软雅黑" w:hAnsi="微软雅黑" w:hint="eastAsia"/>
                <w:color w:val="000000"/>
                <w:sz w:val="21"/>
                <w:szCs w:val="21"/>
              </w:rPr>
              <w:br/>
              <w:t>（机械手臂为载体）</w:t>
            </w:r>
            <w:r>
              <w:rPr>
                <w:rFonts w:ascii="微软雅黑" w:hAnsi="微软雅黑" w:hint="eastAsia"/>
                <w:color w:val="000000"/>
                <w:sz w:val="21"/>
                <w:szCs w:val="21"/>
              </w:rPr>
              <w:br/>
            </w:r>
          </w:p>
        </w:tc>
        <w:tc>
          <w:tcPr>
            <w:tcW w:w="5030" w:type="dxa"/>
            <w:tcBorders>
              <w:top w:val="nil"/>
              <w:left w:val="single" w:sz="4" w:space="0" w:color="auto"/>
              <w:bottom w:val="single" w:sz="4" w:space="0" w:color="auto"/>
              <w:right w:val="single" w:sz="4" w:space="0" w:color="auto"/>
            </w:tcBorders>
            <w:shd w:val="clear" w:color="auto" w:fill="auto"/>
            <w:vAlign w:val="center"/>
          </w:tcPr>
          <w:p w:rsidR="00990B40" w:rsidRDefault="002E44C2">
            <w:pPr>
              <w:adjustRightInd w:val="0"/>
              <w:snapToGrid w:val="0"/>
              <w:rPr>
                <w:rFonts w:ascii="微软雅黑" w:hAnsi="微软雅黑"/>
                <w:color w:val="000000"/>
                <w:sz w:val="21"/>
                <w:szCs w:val="21"/>
              </w:rPr>
            </w:pPr>
            <w:r>
              <w:rPr>
                <w:rFonts w:ascii="微软雅黑" w:hAnsi="微软雅黑" w:hint="eastAsia"/>
                <w:color w:val="000000"/>
                <w:sz w:val="21"/>
                <w:szCs w:val="21"/>
              </w:rPr>
              <w:t>1、语音识别/语音合成：语音交互</w:t>
            </w:r>
            <w:r>
              <w:rPr>
                <w:rFonts w:ascii="微软雅黑" w:hAnsi="微软雅黑" w:hint="eastAsia"/>
                <w:color w:val="000000"/>
                <w:sz w:val="21"/>
                <w:szCs w:val="21"/>
              </w:rPr>
              <w:br/>
              <w:t>2、NLP/自然语言识别：语义分析、语义识别</w:t>
            </w:r>
            <w:r>
              <w:rPr>
                <w:rFonts w:ascii="微软雅黑" w:hAnsi="微软雅黑" w:hint="eastAsia"/>
                <w:color w:val="000000"/>
                <w:sz w:val="21"/>
                <w:szCs w:val="21"/>
              </w:rPr>
              <w:br/>
              <w:t>3、图像识别/图像处理：识物（机器视觉）、图像采集/监控，样本数据分析</w:t>
            </w:r>
            <w:r>
              <w:rPr>
                <w:rFonts w:ascii="微软雅黑" w:hAnsi="微软雅黑" w:hint="eastAsia"/>
                <w:color w:val="000000"/>
                <w:sz w:val="21"/>
                <w:szCs w:val="21"/>
              </w:rPr>
              <w:br/>
              <w:t>4、机器感知：环境信息采集/分析/识别</w:t>
            </w:r>
            <w:r>
              <w:rPr>
                <w:rFonts w:ascii="微软雅黑" w:hAnsi="微软雅黑" w:hint="eastAsia"/>
                <w:color w:val="000000"/>
                <w:sz w:val="21"/>
                <w:szCs w:val="21"/>
              </w:rPr>
              <w:br/>
              <w:t>5、运动控制：自动控制/远程操控</w:t>
            </w:r>
          </w:p>
        </w:tc>
        <w:tc>
          <w:tcPr>
            <w:tcW w:w="1384" w:type="dxa"/>
            <w:tcBorders>
              <w:top w:val="nil"/>
              <w:left w:val="nil"/>
              <w:bottom w:val="single" w:sz="4" w:space="0" w:color="auto"/>
              <w:right w:val="single" w:sz="4" w:space="0" w:color="auto"/>
            </w:tcBorders>
            <w:shd w:val="clear" w:color="auto" w:fill="auto"/>
            <w:vAlign w:val="center"/>
          </w:tcPr>
          <w:p w:rsidR="00990B40" w:rsidRDefault="002E44C2">
            <w:pPr>
              <w:adjustRightInd w:val="0"/>
              <w:snapToGrid w:val="0"/>
              <w:rPr>
                <w:rFonts w:ascii="微软雅黑" w:hAnsi="微软雅黑"/>
                <w:color w:val="000000"/>
                <w:sz w:val="21"/>
                <w:szCs w:val="21"/>
              </w:rPr>
            </w:pPr>
            <w:r>
              <w:rPr>
                <w:rFonts w:ascii="微软雅黑" w:hAnsi="微软雅黑" w:hint="eastAsia"/>
                <w:color w:val="000000"/>
                <w:sz w:val="21"/>
                <w:szCs w:val="21"/>
              </w:rPr>
              <w:t>机械手臂</w:t>
            </w:r>
          </w:p>
        </w:tc>
        <w:tc>
          <w:tcPr>
            <w:tcW w:w="1198" w:type="dxa"/>
            <w:tcBorders>
              <w:top w:val="nil"/>
              <w:left w:val="nil"/>
              <w:bottom w:val="single" w:sz="4" w:space="0" w:color="auto"/>
              <w:right w:val="single" w:sz="4" w:space="0" w:color="auto"/>
            </w:tcBorders>
            <w:shd w:val="clear" w:color="000000" w:fill="FFFFFF"/>
            <w:vAlign w:val="center"/>
          </w:tcPr>
          <w:p w:rsidR="00990B40" w:rsidRDefault="002E44C2">
            <w:pPr>
              <w:adjustRightInd w:val="0"/>
              <w:snapToGrid w:val="0"/>
              <w:rPr>
                <w:rFonts w:ascii="微软雅黑" w:hAnsi="微软雅黑"/>
                <w:color w:val="000000"/>
                <w:sz w:val="21"/>
                <w:szCs w:val="21"/>
              </w:rPr>
            </w:pPr>
            <w:r>
              <w:rPr>
                <w:rFonts w:ascii="微软雅黑" w:hAnsi="微软雅黑" w:hint="eastAsia"/>
                <w:color w:val="000000"/>
                <w:sz w:val="21"/>
                <w:szCs w:val="21"/>
              </w:rPr>
              <w:t>七学期综合项目</w:t>
            </w:r>
          </w:p>
        </w:tc>
        <w:tc>
          <w:tcPr>
            <w:tcW w:w="3022" w:type="dxa"/>
            <w:vMerge/>
            <w:tcBorders>
              <w:top w:val="nil"/>
              <w:left w:val="single" w:sz="4" w:space="0" w:color="auto"/>
              <w:bottom w:val="single" w:sz="4" w:space="0" w:color="000000"/>
              <w:right w:val="single" w:sz="4" w:space="0" w:color="auto"/>
            </w:tcBorders>
            <w:vAlign w:val="center"/>
          </w:tcPr>
          <w:p w:rsidR="00990B40" w:rsidRDefault="00990B40">
            <w:pPr>
              <w:adjustRightInd w:val="0"/>
              <w:snapToGrid w:val="0"/>
              <w:rPr>
                <w:rFonts w:ascii="微软雅黑" w:hAnsi="微软雅黑"/>
                <w:color w:val="000000"/>
                <w:sz w:val="21"/>
                <w:szCs w:val="21"/>
              </w:rPr>
            </w:pPr>
          </w:p>
        </w:tc>
      </w:tr>
    </w:tbl>
    <w:p w:rsidR="00990B40" w:rsidRDefault="00990B40">
      <w:pPr>
        <w:adjustRightInd w:val="0"/>
        <w:snapToGrid w:val="0"/>
        <w:rPr>
          <w:rFonts w:ascii="微软雅黑" w:hAnsi="微软雅黑"/>
          <w:color w:val="000000"/>
          <w:sz w:val="21"/>
          <w:szCs w:val="21"/>
        </w:rPr>
      </w:pPr>
    </w:p>
    <w:sectPr w:rsidR="00990B40">
      <w:pgSz w:w="16840" w:h="11900" w:orient="landscape"/>
      <w:pgMar w:top="1800" w:right="1440" w:bottom="1800" w:left="1440" w:header="851" w:footer="992" w:gutter="0"/>
      <w:pgNumType w:start="1"/>
      <w:cols w:space="425"/>
      <w:titlePg/>
      <w:docGrid w:type="lines" w:linePitch="326"/>
    </w:sectPr>
  </w:body>
</w:document>
</file>

<file path=word/customizations.xml><?xml version="1.0" encoding="utf-8"?>
<wne:tcg xmlns:r="http://schemas.openxmlformats.org/officeDocument/2006/relationships" xmlns:wne="http://schemas.microsoft.com/office/word/2006/wordml">
  <wne:keymaps>
    <wne:keymap wne:kcmPrimary="0170">
      <wne:fci wne:fciName="FormattingProperties" wne:swArg="0000"/>
    </wne:keymap>
    <wne:keymap wne:kcmPrimary="0230">
      <wne:fci wne:fciName="OpenOrCloseUpPara" wne:swArg="0000"/>
    </wne:keymap>
    <wne:keymap wne:kcmPrimary="0232">
      <wne:fci wne:fciName="SpacePara2" wne:swArg="0000"/>
    </wne:keymap>
    <wne:keymap wne:kcmPrimary="0235">
      <wne:fci wne:fciName="SpacePara15" wne:swArg="0000"/>
    </wne:keymap>
    <wne:keymap wne:kcmPrimary="02DB">
      <wne:fci wne:fciName="ShrinkFontOnePoint" wne:swArg="0000"/>
    </wne:keymap>
    <wne:keymap wne:kcmPrimary="02DD">
      <wne:fci wne:fciName="GrowFontOnePoint" wne:swArg="0000"/>
    </wne:keymap>
    <wne:keymap wne:kcmPrimary="0346">
      <wne:fci wne:fciName="Font" wne:swArg="0000"/>
    </wne:keymap>
    <wne:keymap wne:kcmPrimary="0631">
      <wne:fci wne:fciName="ApplyHeading1" wne:swArg="0000"/>
    </wne:keymap>
    <wne:keymap wne:kcmPrimary="0632">
      <wne:fci wne:fciName="ApplyHeading2" wne:swArg="0000"/>
    </wne:keymap>
    <wne:keymap wne:kcmPrimary="0633">
      <wne:fci wne:fciName="ApplyHeading3"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3DB5" w:rsidRDefault="00AC3DB5">
      <w:r>
        <w:separator/>
      </w:r>
    </w:p>
  </w:endnote>
  <w:endnote w:type="continuationSeparator" w:id="0">
    <w:p w:rsidR="00AC3DB5" w:rsidRDefault="00AC3D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6644" w:rsidRDefault="00566644">
    <w:pPr>
      <w:pStyle w:val="a8"/>
      <w:framePr w:wrap="around" w:vAnchor="text" w:hAnchor="margin" w:xAlign="right" w:y="1"/>
      <w:rPr>
        <w:rStyle w:val="ad"/>
      </w:rPr>
    </w:pPr>
    <w:r>
      <w:rPr>
        <w:rStyle w:val="ad"/>
      </w:rPr>
      <w:fldChar w:fldCharType="begin"/>
    </w:r>
    <w:r>
      <w:rPr>
        <w:rStyle w:val="ad"/>
      </w:rPr>
      <w:instrText xml:space="preserve">PAGE  </w:instrText>
    </w:r>
    <w:r>
      <w:rPr>
        <w:rStyle w:val="ad"/>
      </w:rPr>
      <w:fldChar w:fldCharType="end"/>
    </w:r>
  </w:p>
  <w:p w:rsidR="00566644" w:rsidRDefault="00566644">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6644" w:rsidRDefault="00566644">
    <w:pPr>
      <w:pStyle w:val="a8"/>
      <w:framePr w:wrap="around" w:vAnchor="text" w:hAnchor="margin" w:xAlign="right" w:y="1"/>
      <w:rPr>
        <w:rStyle w:val="ad"/>
      </w:rPr>
    </w:pPr>
    <w:r>
      <w:rPr>
        <w:rStyle w:val="ad"/>
      </w:rPr>
      <w:fldChar w:fldCharType="begin"/>
    </w:r>
    <w:r>
      <w:rPr>
        <w:rStyle w:val="ad"/>
      </w:rPr>
      <w:instrText xml:space="preserve">PAGE  </w:instrText>
    </w:r>
    <w:r>
      <w:rPr>
        <w:rStyle w:val="ad"/>
      </w:rPr>
      <w:fldChar w:fldCharType="separate"/>
    </w:r>
    <w:r>
      <w:rPr>
        <w:rStyle w:val="ad"/>
      </w:rPr>
      <w:t>2</w:t>
    </w:r>
    <w:r>
      <w:rPr>
        <w:rStyle w:val="ad"/>
      </w:rPr>
      <w:fldChar w:fldCharType="end"/>
    </w:r>
  </w:p>
  <w:p w:rsidR="00566644" w:rsidRDefault="00566644">
    <w:pPr>
      <w:pStyle w:val="a8"/>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6644" w:rsidRDefault="00566644">
    <w:pPr>
      <w:pStyle w:val="a8"/>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6644" w:rsidRDefault="00566644">
    <w:pPr>
      <w:pStyle w:val="a8"/>
      <w:framePr w:wrap="around" w:vAnchor="text" w:hAnchor="margin" w:xAlign="right" w:y="1"/>
      <w:rPr>
        <w:rStyle w:val="ad"/>
      </w:rPr>
    </w:pPr>
    <w:r>
      <w:rPr>
        <w:rStyle w:val="ad"/>
      </w:rPr>
      <w:fldChar w:fldCharType="begin"/>
    </w:r>
    <w:r>
      <w:rPr>
        <w:rStyle w:val="ad"/>
      </w:rPr>
      <w:instrText xml:space="preserve">PAGE  </w:instrText>
    </w:r>
    <w:r>
      <w:rPr>
        <w:rStyle w:val="ad"/>
      </w:rPr>
      <w:fldChar w:fldCharType="separate"/>
    </w:r>
    <w:r>
      <w:rPr>
        <w:rStyle w:val="ad"/>
        <w:noProof/>
      </w:rPr>
      <w:t>2</w:t>
    </w:r>
    <w:r>
      <w:rPr>
        <w:rStyle w:val="ad"/>
      </w:rPr>
      <w:fldChar w:fldCharType="end"/>
    </w:r>
  </w:p>
  <w:p w:rsidR="00566644" w:rsidRDefault="00566644">
    <w:pPr>
      <w:pStyle w:val="a8"/>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6644" w:rsidRDefault="00566644">
    <w:pPr>
      <w:pStyle w:val="a8"/>
      <w:framePr w:wrap="around" w:vAnchor="text" w:hAnchor="margin" w:xAlign="right" w:y="1"/>
      <w:rPr>
        <w:rStyle w:val="ad"/>
      </w:rPr>
    </w:pPr>
    <w:r>
      <w:rPr>
        <w:rStyle w:val="ad"/>
      </w:rPr>
      <w:fldChar w:fldCharType="begin"/>
    </w:r>
    <w:r>
      <w:rPr>
        <w:rStyle w:val="ad"/>
      </w:rPr>
      <w:instrText xml:space="preserve">PAGE  </w:instrText>
    </w:r>
    <w:r>
      <w:rPr>
        <w:rStyle w:val="ad"/>
      </w:rPr>
      <w:fldChar w:fldCharType="separate"/>
    </w:r>
    <w:r>
      <w:rPr>
        <w:rStyle w:val="ad"/>
        <w:noProof/>
      </w:rPr>
      <w:t>1</w:t>
    </w:r>
    <w:r>
      <w:rPr>
        <w:rStyle w:val="ad"/>
      </w:rPr>
      <w:fldChar w:fldCharType="end"/>
    </w:r>
  </w:p>
  <w:p w:rsidR="00566644" w:rsidRDefault="00566644">
    <w:pPr>
      <w:pStyle w:val="a8"/>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3DB5" w:rsidRDefault="00AC3DB5">
      <w:r>
        <w:separator/>
      </w:r>
    </w:p>
  </w:footnote>
  <w:footnote w:type="continuationSeparator" w:id="0">
    <w:p w:rsidR="00AC3DB5" w:rsidRDefault="00AC3D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6644" w:rsidRDefault="00566644">
    <w:pPr>
      <w:pStyle w:val="aa"/>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6644" w:rsidRDefault="00566644">
    <w:pPr>
      <w:pStyle w:val="aa"/>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6644" w:rsidRDefault="00566644">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lvl w:ilvl="0">
      <w:start w:val="1"/>
      <w:numFmt w:val="decimal"/>
      <w:lvlText w:val="(%1)"/>
      <w:lvlJc w:val="left"/>
      <w:pPr>
        <w:ind w:left="567" w:hanging="567"/>
      </w:pPr>
      <w:rPr>
        <w:rFonts w:ascii="微软雅黑" w:eastAsia="微软雅黑" w:hAnsi="微软雅黑" w:hint="eastAsia"/>
        <w:b/>
        <w:i w:val="0"/>
        <w:sz w:val="24"/>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 w15:restartNumberingAfterBreak="0">
    <w:nsid w:val="00000003"/>
    <w:multiLevelType w:val="multilevel"/>
    <w:tmpl w:val="00000003"/>
    <w:lvl w:ilvl="0">
      <w:start w:val="1"/>
      <w:numFmt w:val="bullet"/>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2" w15:restartNumberingAfterBreak="0">
    <w:nsid w:val="00000005"/>
    <w:multiLevelType w:val="multilevel"/>
    <w:tmpl w:val="00000005"/>
    <w:lvl w:ilvl="0">
      <w:start w:val="1"/>
      <w:numFmt w:val="decimal"/>
      <w:pStyle w:val="a"/>
      <w:lvlText w:val="%1."/>
      <w:lvlJc w:val="left"/>
      <w:pPr>
        <w:ind w:left="480" w:hanging="48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 w15:restartNumberingAfterBreak="0">
    <w:nsid w:val="00000007"/>
    <w:multiLevelType w:val="multilevel"/>
    <w:tmpl w:val="00000007"/>
    <w:lvl w:ilvl="0">
      <w:start w:val="1"/>
      <w:numFmt w:val="bullet"/>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4" w15:restartNumberingAfterBreak="0">
    <w:nsid w:val="0000000A"/>
    <w:multiLevelType w:val="multilevel"/>
    <w:tmpl w:val="0000000A"/>
    <w:lvl w:ilvl="0">
      <w:start w:val="1"/>
      <w:numFmt w:val="decimal"/>
      <w:lvlText w:val="%1."/>
      <w:lvlJc w:val="left"/>
      <w:pPr>
        <w:ind w:left="480" w:hanging="48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5" w15:restartNumberingAfterBreak="0">
    <w:nsid w:val="0000000B"/>
    <w:multiLevelType w:val="multilevel"/>
    <w:tmpl w:val="0000000B"/>
    <w:lvl w:ilvl="0">
      <w:start w:val="1"/>
      <w:numFmt w:val="bullet"/>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6" w15:restartNumberingAfterBreak="0">
    <w:nsid w:val="00000010"/>
    <w:multiLevelType w:val="multilevel"/>
    <w:tmpl w:val="00000010"/>
    <w:lvl w:ilvl="0">
      <w:start w:val="1"/>
      <w:numFmt w:val="bullet"/>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7" w15:restartNumberingAfterBreak="0">
    <w:nsid w:val="00000014"/>
    <w:multiLevelType w:val="multilevel"/>
    <w:tmpl w:val="00000014"/>
    <w:lvl w:ilvl="0">
      <w:start w:val="1"/>
      <w:numFmt w:val="decimal"/>
      <w:lvlText w:val="%1."/>
      <w:lvlJc w:val="left"/>
      <w:pPr>
        <w:ind w:left="480" w:hanging="48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8" w15:restartNumberingAfterBreak="0">
    <w:nsid w:val="00000020"/>
    <w:multiLevelType w:val="multilevel"/>
    <w:tmpl w:val="00000020"/>
    <w:lvl w:ilvl="0">
      <w:start w:val="1"/>
      <w:numFmt w:val="decimal"/>
      <w:lvlText w:val="%1."/>
      <w:lvlJc w:val="left"/>
      <w:pPr>
        <w:ind w:left="1200" w:hanging="360"/>
      </w:pPr>
      <w:rPr>
        <w:rFonts w:hint="eastAsia"/>
      </w:rPr>
    </w:lvl>
    <w:lvl w:ilvl="1">
      <w:start w:val="1"/>
      <w:numFmt w:val="lowerLetter"/>
      <w:lvlText w:val="%2)"/>
      <w:lvlJc w:val="left"/>
      <w:pPr>
        <w:ind w:left="1800" w:hanging="480"/>
      </w:pPr>
    </w:lvl>
    <w:lvl w:ilvl="2">
      <w:start w:val="1"/>
      <w:numFmt w:val="lowerRoman"/>
      <w:lvlText w:val="%3."/>
      <w:lvlJc w:val="right"/>
      <w:pPr>
        <w:ind w:left="2280" w:hanging="480"/>
      </w:pPr>
    </w:lvl>
    <w:lvl w:ilvl="3">
      <w:start w:val="1"/>
      <w:numFmt w:val="decimal"/>
      <w:lvlText w:val="%4."/>
      <w:lvlJc w:val="left"/>
      <w:pPr>
        <w:ind w:left="2760" w:hanging="480"/>
      </w:pPr>
    </w:lvl>
    <w:lvl w:ilvl="4">
      <w:start w:val="1"/>
      <w:numFmt w:val="lowerLetter"/>
      <w:lvlText w:val="%5)"/>
      <w:lvlJc w:val="left"/>
      <w:pPr>
        <w:ind w:left="3240" w:hanging="480"/>
      </w:pPr>
    </w:lvl>
    <w:lvl w:ilvl="5">
      <w:start w:val="1"/>
      <w:numFmt w:val="lowerRoman"/>
      <w:lvlText w:val="%6."/>
      <w:lvlJc w:val="right"/>
      <w:pPr>
        <w:ind w:left="3720" w:hanging="480"/>
      </w:pPr>
    </w:lvl>
    <w:lvl w:ilvl="6">
      <w:start w:val="1"/>
      <w:numFmt w:val="decimal"/>
      <w:lvlText w:val="%7."/>
      <w:lvlJc w:val="left"/>
      <w:pPr>
        <w:ind w:left="4200" w:hanging="480"/>
      </w:pPr>
    </w:lvl>
    <w:lvl w:ilvl="7">
      <w:start w:val="1"/>
      <w:numFmt w:val="lowerLetter"/>
      <w:lvlText w:val="%8)"/>
      <w:lvlJc w:val="left"/>
      <w:pPr>
        <w:ind w:left="4680" w:hanging="480"/>
      </w:pPr>
    </w:lvl>
    <w:lvl w:ilvl="8">
      <w:start w:val="1"/>
      <w:numFmt w:val="lowerRoman"/>
      <w:lvlText w:val="%9."/>
      <w:lvlJc w:val="right"/>
      <w:pPr>
        <w:ind w:left="5160" w:hanging="480"/>
      </w:pPr>
    </w:lvl>
  </w:abstractNum>
  <w:abstractNum w:abstractNumId="9" w15:restartNumberingAfterBreak="0">
    <w:nsid w:val="00000021"/>
    <w:multiLevelType w:val="multilevel"/>
    <w:tmpl w:val="00000021"/>
    <w:lvl w:ilvl="0">
      <w:start w:val="1"/>
      <w:numFmt w:val="decimal"/>
      <w:lvlText w:val="%1."/>
      <w:lvlJc w:val="left"/>
      <w:pPr>
        <w:ind w:left="480" w:hanging="48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0" w15:restartNumberingAfterBreak="0">
    <w:nsid w:val="01AD6E3A"/>
    <w:multiLevelType w:val="multilevel"/>
    <w:tmpl w:val="01AD6E3A"/>
    <w:lvl w:ilvl="0">
      <w:start w:val="1"/>
      <w:numFmt w:val="decimal"/>
      <w:lvlText w:val="%1."/>
      <w:lvlJc w:val="left"/>
      <w:pPr>
        <w:ind w:left="420" w:hanging="420"/>
      </w:pPr>
    </w:lvl>
    <w:lvl w:ilvl="1">
      <w:start w:val="1"/>
      <w:numFmt w:val="decimal"/>
      <w:lvlText w:val="（%2）"/>
      <w:lvlJc w:val="left"/>
      <w:pPr>
        <w:ind w:left="1140" w:hanging="72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01E02FB1"/>
    <w:multiLevelType w:val="multilevel"/>
    <w:tmpl w:val="01E02FB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07AF03CB"/>
    <w:multiLevelType w:val="hybridMultilevel"/>
    <w:tmpl w:val="A5CACE20"/>
    <w:lvl w:ilvl="0" w:tplc="B818F8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986B0E"/>
    <w:multiLevelType w:val="multilevel"/>
    <w:tmpl w:val="1A986B0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1AD16D9D"/>
    <w:multiLevelType w:val="hybridMultilevel"/>
    <w:tmpl w:val="DC4CE0DA"/>
    <w:lvl w:ilvl="0" w:tplc="E7C4DC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1347F30"/>
    <w:multiLevelType w:val="multilevel"/>
    <w:tmpl w:val="21347F3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2660658A"/>
    <w:multiLevelType w:val="hybridMultilevel"/>
    <w:tmpl w:val="95740718"/>
    <w:lvl w:ilvl="0" w:tplc="95DEDA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A7E7081"/>
    <w:multiLevelType w:val="hybridMultilevel"/>
    <w:tmpl w:val="33909FC4"/>
    <w:lvl w:ilvl="0" w:tplc="8A6E18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B7B372A"/>
    <w:multiLevelType w:val="multilevel"/>
    <w:tmpl w:val="2B7B372A"/>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9" w15:restartNumberingAfterBreak="0">
    <w:nsid w:val="2DF42D67"/>
    <w:multiLevelType w:val="hybridMultilevel"/>
    <w:tmpl w:val="E2BE4DB8"/>
    <w:lvl w:ilvl="0" w:tplc="DC426C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20D5635"/>
    <w:multiLevelType w:val="hybridMultilevel"/>
    <w:tmpl w:val="C2AE1174"/>
    <w:lvl w:ilvl="0" w:tplc="48CC4E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5861B21"/>
    <w:multiLevelType w:val="multilevel"/>
    <w:tmpl w:val="35861B2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15:restartNumberingAfterBreak="0">
    <w:nsid w:val="3776752F"/>
    <w:multiLevelType w:val="hybridMultilevel"/>
    <w:tmpl w:val="C428D21E"/>
    <w:lvl w:ilvl="0" w:tplc="F1F4A6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B4B7AF5"/>
    <w:multiLevelType w:val="hybridMultilevel"/>
    <w:tmpl w:val="1D6AB098"/>
    <w:lvl w:ilvl="0" w:tplc="326CAF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F07338C"/>
    <w:multiLevelType w:val="multilevel"/>
    <w:tmpl w:val="3F07338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41411CAC"/>
    <w:multiLevelType w:val="hybridMultilevel"/>
    <w:tmpl w:val="2B0488D6"/>
    <w:lvl w:ilvl="0" w:tplc="CCAEB8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1CA2D2C"/>
    <w:multiLevelType w:val="hybridMultilevel"/>
    <w:tmpl w:val="7ABAA938"/>
    <w:lvl w:ilvl="0" w:tplc="C45815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5BD20C2"/>
    <w:multiLevelType w:val="hybridMultilevel"/>
    <w:tmpl w:val="D56E9C60"/>
    <w:lvl w:ilvl="0" w:tplc="F38274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79C6F72"/>
    <w:multiLevelType w:val="multilevel"/>
    <w:tmpl w:val="479C6F72"/>
    <w:lvl w:ilvl="0">
      <w:start w:val="1"/>
      <w:numFmt w:val="decimal"/>
      <w:pStyle w:val="2"/>
      <w:lvlText w:val="%1."/>
      <w:lvlJc w:val="left"/>
      <w:pPr>
        <w:ind w:left="1120" w:hanging="480"/>
      </w:pPr>
    </w:lvl>
    <w:lvl w:ilvl="1">
      <w:start w:val="4"/>
      <w:numFmt w:val="decimal"/>
      <w:isLgl/>
      <w:lvlText w:val="%1.%2"/>
      <w:lvlJc w:val="left"/>
      <w:pPr>
        <w:ind w:left="1305" w:hanging="560"/>
      </w:pPr>
      <w:rPr>
        <w:rFonts w:hint="eastAsia"/>
      </w:rPr>
    </w:lvl>
    <w:lvl w:ilvl="2">
      <w:start w:val="1"/>
      <w:numFmt w:val="decimal"/>
      <w:pStyle w:val="5"/>
      <w:isLgl/>
      <w:lvlText w:val="%1.%2.%3"/>
      <w:lvlJc w:val="left"/>
      <w:pPr>
        <w:ind w:left="1570" w:hanging="720"/>
      </w:pPr>
      <w:rPr>
        <w:rFonts w:hint="eastAsia"/>
      </w:rPr>
    </w:lvl>
    <w:lvl w:ilvl="3">
      <w:start w:val="1"/>
      <w:numFmt w:val="decimal"/>
      <w:isLgl/>
      <w:lvlText w:val="%1.%2.%3.%4"/>
      <w:lvlJc w:val="left"/>
      <w:pPr>
        <w:ind w:left="2035" w:hanging="1080"/>
      </w:pPr>
      <w:rPr>
        <w:rFonts w:hint="eastAsia"/>
      </w:rPr>
    </w:lvl>
    <w:lvl w:ilvl="4">
      <w:start w:val="1"/>
      <w:numFmt w:val="decimal"/>
      <w:isLgl/>
      <w:lvlText w:val="%1.%2.%3.%4.%5"/>
      <w:lvlJc w:val="left"/>
      <w:pPr>
        <w:ind w:left="2140" w:hanging="1080"/>
      </w:pPr>
      <w:rPr>
        <w:rFonts w:hint="eastAsia"/>
      </w:rPr>
    </w:lvl>
    <w:lvl w:ilvl="5">
      <w:start w:val="1"/>
      <w:numFmt w:val="decimal"/>
      <w:isLgl/>
      <w:lvlText w:val="%1.%2.%3.%4.%5.%6"/>
      <w:lvlJc w:val="left"/>
      <w:pPr>
        <w:ind w:left="2605" w:hanging="1440"/>
      </w:pPr>
      <w:rPr>
        <w:rFonts w:hint="eastAsia"/>
      </w:rPr>
    </w:lvl>
    <w:lvl w:ilvl="6">
      <w:start w:val="1"/>
      <w:numFmt w:val="decimal"/>
      <w:isLgl/>
      <w:lvlText w:val="%1.%2.%3.%4.%5.%6.%7"/>
      <w:lvlJc w:val="left"/>
      <w:pPr>
        <w:ind w:left="2710" w:hanging="1440"/>
      </w:pPr>
      <w:rPr>
        <w:rFonts w:hint="eastAsia"/>
      </w:rPr>
    </w:lvl>
    <w:lvl w:ilvl="7">
      <w:start w:val="1"/>
      <w:numFmt w:val="decimal"/>
      <w:isLgl/>
      <w:lvlText w:val="%1.%2.%3.%4.%5.%6.%7.%8"/>
      <w:lvlJc w:val="left"/>
      <w:pPr>
        <w:ind w:left="3175" w:hanging="1800"/>
      </w:pPr>
      <w:rPr>
        <w:rFonts w:hint="eastAsia"/>
      </w:rPr>
    </w:lvl>
    <w:lvl w:ilvl="8">
      <w:start w:val="1"/>
      <w:numFmt w:val="decimal"/>
      <w:isLgl/>
      <w:lvlText w:val="%1.%2.%3.%4.%5.%6.%7.%8.%9"/>
      <w:lvlJc w:val="left"/>
      <w:pPr>
        <w:ind w:left="3640" w:hanging="2160"/>
      </w:pPr>
      <w:rPr>
        <w:rFonts w:hint="eastAsia"/>
      </w:rPr>
    </w:lvl>
  </w:abstractNum>
  <w:abstractNum w:abstractNumId="29" w15:restartNumberingAfterBreak="0">
    <w:nsid w:val="4C6D3C3E"/>
    <w:multiLevelType w:val="multilevel"/>
    <w:tmpl w:val="4C6D3C3E"/>
    <w:lvl w:ilvl="0">
      <w:start w:val="1"/>
      <w:numFmt w:val="decimal"/>
      <w:lvlText w:val="%1."/>
      <w:lvlJc w:val="left"/>
      <w:pPr>
        <w:ind w:left="780" w:hanging="360"/>
      </w:pPr>
      <w:rPr>
        <w:rFonts w:hint="default"/>
      </w:rPr>
    </w:lvl>
    <w:lvl w:ilvl="1">
      <w:start w:val="1"/>
      <w:numFmt w:val="decimal"/>
      <w:isLgl/>
      <w:lvlText w:val="%1.%2"/>
      <w:lvlJc w:val="left"/>
      <w:pPr>
        <w:ind w:left="1140" w:hanging="72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580" w:hanging="2160"/>
      </w:pPr>
      <w:rPr>
        <w:rFonts w:hint="default"/>
      </w:rPr>
    </w:lvl>
  </w:abstractNum>
  <w:abstractNum w:abstractNumId="30" w15:restartNumberingAfterBreak="0">
    <w:nsid w:val="4C7742FE"/>
    <w:multiLevelType w:val="multilevel"/>
    <w:tmpl w:val="4C7742FE"/>
    <w:lvl w:ilvl="0">
      <w:start w:val="1"/>
      <w:numFmt w:val="decimal"/>
      <w:pStyle w:val="4"/>
      <w:lvlText w:val="(%1)"/>
      <w:lvlJc w:val="left"/>
      <w:pPr>
        <w:ind w:left="567" w:hanging="567"/>
      </w:pPr>
      <w:rPr>
        <w:rFonts w:ascii="微软雅黑" w:eastAsia="微软雅黑" w:hAnsi="微软雅黑" w:hint="eastAsia"/>
        <w:b/>
        <w:i w:val="0"/>
        <w:sz w:val="24"/>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1" w15:restartNumberingAfterBreak="0">
    <w:nsid w:val="4C7C75BE"/>
    <w:multiLevelType w:val="hybridMultilevel"/>
    <w:tmpl w:val="46E40580"/>
    <w:lvl w:ilvl="0" w:tplc="CE5AE4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E7D5C77"/>
    <w:multiLevelType w:val="hybridMultilevel"/>
    <w:tmpl w:val="92A8C4B2"/>
    <w:lvl w:ilvl="0" w:tplc="FF32B3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1267521"/>
    <w:multiLevelType w:val="hybridMultilevel"/>
    <w:tmpl w:val="B04AA9B0"/>
    <w:lvl w:ilvl="0" w:tplc="8B7217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3D73038"/>
    <w:multiLevelType w:val="hybridMultilevel"/>
    <w:tmpl w:val="B5F02F98"/>
    <w:lvl w:ilvl="0" w:tplc="1EB8E5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56710605"/>
    <w:multiLevelType w:val="hybridMultilevel"/>
    <w:tmpl w:val="FAD8C04C"/>
    <w:lvl w:ilvl="0" w:tplc="31FA8A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B370BD5"/>
    <w:multiLevelType w:val="multilevel"/>
    <w:tmpl w:val="5B370BD5"/>
    <w:lvl w:ilvl="0">
      <w:start w:val="1"/>
      <w:numFmt w:val="decimal"/>
      <w:lvlText w:val="%1."/>
      <w:lvlJc w:val="left"/>
      <w:pPr>
        <w:ind w:left="420" w:hanging="420"/>
      </w:pPr>
    </w:lvl>
    <w:lvl w:ilvl="1">
      <w:start w:val="1"/>
      <w:numFmt w:val="decimal"/>
      <w:lvlText w:val="%2."/>
      <w:lvlJc w:val="left"/>
      <w:pPr>
        <w:ind w:left="840" w:hanging="420"/>
      </w:pPr>
    </w:lvl>
    <w:lvl w:ilvl="2">
      <w:start w:val="1"/>
      <w:numFmt w:val="decimalEnclosedCircle"/>
      <w:lvlText w:val="%3"/>
      <w:lvlJc w:val="left"/>
      <w:pPr>
        <w:ind w:left="1200" w:hanging="360"/>
      </w:pPr>
      <w:rPr>
        <w:rFonts w:hint="default"/>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7" w15:restartNumberingAfterBreak="0">
    <w:nsid w:val="5BBE603D"/>
    <w:multiLevelType w:val="hybridMultilevel"/>
    <w:tmpl w:val="C38A107C"/>
    <w:lvl w:ilvl="0" w:tplc="1FB48D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5E2746B9"/>
    <w:multiLevelType w:val="hybridMultilevel"/>
    <w:tmpl w:val="2FE82BA0"/>
    <w:lvl w:ilvl="0" w:tplc="559CCA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4362EFE"/>
    <w:multiLevelType w:val="multilevel"/>
    <w:tmpl w:val="64362EFE"/>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0" w15:restartNumberingAfterBreak="0">
    <w:nsid w:val="66836FF0"/>
    <w:multiLevelType w:val="hybridMultilevel"/>
    <w:tmpl w:val="9D0AF228"/>
    <w:lvl w:ilvl="0" w:tplc="BB089A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67920E4A"/>
    <w:multiLevelType w:val="hybridMultilevel"/>
    <w:tmpl w:val="49861828"/>
    <w:lvl w:ilvl="0" w:tplc="64E4ED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67EF17AF"/>
    <w:multiLevelType w:val="hybridMultilevel"/>
    <w:tmpl w:val="7EB68BE8"/>
    <w:lvl w:ilvl="0" w:tplc="CE922C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6D827257"/>
    <w:multiLevelType w:val="hybridMultilevel"/>
    <w:tmpl w:val="59C0B724"/>
    <w:lvl w:ilvl="0" w:tplc="C69E1D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6E4D50D1"/>
    <w:multiLevelType w:val="hybridMultilevel"/>
    <w:tmpl w:val="487AE262"/>
    <w:lvl w:ilvl="0" w:tplc="5C0A45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6EC01919"/>
    <w:multiLevelType w:val="multilevel"/>
    <w:tmpl w:val="6EC0191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6" w15:restartNumberingAfterBreak="0">
    <w:nsid w:val="71353E98"/>
    <w:multiLevelType w:val="multilevel"/>
    <w:tmpl w:val="71353E98"/>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15:restartNumberingAfterBreak="0">
    <w:nsid w:val="744705F5"/>
    <w:multiLevelType w:val="multilevel"/>
    <w:tmpl w:val="744705F5"/>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8" w15:restartNumberingAfterBreak="0">
    <w:nsid w:val="77635EA9"/>
    <w:multiLevelType w:val="multilevel"/>
    <w:tmpl w:val="77635EA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9" w15:restartNumberingAfterBreak="0">
    <w:nsid w:val="7C8A1A27"/>
    <w:multiLevelType w:val="multilevel"/>
    <w:tmpl w:val="7C8A1A27"/>
    <w:lvl w:ilvl="0">
      <w:start w:val="1"/>
      <w:numFmt w:val="decimal"/>
      <w:lvlText w:val="%1."/>
      <w:lvlJc w:val="left"/>
      <w:pPr>
        <w:ind w:left="360" w:hanging="360"/>
      </w:pPr>
      <w:rPr>
        <w:rFonts w:cs="Times New Roman" w:hint="default"/>
        <w:color w:val="000000" w:themeColor="text1"/>
        <w:sz w:val="2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0" w15:restartNumberingAfterBreak="0">
    <w:nsid w:val="7D4B0A2C"/>
    <w:multiLevelType w:val="multilevel"/>
    <w:tmpl w:val="7D4B0A2C"/>
    <w:lvl w:ilvl="0">
      <w:start w:val="1"/>
      <w:numFmt w:val="decimal"/>
      <w:lvlText w:val="%1."/>
      <w:lvlJc w:val="left"/>
      <w:pPr>
        <w:ind w:left="360" w:hanging="360"/>
      </w:pPr>
      <w:rPr>
        <w:rFonts w:cs="Times New Roman" w:hint="default"/>
        <w:color w:val="00000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1" w15:restartNumberingAfterBreak="0">
    <w:nsid w:val="7E3E56FC"/>
    <w:multiLevelType w:val="hybridMultilevel"/>
    <w:tmpl w:val="7B2E209E"/>
    <w:lvl w:ilvl="0" w:tplc="AF4A2B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8"/>
  </w:num>
  <w:num w:numId="2">
    <w:abstractNumId w:val="30"/>
  </w:num>
  <w:num w:numId="3">
    <w:abstractNumId w:val="2"/>
  </w:num>
  <w:num w:numId="4">
    <w:abstractNumId w:val="46"/>
  </w:num>
  <w:num w:numId="5">
    <w:abstractNumId w:val="8"/>
  </w:num>
  <w:num w:numId="6">
    <w:abstractNumId w:val="1"/>
  </w:num>
  <w:num w:numId="7">
    <w:abstractNumId w:val="6"/>
  </w:num>
  <w:num w:numId="8">
    <w:abstractNumId w:val="5"/>
  </w:num>
  <w:num w:numId="9">
    <w:abstractNumId w:val="3"/>
  </w:num>
  <w:num w:numId="10">
    <w:abstractNumId w:val="29"/>
  </w:num>
  <w:num w:numId="11">
    <w:abstractNumId w:val="39"/>
  </w:num>
  <w:num w:numId="12">
    <w:abstractNumId w:val="47"/>
  </w:num>
  <w:num w:numId="13">
    <w:abstractNumId w:val="18"/>
  </w:num>
  <w:num w:numId="14">
    <w:abstractNumId w:val="9"/>
  </w:num>
  <w:num w:numId="15">
    <w:abstractNumId w:val="21"/>
  </w:num>
  <w:num w:numId="16">
    <w:abstractNumId w:val="30"/>
    <w:lvlOverride w:ilvl="0">
      <w:startOverride w:val="1"/>
    </w:lvlOverride>
  </w:num>
  <w:num w:numId="17">
    <w:abstractNumId w:val="49"/>
  </w:num>
  <w:num w:numId="18">
    <w:abstractNumId w:val="7"/>
  </w:num>
  <w:num w:numId="19">
    <w:abstractNumId w:val="4"/>
  </w:num>
  <w:num w:numId="20">
    <w:abstractNumId w:val="11"/>
  </w:num>
  <w:num w:numId="21">
    <w:abstractNumId w:val="0"/>
  </w:num>
  <w:num w:numId="22">
    <w:abstractNumId w:val="50"/>
  </w:num>
  <w:num w:numId="23">
    <w:abstractNumId w:val="30"/>
    <w:lvlOverride w:ilvl="0">
      <w:startOverride w:val="1"/>
    </w:lvlOverride>
  </w:num>
  <w:num w:numId="24">
    <w:abstractNumId w:val="13"/>
  </w:num>
  <w:num w:numId="25">
    <w:abstractNumId w:val="45"/>
  </w:num>
  <w:num w:numId="26">
    <w:abstractNumId w:val="10"/>
  </w:num>
  <w:num w:numId="27">
    <w:abstractNumId w:val="36"/>
  </w:num>
  <w:num w:numId="28">
    <w:abstractNumId w:val="15"/>
  </w:num>
  <w:num w:numId="29">
    <w:abstractNumId w:val="30"/>
    <w:lvlOverride w:ilvl="0">
      <w:startOverride w:val="1"/>
    </w:lvlOverride>
  </w:num>
  <w:num w:numId="30">
    <w:abstractNumId w:val="48"/>
  </w:num>
  <w:num w:numId="31">
    <w:abstractNumId w:val="24"/>
  </w:num>
  <w:num w:numId="32">
    <w:abstractNumId w:val="41"/>
  </w:num>
  <w:num w:numId="33">
    <w:abstractNumId w:val="34"/>
  </w:num>
  <w:num w:numId="34">
    <w:abstractNumId w:val="26"/>
  </w:num>
  <w:num w:numId="35">
    <w:abstractNumId w:val="43"/>
  </w:num>
  <w:num w:numId="36">
    <w:abstractNumId w:val="42"/>
  </w:num>
  <w:num w:numId="37">
    <w:abstractNumId w:val="12"/>
  </w:num>
  <w:num w:numId="38">
    <w:abstractNumId w:val="27"/>
  </w:num>
  <w:num w:numId="39">
    <w:abstractNumId w:val="40"/>
  </w:num>
  <w:num w:numId="40">
    <w:abstractNumId w:val="37"/>
  </w:num>
  <w:num w:numId="41">
    <w:abstractNumId w:val="51"/>
  </w:num>
  <w:num w:numId="42">
    <w:abstractNumId w:val="22"/>
  </w:num>
  <w:num w:numId="43">
    <w:abstractNumId w:val="23"/>
  </w:num>
  <w:num w:numId="44">
    <w:abstractNumId w:val="32"/>
  </w:num>
  <w:num w:numId="45">
    <w:abstractNumId w:val="17"/>
  </w:num>
  <w:num w:numId="46">
    <w:abstractNumId w:val="20"/>
  </w:num>
  <w:num w:numId="47">
    <w:abstractNumId w:val="44"/>
  </w:num>
  <w:num w:numId="48">
    <w:abstractNumId w:val="19"/>
  </w:num>
  <w:num w:numId="49">
    <w:abstractNumId w:val="31"/>
  </w:num>
  <w:num w:numId="50">
    <w:abstractNumId w:val="25"/>
  </w:num>
  <w:num w:numId="51">
    <w:abstractNumId w:val="16"/>
  </w:num>
  <w:num w:numId="52">
    <w:abstractNumId w:val="14"/>
  </w:num>
  <w:num w:numId="53">
    <w:abstractNumId w:val="38"/>
  </w:num>
  <w:num w:numId="54">
    <w:abstractNumId w:val="33"/>
  </w:num>
  <w:num w:numId="55">
    <w:abstractNumId w:val="35"/>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proofState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3CC0"/>
    <w:rsid w:val="000166DC"/>
    <w:rsid w:val="00030E70"/>
    <w:rsid w:val="00032C7A"/>
    <w:rsid w:val="00034A60"/>
    <w:rsid w:val="00034DE4"/>
    <w:rsid w:val="000468DC"/>
    <w:rsid w:val="00055413"/>
    <w:rsid w:val="00064DB2"/>
    <w:rsid w:val="00066113"/>
    <w:rsid w:val="00067978"/>
    <w:rsid w:val="00067A12"/>
    <w:rsid w:val="000769AD"/>
    <w:rsid w:val="00081C70"/>
    <w:rsid w:val="0008332E"/>
    <w:rsid w:val="000C117D"/>
    <w:rsid w:val="000C3BE4"/>
    <w:rsid w:val="000C6C47"/>
    <w:rsid w:val="000E61D0"/>
    <w:rsid w:val="000E75C5"/>
    <w:rsid w:val="00101017"/>
    <w:rsid w:val="00101902"/>
    <w:rsid w:val="00112D26"/>
    <w:rsid w:val="00115B46"/>
    <w:rsid w:val="00120305"/>
    <w:rsid w:val="00122233"/>
    <w:rsid w:val="00126C5F"/>
    <w:rsid w:val="00140A13"/>
    <w:rsid w:val="00144A94"/>
    <w:rsid w:val="00144BD6"/>
    <w:rsid w:val="001523F1"/>
    <w:rsid w:val="00155A9E"/>
    <w:rsid w:val="00172943"/>
    <w:rsid w:val="001737B4"/>
    <w:rsid w:val="00184206"/>
    <w:rsid w:val="00186C01"/>
    <w:rsid w:val="00192C14"/>
    <w:rsid w:val="0019655B"/>
    <w:rsid w:val="001B2608"/>
    <w:rsid w:val="001B3BD5"/>
    <w:rsid w:val="001B6CDF"/>
    <w:rsid w:val="001C1798"/>
    <w:rsid w:val="001D258A"/>
    <w:rsid w:val="001D3266"/>
    <w:rsid w:val="001E071A"/>
    <w:rsid w:val="001F47C3"/>
    <w:rsid w:val="001F7DA3"/>
    <w:rsid w:val="002034A1"/>
    <w:rsid w:val="00205157"/>
    <w:rsid w:val="00214528"/>
    <w:rsid w:val="00214B19"/>
    <w:rsid w:val="002156C9"/>
    <w:rsid w:val="00227A47"/>
    <w:rsid w:val="00232A67"/>
    <w:rsid w:val="002434E8"/>
    <w:rsid w:val="00244B84"/>
    <w:rsid w:val="00245CE4"/>
    <w:rsid w:val="002561E8"/>
    <w:rsid w:val="002618FD"/>
    <w:rsid w:val="00263829"/>
    <w:rsid w:val="00277140"/>
    <w:rsid w:val="00287A85"/>
    <w:rsid w:val="0029287A"/>
    <w:rsid w:val="002950F5"/>
    <w:rsid w:val="002A12AE"/>
    <w:rsid w:val="002A1475"/>
    <w:rsid w:val="002A227F"/>
    <w:rsid w:val="002A3FC4"/>
    <w:rsid w:val="002B3960"/>
    <w:rsid w:val="002B5488"/>
    <w:rsid w:val="002C112B"/>
    <w:rsid w:val="002C1F92"/>
    <w:rsid w:val="002C3AB9"/>
    <w:rsid w:val="002C78AF"/>
    <w:rsid w:val="002E44C2"/>
    <w:rsid w:val="002E5763"/>
    <w:rsid w:val="00303A35"/>
    <w:rsid w:val="00325145"/>
    <w:rsid w:val="00330336"/>
    <w:rsid w:val="003340A4"/>
    <w:rsid w:val="0035238B"/>
    <w:rsid w:val="00355F25"/>
    <w:rsid w:val="003657CD"/>
    <w:rsid w:val="00367C3A"/>
    <w:rsid w:val="00390AEE"/>
    <w:rsid w:val="0039240F"/>
    <w:rsid w:val="003931B9"/>
    <w:rsid w:val="00394ED2"/>
    <w:rsid w:val="00396811"/>
    <w:rsid w:val="00397776"/>
    <w:rsid w:val="003C4BCF"/>
    <w:rsid w:val="0041284C"/>
    <w:rsid w:val="00427644"/>
    <w:rsid w:val="00444BB6"/>
    <w:rsid w:val="00453E45"/>
    <w:rsid w:val="004554CB"/>
    <w:rsid w:val="00461D1C"/>
    <w:rsid w:val="00472785"/>
    <w:rsid w:val="0048208C"/>
    <w:rsid w:val="004824D6"/>
    <w:rsid w:val="004A2816"/>
    <w:rsid w:val="004B640E"/>
    <w:rsid w:val="004C14D4"/>
    <w:rsid w:val="004C2940"/>
    <w:rsid w:val="004C41B5"/>
    <w:rsid w:val="004E0076"/>
    <w:rsid w:val="004E6EF2"/>
    <w:rsid w:val="004F4D45"/>
    <w:rsid w:val="00502B0E"/>
    <w:rsid w:val="00507A05"/>
    <w:rsid w:val="00514C1A"/>
    <w:rsid w:val="00515093"/>
    <w:rsid w:val="00520B7B"/>
    <w:rsid w:val="00523A8E"/>
    <w:rsid w:val="0054654C"/>
    <w:rsid w:val="0054701D"/>
    <w:rsid w:val="005520CB"/>
    <w:rsid w:val="0056389C"/>
    <w:rsid w:val="00566644"/>
    <w:rsid w:val="00571307"/>
    <w:rsid w:val="005943CE"/>
    <w:rsid w:val="005B0D3F"/>
    <w:rsid w:val="005B0FE2"/>
    <w:rsid w:val="005E5B1F"/>
    <w:rsid w:val="00601996"/>
    <w:rsid w:val="00603400"/>
    <w:rsid w:val="00617014"/>
    <w:rsid w:val="00625B7D"/>
    <w:rsid w:val="00626D70"/>
    <w:rsid w:val="00674ADD"/>
    <w:rsid w:val="0068155B"/>
    <w:rsid w:val="0068546C"/>
    <w:rsid w:val="0068769B"/>
    <w:rsid w:val="00687861"/>
    <w:rsid w:val="00696673"/>
    <w:rsid w:val="00697B51"/>
    <w:rsid w:val="006A51D6"/>
    <w:rsid w:val="006A7831"/>
    <w:rsid w:val="006B40BA"/>
    <w:rsid w:val="006B6051"/>
    <w:rsid w:val="006C541F"/>
    <w:rsid w:val="006F4A60"/>
    <w:rsid w:val="00704E97"/>
    <w:rsid w:val="0071121B"/>
    <w:rsid w:val="007130CA"/>
    <w:rsid w:val="00715788"/>
    <w:rsid w:val="007178D9"/>
    <w:rsid w:val="00726F0E"/>
    <w:rsid w:val="00730114"/>
    <w:rsid w:val="0073097D"/>
    <w:rsid w:val="00733C75"/>
    <w:rsid w:val="007366F3"/>
    <w:rsid w:val="00751CEE"/>
    <w:rsid w:val="00786A7C"/>
    <w:rsid w:val="007913DD"/>
    <w:rsid w:val="007A1867"/>
    <w:rsid w:val="007A4187"/>
    <w:rsid w:val="007A6789"/>
    <w:rsid w:val="007A6915"/>
    <w:rsid w:val="007A74D0"/>
    <w:rsid w:val="007B2D9E"/>
    <w:rsid w:val="007B6B0A"/>
    <w:rsid w:val="007C68A9"/>
    <w:rsid w:val="007D4604"/>
    <w:rsid w:val="007D659C"/>
    <w:rsid w:val="007E6C50"/>
    <w:rsid w:val="007F04AF"/>
    <w:rsid w:val="007F2ACD"/>
    <w:rsid w:val="00804295"/>
    <w:rsid w:val="00814725"/>
    <w:rsid w:val="00880A22"/>
    <w:rsid w:val="00886EC9"/>
    <w:rsid w:val="008B22CB"/>
    <w:rsid w:val="008B7D3E"/>
    <w:rsid w:val="008C3441"/>
    <w:rsid w:val="008C48AF"/>
    <w:rsid w:val="008D0D1D"/>
    <w:rsid w:val="008D1BEA"/>
    <w:rsid w:val="008D53D1"/>
    <w:rsid w:val="008E1141"/>
    <w:rsid w:val="008E4624"/>
    <w:rsid w:val="008E7C68"/>
    <w:rsid w:val="008F0EE5"/>
    <w:rsid w:val="008F1255"/>
    <w:rsid w:val="008F67B6"/>
    <w:rsid w:val="008F7CEE"/>
    <w:rsid w:val="009006B6"/>
    <w:rsid w:val="00903CA2"/>
    <w:rsid w:val="00915B58"/>
    <w:rsid w:val="0092574B"/>
    <w:rsid w:val="00927CA5"/>
    <w:rsid w:val="00930ED4"/>
    <w:rsid w:val="00937615"/>
    <w:rsid w:val="009419D9"/>
    <w:rsid w:val="00954583"/>
    <w:rsid w:val="00961F74"/>
    <w:rsid w:val="00967056"/>
    <w:rsid w:val="00970811"/>
    <w:rsid w:val="00971845"/>
    <w:rsid w:val="00984507"/>
    <w:rsid w:val="009857E6"/>
    <w:rsid w:val="0098595D"/>
    <w:rsid w:val="00990B40"/>
    <w:rsid w:val="009A5DA3"/>
    <w:rsid w:val="009A6296"/>
    <w:rsid w:val="009B7C3F"/>
    <w:rsid w:val="009C3B56"/>
    <w:rsid w:val="009D2B78"/>
    <w:rsid w:val="009D3DE2"/>
    <w:rsid w:val="009E2E70"/>
    <w:rsid w:val="009E671B"/>
    <w:rsid w:val="009E6E2A"/>
    <w:rsid w:val="009F13E0"/>
    <w:rsid w:val="009F2B81"/>
    <w:rsid w:val="009F3035"/>
    <w:rsid w:val="009F4A9B"/>
    <w:rsid w:val="00A02F0C"/>
    <w:rsid w:val="00A03A02"/>
    <w:rsid w:val="00A046F1"/>
    <w:rsid w:val="00A0616F"/>
    <w:rsid w:val="00A1005B"/>
    <w:rsid w:val="00A14775"/>
    <w:rsid w:val="00A17ABD"/>
    <w:rsid w:val="00A36108"/>
    <w:rsid w:val="00A4644A"/>
    <w:rsid w:val="00A51DBD"/>
    <w:rsid w:val="00A52F14"/>
    <w:rsid w:val="00A546BA"/>
    <w:rsid w:val="00A54DD4"/>
    <w:rsid w:val="00A55709"/>
    <w:rsid w:val="00A607D5"/>
    <w:rsid w:val="00A620D9"/>
    <w:rsid w:val="00A62A4B"/>
    <w:rsid w:val="00A70CE9"/>
    <w:rsid w:val="00A94A18"/>
    <w:rsid w:val="00A97D49"/>
    <w:rsid w:val="00AA1EAD"/>
    <w:rsid w:val="00AC3DB5"/>
    <w:rsid w:val="00B07125"/>
    <w:rsid w:val="00B37B8E"/>
    <w:rsid w:val="00B40308"/>
    <w:rsid w:val="00B41A55"/>
    <w:rsid w:val="00B4674A"/>
    <w:rsid w:val="00B514AD"/>
    <w:rsid w:val="00B525CE"/>
    <w:rsid w:val="00B64C00"/>
    <w:rsid w:val="00B72AB0"/>
    <w:rsid w:val="00B764DD"/>
    <w:rsid w:val="00B836D9"/>
    <w:rsid w:val="00B8446B"/>
    <w:rsid w:val="00B90410"/>
    <w:rsid w:val="00BA5F92"/>
    <w:rsid w:val="00BC288F"/>
    <w:rsid w:val="00BC5B07"/>
    <w:rsid w:val="00BC6EA2"/>
    <w:rsid w:val="00BC7752"/>
    <w:rsid w:val="00BD2034"/>
    <w:rsid w:val="00BE2307"/>
    <w:rsid w:val="00BF5E88"/>
    <w:rsid w:val="00C10DA2"/>
    <w:rsid w:val="00C2688B"/>
    <w:rsid w:val="00C3526C"/>
    <w:rsid w:val="00C420AD"/>
    <w:rsid w:val="00C50D24"/>
    <w:rsid w:val="00C51BC9"/>
    <w:rsid w:val="00C5330E"/>
    <w:rsid w:val="00C549C1"/>
    <w:rsid w:val="00C721BB"/>
    <w:rsid w:val="00C74EDF"/>
    <w:rsid w:val="00C817BE"/>
    <w:rsid w:val="00C856DC"/>
    <w:rsid w:val="00C90FD5"/>
    <w:rsid w:val="00C97986"/>
    <w:rsid w:val="00CA52FF"/>
    <w:rsid w:val="00CA65EF"/>
    <w:rsid w:val="00CA6EB7"/>
    <w:rsid w:val="00CC5F26"/>
    <w:rsid w:val="00CD2CC7"/>
    <w:rsid w:val="00CD30A5"/>
    <w:rsid w:val="00CD71D1"/>
    <w:rsid w:val="00CE2B3D"/>
    <w:rsid w:val="00CE4305"/>
    <w:rsid w:val="00CF01E8"/>
    <w:rsid w:val="00CF5F16"/>
    <w:rsid w:val="00D0038D"/>
    <w:rsid w:val="00D011E8"/>
    <w:rsid w:val="00D01435"/>
    <w:rsid w:val="00D11E72"/>
    <w:rsid w:val="00D11EE3"/>
    <w:rsid w:val="00D167FA"/>
    <w:rsid w:val="00D24B9E"/>
    <w:rsid w:val="00D33A06"/>
    <w:rsid w:val="00D346A2"/>
    <w:rsid w:val="00D47152"/>
    <w:rsid w:val="00D4727F"/>
    <w:rsid w:val="00D508D9"/>
    <w:rsid w:val="00D50B8F"/>
    <w:rsid w:val="00D67676"/>
    <w:rsid w:val="00D701A2"/>
    <w:rsid w:val="00D744D7"/>
    <w:rsid w:val="00D76B12"/>
    <w:rsid w:val="00D8062E"/>
    <w:rsid w:val="00D85EA6"/>
    <w:rsid w:val="00D9327D"/>
    <w:rsid w:val="00D938AE"/>
    <w:rsid w:val="00D96610"/>
    <w:rsid w:val="00D9770B"/>
    <w:rsid w:val="00DA1609"/>
    <w:rsid w:val="00DA760C"/>
    <w:rsid w:val="00DB0ADC"/>
    <w:rsid w:val="00DB6502"/>
    <w:rsid w:val="00DD0369"/>
    <w:rsid w:val="00DE4661"/>
    <w:rsid w:val="00DF0927"/>
    <w:rsid w:val="00E011DD"/>
    <w:rsid w:val="00E03536"/>
    <w:rsid w:val="00E15A37"/>
    <w:rsid w:val="00E23CC0"/>
    <w:rsid w:val="00E31F2F"/>
    <w:rsid w:val="00E44D7E"/>
    <w:rsid w:val="00E52159"/>
    <w:rsid w:val="00E66E45"/>
    <w:rsid w:val="00E72D5A"/>
    <w:rsid w:val="00E7372D"/>
    <w:rsid w:val="00E73970"/>
    <w:rsid w:val="00E9436A"/>
    <w:rsid w:val="00EB7BB0"/>
    <w:rsid w:val="00EC2EE9"/>
    <w:rsid w:val="00ED2A89"/>
    <w:rsid w:val="00ED2FF0"/>
    <w:rsid w:val="00EE1C1F"/>
    <w:rsid w:val="00EE7569"/>
    <w:rsid w:val="00EF3EA1"/>
    <w:rsid w:val="00EF73C8"/>
    <w:rsid w:val="00F0201E"/>
    <w:rsid w:val="00F03FE7"/>
    <w:rsid w:val="00F16784"/>
    <w:rsid w:val="00F17AA4"/>
    <w:rsid w:val="00F23DEC"/>
    <w:rsid w:val="00F24FEF"/>
    <w:rsid w:val="00F47D32"/>
    <w:rsid w:val="00F509FE"/>
    <w:rsid w:val="00F6496A"/>
    <w:rsid w:val="00F67C5D"/>
    <w:rsid w:val="00F847C3"/>
    <w:rsid w:val="00F859FD"/>
    <w:rsid w:val="00F94138"/>
    <w:rsid w:val="00F97C68"/>
    <w:rsid w:val="00FB3DF1"/>
    <w:rsid w:val="00FB47F5"/>
    <w:rsid w:val="00FB5025"/>
    <w:rsid w:val="00FC06A2"/>
    <w:rsid w:val="00FC118C"/>
    <w:rsid w:val="00FC3916"/>
    <w:rsid w:val="00FC5D6D"/>
    <w:rsid w:val="00FD1AA7"/>
    <w:rsid w:val="00FD1C50"/>
    <w:rsid w:val="00FD5FF9"/>
    <w:rsid w:val="00FD77C3"/>
    <w:rsid w:val="00FF38B1"/>
    <w:rsid w:val="0FDD5EE5"/>
    <w:rsid w:val="14B95530"/>
    <w:rsid w:val="2FF61F1C"/>
    <w:rsid w:val="3E130C0F"/>
    <w:rsid w:val="42412C58"/>
    <w:rsid w:val="43257348"/>
    <w:rsid w:val="5AF226BA"/>
    <w:rsid w:val="62952375"/>
    <w:rsid w:val="6DD4058F"/>
    <w:rsid w:val="7A38514E"/>
    <w:rsid w:val="7EE45FDD"/>
    <w:rsid w:val="7FA472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7338497"/>
  <w15:docId w15:val="{F3240A87-9416-4004-BA46-E71D1A112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宋体"/>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lsdException w:name="toc 3" w:uiPriority="39" w:qFormat="1"/>
    <w:lsdException w:name="toc 4" w:uiPriority="39"/>
    <w:lsdException w:name="toc 5" w:uiPriority="39"/>
    <w:lsdException w:name="toc 6" w:uiPriority="39"/>
    <w:lsdException w:name="toc 7" w:uiPriority="39" w:qFormat="1"/>
    <w:lsdException w:name="toc 8" w:uiPriority="39"/>
    <w:lsdException w:name="toc 9" w:uiPriority="39"/>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Pr>
      <w:rFonts w:ascii="Times New Roman" w:eastAsia="微软雅黑" w:hAnsi="Times New Roman" w:cs="Times New Roman"/>
      <w:sz w:val="24"/>
      <w:szCs w:val="24"/>
    </w:rPr>
  </w:style>
  <w:style w:type="paragraph" w:styleId="1">
    <w:name w:val="heading 1"/>
    <w:basedOn w:val="a0"/>
    <w:next w:val="a0"/>
    <w:link w:val="10"/>
    <w:uiPriority w:val="9"/>
    <w:qFormat/>
    <w:pPr>
      <w:keepNext/>
      <w:keepLines/>
      <w:spacing w:before="340" w:after="330" w:line="578" w:lineRule="auto"/>
      <w:outlineLvl w:val="0"/>
    </w:pPr>
    <w:rPr>
      <w:b/>
      <w:bCs/>
      <w:kern w:val="44"/>
      <w:sz w:val="44"/>
      <w:szCs w:val="44"/>
    </w:rPr>
  </w:style>
  <w:style w:type="paragraph" w:styleId="2">
    <w:name w:val="heading 2"/>
    <w:basedOn w:val="a0"/>
    <w:next w:val="a0"/>
    <w:link w:val="20"/>
    <w:uiPriority w:val="9"/>
    <w:qFormat/>
    <w:pPr>
      <w:keepNext/>
      <w:keepLines/>
      <w:numPr>
        <w:numId w:val="1"/>
      </w:numPr>
      <w:spacing w:before="260" w:after="260" w:line="415" w:lineRule="auto"/>
      <w:ind w:left="0" w:rightChars="100" w:right="240" w:firstLine="0"/>
      <w:outlineLvl w:val="1"/>
    </w:pPr>
    <w:rPr>
      <w:rFonts w:ascii="等线 Light" w:hAnsi="等线 Light" w:cs="宋体"/>
      <w:b/>
      <w:bCs/>
      <w:sz w:val="32"/>
      <w:szCs w:val="32"/>
    </w:rPr>
  </w:style>
  <w:style w:type="paragraph" w:styleId="3">
    <w:name w:val="heading 3"/>
    <w:basedOn w:val="a0"/>
    <w:next w:val="a0"/>
    <w:link w:val="30"/>
    <w:uiPriority w:val="9"/>
    <w:qFormat/>
    <w:pPr>
      <w:keepNext/>
      <w:keepLines/>
      <w:widowControl w:val="0"/>
      <w:snapToGrid w:val="0"/>
      <w:spacing w:before="260"/>
      <w:jc w:val="both"/>
      <w:outlineLvl w:val="2"/>
    </w:pPr>
    <w:rPr>
      <w:b/>
      <w:bCs/>
      <w:sz w:val="32"/>
      <w:szCs w:val="32"/>
    </w:rPr>
  </w:style>
  <w:style w:type="paragraph" w:styleId="4">
    <w:name w:val="heading 4"/>
    <w:basedOn w:val="a0"/>
    <w:next w:val="a0"/>
    <w:link w:val="40"/>
    <w:uiPriority w:val="9"/>
    <w:qFormat/>
    <w:pPr>
      <w:keepNext/>
      <w:keepLines/>
      <w:widowControl w:val="0"/>
      <w:numPr>
        <w:numId w:val="2"/>
      </w:numPr>
      <w:adjustRightInd w:val="0"/>
      <w:snapToGrid w:val="0"/>
      <w:spacing w:before="120"/>
      <w:contextualSpacing/>
      <w:jc w:val="both"/>
      <w:outlineLvl w:val="3"/>
    </w:pPr>
    <w:rPr>
      <w:rFonts w:ascii="等线 Light" w:hAnsi="等线 Light" w:cs="宋体"/>
      <w:b/>
      <w:bCs/>
      <w:szCs w:val="28"/>
    </w:rPr>
  </w:style>
  <w:style w:type="paragraph" w:styleId="5">
    <w:name w:val="heading 5"/>
    <w:basedOn w:val="a0"/>
    <w:next w:val="a0"/>
    <w:link w:val="50"/>
    <w:uiPriority w:val="9"/>
    <w:unhideWhenUsed/>
    <w:qFormat/>
    <w:pPr>
      <w:keepNext/>
      <w:keepLines/>
      <w:numPr>
        <w:ilvl w:val="2"/>
        <w:numId w:val="1"/>
      </w:numPr>
      <w:spacing w:before="280" w:after="290" w:line="377" w:lineRule="auto"/>
      <w:ind w:left="720"/>
      <w:outlineLvl w:val="4"/>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TOC7">
    <w:name w:val="toc 7"/>
    <w:basedOn w:val="a0"/>
    <w:next w:val="a0"/>
    <w:uiPriority w:val="39"/>
    <w:qFormat/>
    <w:pPr>
      <w:ind w:left="1440"/>
    </w:pPr>
    <w:rPr>
      <w:rFonts w:ascii="等线"/>
      <w:sz w:val="20"/>
      <w:szCs w:val="20"/>
    </w:rPr>
  </w:style>
  <w:style w:type="paragraph" w:styleId="a4">
    <w:name w:val="Document Map"/>
    <w:basedOn w:val="a0"/>
    <w:link w:val="a5"/>
    <w:uiPriority w:val="99"/>
    <w:semiHidden/>
    <w:unhideWhenUsed/>
    <w:rPr>
      <w:rFonts w:ascii="宋体" w:eastAsia="宋体"/>
    </w:rPr>
  </w:style>
  <w:style w:type="paragraph" w:styleId="a6">
    <w:name w:val="Body Text"/>
    <w:basedOn w:val="a0"/>
    <w:link w:val="a7"/>
    <w:uiPriority w:val="1"/>
    <w:qFormat/>
    <w:pPr>
      <w:widowControl w:val="0"/>
      <w:jc w:val="both"/>
    </w:pPr>
    <w:rPr>
      <w:rFonts w:ascii="宋体" w:eastAsia="宋体" w:hAnsi="宋体" w:cs="宋体"/>
      <w:kern w:val="2"/>
      <w:sz w:val="21"/>
      <w:szCs w:val="21"/>
      <w:lang w:val="zh-CN" w:bidi="zh-CN"/>
    </w:rPr>
  </w:style>
  <w:style w:type="paragraph" w:styleId="TOC5">
    <w:name w:val="toc 5"/>
    <w:basedOn w:val="a0"/>
    <w:next w:val="a0"/>
    <w:uiPriority w:val="39"/>
    <w:pPr>
      <w:ind w:left="960"/>
    </w:pPr>
    <w:rPr>
      <w:rFonts w:ascii="等线"/>
      <w:sz w:val="20"/>
      <w:szCs w:val="20"/>
    </w:rPr>
  </w:style>
  <w:style w:type="paragraph" w:styleId="TOC3">
    <w:name w:val="toc 3"/>
    <w:basedOn w:val="a0"/>
    <w:next w:val="a0"/>
    <w:uiPriority w:val="39"/>
    <w:qFormat/>
    <w:pPr>
      <w:ind w:left="480"/>
    </w:pPr>
    <w:rPr>
      <w:rFonts w:ascii="等线"/>
      <w:sz w:val="22"/>
      <w:szCs w:val="22"/>
    </w:rPr>
  </w:style>
  <w:style w:type="paragraph" w:styleId="TOC8">
    <w:name w:val="toc 8"/>
    <w:basedOn w:val="a0"/>
    <w:next w:val="a0"/>
    <w:uiPriority w:val="39"/>
    <w:pPr>
      <w:ind w:left="1680"/>
    </w:pPr>
    <w:rPr>
      <w:rFonts w:ascii="等线"/>
      <w:sz w:val="20"/>
      <w:szCs w:val="20"/>
    </w:rPr>
  </w:style>
  <w:style w:type="paragraph" w:styleId="a8">
    <w:name w:val="footer"/>
    <w:basedOn w:val="a0"/>
    <w:link w:val="a9"/>
    <w:uiPriority w:val="99"/>
    <w:pPr>
      <w:tabs>
        <w:tab w:val="center" w:pos="4153"/>
        <w:tab w:val="right" w:pos="8306"/>
      </w:tabs>
      <w:snapToGrid w:val="0"/>
    </w:pPr>
    <w:rPr>
      <w:sz w:val="18"/>
      <w:szCs w:val="18"/>
    </w:rPr>
  </w:style>
  <w:style w:type="paragraph" w:styleId="aa">
    <w:name w:val="header"/>
    <w:basedOn w:val="a0"/>
    <w:link w:val="ab"/>
    <w:uiPriority w:val="99"/>
    <w:pPr>
      <w:pBdr>
        <w:bottom w:val="single" w:sz="6" w:space="1" w:color="auto"/>
      </w:pBdr>
      <w:tabs>
        <w:tab w:val="center" w:pos="4153"/>
        <w:tab w:val="right" w:pos="8306"/>
      </w:tabs>
      <w:snapToGrid w:val="0"/>
      <w:jc w:val="center"/>
    </w:pPr>
    <w:rPr>
      <w:sz w:val="18"/>
      <w:szCs w:val="18"/>
    </w:rPr>
  </w:style>
  <w:style w:type="paragraph" w:styleId="TOC1">
    <w:name w:val="toc 1"/>
    <w:basedOn w:val="a0"/>
    <w:next w:val="a0"/>
    <w:uiPriority w:val="39"/>
    <w:qFormat/>
    <w:pPr>
      <w:tabs>
        <w:tab w:val="right" w:leader="dot" w:pos="8290"/>
      </w:tabs>
      <w:spacing w:before="120"/>
      <w:jc w:val="center"/>
    </w:pPr>
    <w:rPr>
      <w:rFonts w:ascii="等线"/>
      <w:b/>
      <w:bCs/>
    </w:rPr>
  </w:style>
  <w:style w:type="paragraph" w:styleId="TOC4">
    <w:name w:val="toc 4"/>
    <w:basedOn w:val="a0"/>
    <w:next w:val="a0"/>
    <w:uiPriority w:val="39"/>
    <w:pPr>
      <w:ind w:left="720"/>
    </w:pPr>
    <w:rPr>
      <w:rFonts w:ascii="等线"/>
      <w:sz w:val="20"/>
      <w:szCs w:val="20"/>
    </w:rPr>
  </w:style>
  <w:style w:type="paragraph" w:styleId="TOC6">
    <w:name w:val="toc 6"/>
    <w:basedOn w:val="a0"/>
    <w:next w:val="a0"/>
    <w:uiPriority w:val="39"/>
    <w:pPr>
      <w:ind w:left="1200"/>
    </w:pPr>
    <w:rPr>
      <w:rFonts w:ascii="等线"/>
      <w:sz w:val="20"/>
      <w:szCs w:val="20"/>
    </w:rPr>
  </w:style>
  <w:style w:type="paragraph" w:styleId="TOC2">
    <w:name w:val="toc 2"/>
    <w:basedOn w:val="a0"/>
    <w:next w:val="a0"/>
    <w:uiPriority w:val="39"/>
    <w:pPr>
      <w:ind w:left="240"/>
    </w:pPr>
    <w:rPr>
      <w:rFonts w:ascii="等线"/>
      <w:b/>
      <w:bCs/>
      <w:sz w:val="22"/>
      <w:szCs w:val="22"/>
    </w:rPr>
  </w:style>
  <w:style w:type="paragraph" w:styleId="TOC9">
    <w:name w:val="toc 9"/>
    <w:basedOn w:val="a0"/>
    <w:next w:val="a0"/>
    <w:uiPriority w:val="39"/>
    <w:pPr>
      <w:ind w:left="1920"/>
    </w:pPr>
    <w:rPr>
      <w:rFonts w:ascii="等线"/>
      <w:sz w:val="20"/>
      <w:szCs w:val="20"/>
    </w:rPr>
  </w:style>
  <w:style w:type="paragraph" w:styleId="ac">
    <w:name w:val="Normal (Web)"/>
    <w:basedOn w:val="a0"/>
    <w:uiPriority w:val="99"/>
    <w:unhideWhenUsed/>
    <w:qFormat/>
    <w:pPr>
      <w:spacing w:before="100" w:beforeAutospacing="1" w:after="100" w:afterAutospacing="1"/>
    </w:pPr>
    <w:rPr>
      <w:rFonts w:eastAsia="等线"/>
    </w:rPr>
  </w:style>
  <w:style w:type="character" w:styleId="ad">
    <w:name w:val="page number"/>
    <w:basedOn w:val="a1"/>
    <w:uiPriority w:val="99"/>
  </w:style>
  <w:style w:type="character" w:styleId="ae">
    <w:name w:val="Emphasis"/>
    <w:basedOn w:val="a1"/>
    <w:uiPriority w:val="20"/>
    <w:qFormat/>
    <w:rPr>
      <w:i/>
      <w:iCs/>
    </w:rPr>
  </w:style>
  <w:style w:type="character" w:styleId="af">
    <w:name w:val="Hyperlink"/>
    <w:basedOn w:val="a1"/>
    <w:uiPriority w:val="99"/>
    <w:rPr>
      <w:color w:val="0563C1"/>
      <w:u w:val="single"/>
    </w:rPr>
  </w:style>
  <w:style w:type="table" w:styleId="af0">
    <w:name w:val="Table Grid"/>
    <w:basedOn w:val="a2"/>
    <w:uiPriority w:val="59"/>
    <w:qFormat/>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1"/>
    <w:link w:val="1"/>
    <w:uiPriority w:val="9"/>
    <w:qFormat/>
    <w:rPr>
      <w:b/>
      <w:bCs/>
      <w:kern w:val="44"/>
      <w:sz w:val="44"/>
      <w:szCs w:val="44"/>
    </w:rPr>
  </w:style>
  <w:style w:type="character" w:customStyle="1" w:styleId="20">
    <w:name w:val="标题 2 字符"/>
    <w:basedOn w:val="a1"/>
    <w:link w:val="2"/>
    <w:uiPriority w:val="9"/>
    <w:qFormat/>
    <w:rPr>
      <w:rFonts w:ascii="等线 Light" w:eastAsia="微软雅黑" w:hAnsi="等线 Light"/>
      <w:b/>
      <w:bCs/>
      <w:sz w:val="32"/>
      <w:szCs w:val="32"/>
    </w:rPr>
  </w:style>
  <w:style w:type="paragraph" w:styleId="af1">
    <w:name w:val="List Paragraph"/>
    <w:basedOn w:val="a0"/>
    <w:link w:val="af2"/>
    <w:uiPriority w:val="99"/>
    <w:qFormat/>
    <w:pPr>
      <w:ind w:firstLineChars="200" w:firstLine="420"/>
    </w:pPr>
  </w:style>
  <w:style w:type="character" w:customStyle="1" w:styleId="30">
    <w:name w:val="标题 3 字符"/>
    <w:basedOn w:val="a1"/>
    <w:link w:val="3"/>
    <w:uiPriority w:val="9"/>
    <w:qFormat/>
    <w:rPr>
      <w:rFonts w:ascii="Times New Roman" w:hAnsi="Times New Roman" w:cs="Times New Roman"/>
      <w:b/>
      <w:bCs/>
      <w:kern w:val="0"/>
      <w:sz w:val="32"/>
      <w:szCs w:val="32"/>
    </w:rPr>
  </w:style>
  <w:style w:type="paragraph" w:customStyle="1" w:styleId="a">
    <w:name w:val="表格正文"/>
    <w:basedOn w:val="a0"/>
    <w:link w:val="Char"/>
    <w:qFormat/>
    <w:pPr>
      <w:widowControl w:val="0"/>
      <w:numPr>
        <w:numId w:val="3"/>
      </w:numPr>
      <w:adjustRightInd w:val="0"/>
      <w:snapToGrid w:val="0"/>
      <w:jc w:val="both"/>
    </w:pPr>
    <w:rPr>
      <w:rFonts w:ascii="微软雅黑" w:hAnsi="微软雅黑" w:cs="宋体"/>
      <w:spacing w:val="10"/>
      <w:kern w:val="2"/>
      <w:sz w:val="22"/>
      <w:szCs w:val="27"/>
    </w:rPr>
  </w:style>
  <w:style w:type="character" w:customStyle="1" w:styleId="Char">
    <w:name w:val="表格正文 Char"/>
    <w:basedOn w:val="a1"/>
    <w:link w:val="a"/>
    <w:qFormat/>
    <w:rPr>
      <w:rFonts w:ascii="微软雅黑" w:eastAsia="微软雅黑" w:hAnsi="微软雅黑"/>
      <w:spacing w:val="10"/>
      <w:kern w:val="2"/>
      <w:sz w:val="22"/>
      <w:szCs w:val="27"/>
    </w:rPr>
  </w:style>
  <w:style w:type="paragraph" w:customStyle="1" w:styleId="11">
    <w:name w:val="样式1"/>
    <w:basedOn w:val="a"/>
    <w:qFormat/>
    <w:pPr>
      <w:numPr>
        <w:numId w:val="0"/>
      </w:numPr>
      <w:jc w:val="center"/>
    </w:pPr>
    <w:rPr>
      <w:b/>
      <w:kern w:val="0"/>
      <w:sz w:val="44"/>
      <w:szCs w:val="44"/>
    </w:rPr>
  </w:style>
  <w:style w:type="paragraph" w:customStyle="1" w:styleId="21">
    <w:name w:val="样式2"/>
    <w:basedOn w:val="a"/>
    <w:qFormat/>
    <w:pPr>
      <w:jc w:val="left"/>
    </w:pPr>
    <w:rPr>
      <w:kern w:val="0"/>
    </w:rPr>
  </w:style>
  <w:style w:type="paragraph" w:customStyle="1" w:styleId="af3">
    <w:name w:val="编号正文"/>
    <w:basedOn w:val="a0"/>
    <w:qFormat/>
    <w:pPr>
      <w:widowControl w:val="0"/>
      <w:tabs>
        <w:tab w:val="left" w:pos="590"/>
      </w:tabs>
      <w:spacing w:line="360" w:lineRule="auto"/>
      <w:ind w:left="590" w:hanging="420"/>
      <w:jc w:val="both"/>
    </w:pPr>
    <w:rPr>
      <w:rFonts w:ascii="宋体" w:eastAsia="宋体" w:hAnsi="宋体"/>
      <w:kern w:val="2"/>
    </w:rPr>
  </w:style>
  <w:style w:type="character" w:customStyle="1" w:styleId="40">
    <w:name w:val="标题 4 字符"/>
    <w:basedOn w:val="a1"/>
    <w:link w:val="4"/>
    <w:uiPriority w:val="9"/>
    <w:qFormat/>
    <w:rPr>
      <w:rFonts w:ascii="等线 Light" w:eastAsia="微软雅黑" w:hAnsi="等线 Light"/>
      <w:b/>
      <w:bCs/>
      <w:sz w:val="24"/>
      <w:szCs w:val="28"/>
    </w:rPr>
  </w:style>
  <w:style w:type="character" w:customStyle="1" w:styleId="ab">
    <w:name w:val="页眉 字符"/>
    <w:basedOn w:val="a1"/>
    <w:link w:val="aa"/>
    <w:uiPriority w:val="99"/>
    <w:rPr>
      <w:rFonts w:ascii="Times New Roman" w:hAnsi="Times New Roman" w:cs="Times New Roman"/>
      <w:kern w:val="0"/>
      <w:sz w:val="18"/>
      <w:szCs w:val="18"/>
    </w:rPr>
  </w:style>
  <w:style w:type="character" w:customStyle="1" w:styleId="a9">
    <w:name w:val="页脚 字符"/>
    <w:basedOn w:val="a1"/>
    <w:link w:val="a8"/>
    <w:uiPriority w:val="99"/>
    <w:rPr>
      <w:rFonts w:ascii="Times New Roman" w:hAnsi="Times New Roman" w:cs="Times New Roman"/>
      <w:kern w:val="0"/>
      <w:sz w:val="18"/>
      <w:szCs w:val="18"/>
    </w:rPr>
  </w:style>
  <w:style w:type="character" w:customStyle="1" w:styleId="a5">
    <w:name w:val="文档结构图 字符"/>
    <w:basedOn w:val="a1"/>
    <w:link w:val="a4"/>
    <w:uiPriority w:val="99"/>
    <w:semiHidden/>
    <w:rPr>
      <w:rFonts w:ascii="宋体" w:eastAsia="宋体" w:hAnsi="Times New Roman" w:cs="Times New Roman"/>
      <w:kern w:val="0"/>
    </w:rPr>
  </w:style>
  <w:style w:type="character" w:customStyle="1" w:styleId="50">
    <w:name w:val="标题 5 字符"/>
    <w:basedOn w:val="a1"/>
    <w:link w:val="5"/>
    <w:uiPriority w:val="9"/>
    <w:qFormat/>
    <w:rPr>
      <w:rFonts w:ascii="Times New Roman" w:eastAsia="微软雅黑" w:hAnsi="Times New Roman" w:cs="Times New Roman"/>
      <w:b/>
      <w:bCs/>
      <w:sz w:val="28"/>
      <w:szCs w:val="28"/>
    </w:rPr>
  </w:style>
  <w:style w:type="paragraph" w:customStyle="1" w:styleId="31">
    <w:name w:val="样式3"/>
    <w:basedOn w:val="a0"/>
    <w:qFormat/>
    <w:pPr>
      <w:framePr w:hSpace="180" w:wrap="around" w:vAnchor="text" w:hAnchor="page" w:x="928" w:y="462"/>
      <w:spacing w:line="120" w:lineRule="auto"/>
    </w:pPr>
    <w:rPr>
      <w:rFonts w:ascii="微软雅黑" w:hAnsi="微软雅黑"/>
      <w:b/>
      <w:color w:val="000000"/>
      <w:sz w:val="22"/>
      <w:szCs w:val="22"/>
    </w:rPr>
  </w:style>
  <w:style w:type="character" w:customStyle="1" w:styleId="a7">
    <w:name w:val="正文文本 字符"/>
    <w:basedOn w:val="a1"/>
    <w:link w:val="a6"/>
    <w:uiPriority w:val="1"/>
    <w:rPr>
      <w:rFonts w:ascii="宋体" w:eastAsia="宋体" w:hAnsi="宋体"/>
      <w:sz w:val="21"/>
      <w:szCs w:val="21"/>
      <w:lang w:val="zh-CN" w:bidi="zh-CN"/>
    </w:rPr>
  </w:style>
  <w:style w:type="paragraph" w:customStyle="1" w:styleId="TableParagraph">
    <w:name w:val="Table Paragraph"/>
    <w:basedOn w:val="a0"/>
    <w:uiPriority w:val="1"/>
    <w:qFormat/>
    <w:pPr>
      <w:widowControl w:val="0"/>
      <w:jc w:val="both"/>
    </w:pPr>
    <w:rPr>
      <w:rFonts w:ascii="宋体" w:eastAsia="宋体" w:hAnsi="宋体" w:cs="宋体"/>
      <w:kern w:val="2"/>
      <w:sz w:val="21"/>
      <w:lang w:val="zh-CN" w:bidi="zh-CN"/>
    </w:rPr>
  </w:style>
  <w:style w:type="character" w:customStyle="1" w:styleId="af2">
    <w:name w:val="列表段落 字符"/>
    <w:basedOn w:val="a1"/>
    <w:link w:val="af1"/>
    <w:uiPriority w:val="99"/>
    <w:qFormat/>
    <w:rPr>
      <w:rFonts w:ascii="Times New Roman" w:eastAsia="微软雅黑" w:hAnsi="Times New Roman" w:cs="Times New Roman"/>
      <w:kern w:val="0"/>
    </w:rPr>
  </w:style>
  <w:style w:type="paragraph" w:styleId="af4">
    <w:name w:val="Balloon Text"/>
    <w:basedOn w:val="a0"/>
    <w:link w:val="af5"/>
    <w:uiPriority w:val="99"/>
    <w:semiHidden/>
    <w:unhideWhenUsed/>
    <w:rsid w:val="002E44C2"/>
    <w:rPr>
      <w:sz w:val="18"/>
      <w:szCs w:val="18"/>
    </w:rPr>
  </w:style>
  <w:style w:type="character" w:customStyle="1" w:styleId="af5">
    <w:name w:val="批注框文本 字符"/>
    <w:basedOn w:val="a1"/>
    <w:link w:val="af4"/>
    <w:uiPriority w:val="99"/>
    <w:semiHidden/>
    <w:rsid w:val="002E44C2"/>
    <w:rPr>
      <w:rFonts w:ascii="Times New Roman" w:eastAsia="微软雅黑"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hyperlink" Target="https://baike.baidu.com/item/%E7%A0%94%E7%A9%B6" TargetMode="External"/><Relationship Id="rId26" Type="http://schemas.openxmlformats.org/officeDocument/2006/relationships/hyperlink" Target="https://baike.baidu.com/item/%E4%BA%BA%E5%B7%A5%E6%99%BA%E8%83%BD/9180" TargetMode="External"/><Relationship Id="rId3" Type="http://schemas.openxmlformats.org/officeDocument/2006/relationships/customXml" Target="../customXml/item2.xml"/><Relationship Id="rId21" Type="http://schemas.openxmlformats.org/officeDocument/2006/relationships/hyperlink" Target="https://baike.baidu.com/item/%E5%BB%B6%E4%BC%B8" TargetMode="Externa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oter" Target="footer5.xml"/><Relationship Id="rId25" Type="http://schemas.openxmlformats.org/officeDocument/2006/relationships/hyperlink" Target="https://baike.baidu.com/item/%E4%B8%93%E5%AE%B6%E7%B3%BB%E7%BB%9F" TargetMode="External"/><Relationship Id="rId2" Type="http://schemas.openxmlformats.org/officeDocument/2006/relationships/customXml" Target="../customXml/item1.xml"/><Relationship Id="rId16" Type="http://schemas.openxmlformats.org/officeDocument/2006/relationships/footer" Target="footer4.xml"/><Relationship Id="rId20" Type="http://schemas.openxmlformats.org/officeDocument/2006/relationships/hyperlink" Target="https://baike.baidu.com/item/%E6%A8%A1%E6%8B%9F" TargetMode="External"/><Relationship Id="rId29" Type="http://schemas.openxmlformats.org/officeDocument/2006/relationships/image" Target="media/image1.png"/><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hyperlink" Target="https://baike.baidu.com/item/%E4%BA%BA%E7%B1%BB%E6%99%BA%E8%83%BD" TargetMode="External"/><Relationship Id="rId5" Type="http://schemas.openxmlformats.org/officeDocument/2006/relationships/styles" Target="styles.xml"/><Relationship Id="rId15" Type="http://schemas.openxmlformats.org/officeDocument/2006/relationships/footer" Target="footer3.xml"/><Relationship Id="rId23" Type="http://schemas.openxmlformats.org/officeDocument/2006/relationships/hyperlink" Target="https://baike.baidu.com/item/%E8%AE%A1%E7%AE%97%E6%9C%BA" TargetMode="External"/><Relationship Id="rId28" Type="http://schemas.openxmlformats.org/officeDocument/2006/relationships/hyperlink" Target="http://zdb.pedaily.cn/people/show16181/" TargetMode="External"/><Relationship Id="rId10" Type="http://schemas.openxmlformats.org/officeDocument/2006/relationships/header" Target="header1.xml"/><Relationship Id="rId19" Type="http://schemas.openxmlformats.org/officeDocument/2006/relationships/hyperlink" Target="https://baike.baidu.com/item/%E5%BC%80%E5%8F%91" TargetMode="Externa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hyperlink" Target="https://baike.baidu.com/item/%E6%99%BA%E8%83%BD/66637" TargetMode="External"/><Relationship Id="rId27" Type="http://schemas.openxmlformats.org/officeDocument/2006/relationships/hyperlink" Target="http://baike.baidu.com/item/%E7%94%B5%E8%84%91%E8%BD%AF%E4%BB%B6"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01C7884-0514-45B6-B566-EF2460B8C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976</TotalTime>
  <Pages>49</Pages>
  <Words>4260</Words>
  <Characters>24287</Characters>
  <Application>Microsoft Office Word</Application>
  <DocSecurity>0</DocSecurity>
  <Lines>202</Lines>
  <Paragraphs>56</Paragraphs>
  <ScaleCrop>false</ScaleCrop>
  <Company/>
  <LinksUpToDate>false</LinksUpToDate>
  <CharactersWithSpaces>28491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lastModifiedBy>zwq7586</cp:lastModifiedBy>
  <cp:revision>63</cp:revision>
  <dcterms:created xsi:type="dcterms:W3CDTF">2018-03-20T08:20:00Z</dcterms:created>
  <dcterms:modified xsi:type="dcterms:W3CDTF">2018-10-22T07:32:00Z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